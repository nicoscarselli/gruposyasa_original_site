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7928" w:rsidRPr="002040C7" w:rsidRDefault="00B37202">
      <w:pPr>
        <w:pStyle w:val="Ttulo"/>
        <w:rPr>
          <w:rFonts w:ascii="Times New Roman" w:hAnsi="Times New Roman"/>
          <w:b/>
          <w:shd w:val="clear" w:color="auto" w:fill="C0C0C0"/>
        </w:rPr>
      </w:pPr>
      <w:r>
        <w:rPr>
          <w:rFonts w:ascii="Times New Roman" w:hAnsi="Times New Roman"/>
          <w:b/>
          <w:bdr w:val="single" w:sz="4" w:space="0" w:color="auto"/>
          <w:shd w:val="clear" w:color="auto" w:fill="C0C0C0"/>
        </w:rPr>
        <w:t>C</w:t>
      </w:r>
      <w:r w:rsidR="00BA7928" w:rsidRPr="00DD586B">
        <w:rPr>
          <w:rFonts w:ascii="Times New Roman" w:hAnsi="Times New Roman"/>
          <w:b/>
          <w:bdr w:val="single" w:sz="4" w:space="0" w:color="auto"/>
          <w:shd w:val="clear" w:color="auto" w:fill="C0C0C0"/>
        </w:rPr>
        <w:t>URRICULUM VITAE</w:t>
      </w:r>
    </w:p>
    <w:p w:rsidR="00BA7928" w:rsidRDefault="00BA7928">
      <w:p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                                            </w:t>
      </w:r>
    </w:p>
    <w:p w:rsidR="00304475" w:rsidRDefault="00304475">
      <w:pPr>
        <w:rPr>
          <w:b/>
          <w:sz w:val="32"/>
          <w:szCs w:val="32"/>
        </w:rPr>
      </w:pPr>
    </w:p>
    <w:p w:rsidR="00304475" w:rsidRDefault="00304475">
      <w:pPr>
        <w:rPr>
          <w:b/>
          <w:sz w:val="32"/>
          <w:szCs w:val="32"/>
        </w:rPr>
      </w:pPr>
    </w:p>
    <w:p w:rsidR="00304475" w:rsidRDefault="00304475" w:rsidP="00304475">
      <w:pPr>
        <w:jc w:val="center"/>
        <w:rPr>
          <w:b/>
          <w:noProof/>
          <w:sz w:val="32"/>
          <w:szCs w:val="32"/>
          <w:lang w:eastAsia="es-AR"/>
        </w:rPr>
      </w:pPr>
    </w:p>
    <w:p w:rsidR="00B40D8A" w:rsidRPr="00B40D8A" w:rsidRDefault="00B40D8A" w:rsidP="00304475">
      <w:pPr>
        <w:jc w:val="center"/>
        <w:rPr>
          <w:b/>
          <w:sz w:val="32"/>
          <w:szCs w:val="32"/>
        </w:rPr>
      </w:pPr>
    </w:p>
    <w:p w:rsidR="00304475" w:rsidRDefault="00304475">
      <w:pPr>
        <w:rPr>
          <w:b/>
          <w:sz w:val="32"/>
          <w:szCs w:val="32"/>
        </w:rPr>
      </w:pPr>
    </w:p>
    <w:p w:rsidR="00304475" w:rsidRDefault="00304475">
      <w:pPr>
        <w:rPr>
          <w:b/>
          <w:sz w:val="32"/>
          <w:szCs w:val="32"/>
        </w:rPr>
      </w:pPr>
    </w:p>
    <w:p w:rsidR="00304475" w:rsidRPr="002040C7" w:rsidRDefault="00304475">
      <w:pPr>
        <w:rPr>
          <w:b/>
          <w:sz w:val="32"/>
          <w:szCs w:val="32"/>
        </w:rPr>
      </w:pP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jc w:val="center"/>
        <w:rPr>
          <w:b/>
          <w:sz w:val="36"/>
          <w:szCs w:val="36"/>
          <w:shd w:val="clear" w:color="auto" w:fill="C0C0C0"/>
        </w:rPr>
      </w:pPr>
      <w:r w:rsidRPr="002040C7">
        <w:rPr>
          <w:b/>
          <w:sz w:val="36"/>
          <w:szCs w:val="36"/>
        </w:rPr>
        <w:br/>
      </w:r>
      <w:r w:rsidRPr="00DD586B">
        <w:rPr>
          <w:b/>
          <w:sz w:val="36"/>
          <w:szCs w:val="36"/>
          <w:bdr w:val="single" w:sz="4" w:space="0" w:color="auto"/>
          <w:shd w:val="clear" w:color="auto" w:fill="C0C0C0"/>
        </w:rPr>
        <w:t>DATOS PERSONALES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Nombres</w:t>
      </w:r>
      <w:r w:rsidRPr="002040C7">
        <w:rPr>
          <w:b/>
          <w:sz w:val="36"/>
          <w:szCs w:val="36"/>
        </w:rPr>
        <w:t>: Sergio Hernán</w:t>
      </w:r>
      <w:r w:rsidR="00E90EBD" w:rsidRPr="002040C7">
        <w:rPr>
          <w:b/>
          <w:sz w:val="36"/>
          <w:szCs w:val="36"/>
        </w:rPr>
        <w:t>.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Apellido</w:t>
      </w:r>
      <w:r w:rsidRPr="002040C7">
        <w:rPr>
          <w:b/>
          <w:sz w:val="36"/>
          <w:szCs w:val="36"/>
        </w:rPr>
        <w:t>: Chiaborelli</w:t>
      </w:r>
      <w:r w:rsidR="00E90EBD" w:rsidRPr="002040C7">
        <w:rPr>
          <w:b/>
          <w:sz w:val="36"/>
          <w:szCs w:val="36"/>
        </w:rPr>
        <w:t>.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Fecha de nacimiento</w:t>
      </w:r>
      <w:r w:rsidR="000A2DAB">
        <w:rPr>
          <w:b/>
          <w:sz w:val="36"/>
          <w:szCs w:val="36"/>
        </w:rPr>
        <w:t>: 30</w:t>
      </w:r>
      <w:r w:rsidRPr="002040C7">
        <w:rPr>
          <w:b/>
          <w:sz w:val="36"/>
          <w:szCs w:val="36"/>
        </w:rPr>
        <w:t xml:space="preserve"> de diciembre de 1982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Lugar de nacimiento</w:t>
      </w:r>
      <w:r w:rsidRPr="002040C7">
        <w:rPr>
          <w:b/>
          <w:sz w:val="36"/>
          <w:szCs w:val="36"/>
        </w:rPr>
        <w:t>: San Nicolás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DNI</w:t>
      </w:r>
      <w:r w:rsidRPr="002040C7">
        <w:rPr>
          <w:b/>
          <w:sz w:val="36"/>
          <w:szCs w:val="36"/>
        </w:rPr>
        <w:t>: 29.730.349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Edad</w:t>
      </w:r>
      <w:r w:rsidR="000A2DAB">
        <w:rPr>
          <w:b/>
          <w:sz w:val="36"/>
          <w:szCs w:val="36"/>
        </w:rPr>
        <w:t>: 31</w:t>
      </w:r>
      <w:r w:rsidRPr="002040C7">
        <w:rPr>
          <w:b/>
          <w:sz w:val="36"/>
          <w:szCs w:val="36"/>
        </w:rPr>
        <w:t xml:space="preserve"> años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Estado Civil</w:t>
      </w:r>
      <w:r w:rsidRPr="002040C7">
        <w:rPr>
          <w:b/>
          <w:sz w:val="36"/>
          <w:szCs w:val="36"/>
        </w:rPr>
        <w:t>:</w:t>
      </w:r>
      <w:r w:rsidR="000A2DAB">
        <w:rPr>
          <w:b/>
          <w:sz w:val="36"/>
          <w:szCs w:val="36"/>
        </w:rPr>
        <w:t xml:space="preserve"> casado</w:t>
      </w:r>
      <w:r w:rsidR="00E90EBD" w:rsidRPr="002040C7">
        <w:rPr>
          <w:b/>
          <w:sz w:val="36"/>
          <w:szCs w:val="36"/>
        </w:rPr>
        <w:t>.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ind w:left="708" w:hanging="708"/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Dirección</w:t>
      </w:r>
      <w:r w:rsidRPr="002040C7">
        <w:rPr>
          <w:b/>
          <w:sz w:val="36"/>
          <w:szCs w:val="36"/>
        </w:rPr>
        <w:t xml:space="preserve">: </w:t>
      </w:r>
      <w:r w:rsidR="000A2DAB">
        <w:rPr>
          <w:b/>
          <w:sz w:val="36"/>
          <w:szCs w:val="36"/>
        </w:rPr>
        <w:t xml:space="preserve">Ayacucho </w:t>
      </w:r>
      <w:r w:rsidR="002040C7" w:rsidRPr="002040C7">
        <w:rPr>
          <w:b/>
          <w:sz w:val="36"/>
          <w:szCs w:val="36"/>
        </w:rPr>
        <w:t>2</w:t>
      </w:r>
      <w:r w:rsidR="000A2DAB">
        <w:rPr>
          <w:b/>
          <w:sz w:val="36"/>
          <w:szCs w:val="36"/>
        </w:rPr>
        <w:t>455 dpto. 2</w:t>
      </w:r>
      <w:r w:rsidRPr="002040C7">
        <w:rPr>
          <w:b/>
          <w:sz w:val="36"/>
          <w:szCs w:val="36"/>
        </w:rPr>
        <w:t xml:space="preserve"> Rosario </w:t>
      </w:r>
      <w:r w:rsidR="00E90EBD" w:rsidRPr="002040C7">
        <w:rPr>
          <w:b/>
          <w:sz w:val="36"/>
          <w:szCs w:val="36"/>
        </w:rPr>
        <w:t>Sta.</w:t>
      </w:r>
      <w:r w:rsidRPr="002040C7">
        <w:rPr>
          <w:b/>
          <w:sz w:val="36"/>
          <w:szCs w:val="36"/>
        </w:rPr>
        <w:t xml:space="preserve"> Fe</w:t>
      </w:r>
      <w:r w:rsidR="00E90EBD" w:rsidRPr="002040C7">
        <w:rPr>
          <w:b/>
          <w:sz w:val="36"/>
          <w:szCs w:val="36"/>
        </w:rPr>
        <w:t>.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Teléfono</w:t>
      </w:r>
      <w:r w:rsidR="00E90EBD" w:rsidRPr="002040C7">
        <w:rPr>
          <w:b/>
          <w:sz w:val="36"/>
          <w:szCs w:val="36"/>
        </w:rPr>
        <w:t>: 0341-156549024</w:t>
      </w:r>
    </w:p>
    <w:p w:rsidR="00BA7928" w:rsidRPr="002040C7" w:rsidRDefault="00BA7928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rPr>
          <w:b/>
          <w:sz w:val="36"/>
          <w:szCs w:val="36"/>
        </w:rPr>
      </w:pPr>
      <w:r w:rsidRPr="002040C7">
        <w:rPr>
          <w:b/>
          <w:sz w:val="36"/>
          <w:szCs w:val="36"/>
          <w:u w:val="double"/>
        </w:rPr>
        <w:t>E-mail</w:t>
      </w:r>
      <w:r w:rsidRPr="002040C7">
        <w:rPr>
          <w:b/>
          <w:sz w:val="36"/>
          <w:szCs w:val="36"/>
        </w:rPr>
        <w:t>: sergiochiaborelli@hotmail.com</w:t>
      </w:r>
    </w:p>
    <w:p w:rsidR="00BA7928" w:rsidRPr="002040C7" w:rsidRDefault="00BA7928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BA7928" w:rsidRPr="002040C7" w:rsidRDefault="00BA7928">
      <w:pPr>
        <w:pStyle w:val="Ttulo1"/>
        <w:rPr>
          <w:rFonts w:ascii="Times New Roman" w:hAnsi="Times New Roman"/>
          <w:b/>
          <w:shd w:val="clear" w:color="auto" w:fill="C0C0C0"/>
        </w:rPr>
      </w:pPr>
      <w:r w:rsidRPr="00DD586B">
        <w:rPr>
          <w:rFonts w:ascii="Times New Roman" w:hAnsi="Times New Roman"/>
          <w:b/>
          <w:bdr w:val="single" w:sz="4" w:space="0" w:color="auto"/>
          <w:shd w:val="clear" w:color="auto" w:fill="C0C0C0"/>
        </w:rPr>
        <w:t>ESTUDIOS REALIZADOS</w:t>
      </w:r>
    </w:p>
    <w:p w:rsidR="00BA7928" w:rsidRPr="002040C7" w:rsidRDefault="00BA7928">
      <w:pPr>
        <w:rPr>
          <w:b/>
          <w:sz w:val="32"/>
          <w:szCs w:val="32"/>
          <w:u w:val="single"/>
        </w:rPr>
      </w:pPr>
    </w:p>
    <w:p w:rsidR="00BA7928" w:rsidRPr="002040C7" w:rsidRDefault="00BA7928">
      <w:pPr>
        <w:numPr>
          <w:ilvl w:val="0"/>
          <w:numId w:val="3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  <w:u w:val="double"/>
        </w:rPr>
        <w:t>Estudios Primarios</w:t>
      </w:r>
      <w:r w:rsidRPr="002040C7">
        <w:rPr>
          <w:b/>
          <w:sz w:val="32"/>
          <w:szCs w:val="32"/>
        </w:rPr>
        <w:t>: Realizados en la Escuela Gral. José de San Martín Nº 186 en la localidad de Peyrano. 1987-1994</w:t>
      </w:r>
    </w:p>
    <w:p w:rsidR="00BA7928" w:rsidRPr="002040C7" w:rsidRDefault="00BA7928">
      <w:pPr>
        <w:numPr>
          <w:ilvl w:val="0"/>
          <w:numId w:val="6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  <w:u w:val="double"/>
        </w:rPr>
        <w:t>Estudios Secundarios</w:t>
      </w:r>
      <w:r w:rsidRPr="002040C7">
        <w:rPr>
          <w:b/>
          <w:sz w:val="32"/>
          <w:szCs w:val="32"/>
        </w:rPr>
        <w:t xml:space="preserve">: Realizados en la  E.E.T </w:t>
      </w:r>
      <w:r w:rsidR="00E90EBD" w:rsidRPr="002040C7">
        <w:rPr>
          <w:b/>
          <w:sz w:val="32"/>
          <w:szCs w:val="32"/>
        </w:rPr>
        <w:t>Nº</w:t>
      </w:r>
      <w:r w:rsidRPr="002040C7">
        <w:rPr>
          <w:b/>
          <w:sz w:val="32"/>
          <w:szCs w:val="32"/>
        </w:rPr>
        <w:t xml:space="preserve"> 449 en la localidad de Acebal. Titulo obtenido: TECNICO QUIMICO. 1995-2001</w:t>
      </w:r>
    </w:p>
    <w:p w:rsidR="00BA7928" w:rsidRPr="002040C7" w:rsidRDefault="00BA7928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2040C7">
        <w:rPr>
          <w:b/>
          <w:sz w:val="32"/>
          <w:szCs w:val="32"/>
          <w:u w:val="double"/>
        </w:rPr>
        <w:t>Estudios Terciarios</w:t>
      </w:r>
      <w:r w:rsidRPr="002040C7">
        <w:rPr>
          <w:b/>
          <w:sz w:val="32"/>
          <w:szCs w:val="32"/>
        </w:rPr>
        <w:t xml:space="preserve">: Realizados en la Escuela Gral. Guido Spano E.E.T </w:t>
      </w:r>
      <w:r w:rsidR="00E90EBD" w:rsidRPr="002040C7">
        <w:rPr>
          <w:b/>
          <w:sz w:val="32"/>
          <w:szCs w:val="32"/>
        </w:rPr>
        <w:t>Nº</w:t>
      </w:r>
      <w:r w:rsidRPr="002040C7">
        <w:rPr>
          <w:b/>
          <w:sz w:val="32"/>
          <w:szCs w:val="32"/>
        </w:rPr>
        <w:t xml:space="preserve"> 294. Titulo obtenido: TECNICO EN SANEAMIENTO Y SEGURIDAD INDUSTRIAL. 2005-2007</w:t>
      </w:r>
      <w:r w:rsidRPr="002040C7">
        <w:rPr>
          <w:b/>
          <w:bCs/>
          <w:sz w:val="32"/>
          <w:szCs w:val="32"/>
        </w:rPr>
        <w:t>. Matriculado.</w:t>
      </w:r>
    </w:p>
    <w:p w:rsidR="00BA7928" w:rsidRPr="002040C7" w:rsidRDefault="00BA7928">
      <w:pPr>
        <w:numPr>
          <w:ilvl w:val="0"/>
          <w:numId w:val="2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  <w:u w:val="double"/>
        </w:rPr>
        <w:t>Idiomas</w:t>
      </w:r>
      <w:r w:rsidRPr="002040C7">
        <w:rPr>
          <w:b/>
          <w:sz w:val="32"/>
          <w:szCs w:val="32"/>
        </w:rPr>
        <w:t>: Conocimientos básicos del Ingles técnico.</w:t>
      </w:r>
    </w:p>
    <w:p w:rsidR="00BA7928" w:rsidRPr="002040C7" w:rsidRDefault="00BA7928">
      <w:pPr>
        <w:numPr>
          <w:ilvl w:val="0"/>
          <w:numId w:val="7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  <w:u w:val="double"/>
        </w:rPr>
        <w:t>Computación</w:t>
      </w:r>
      <w:r w:rsidRPr="002040C7">
        <w:rPr>
          <w:b/>
          <w:sz w:val="32"/>
          <w:szCs w:val="32"/>
        </w:rPr>
        <w:t>: Manejo nivel medio-alto de procesadores de texto (Microsoft Word), hojas de cálculo (Microsoft Excel), Access, Power Point e Internet.</w:t>
      </w:r>
    </w:p>
    <w:p w:rsidR="00BA7928" w:rsidRPr="002040C7" w:rsidRDefault="00BA7928">
      <w:pPr>
        <w:rPr>
          <w:b/>
          <w:shd w:val="clear" w:color="auto" w:fill="C0C0C0"/>
        </w:rPr>
      </w:pPr>
    </w:p>
    <w:p w:rsidR="004145A8" w:rsidRPr="002040C7" w:rsidRDefault="004145A8">
      <w:pPr>
        <w:rPr>
          <w:b/>
          <w:shd w:val="clear" w:color="auto" w:fill="C0C0C0"/>
        </w:rPr>
      </w:pPr>
    </w:p>
    <w:p w:rsidR="00E90EBD" w:rsidRPr="002040C7" w:rsidRDefault="00E90EBD">
      <w:pPr>
        <w:rPr>
          <w:b/>
          <w:shd w:val="clear" w:color="auto" w:fill="C0C0C0"/>
        </w:rPr>
      </w:pPr>
    </w:p>
    <w:p w:rsidR="00E90EBD" w:rsidRPr="002040C7" w:rsidRDefault="00E90EBD">
      <w:pPr>
        <w:rPr>
          <w:b/>
          <w:shd w:val="clear" w:color="auto" w:fill="C0C0C0"/>
        </w:rPr>
      </w:pPr>
    </w:p>
    <w:p w:rsidR="00E90EBD" w:rsidRPr="002040C7" w:rsidRDefault="00E90EBD">
      <w:pPr>
        <w:rPr>
          <w:b/>
          <w:shd w:val="clear" w:color="auto" w:fill="C0C0C0"/>
        </w:rPr>
      </w:pPr>
    </w:p>
    <w:p w:rsidR="004145A8" w:rsidRPr="002040C7" w:rsidRDefault="004145A8">
      <w:pPr>
        <w:rPr>
          <w:b/>
          <w:shd w:val="clear" w:color="auto" w:fill="C0C0C0"/>
        </w:rPr>
      </w:pPr>
    </w:p>
    <w:p w:rsidR="00BA7928" w:rsidRPr="002040C7" w:rsidRDefault="00BA7928">
      <w:pPr>
        <w:rPr>
          <w:b/>
          <w:shd w:val="clear" w:color="auto" w:fill="C0C0C0"/>
        </w:rPr>
      </w:pPr>
    </w:p>
    <w:p w:rsidR="00BA7928" w:rsidRPr="002040C7" w:rsidRDefault="00BA7928">
      <w:pPr>
        <w:pStyle w:val="Ttulo1"/>
        <w:rPr>
          <w:rFonts w:ascii="Times New Roman" w:hAnsi="Times New Roman"/>
          <w:b/>
          <w:shd w:val="clear" w:color="auto" w:fill="C0C0C0"/>
        </w:rPr>
      </w:pPr>
      <w:r w:rsidRPr="00DD586B">
        <w:rPr>
          <w:rFonts w:ascii="Times New Roman" w:hAnsi="Times New Roman"/>
          <w:b/>
          <w:bdr w:val="single" w:sz="4" w:space="0" w:color="auto"/>
          <w:shd w:val="clear" w:color="auto" w:fill="C0C0C0"/>
        </w:rPr>
        <w:t>EXPERIENCIA LABORAL</w:t>
      </w:r>
    </w:p>
    <w:p w:rsidR="00BA7928" w:rsidRPr="002040C7" w:rsidRDefault="00BA7928">
      <w:pPr>
        <w:rPr>
          <w:b/>
          <w:sz w:val="32"/>
          <w:szCs w:val="32"/>
          <w:u w:val="single"/>
        </w:rPr>
      </w:pPr>
    </w:p>
    <w:p w:rsidR="00E90EBD" w:rsidRPr="002040C7" w:rsidRDefault="00BA7928" w:rsidP="00E90EBD">
      <w:pPr>
        <w:numPr>
          <w:ilvl w:val="0"/>
          <w:numId w:val="8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2003/2006: Instalador de alarmas de CCTV y alarmas de incendio en la empresa Alto </w:t>
      </w:r>
      <w:r w:rsidR="00E90EBD" w:rsidRPr="002040C7">
        <w:rPr>
          <w:b/>
          <w:sz w:val="32"/>
          <w:szCs w:val="32"/>
        </w:rPr>
        <w:t>Systems</w:t>
      </w:r>
      <w:r w:rsidRPr="002040C7">
        <w:rPr>
          <w:b/>
          <w:sz w:val="32"/>
          <w:szCs w:val="32"/>
        </w:rPr>
        <w:t xml:space="preserve"> a cargo de Daniel Rodríguez.</w:t>
      </w: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2006/2008: Reparador de bombas de agua</w:t>
      </w:r>
      <w:r w:rsidR="008171FB">
        <w:rPr>
          <w:b/>
          <w:sz w:val="32"/>
          <w:szCs w:val="32"/>
        </w:rPr>
        <w:t xml:space="preserve"> centrifugas y/o sumergibles</w:t>
      </w:r>
      <w:r w:rsidRPr="002040C7">
        <w:rPr>
          <w:b/>
          <w:sz w:val="32"/>
          <w:szCs w:val="32"/>
        </w:rPr>
        <w:t xml:space="preserve"> en la empresa S.E.I y CIA. a cargo de Edgardo Pituelli.</w:t>
      </w:r>
    </w:p>
    <w:p w:rsidR="00BA7928" w:rsidRPr="002040C7" w:rsidRDefault="00BA7928" w:rsidP="00E90EBD">
      <w:pPr>
        <w:rPr>
          <w:b/>
          <w:sz w:val="32"/>
          <w:szCs w:val="32"/>
          <w:u w:val="single"/>
        </w:rPr>
      </w:pPr>
    </w:p>
    <w:p w:rsidR="008810B9" w:rsidRPr="002040C7" w:rsidRDefault="008810B9">
      <w:pPr>
        <w:rPr>
          <w:b/>
          <w:sz w:val="28"/>
          <w:szCs w:val="28"/>
          <w:u w:val="single"/>
        </w:rPr>
      </w:pPr>
    </w:p>
    <w:p w:rsidR="00E90EBD" w:rsidRPr="002040C7" w:rsidRDefault="00E90EBD">
      <w:p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   </w:t>
      </w:r>
    </w:p>
    <w:p w:rsidR="00E90EBD" w:rsidRPr="002040C7" w:rsidRDefault="00E90EBD">
      <w:pPr>
        <w:rPr>
          <w:b/>
          <w:sz w:val="32"/>
          <w:szCs w:val="32"/>
        </w:rPr>
      </w:pPr>
    </w:p>
    <w:p w:rsidR="00BA7928" w:rsidRPr="002040C7" w:rsidRDefault="003958D9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2008/12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YULI SRL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Pr="008810B9">
        <w:rPr>
          <w:b/>
          <w:sz w:val="32"/>
          <w:szCs w:val="32"/>
        </w:rPr>
        <w:t>TEL: 0341-4851414.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DOMICILIO:</w:t>
      </w:r>
      <w:r w:rsidRPr="008810B9">
        <w:rPr>
          <w:b/>
          <w:sz w:val="32"/>
          <w:szCs w:val="32"/>
        </w:rPr>
        <w:t xml:space="preserve"> Riobamba 480 Rosario </w:t>
      </w:r>
      <w:r w:rsidR="00E90EBD" w:rsidRPr="008810B9">
        <w:rPr>
          <w:b/>
          <w:sz w:val="32"/>
          <w:szCs w:val="32"/>
        </w:rPr>
        <w:t>sta.</w:t>
      </w:r>
      <w:r w:rsidRPr="008810B9">
        <w:rPr>
          <w:b/>
          <w:sz w:val="32"/>
          <w:szCs w:val="32"/>
        </w:rPr>
        <w:t xml:space="preserve"> Fe.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30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>Elaboración de pastas caseras.</w:t>
      </w:r>
    </w:p>
    <w:p w:rsidR="00BA7928" w:rsidRDefault="00BA7928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DESARROLLADAS DENTRO DE LA EMPRESA:</w:t>
      </w:r>
    </w:p>
    <w:p w:rsidR="008810B9" w:rsidRPr="008810B9" w:rsidRDefault="008810B9">
      <w:pPr>
        <w:ind w:left="360"/>
        <w:rPr>
          <w:b/>
          <w:sz w:val="32"/>
          <w:szCs w:val="32"/>
          <w:u w:val="single"/>
        </w:rPr>
      </w:pP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seguros.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*Estudios ergonómicos en diferentes puestos de trabajos.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*Estudios de NSCE (nivel sonoro continuo equivalente).</w:t>
      </w:r>
    </w:p>
    <w:p w:rsidR="00BA7928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*Estudio de carga térmica.</w:t>
      </w:r>
    </w:p>
    <w:p w:rsidR="00904E4C" w:rsidRPr="002040C7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B40D8A" w:rsidRDefault="00E90EBD" w:rsidP="007121DA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*Tratos con ART ASOCIAR</w:t>
      </w:r>
      <w:r w:rsidR="00904E4C">
        <w:rPr>
          <w:b/>
          <w:sz w:val="28"/>
          <w:szCs w:val="28"/>
        </w:rPr>
        <w:t>T.</w:t>
      </w: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8171FB" w:rsidRDefault="008171FB" w:rsidP="007121DA">
      <w:pPr>
        <w:ind w:left="360"/>
        <w:rPr>
          <w:b/>
          <w:sz w:val="28"/>
          <w:szCs w:val="28"/>
        </w:rPr>
      </w:pPr>
    </w:p>
    <w:p w:rsidR="008171FB" w:rsidRDefault="008171FB" w:rsidP="007121DA">
      <w:pPr>
        <w:ind w:left="360"/>
        <w:rPr>
          <w:b/>
          <w:sz w:val="28"/>
          <w:szCs w:val="28"/>
        </w:rPr>
      </w:pPr>
    </w:p>
    <w:p w:rsidR="007121DA" w:rsidRDefault="007121DA" w:rsidP="007121DA">
      <w:pPr>
        <w:ind w:left="360"/>
        <w:rPr>
          <w:b/>
          <w:sz w:val="28"/>
          <w:szCs w:val="28"/>
        </w:rPr>
      </w:pPr>
    </w:p>
    <w:p w:rsidR="007121DA" w:rsidRPr="002040C7" w:rsidRDefault="007121DA" w:rsidP="007121DA">
      <w:pPr>
        <w:ind w:left="360"/>
        <w:rPr>
          <w:b/>
          <w:sz w:val="28"/>
          <w:szCs w:val="28"/>
        </w:rPr>
      </w:pPr>
    </w:p>
    <w:p w:rsidR="00BA7928" w:rsidRPr="002040C7" w:rsidRDefault="007428F5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2008/13</w:t>
      </w:r>
      <w:r w:rsidR="00BA7928" w:rsidRPr="002040C7">
        <w:rPr>
          <w:b/>
          <w:sz w:val="32"/>
          <w:szCs w:val="32"/>
        </w:rPr>
        <w:t xml:space="preserve"> 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ACUERDOS SRL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DOMICILIO:</w:t>
      </w:r>
      <w:r w:rsidRPr="008810B9">
        <w:rPr>
          <w:b/>
          <w:sz w:val="32"/>
          <w:szCs w:val="32"/>
        </w:rPr>
        <w:t xml:space="preserve"> Riobamba 480 Rosario sta. Fe.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="00252758">
        <w:rPr>
          <w:b/>
          <w:sz w:val="32"/>
          <w:szCs w:val="32"/>
        </w:rPr>
        <w:t xml:space="preserve"> 6</w:t>
      </w:r>
      <w:r w:rsidRPr="008810B9">
        <w:rPr>
          <w:b/>
          <w:sz w:val="32"/>
          <w:szCs w:val="32"/>
        </w:rPr>
        <w:t>0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>Elaboración de pastas caseras.</w:t>
      </w:r>
    </w:p>
    <w:p w:rsidR="00BA7928" w:rsidRPr="008810B9" w:rsidRDefault="00BA7928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DESARROLLADAS DENTRO DE LA EMPRESA:</w:t>
      </w:r>
    </w:p>
    <w:p w:rsidR="008810B9" w:rsidRPr="002040C7" w:rsidRDefault="008810B9">
      <w:pPr>
        <w:ind w:left="360"/>
        <w:rPr>
          <w:b/>
          <w:sz w:val="28"/>
          <w:szCs w:val="28"/>
          <w:u w:val="single"/>
        </w:rPr>
      </w:pP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*Capacitación al personal.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*Formas de trabajos seguros.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*Estudios ergonómicos en diferentes puestos de trabajos.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*Estudios de NSCE (nivel sonoro continuo equivalente).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*Estudio de carga térmica.</w:t>
      </w:r>
    </w:p>
    <w:p w:rsidR="00904E4C" w:rsidRPr="008810B9" w:rsidRDefault="00904E4C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*Investigación de accidentes e incidentes.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*Trato con ART MADFRE.</w:t>
      </w:r>
    </w:p>
    <w:p w:rsidR="00BA7928" w:rsidRPr="002040C7" w:rsidRDefault="00BA7928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2008/09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RH DECOR SRL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Pr="008810B9">
        <w:rPr>
          <w:b/>
          <w:sz w:val="32"/>
          <w:szCs w:val="32"/>
        </w:rPr>
        <w:t>RICARDO HERMOSA TEL: 011-1545393207.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LUGAR:</w:t>
      </w:r>
      <w:r w:rsidRPr="008810B9">
        <w:rPr>
          <w:b/>
          <w:sz w:val="32"/>
          <w:szCs w:val="32"/>
        </w:rPr>
        <w:t xml:space="preserve"> CITY CENTER ROSARIO (CASINO)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40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 xml:space="preserve">  PINTURA EN GENERAL.</w:t>
      </w:r>
    </w:p>
    <w:p w:rsidR="00BA7928" w:rsidRDefault="00BA7928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DESARROLLADAS DENTRO DE LA EMPRESA:</w:t>
      </w:r>
    </w:p>
    <w:p w:rsidR="008810B9" w:rsidRPr="008810B9" w:rsidRDefault="008810B9">
      <w:pPr>
        <w:ind w:left="360"/>
        <w:rPr>
          <w:b/>
          <w:sz w:val="32"/>
          <w:szCs w:val="32"/>
          <w:u w:val="single"/>
        </w:rPr>
      </w:pP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en altura, desde 2mts hasta 30mts.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*Armado y uso seguro de andamios.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silletas.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plataformas tipo tijera.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plataformas con brazo.</w:t>
      </w:r>
    </w:p>
    <w:p w:rsidR="00BA7928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 xml:space="preserve">*Uso seguro de balancín eléctrico. </w:t>
      </w:r>
    </w:p>
    <w:p w:rsidR="00904E4C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904E4C" w:rsidRPr="002040C7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4145A8" w:rsidRPr="002040C7" w:rsidRDefault="00BA7928" w:rsidP="00E90EBD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*Tratos con la ART LIBERTY.</w:t>
      </w:r>
    </w:p>
    <w:p w:rsidR="004145A8" w:rsidRDefault="004145A8">
      <w:pPr>
        <w:ind w:left="360"/>
        <w:rPr>
          <w:b/>
          <w:sz w:val="32"/>
          <w:szCs w:val="32"/>
        </w:rPr>
      </w:pPr>
    </w:p>
    <w:p w:rsidR="00DD586B" w:rsidRDefault="00DD586B">
      <w:pPr>
        <w:ind w:left="360"/>
        <w:rPr>
          <w:b/>
          <w:sz w:val="32"/>
          <w:szCs w:val="32"/>
        </w:rPr>
      </w:pPr>
    </w:p>
    <w:p w:rsidR="008171FB" w:rsidRDefault="008171FB">
      <w:pPr>
        <w:ind w:left="360"/>
        <w:rPr>
          <w:b/>
          <w:sz w:val="32"/>
          <w:szCs w:val="32"/>
        </w:rPr>
      </w:pPr>
    </w:p>
    <w:p w:rsidR="008171FB" w:rsidRDefault="008171FB">
      <w:pPr>
        <w:ind w:left="360"/>
        <w:rPr>
          <w:b/>
          <w:sz w:val="32"/>
          <w:szCs w:val="32"/>
        </w:rPr>
      </w:pPr>
    </w:p>
    <w:p w:rsidR="008171FB" w:rsidRDefault="008171FB">
      <w:pPr>
        <w:ind w:left="360"/>
        <w:rPr>
          <w:b/>
          <w:sz w:val="32"/>
          <w:szCs w:val="32"/>
        </w:rPr>
      </w:pPr>
    </w:p>
    <w:p w:rsidR="008171FB" w:rsidRDefault="008171FB">
      <w:pPr>
        <w:ind w:left="360"/>
        <w:rPr>
          <w:b/>
          <w:sz w:val="32"/>
          <w:szCs w:val="32"/>
        </w:rPr>
      </w:pPr>
    </w:p>
    <w:p w:rsidR="00304475" w:rsidRPr="002040C7" w:rsidRDefault="00304475" w:rsidP="007121DA">
      <w:pPr>
        <w:rPr>
          <w:b/>
          <w:sz w:val="32"/>
          <w:szCs w:val="32"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lastRenderedPageBreak/>
        <w:t xml:space="preserve">2008/09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SERPACON SRL.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Pr="008810B9">
        <w:rPr>
          <w:b/>
          <w:sz w:val="32"/>
          <w:szCs w:val="32"/>
        </w:rPr>
        <w:t>INGENIERO EDUARDO ANAYA TEL: 011-11549920427.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LUGAR:</w:t>
      </w:r>
      <w:r w:rsidRPr="008810B9">
        <w:rPr>
          <w:b/>
          <w:sz w:val="32"/>
          <w:szCs w:val="32"/>
        </w:rPr>
        <w:t xml:space="preserve"> CITY CENTER ROSARIO (CASINO)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15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 xml:space="preserve">  PINTURA EN GENERAL.</w:t>
      </w:r>
    </w:p>
    <w:p w:rsidR="00876272" w:rsidRDefault="00BA7928" w:rsidP="00876272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</w:t>
      </w:r>
      <w:r w:rsidR="00876272" w:rsidRPr="008810B9">
        <w:rPr>
          <w:b/>
          <w:sz w:val="32"/>
          <w:szCs w:val="32"/>
          <w:u w:val="single"/>
        </w:rPr>
        <w:t>ARROLLADAS DENTRO DE LA EMPRESA</w:t>
      </w:r>
      <w:r w:rsidR="008810B9">
        <w:rPr>
          <w:b/>
          <w:sz w:val="32"/>
          <w:szCs w:val="32"/>
          <w:u w:val="single"/>
        </w:rPr>
        <w:t>:</w:t>
      </w:r>
    </w:p>
    <w:p w:rsidR="008810B9" w:rsidRPr="008810B9" w:rsidRDefault="008810B9" w:rsidP="00876272">
      <w:pPr>
        <w:ind w:left="360"/>
        <w:rPr>
          <w:b/>
          <w:sz w:val="32"/>
          <w:szCs w:val="32"/>
          <w:u w:val="single"/>
        </w:rPr>
      </w:pPr>
    </w:p>
    <w:p w:rsidR="00BA7928" w:rsidRPr="00876272" w:rsidRDefault="004145A8" w:rsidP="00876272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 xml:space="preserve"> </w:t>
      </w:r>
      <w:r w:rsidR="00BA7928"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en altura, desde 2mts hasta 20mts.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*Armado y uso seguro de andamios.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silletas.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plataformas tipo tijera.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plataformas con brazo.</w:t>
      </w:r>
    </w:p>
    <w:p w:rsidR="00904E4C" w:rsidRDefault="00904E4C" w:rsidP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904E4C" w:rsidRDefault="00904E4C" w:rsidP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DD586B" w:rsidRDefault="00DD586B">
      <w:pPr>
        <w:ind w:left="360"/>
        <w:rPr>
          <w:b/>
          <w:sz w:val="28"/>
          <w:szCs w:val="28"/>
        </w:rPr>
      </w:pPr>
    </w:p>
    <w:p w:rsidR="00DD586B" w:rsidRPr="002040C7" w:rsidRDefault="00DD586B">
      <w:pPr>
        <w:ind w:left="360"/>
        <w:rPr>
          <w:b/>
          <w:sz w:val="28"/>
          <w:szCs w:val="28"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2009 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VON DER BECKE-DURBECK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Pr="008810B9">
        <w:rPr>
          <w:b/>
          <w:sz w:val="32"/>
          <w:szCs w:val="32"/>
        </w:rPr>
        <w:t>CARLOS VON DER BECKE TEL: 011-1545393207.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LUGAR:</w:t>
      </w:r>
      <w:r w:rsidRPr="008810B9">
        <w:rPr>
          <w:b/>
          <w:sz w:val="32"/>
          <w:szCs w:val="32"/>
        </w:rPr>
        <w:t xml:space="preserve"> CITY CENTER ROSARIO (CASINO)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22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 xml:space="preserve">  ARMADO DE CIELOS RAZOS Y TABIQUES.</w:t>
      </w:r>
    </w:p>
    <w:p w:rsidR="00BA7928" w:rsidRPr="008810B9" w:rsidRDefault="00BA7928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DESARROLLADAS DENTRO DE LA EMPRESA: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en altura, desde 2mts hasta 12mts.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*Armado y uso seguro de andamios.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plataformas tipo tijera.</w:t>
      </w:r>
    </w:p>
    <w:p w:rsidR="00E90EBD" w:rsidRDefault="00BA7928" w:rsidP="00E90EBD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maquinas y herramientas.</w:t>
      </w:r>
    </w:p>
    <w:p w:rsidR="00904E4C" w:rsidRDefault="00904E4C" w:rsidP="00E90EB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904E4C" w:rsidRPr="002040C7" w:rsidRDefault="00904E4C" w:rsidP="00E90EB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DD586B" w:rsidRDefault="00DD586B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Default="007121DA" w:rsidP="00304475">
      <w:pPr>
        <w:rPr>
          <w:b/>
          <w:sz w:val="28"/>
          <w:szCs w:val="28"/>
        </w:rPr>
      </w:pPr>
    </w:p>
    <w:p w:rsidR="007121DA" w:rsidRPr="002040C7" w:rsidRDefault="007121DA" w:rsidP="00304475">
      <w:pPr>
        <w:rPr>
          <w:b/>
          <w:sz w:val="28"/>
          <w:szCs w:val="28"/>
        </w:rPr>
      </w:pPr>
    </w:p>
    <w:p w:rsidR="004145A8" w:rsidRPr="002040C7" w:rsidRDefault="00BA7928" w:rsidP="004145A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2009 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KALPAKIAN SRL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="008810B9">
        <w:rPr>
          <w:b/>
          <w:sz w:val="32"/>
          <w:szCs w:val="32"/>
        </w:rPr>
        <w:t>SR FONTIGIA.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LUGAR:</w:t>
      </w:r>
      <w:r w:rsidRPr="008810B9">
        <w:rPr>
          <w:b/>
          <w:sz w:val="32"/>
          <w:szCs w:val="32"/>
        </w:rPr>
        <w:t xml:space="preserve"> CITY CENTER ROSARIO (CASINO)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20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 xml:space="preserve">  COLOCACION DEL PISO TECNICO Y ALFOMBRADOS.</w:t>
      </w:r>
    </w:p>
    <w:p w:rsidR="00BA7928" w:rsidRPr="008810B9" w:rsidRDefault="004145A8" w:rsidP="004145A8">
      <w:pPr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</w:rPr>
        <w:t xml:space="preserve">    </w:t>
      </w:r>
      <w:r w:rsidR="00BA7928" w:rsidRPr="008810B9">
        <w:rPr>
          <w:b/>
          <w:sz w:val="32"/>
          <w:szCs w:val="32"/>
          <w:u w:val="single"/>
        </w:rPr>
        <w:t>TAREAS DESARROLLADAS DENTRO DE LA EMPRESA: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maquinas y herramientas.</w:t>
      </w:r>
    </w:p>
    <w:p w:rsidR="00DD586B" w:rsidRDefault="00BA7928" w:rsidP="00304475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productos químicos.</w:t>
      </w:r>
    </w:p>
    <w:p w:rsidR="00DD586B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904E4C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7121DA" w:rsidRDefault="007121DA">
      <w:pPr>
        <w:ind w:left="360"/>
        <w:rPr>
          <w:b/>
          <w:sz w:val="28"/>
          <w:szCs w:val="28"/>
        </w:rPr>
      </w:pPr>
    </w:p>
    <w:p w:rsidR="007121DA" w:rsidRDefault="007121DA">
      <w:pPr>
        <w:ind w:left="360"/>
        <w:rPr>
          <w:b/>
          <w:sz w:val="28"/>
          <w:szCs w:val="28"/>
        </w:rPr>
      </w:pPr>
    </w:p>
    <w:p w:rsidR="007121DA" w:rsidRPr="002040C7" w:rsidRDefault="007121DA">
      <w:pPr>
        <w:ind w:left="360"/>
        <w:rPr>
          <w:b/>
          <w:sz w:val="28"/>
          <w:szCs w:val="28"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2009 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MONTAJES NOROESTE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="00876272" w:rsidRPr="008810B9">
        <w:rPr>
          <w:b/>
          <w:sz w:val="32"/>
          <w:szCs w:val="32"/>
        </w:rPr>
        <w:t>LIC HYS MARCELO PEREZ.</w:t>
      </w:r>
      <w:r w:rsidRPr="008810B9">
        <w:rPr>
          <w:b/>
          <w:sz w:val="32"/>
          <w:szCs w:val="32"/>
        </w:rPr>
        <w:t xml:space="preserve">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LUGAR:</w:t>
      </w:r>
      <w:r w:rsidRPr="008810B9">
        <w:rPr>
          <w:b/>
          <w:sz w:val="32"/>
          <w:szCs w:val="32"/>
        </w:rPr>
        <w:t xml:space="preserve"> CITY CENTER ROSARIO (CASINO), OBRA LA SEGUNDA SRL.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20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 xml:space="preserve">  ARMADOS DE ESTRUCTURAS EN ALUMINIO Y COLOCACION DE VIDRIOS.</w:t>
      </w:r>
    </w:p>
    <w:p w:rsidR="00BA7928" w:rsidRPr="008810B9" w:rsidRDefault="00BA7928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DESARROLLADAS DENTRO DE LA EMPRESA:</w:t>
      </w:r>
    </w:p>
    <w:p w:rsidR="008810B9" w:rsidRPr="002040C7" w:rsidRDefault="008810B9">
      <w:pPr>
        <w:ind w:left="360"/>
        <w:rPr>
          <w:b/>
          <w:sz w:val="28"/>
          <w:szCs w:val="28"/>
          <w:u w:val="single"/>
        </w:rPr>
      </w:pP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*Capacitación al personal.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*Formas de trabajos seguras.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*Trabajos en altura, desde 2mts hasta 30mts.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*Armado y uso seguro de andamios.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*Uso seguro de silletas.</w:t>
      </w:r>
    </w:p>
    <w:p w:rsidR="00BA7928" w:rsidRPr="008810B9" w:rsidRDefault="00BA7928">
      <w:pPr>
        <w:ind w:left="360"/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>*Uso seguro de plataformas tipo tijera.</w:t>
      </w:r>
    </w:p>
    <w:p w:rsidR="00BA7928" w:rsidRPr="008810B9" w:rsidRDefault="00E35384" w:rsidP="00E353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BA7928" w:rsidRPr="008810B9">
        <w:rPr>
          <w:b/>
          <w:sz w:val="28"/>
          <w:szCs w:val="28"/>
        </w:rPr>
        <w:t>*Uso seguro de plataformas con brazo.</w:t>
      </w:r>
    </w:p>
    <w:p w:rsidR="00BA7928" w:rsidRPr="008810B9" w:rsidRDefault="00E35384" w:rsidP="00E353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BA7928" w:rsidRPr="008810B9">
        <w:rPr>
          <w:b/>
          <w:sz w:val="28"/>
          <w:szCs w:val="28"/>
        </w:rPr>
        <w:t xml:space="preserve">*Uso seguro de balancín eléctrico. </w:t>
      </w:r>
    </w:p>
    <w:p w:rsidR="00BA7928" w:rsidRPr="008810B9" w:rsidRDefault="00E353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BA7928" w:rsidRPr="008810B9">
        <w:rPr>
          <w:b/>
          <w:sz w:val="28"/>
          <w:szCs w:val="28"/>
        </w:rPr>
        <w:t xml:space="preserve">*Trato con ART LA </w:t>
      </w:r>
      <w:r w:rsidR="00904E4C" w:rsidRPr="008810B9">
        <w:rPr>
          <w:b/>
          <w:sz w:val="28"/>
          <w:szCs w:val="28"/>
        </w:rPr>
        <w:t>SEGUNDA.</w:t>
      </w:r>
    </w:p>
    <w:p w:rsidR="00904E4C" w:rsidRPr="008810B9" w:rsidRDefault="00E353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04E4C" w:rsidRPr="008810B9">
        <w:rPr>
          <w:b/>
          <w:sz w:val="28"/>
          <w:szCs w:val="28"/>
        </w:rPr>
        <w:t xml:space="preserve"> *Investigación de accidentes e incidentes.</w:t>
      </w:r>
    </w:p>
    <w:p w:rsidR="00904E4C" w:rsidRPr="008810B9" w:rsidRDefault="00904E4C">
      <w:pPr>
        <w:rPr>
          <w:b/>
          <w:sz w:val="28"/>
          <w:szCs w:val="28"/>
        </w:rPr>
      </w:pPr>
      <w:r w:rsidRPr="008810B9">
        <w:rPr>
          <w:b/>
          <w:sz w:val="28"/>
          <w:szCs w:val="28"/>
        </w:rPr>
        <w:t xml:space="preserve">     *Elaboración de estadísticas de accidentes.</w:t>
      </w:r>
    </w:p>
    <w:p w:rsidR="00BA7928" w:rsidRPr="002040C7" w:rsidRDefault="00BA7928">
      <w:pPr>
        <w:pStyle w:val="Prrafodelista"/>
        <w:ind w:left="0"/>
        <w:rPr>
          <w:b/>
        </w:rPr>
      </w:pPr>
    </w:p>
    <w:p w:rsidR="004145A8" w:rsidRPr="002040C7" w:rsidRDefault="004145A8">
      <w:pPr>
        <w:pStyle w:val="Prrafodelista"/>
        <w:ind w:left="0"/>
        <w:rPr>
          <w:b/>
        </w:rPr>
      </w:pPr>
    </w:p>
    <w:p w:rsidR="004145A8" w:rsidRDefault="004145A8">
      <w:pPr>
        <w:pStyle w:val="Prrafodelista"/>
        <w:ind w:left="0"/>
        <w:rPr>
          <w:b/>
        </w:rPr>
      </w:pPr>
    </w:p>
    <w:p w:rsidR="007121DA" w:rsidRDefault="007121DA">
      <w:pPr>
        <w:pStyle w:val="Prrafodelista"/>
        <w:ind w:left="0"/>
        <w:rPr>
          <w:b/>
        </w:rPr>
      </w:pPr>
    </w:p>
    <w:p w:rsidR="007121DA" w:rsidRDefault="007121DA">
      <w:pPr>
        <w:pStyle w:val="Prrafodelista"/>
        <w:ind w:left="0"/>
        <w:rPr>
          <w:b/>
        </w:rPr>
      </w:pPr>
    </w:p>
    <w:p w:rsidR="007121DA" w:rsidRDefault="007121DA">
      <w:pPr>
        <w:pStyle w:val="Prrafodelista"/>
        <w:ind w:left="0"/>
        <w:rPr>
          <w:b/>
        </w:rPr>
      </w:pPr>
    </w:p>
    <w:p w:rsidR="007121DA" w:rsidRDefault="007121DA">
      <w:pPr>
        <w:pStyle w:val="Prrafodelista"/>
        <w:ind w:left="0"/>
        <w:rPr>
          <w:b/>
        </w:rPr>
      </w:pPr>
    </w:p>
    <w:p w:rsidR="007121DA" w:rsidRPr="002040C7" w:rsidRDefault="007121DA">
      <w:pPr>
        <w:pStyle w:val="Prrafodelista"/>
        <w:ind w:left="0"/>
        <w:rPr>
          <w:b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2008/09 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EMPRESA:</w:t>
      </w:r>
      <w:r w:rsidRPr="008810B9">
        <w:rPr>
          <w:b/>
          <w:sz w:val="32"/>
          <w:szCs w:val="32"/>
        </w:rPr>
        <w:t xml:space="preserve"> COSTAN MARKET-EPTA ARGENTINA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TITULAR: </w:t>
      </w:r>
      <w:r w:rsidRPr="008810B9">
        <w:rPr>
          <w:b/>
          <w:sz w:val="32"/>
          <w:szCs w:val="32"/>
        </w:rPr>
        <w:t>DARIO CAMPAGNA RESPONZABLE RECURSOS HUMANOS TEL: 0341-4615000 int. 166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LUGAR:</w:t>
      </w:r>
      <w:r w:rsidRPr="008810B9">
        <w:rPr>
          <w:b/>
          <w:sz w:val="32"/>
          <w:szCs w:val="32"/>
        </w:rPr>
        <w:t xml:space="preserve"> OVIDIOS LAGOS 6753.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>CANTIDAD DE OPERARIOS ACARGO:</w:t>
      </w:r>
      <w:r w:rsidRPr="008810B9">
        <w:rPr>
          <w:b/>
          <w:sz w:val="32"/>
          <w:szCs w:val="32"/>
        </w:rPr>
        <w:t xml:space="preserve"> 160 operarios.</w:t>
      </w:r>
    </w:p>
    <w:p w:rsidR="00BA7928" w:rsidRPr="008810B9" w:rsidRDefault="00BA7928">
      <w:pPr>
        <w:ind w:left="360"/>
        <w:rPr>
          <w:b/>
          <w:sz w:val="32"/>
          <w:szCs w:val="32"/>
        </w:rPr>
      </w:pPr>
      <w:r w:rsidRPr="008810B9">
        <w:rPr>
          <w:b/>
          <w:sz w:val="32"/>
          <w:szCs w:val="32"/>
          <w:u w:val="single"/>
        </w:rPr>
        <w:t xml:space="preserve">ACTIVIDAD DE LA EMPRESA: </w:t>
      </w:r>
      <w:r w:rsidRPr="008810B9">
        <w:rPr>
          <w:b/>
          <w:sz w:val="32"/>
          <w:szCs w:val="32"/>
        </w:rPr>
        <w:t xml:space="preserve">  FABRICACION DE EXHIBIDORAS Y CAMARAS DE FRIOS.</w:t>
      </w:r>
    </w:p>
    <w:p w:rsidR="00BA7928" w:rsidRPr="008810B9" w:rsidRDefault="00BA7928">
      <w:pPr>
        <w:ind w:left="360"/>
        <w:rPr>
          <w:b/>
          <w:sz w:val="32"/>
          <w:szCs w:val="32"/>
          <w:u w:val="single"/>
        </w:rPr>
      </w:pPr>
      <w:r w:rsidRPr="008810B9">
        <w:rPr>
          <w:b/>
          <w:sz w:val="32"/>
          <w:szCs w:val="32"/>
          <w:u w:val="single"/>
        </w:rPr>
        <w:t>TAREAS DESARROLLADAS DENTRO DE LA EMPRESA: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*Inyectado de poliuretano.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*Manipulación de paneles (puente grúa).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*Transporte de materiales (Clark).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maquinas y herramientas.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 administrativo.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seguros con maquinas punzadora, plegadoras, laminadoras.</w:t>
      </w:r>
    </w:p>
    <w:p w:rsidR="00BA7928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seguros con maquinas de soldar de CO2, eléctrica y automática.</w:t>
      </w:r>
    </w:p>
    <w:p w:rsidR="00904E4C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904E4C" w:rsidRPr="002040C7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 xml:space="preserve">*Todos estos trabajos fueron realizados con el respaldo del INGENIERO RAUL SIMON. </w:t>
      </w:r>
    </w:p>
    <w:p w:rsidR="00BA7928" w:rsidRDefault="00BA7928">
      <w:pPr>
        <w:pStyle w:val="Prrafodelista"/>
        <w:rPr>
          <w:b/>
          <w:sz w:val="32"/>
          <w:szCs w:val="32"/>
        </w:rPr>
      </w:pPr>
    </w:p>
    <w:p w:rsidR="00304475" w:rsidRPr="002040C7" w:rsidRDefault="00304475">
      <w:pPr>
        <w:pStyle w:val="Prrafodelista"/>
        <w:rPr>
          <w:b/>
          <w:sz w:val="32"/>
          <w:szCs w:val="32"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2009 </w:t>
      </w:r>
    </w:p>
    <w:p w:rsidR="00BA7928" w:rsidRPr="002040C7" w:rsidRDefault="00BA7928" w:rsidP="00876272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EMPRESA:</w:t>
      </w:r>
      <w:r w:rsidRPr="002040C7">
        <w:rPr>
          <w:b/>
          <w:sz w:val="32"/>
          <w:szCs w:val="32"/>
        </w:rPr>
        <w:t xml:space="preserve"> NH CONSTRUCCIONES.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LUGAR:</w:t>
      </w:r>
      <w:r w:rsidRPr="002040C7">
        <w:rPr>
          <w:b/>
          <w:sz w:val="32"/>
          <w:szCs w:val="32"/>
        </w:rPr>
        <w:t xml:space="preserve"> PETROBRAS SRL SAN LORENZO STA FE.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CANTIDAD DE OPERARIOS ACARGO:</w:t>
      </w:r>
      <w:r w:rsidRPr="002040C7">
        <w:rPr>
          <w:b/>
          <w:sz w:val="32"/>
          <w:szCs w:val="32"/>
        </w:rPr>
        <w:t xml:space="preserve"> 4 operarios.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ACTIVIDAD DE LA EMPRESA:</w:t>
      </w:r>
      <w:r w:rsidRPr="002040C7">
        <w:rPr>
          <w:b/>
          <w:sz w:val="32"/>
          <w:szCs w:val="32"/>
          <w:u w:val="single"/>
        </w:rPr>
        <w:t xml:space="preserve"> </w:t>
      </w:r>
      <w:r w:rsidRPr="002040C7">
        <w:rPr>
          <w:b/>
          <w:sz w:val="32"/>
          <w:szCs w:val="32"/>
        </w:rPr>
        <w:t xml:space="preserve">  </w:t>
      </w:r>
      <w:r w:rsidR="00252758">
        <w:rPr>
          <w:b/>
          <w:sz w:val="32"/>
          <w:szCs w:val="32"/>
        </w:rPr>
        <w:t>Montaje</w:t>
      </w:r>
      <w:r w:rsidRPr="002040C7">
        <w:rPr>
          <w:b/>
          <w:sz w:val="32"/>
          <w:szCs w:val="32"/>
        </w:rPr>
        <w:t>.</w:t>
      </w:r>
    </w:p>
    <w:p w:rsidR="00BA7928" w:rsidRPr="002040C7" w:rsidRDefault="00BA7928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en altura, desde 2mts hasta 60mts.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maquinas y herramientas.</w:t>
      </w:r>
    </w:p>
    <w:p w:rsidR="00BA7928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*Permisos de trabajos.</w:t>
      </w:r>
    </w:p>
    <w:p w:rsidR="00904E4C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904E4C" w:rsidRPr="002040C7" w:rsidRDefault="00904E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E90EBD" w:rsidRPr="002040C7" w:rsidRDefault="00E90EBD">
      <w:pPr>
        <w:ind w:left="360"/>
        <w:rPr>
          <w:b/>
          <w:sz w:val="28"/>
          <w:szCs w:val="28"/>
        </w:rPr>
      </w:pPr>
    </w:p>
    <w:p w:rsidR="00E90EBD" w:rsidRDefault="00E90EBD">
      <w:pPr>
        <w:ind w:left="360"/>
        <w:rPr>
          <w:b/>
          <w:sz w:val="28"/>
          <w:szCs w:val="28"/>
        </w:rPr>
      </w:pPr>
    </w:p>
    <w:p w:rsidR="00DD586B" w:rsidRDefault="00DD586B">
      <w:pPr>
        <w:ind w:left="360"/>
        <w:rPr>
          <w:b/>
          <w:sz w:val="28"/>
          <w:szCs w:val="28"/>
        </w:rPr>
      </w:pPr>
    </w:p>
    <w:p w:rsidR="007121DA" w:rsidRDefault="007121DA">
      <w:pPr>
        <w:ind w:left="360"/>
        <w:rPr>
          <w:b/>
          <w:sz w:val="28"/>
          <w:szCs w:val="28"/>
        </w:rPr>
      </w:pPr>
    </w:p>
    <w:p w:rsidR="007121DA" w:rsidRDefault="007121DA">
      <w:pPr>
        <w:ind w:left="360"/>
        <w:rPr>
          <w:b/>
          <w:sz w:val="28"/>
          <w:szCs w:val="28"/>
        </w:rPr>
      </w:pPr>
    </w:p>
    <w:p w:rsidR="007121DA" w:rsidRPr="002040C7" w:rsidRDefault="007121DA">
      <w:pPr>
        <w:ind w:left="360"/>
        <w:rPr>
          <w:b/>
          <w:sz w:val="28"/>
          <w:szCs w:val="28"/>
        </w:rPr>
      </w:pPr>
    </w:p>
    <w:p w:rsidR="00BA7928" w:rsidRPr="002040C7" w:rsidRDefault="00BA7928">
      <w:pPr>
        <w:numPr>
          <w:ilvl w:val="0"/>
          <w:numId w:val="5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2009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EMPRESA:</w:t>
      </w:r>
      <w:r w:rsidRPr="002040C7">
        <w:rPr>
          <w:b/>
          <w:sz w:val="32"/>
          <w:szCs w:val="32"/>
        </w:rPr>
        <w:t xml:space="preserve"> HAYE SRL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TITULAR:</w:t>
      </w:r>
      <w:r w:rsidRPr="002040C7">
        <w:rPr>
          <w:b/>
          <w:sz w:val="32"/>
          <w:szCs w:val="32"/>
          <w:u w:val="single"/>
        </w:rPr>
        <w:t xml:space="preserve"> </w:t>
      </w:r>
      <w:r w:rsidRPr="002040C7">
        <w:rPr>
          <w:b/>
          <w:sz w:val="32"/>
          <w:szCs w:val="32"/>
        </w:rPr>
        <w:t xml:space="preserve">JUAN MANUEL </w:t>
      </w:r>
      <w:r w:rsidR="00E35384">
        <w:rPr>
          <w:b/>
          <w:sz w:val="32"/>
          <w:szCs w:val="32"/>
        </w:rPr>
        <w:t xml:space="preserve">FUZZI </w:t>
      </w:r>
      <w:r w:rsidRPr="002040C7">
        <w:rPr>
          <w:b/>
          <w:sz w:val="32"/>
          <w:szCs w:val="32"/>
        </w:rPr>
        <w:t>TEL: 0341-155600822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LUGAR:</w:t>
      </w:r>
      <w:r w:rsidRPr="002040C7">
        <w:rPr>
          <w:b/>
          <w:sz w:val="32"/>
          <w:szCs w:val="32"/>
        </w:rPr>
        <w:t xml:space="preserve"> VISITAS A DIFERENTES EDIFICIOS EN CONSTRUCCION (8 EDIFICIOS) DE LA CIUDAD DE ROSARIO STA FE.</w:t>
      </w:r>
    </w:p>
    <w:p w:rsidR="00BA7928" w:rsidRPr="002040C7" w:rsidRDefault="00BA7928" w:rsidP="004145A8">
      <w:pPr>
        <w:ind w:left="360"/>
        <w:rPr>
          <w:b/>
          <w:sz w:val="32"/>
          <w:szCs w:val="32"/>
        </w:rPr>
      </w:pPr>
      <w:r w:rsidRPr="002040C7">
        <w:rPr>
          <w:b/>
          <w:sz w:val="28"/>
          <w:szCs w:val="28"/>
          <w:u w:val="single"/>
        </w:rPr>
        <w:t>ACTIVIDAD DE LA EMPRESA:</w:t>
      </w:r>
      <w:r w:rsidRPr="002040C7">
        <w:rPr>
          <w:b/>
          <w:sz w:val="32"/>
          <w:szCs w:val="32"/>
          <w:u w:val="single"/>
        </w:rPr>
        <w:t xml:space="preserve"> </w:t>
      </w:r>
      <w:r w:rsidRPr="002040C7">
        <w:rPr>
          <w:b/>
          <w:sz w:val="32"/>
          <w:szCs w:val="32"/>
        </w:rPr>
        <w:t xml:space="preserve">   SERVICIO DE HI</w:t>
      </w:r>
      <w:r w:rsidR="004145A8" w:rsidRPr="002040C7">
        <w:rPr>
          <w:b/>
          <w:sz w:val="32"/>
          <w:szCs w:val="32"/>
        </w:rPr>
        <w:t>GIENE Y SEGURIDAD EN EL TRABAJO.</w:t>
      </w:r>
    </w:p>
    <w:p w:rsidR="00BA7928" w:rsidRPr="002040C7" w:rsidRDefault="00BA7928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en altura, desde 2mts hasta 40mts.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*Armado y uso seguro de andamios.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*Uso seguro de silletas.</w:t>
      </w:r>
    </w:p>
    <w:p w:rsidR="00BA7928" w:rsidRPr="002040C7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 xml:space="preserve">*Uso seguro de balancín eléctrico. </w:t>
      </w:r>
    </w:p>
    <w:p w:rsidR="00BA7928" w:rsidRPr="007121DA" w:rsidRDefault="00BA7928">
      <w:pPr>
        <w:ind w:left="360"/>
        <w:rPr>
          <w:b/>
          <w:sz w:val="28"/>
          <w:szCs w:val="28"/>
        </w:rPr>
      </w:pPr>
      <w:r w:rsidRPr="002040C7">
        <w:rPr>
          <w:b/>
          <w:sz w:val="32"/>
          <w:szCs w:val="32"/>
        </w:rPr>
        <w:t>*</w:t>
      </w:r>
      <w:r w:rsidRPr="007121DA">
        <w:rPr>
          <w:b/>
          <w:sz w:val="28"/>
          <w:szCs w:val="28"/>
        </w:rPr>
        <w:t>Trabajos seguros de excavaciones.</w:t>
      </w:r>
    </w:p>
    <w:p w:rsidR="00BA7928" w:rsidRDefault="00BA7928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</w:t>
      </w:r>
      <w:r w:rsidR="00876272" w:rsidRPr="007121DA">
        <w:rPr>
          <w:b/>
          <w:sz w:val="28"/>
          <w:szCs w:val="28"/>
        </w:rPr>
        <w:t>Trabajos seguros de hormigonado</w:t>
      </w:r>
      <w:r w:rsidR="007121DA">
        <w:rPr>
          <w:b/>
          <w:sz w:val="28"/>
          <w:szCs w:val="28"/>
        </w:rPr>
        <w:t>.</w:t>
      </w:r>
    </w:p>
    <w:p w:rsidR="007121DA" w:rsidRDefault="00712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7121DA" w:rsidRPr="007121DA" w:rsidRDefault="00712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DD586B" w:rsidRPr="002040C7" w:rsidRDefault="00DD586B" w:rsidP="007121DA">
      <w:pPr>
        <w:rPr>
          <w:b/>
          <w:sz w:val="32"/>
          <w:szCs w:val="32"/>
        </w:rPr>
      </w:pPr>
    </w:p>
    <w:p w:rsidR="00BA7928" w:rsidRPr="002040C7" w:rsidRDefault="00BA7928">
      <w:pPr>
        <w:numPr>
          <w:ilvl w:val="0"/>
          <w:numId w:val="9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2009/2010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 w:rsidRPr="002040C7">
        <w:rPr>
          <w:b/>
          <w:sz w:val="32"/>
          <w:szCs w:val="32"/>
        </w:rPr>
        <w:t xml:space="preserve"> PROVICOR SA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 w:rsidRPr="002040C7">
        <w:rPr>
          <w:b/>
          <w:sz w:val="32"/>
          <w:szCs w:val="32"/>
          <w:u w:val="single"/>
        </w:rPr>
        <w:t xml:space="preserve"> </w:t>
      </w:r>
      <w:r w:rsidRPr="002040C7">
        <w:rPr>
          <w:b/>
          <w:sz w:val="32"/>
          <w:szCs w:val="32"/>
        </w:rPr>
        <w:t>DEMOLICION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 w:rsidRPr="002040C7">
        <w:rPr>
          <w:b/>
          <w:sz w:val="32"/>
          <w:szCs w:val="32"/>
        </w:rPr>
        <w:t xml:space="preserve"> FORUM PUERTO NORTE.</w:t>
      </w:r>
    </w:p>
    <w:p w:rsidR="00BA7928" w:rsidRPr="002040C7" w:rsidRDefault="00E90EBD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="003D5C6C">
        <w:rPr>
          <w:b/>
          <w:sz w:val="32"/>
          <w:szCs w:val="32"/>
        </w:rPr>
        <w:t xml:space="preserve"> 15</w:t>
      </w:r>
      <w:r w:rsidR="00E35384">
        <w:rPr>
          <w:b/>
          <w:sz w:val="32"/>
          <w:szCs w:val="32"/>
        </w:rPr>
        <w:t>0</w:t>
      </w:r>
      <w:r w:rsidR="00BA7928" w:rsidRPr="002040C7">
        <w:rPr>
          <w:b/>
          <w:sz w:val="32"/>
          <w:szCs w:val="32"/>
        </w:rPr>
        <w:t xml:space="preserve"> OPERARIOS.</w:t>
      </w:r>
    </w:p>
    <w:p w:rsidR="00BA7928" w:rsidRPr="002040C7" w:rsidRDefault="00BA7928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*Trabajos con </w:t>
      </w:r>
      <w:r w:rsidR="000A2DAB">
        <w:rPr>
          <w:b/>
          <w:sz w:val="28"/>
          <w:szCs w:val="28"/>
        </w:rPr>
        <w:t>grúas</w:t>
      </w:r>
      <w:r>
        <w:rPr>
          <w:b/>
          <w:sz w:val="28"/>
          <w:szCs w:val="28"/>
        </w:rPr>
        <w:t>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*Capacitación al personal.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*Formas de trabajos seguras.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*Trabajos en altura, desde 2mts hasta 40mts.</w:t>
      </w:r>
    </w:p>
    <w:p w:rsidR="00BA7928" w:rsidRPr="00E35384" w:rsidRDefault="00E35384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 xml:space="preserve">*Armado y uso seguro de andamios. 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*Trabajos seguros de excavaciones.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*Trabajos seguros de hormigueado.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*Trabajos seguros de demolición.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*Trato con ART PREVENCION.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*Uso de maquinas y herramientas.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*Uso de martillos neumáticos.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*Realización de ATS (análisis de trabajos seguros).</w:t>
      </w:r>
    </w:p>
    <w:p w:rsidR="00BA7928" w:rsidRPr="00E35384" w:rsidRDefault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A7928" w:rsidRPr="00E35384">
        <w:rPr>
          <w:b/>
          <w:sz w:val="28"/>
          <w:szCs w:val="28"/>
        </w:rPr>
        <w:t>*Realización de informes y estadísticas de accidentes e incidentes.</w:t>
      </w:r>
    </w:p>
    <w:p w:rsidR="00BA7928" w:rsidRPr="00E35384" w:rsidRDefault="00BA7928">
      <w:pPr>
        <w:pStyle w:val="Prrafodelista"/>
        <w:ind w:left="0"/>
        <w:rPr>
          <w:b/>
          <w:sz w:val="28"/>
          <w:szCs w:val="28"/>
        </w:rPr>
      </w:pPr>
      <w:r w:rsidRPr="00E35384">
        <w:rPr>
          <w:b/>
          <w:sz w:val="28"/>
          <w:szCs w:val="28"/>
        </w:rPr>
        <w:t xml:space="preserve">    </w:t>
      </w:r>
      <w:r w:rsidR="00E35384">
        <w:rPr>
          <w:b/>
          <w:sz w:val="28"/>
          <w:szCs w:val="28"/>
        </w:rPr>
        <w:t xml:space="preserve">  </w:t>
      </w:r>
      <w:r w:rsidR="00EE3DF6" w:rsidRPr="00E35384">
        <w:rPr>
          <w:b/>
          <w:sz w:val="28"/>
          <w:szCs w:val="28"/>
        </w:rPr>
        <w:t>*Las tareas fueron realizadas con el respaldo del licenciado Antonio Rizzo.</w:t>
      </w:r>
    </w:p>
    <w:p w:rsidR="00BA7928" w:rsidRPr="002040C7" w:rsidRDefault="00BA7928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E90EBD" w:rsidRPr="002040C7" w:rsidRDefault="00E90EBD">
      <w:pPr>
        <w:rPr>
          <w:b/>
          <w:sz w:val="32"/>
          <w:szCs w:val="32"/>
        </w:rPr>
      </w:pPr>
    </w:p>
    <w:p w:rsidR="002040C7" w:rsidRPr="002040C7" w:rsidRDefault="002040C7">
      <w:pPr>
        <w:jc w:val="center"/>
        <w:rPr>
          <w:b/>
          <w:sz w:val="32"/>
          <w:szCs w:val="32"/>
          <w:shd w:val="clear" w:color="auto" w:fill="C0C0C0"/>
        </w:rPr>
      </w:pPr>
    </w:p>
    <w:p w:rsidR="002040C7" w:rsidRPr="002040C7" w:rsidRDefault="002040C7" w:rsidP="002040C7">
      <w:pPr>
        <w:numPr>
          <w:ilvl w:val="0"/>
          <w:numId w:val="9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2009/2011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 w:rsidRPr="002040C7">
        <w:rPr>
          <w:b/>
          <w:sz w:val="32"/>
          <w:szCs w:val="32"/>
        </w:rPr>
        <w:t xml:space="preserve"> PROVICOR SA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 w:rsidRPr="002040C7">
        <w:rPr>
          <w:b/>
          <w:sz w:val="32"/>
          <w:szCs w:val="32"/>
        </w:rPr>
        <w:t xml:space="preserve"> DEMOLICION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 w:rsidRPr="002040C7">
        <w:rPr>
          <w:b/>
          <w:sz w:val="32"/>
          <w:szCs w:val="32"/>
        </w:rPr>
        <w:t xml:space="preserve"> AU</w:t>
      </w:r>
      <w:r>
        <w:rPr>
          <w:b/>
          <w:sz w:val="32"/>
          <w:szCs w:val="32"/>
        </w:rPr>
        <w:t>TO</w:t>
      </w:r>
      <w:r w:rsidRPr="002040C7">
        <w:rPr>
          <w:b/>
          <w:sz w:val="32"/>
          <w:szCs w:val="32"/>
        </w:rPr>
        <w:t>DROMO (ROSARIO).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Pr="002040C7">
        <w:rPr>
          <w:b/>
          <w:sz w:val="32"/>
          <w:szCs w:val="32"/>
        </w:rPr>
        <w:t xml:space="preserve"> 40 OPERARIOS.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seguros de hormigueado.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seguros de demolición.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*Trato con ART PREVENCION.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</w:p>
    <w:p w:rsidR="002040C7" w:rsidRPr="002040C7" w:rsidRDefault="002040C7" w:rsidP="002040C7">
      <w:pPr>
        <w:pStyle w:val="Prrafodelista"/>
        <w:ind w:left="0"/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    </w:t>
      </w:r>
    </w:p>
    <w:p w:rsidR="002040C7" w:rsidRPr="002040C7" w:rsidRDefault="002040C7" w:rsidP="002040C7">
      <w:pPr>
        <w:numPr>
          <w:ilvl w:val="0"/>
          <w:numId w:val="9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2009/2011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 w:rsidRPr="002040C7">
        <w:rPr>
          <w:b/>
          <w:sz w:val="32"/>
          <w:szCs w:val="32"/>
          <w:u w:val="single"/>
        </w:rPr>
        <w:t xml:space="preserve"> </w:t>
      </w:r>
      <w:r w:rsidRPr="002040C7">
        <w:rPr>
          <w:b/>
          <w:sz w:val="32"/>
          <w:szCs w:val="32"/>
        </w:rPr>
        <w:t>PROVICOR SA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 w:rsidRPr="002040C7">
        <w:rPr>
          <w:b/>
          <w:sz w:val="32"/>
          <w:szCs w:val="32"/>
        </w:rPr>
        <w:t xml:space="preserve"> DEMOLICION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 w:rsidRPr="002040C7">
        <w:rPr>
          <w:b/>
          <w:sz w:val="32"/>
          <w:szCs w:val="32"/>
        </w:rPr>
        <w:t xml:space="preserve"> VIVIENDAS DEL GOBIERNO (ROSARIO).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="003D5C6C">
        <w:rPr>
          <w:b/>
          <w:sz w:val="32"/>
          <w:szCs w:val="32"/>
        </w:rPr>
        <w:t xml:space="preserve"> 8</w:t>
      </w:r>
      <w:r w:rsidRPr="002040C7">
        <w:rPr>
          <w:b/>
          <w:sz w:val="32"/>
          <w:szCs w:val="32"/>
        </w:rPr>
        <w:t>0 OPERARIOS.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seguros de hormigueado.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seguros de demolición.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*Trato con ART PREVENCION.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</w:t>
      </w:r>
      <w:r>
        <w:rPr>
          <w:b/>
          <w:sz w:val="28"/>
          <w:szCs w:val="28"/>
        </w:rPr>
        <w:t>.</w:t>
      </w:r>
    </w:p>
    <w:p w:rsidR="007121DA" w:rsidRPr="002040C7" w:rsidRDefault="007121DA" w:rsidP="002040C7">
      <w:pPr>
        <w:ind w:left="360"/>
        <w:rPr>
          <w:b/>
          <w:sz w:val="32"/>
          <w:szCs w:val="32"/>
        </w:rPr>
      </w:pPr>
    </w:p>
    <w:p w:rsidR="002040C7" w:rsidRDefault="002040C7">
      <w:pPr>
        <w:jc w:val="center"/>
        <w:rPr>
          <w:b/>
          <w:sz w:val="32"/>
          <w:szCs w:val="32"/>
          <w:shd w:val="clear" w:color="auto" w:fill="C0C0C0"/>
        </w:rPr>
      </w:pPr>
    </w:p>
    <w:p w:rsidR="008810B9" w:rsidRDefault="008810B9">
      <w:pPr>
        <w:jc w:val="center"/>
        <w:rPr>
          <w:b/>
          <w:sz w:val="32"/>
          <w:szCs w:val="32"/>
          <w:shd w:val="clear" w:color="auto" w:fill="C0C0C0"/>
        </w:rPr>
      </w:pPr>
    </w:p>
    <w:p w:rsidR="00E35384" w:rsidRDefault="00E35384">
      <w:pPr>
        <w:jc w:val="center"/>
        <w:rPr>
          <w:b/>
          <w:sz w:val="32"/>
          <w:szCs w:val="32"/>
          <w:shd w:val="clear" w:color="auto" w:fill="C0C0C0"/>
        </w:rPr>
      </w:pPr>
    </w:p>
    <w:p w:rsidR="00E35384" w:rsidRPr="002040C7" w:rsidRDefault="00E35384">
      <w:pPr>
        <w:jc w:val="center"/>
        <w:rPr>
          <w:b/>
          <w:sz w:val="32"/>
          <w:szCs w:val="32"/>
          <w:shd w:val="clear" w:color="auto" w:fill="C0C0C0"/>
        </w:rPr>
      </w:pPr>
    </w:p>
    <w:p w:rsidR="002040C7" w:rsidRDefault="002040C7">
      <w:pPr>
        <w:jc w:val="center"/>
        <w:rPr>
          <w:b/>
          <w:sz w:val="32"/>
          <w:szCs w:val="32"/>
          <w:shd w:val="clear" w:color="auto" w:fill="C0C0C0"/>
        </w:rPr>
      </w:pPr>
    </w:p>
    <w:p w:rsidR="008171FB" w:rsidRPr="002040C7" w:rsidRDefault="008171FB">
      <w:pPr>
        <w:jc w:val="center"/>
        <w:rPr>
          <w:b/>
          <w:sz w:val="32"/>
          <w:szCs w:val="32"/>
          <w:shd w:val="clear" w:color="auto" w:fill="C0C0C0"/>
        </w:rPr>
      </w:pPr>
    </w:p>
    <w:p w:rsidR="002040C7" w:rsidRPr="002040C7" w:rsidRDefault="002040C7">
      <w:pPr>
        <w:jc w:val="center"/>
        <w:rPr>
          <w:b/>
          <w:sz w:val="32"/>
          <w:szCs w:val="32"/>
          <w:shd w:val="clear" w:color="auto" w:fill="C0C0C0"/>
        </w:rPr>
      </w:pPr>
    </w:p>
    <w:p w:rsidR="002040C7" w:rsidRPr="002040C7" w:rsidRDefault="002040C7" w:rsidP="002040C7">
      <w:pPr>
        <w:numPr>
          <w:ilvl w:val="0"/>
          <w:numId w:val="9"/>
        </w:numPr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lastRenderedPageBreak/>
        <w:t>2009/2011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 w:rsidRPr="002040C7">
        <w:rPr>
          <w:b/>
          <w:sz w:val="32"/>
          <w:szCs w:val="32"/>
        </w:rPr>
        <w:t xml:space="preserve"> PROVICOR SA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 w:rsidRPr="002040C7">
        <w:rPr>
          <w:b/>
          <w:sz w:val="32"/>
          <w:szCs w:val="32"/>
        </w:rPr>
        <w:t xml:space="preserve"> DEMOLICION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 w:rsidR="007121DA">
        <w:rPr>
          <w:b/>
          <w:sz w:val="32"/>
          <w:szCs w:val="32"/>
        </w:rPr>
        <w:t xml:space="preserve"> OBRAS CLOACALES-</w:t>
      </w:r>
      <w:r w:rsidR="008810B9">
        <w:rPr>
          <w:b/>
          <w:sz w:val="32"/>
          <w:szCs w:val="32"/>
        </w:rPr>
        <w:t>VIALES.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Pr="002040C7">
        <w:rPr>
          <w:b/>
          <w:sz w:val="32"/>
          <w:szCs w:val="32"/>
        </w:rPr>
        <w:t xml:space="preserve"> 40 OPERARIOS.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</w:p>
    <w:p w:rsidR="002040C7" w:rsidRPr="007121DA" w:rsidRDefault="00DD586B" w:rsidP="002040C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040C7" w:rsidRPr="007121DA">
        <w:rPr>
          <w:b/>
          <w:sz w:val="28"/>
          <w:szCs w:val="28"/>
        </w:rPr>
        <w:t>*Capacitación al personal.</w:t>
      </w:r>
    </w:p>
    <w:p w:rsidR="002040C7" w:rsidRPr="007121DA" w:rsidRDefault="00DD586B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 xml:space="preserve"> </w:t>
      </w:r>
      <w:r w:rsidR="002040C7" w:rsidRPr="007121DA">
        <w:rPr>
          <w:b/>
          <w:sz w:val="28"/>
          <w:szCs w:val="28"/>
        </w:rPr>
        <w:t>*Formas de trabajos seguras</w:t>
      </w:r>
    </w:p>
    <w:p w:rsidR="002040C7" w:rsidRPr="007121DA" w:rsidRDefault="00E35384" w:rsidP="00E353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DD586B" w:rsidRPr="007121DA">
        <w:rPr>
          <w:b/>
          <w:sz w:val="28"/>
          <w:szCs w:val="28"/>
        </w:rPr>
        <w:t xml:space="preserve"> </w:t>
      </w:r>
      <w:r w:rsidR="002040C7" w:rsidRPr="007121DA">
        <w:rPr>
          <w:b/>
          <w:sz w:val="28"/>
          <w:szCs w:val="28"/>
        </w:rPr>
        <w:t>*Armado y uso seguro de andamios.</w:t>
      </w:r>
    </w:p>
    <w:p w:rsidR="002040C7" w:rsidRPr="007121DA" w:rsidRDefault="00DD586B" w:rsidP="00E35384">
      <w:pPr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 xml:space="preserve">     </w:t>
      </w:r>
      <w:r w:rsidR="00E35384">
        <w:rPr>
          <w:b/>
          <w:sz w:val="28"/>
          <w:szCs w:val="28"/>
        </w:rPr>
        <w:t xml:space="preserve"> </w:t>
      </w:r>
      <w:r w:rsidR="002040C7" w:rsidRPr="007121DA">
        <w:rPr>
          <w:b/>
          <w:sz w:val="28"/>
          <w:szCs w:val="28"/>
        </w:rPr>
        <w:t>*Trabajos seguros de hormigueado.</w:t>
      </w:r>
    </w:p>
    <w:p w:rsidR="002040C7" w:rsidRPr="007121DA" w:rsidRDefault="00E35384" w:rsidP="002040C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040C7" w:rsidRPr="007121DA">
        <w:rPr>
          <w:b/>
          <w:sz w:val="28"/>
          <w:szCs w:val="28"/>
        </w:rPr>
        <w:t>*Trato con ART PREVENCION.</w:t>
      </w:r>
    </w:p>
    <w:p w:rsidR="002040C7" w:rsidRPr="007121DA" w:rsidRDefault="00E35384" w:rsidP="002040C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040C7" w:rsidRPr="007121DA">
        <w:rPr>
          <w:b/>
          <w:sz w:val="28"/>
          <w:szCs w:val="28"/>
        </w:rPr>
        <w:t>*Uso de maquinas y herramientas.</w:t>
      </w:r>
    </w:p>
    <w:p w:rsidR="007121DA" w:rsidRPr="007121DA" w:rsidRDefault="00E35384" w:rsidP="00712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121DA"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E35384" w:rsidP="00712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121DA" w:rsidRPr="007121DA">
        <w:rPr>
          <w:b/>
          <w:sz w:val="28"/>
          <w:szCs w:val="28"/>
        </w:rPr>
        <w:t>*Elaboración de estadísticas de accidentes.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</w:p>
    <w:p w:rsidR="00876272" w:rsidRPr="002040C7" w:rsidRDefault="00876272" w:rsidP="002040C7">
      <w:pPr>
        <w:rPr>
          <w:b/>
          <w:sz w:val="32"/>
          <w:szCs w:val="32"/>
        </w:rPr>
      </w:pPr>
    </w:p>
    <w:p w:rsidR="002040C7" w:rsidRPr="002040C7" w:rsidRDefault="00B40D8A" w:rsidP="002040C7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2010/2012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 w:rsidRPr="002040C7">
        <w:rPr>
          <w:b/>
          <w:sz w:val="32"/>
          <w:szCs w:val="32"/>
          <w:u w:val="single"/>
        </w:rPr>
        <w:t xml:space="preserve"> </w:t>
      </w:r>
      <w:r w:rsidRPr="002040C7">
        <w:rPr>
          <w:b/>
          <w:sz w:val="32"/>
          <w:szCs w:val="32"/>
        </w:rPr>
        <w:t>LA MOLIENDA SRL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 w:rsidRPr="002040C7">
        <w:rPr>
          <w:b/>
          <w:sz w:val="32"/>
          <w:szCs w:val="32"/>
        </w:rPr>
        <w:t xml:space="preserve"> DEMOLICION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 w:rsidRPr="002040C7">
        <w:rPr>
          <w:b/>
          <w:sz w:val="32"/>
          <w:szCs w:val="32"/>
        </w:rPr>
        <w:t xml:space="preserve"> OBRAS EN LA CIUDAD DE ROSARIO.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Pr="002040C7">
        <w:rPr>
          <w:b/>
          <w:sz w:val="32"/>
          <w:szCs w:val="32"/>
        </w:rPr>
        <w:t xml:space="preserve"> 4 OPERARIOS.</w:t>
      </w:r>
      <w:r w:rsidR="008810B9">
        <w:rPr>
          <w:b/>
          <w:sz w:val="32"/>
          <w:szCs w:val="32"/>
        </w:rPr>
        <w:t xml:space="preserve"> Aplicación res. 550/11.</w:t>
      </w:r>
    </w:p>
    <w:p w:rsidR="002040C7" w:rsidRPr="002040C7" w:rsidRDefault="002040C7" w:rsidP="002040C7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2040C7" w:rsidRPr="007121DA" w:rsidRDefault="002040C7" w:rsidP="002040C7">
      <w:pPr>
        <w:ind w:left="360"/>
        <w:rPr>
          <w:b/>
          <w:sz w:val="28"/>
          <w:szCs w:val="28"/>
          <w:u w:val="single"/>
        </w:rPr>
      </w:pP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altura.</w:t>
      </w:r>
    </w:p>
    <w:p w:rsidR="002040C7" w:rsidRPr="007121DA" w:rsidRDefault="002040C7" w:rsidP="00E35384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seguros de demolición.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*Trato con ART PREVENCION.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2040C7" w:rsidRPr="007121DA" w:rsidRDefault="00E35384" w:rsidP="002040C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*Uso de martillos neumáticos y eléctricos.</w:t>
      </w:r>
    </w:p>
    <w:p w:rsidR="002040C7" w:rsidRPr="007121DA" w:rsidRDefault="002040C7" w:rsidP="002040C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2040C7" w:rsidRPr="002040C7" w:rsidRDefault="002040C7" w:rsidP="002040C7">
      <w:pPr>
        <w:ind w:left="360"/>
        <w:rPr>
          <w:b/>
          <w:sz w:val="32"/>
          <w:szCs w:val="32"/>
        </w:rPr>
      </w:pPr>
    </w:p>
    <w:p w:rsidR="002040C7" w:rsidRDefault="002040C7">
      <w:pPr>
        <w:jc w:val="center"/>
        <w:rPr>
          <w:b/>
          <w:sz w:val="32"/>
          <w:szCs w:val="32"/>
          <w:shd w:val="clear" w:color="auto" w:fill="C0C0C0"/>
        </w:rPr>
      </w:pPr>
    </w:p>
    <w:p w:rsidR="008810B9" w:rsidRDefault="008810B9">
      <w:pPr>
        <w:jc w:val="center"/>
        <w:rPr>
          <w:b/>
          <w:sz w:val="32"/>
          <w:szCs w:val="32"/>
          <w:shd w:val="clear" w:color="auto" w:fill="C0C0C0"/>
        </w:rPr>
      </w:pPr>
    </w:p>
    <w:p w:rsidR="008810B9" w:rsidRPr="002040C7" w:rsidRDefault="008810B9">
      <w:pPr>
        <w:jc w:val="center"/>
        <w:rPr>
          <w:b/>
          <w:sz w:val="32"/>
          <w:szCs w:val="32"/>
          <w:shd w:val="clear" w:color="auto" w:fill="C0C0C0"/>
        </w:rPr>
      </w:pPr>
    </w:p>
    <w:p w:rsidR="002040C7" w:rsidRDefault="002040C7">
      <w:pPr>
        <w:jc w:val="center"/>
        <w:rPr>
          <w:b/>
          <w:sz w:val="32"/>
          <w:szCs w:val="32"/>
          <w:shd w:val="clear" w:color="auto" w:fill="C0C0C0"/>
        </w:rPr>
      </w:pPr>
    </w:p>
    <w:p w:rsidR="00E35384" w:rsidRDefault="00E35384">
      <w:pPr>
        <w:jc w:val="center"/>
        <w:rPr>
          <w:b/>
          <w:sz w:val="32"/>
          <w:szCs w:val="32"/>
          <w:shd w:val="clear" w:color="auto" w:fill="C0C0C0"/>
        </w:rPr>
      </w:pPr>
    </w:p>
    <w:p w:rsidR="00E35384" w:rsidRDefault="00E35384">
      <w:pPr>
        <w:jc w:val="center"/>
        <w:rPr>
          <w:b/>
          <w:sz w:val="32"/>
          <w:szCs w:val="32"/>
          <w:shd w:val="clear" w:color="auto" w:fill="C0C0C0"/>
        </w:rPr>
      </w:pPr>
    </w:p>
    <w:p w:rsidR="00E35384" w:rsidRDefault="00E35384">
      <w:pPr>
        <w:jc w:val="center"/>
        <w:rPr>
          <w:b/>
          <w:sz w:val="32"/>
          <w:szCs w:val="32"/>
          <w:shd w:val="clear" w:color="auto" w:fill="C0C0C0"/>
        </w:rPr>
      </w:pPr>
    </w:p>
    <w:p w:rsidR="00E35384" w:rsidRPr="002040C7" w:rsidRDefault="00E35384">
      <w:pPr>
        <w:jc w:val="center"/>
        <w:rPr>
          <w:b/>
          <w:sz w:val="32"/>
          <w:szCs w:val="32"/>
          <w:shd w:val="clear" w:color="auto" w:fill="C0C0C0"/>
        </w:rPr>
      </w:pPr>
    </w:p>
    <w:p w:rsidR="00165286" w:rsidRPr="002040C7" w:rsidRDefault="00165286" w:rsidP="00165286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2011.</w:t>
      </w:r>
    </w:p>
    <w:p w:rsidR="00165286" w:rsidRPr="002040C7" w:rsidRDefault="00165286" w:rsidP="00165286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MONDRAGÓN SA.</w:t>
      </w:r>
    </w:p>
    <w:p w:rsidR="00165286" w:rsidRPr="002040C7" w:rsidRDefault="00165286" w:rsidP="00165286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165286" w:rsidRPr="002040C7" w:rsidRDefault="00165286" w:rsidP="00165286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MOLINOS RIO DE LA PLATA (CHIVILICOY).</w:t>
      </w:r>
    </w:p>
    <w:p w:rsidR="00165286" w:rsidRPr="002040C7" w:rsidRDefault="00165286" w:rsidP="00165286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="0000494D">
        <w:rPr>
          <w:b/>
          <w:sz w:val="32"/>
          <w:szCs w:val="32"/>
        </w:rPr>
        <w:t xml:space="preserve"> 8</w:t>
      </w:r>
      <w:r w:rsidRPr="002040C7">
        <w:rPr>
          <w:b/>
          <w:sz w:val="32"/>
          <w:szCs w:val="32"/>
        </w:rPr>
        <w:t xml:space="preserve"> OPERARIOS.</w:t>
      </w:r>
    </w:p>
    <w:p w:rsidR="00165286" w:rsidRPr="002040C7" w:rsidRDefault="00165286" w:rsidP="00165286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165286" w:rsidRPr="002040C7" w:rsidRDefault="00165286" w:rsidP="00165286">
      <w:pPr>
        <w:ind w:left="360"/>
        <w:rPr>
          <w:b/>
          <w:sz w:val="28"/>
          <w:szCs w:val="28"/>
          <w:u w:val="single"/>
        </w:rPr>
      </w:pPr>
    </w:p>
    <w:p w:rsidR="00165286" w:rsidRPr="007121DA" w:rsidRDefault="00165286" w:rsidP="00165286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165286" w:rsidRPr="007121DA" w:rsidRDefault="00165286" w:rsidP="00165286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165286" w:rsidRPr="007121DA" w:rsidRDefault="00165286" w:rsidP="00165286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altura.</w:t>
      </w:r>
    </w:p>
    <w:p w:rsidR="00165286" w:rsidRPr="007121DA" w:rsidRDefault="00165286" w:rsidP="00165286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165286" w:rsidRPr="007121DA" w:rsidRDefault="00165286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165286" w:rsidRPr="007121DA" w:rsidRDefault="00165286" w:rsidP="00165286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165286" w:rsidRPr="007121DA" w:rsidRDefault="00E35384" w:rsidP="0016528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con grúas.</w:t>
      </w:r>
    </w:p>
    <w:p w:rsidR="002040C7" w:rsidRDefault="002040C7" w:rsidP="008810B9">
      <w:pPr>
        <w:rPr>
          <w:b/>
          <w:sz w:val="32"/>
          <w:szCs w:val="32"/>
          <w:shd w:val="clear" w:color="auto" w:fill="C0C0C0"/>
        </w:rPr>
      </w:pPr>
    </w:p>
    <w:p w:rsidR="0000494D" w:rsidRPr="002040C7" w:rsidRDefault="0000494D" w:rsidP="0000494D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2011/2012</w:t>
      </w:r>
    </w:p>
    <w:p w:rsidR="0000494D" w:rsidRPr="002040C7" w:rsidRDefault="0000494D" w:rsidP="0000494D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00494D" w:rsidRPr="002040C7" w:rsidRDefault="0000494D" w:rsidP="0000494D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00494D" w:rsidRPr="002040C7" w:rsidRDefault="0000494D" w:rsidP="0000494D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TGN (transportadora del gas del norte) Wenceslao Escalante (córdoba).</w:t>
      </w:r>
    </w:p>
    <w:p w:rsidR="0000494D" w:rsidRPr="002040C7" w:rsidRDefault="0000494D" w:rsidP="0000494D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5</w:t>
      </w:r>
      <w:r w:rsidRPr="002040C7">
        <w:rPr>
          <w:b/>
          <w:sz w:val="32"/>
          <w:szCs w:val="32"/>
        </w:rPr>
        <w:t xml:space="preserve"> OPERARIOS.</w:t>
      </w:r>
    </w:p>
    <w:p w:rsidR="0000494D" w:rsidRPr="002040C7" w:rsidRDefault="0000494D" w:rsidP="0000494D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00494D" w:rsidRPr="002040C7" w:rsidRDefault="0000494D" w:rsidP="0000494D">
      <w:pPr>
        <w:ind w:left="360"/>
        <w:rPr>
          <w:b/>
          <w:sz w:val="28"/>
          <w:szCs w:val="28"/>
          <w:u w:val="single"/>
        </w:rPr>
      </w:pPr>
    </w:p>
    <w:p w:rsidR="0000494D" w:rsidRPr="007121DA" w:rsidRDefault="0000494D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00494D" w:rsidRPr="007121DA" w:rsidRDefault="0000494D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00494D" w:rsidRPr="007121DA" w:rsidRDefault="0000494D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</w:t>
      </w:r>
      <w:r w:rsidR="007F3BA7" w:rsidRPr="007121DA">
        <w:rPr>
          <w:b/>
          <w:sz w:val="28"/>
          <w:szCs w:val="28"/>
        </w:rPr>
        <w:t xml:space="preserve"> hasta 120 mts</w:t>
      </w:r>
      <w:r w:rsidRPr="007121DA">
        <w:rPr>
          <w:b/>
          <w:sz w:val="28"/>
          <w:szCs w:val="28"/>
        </w:rPr>
        <w:t>.</w:t>
      </w:r>
    </w:p>
    <w:p w:rsidR="0000494D" w:rsidRPr="007121DA" w:rsidRDefault="0000494D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00494D" w:rsidRPr="007121DA" w:rsidRDefault="0000494D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00494D" w:rsidRPr="007121DA" w:rsidRDefault="0000494D" w:rsidP="0000494D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00494D" w:rsidRDefault="0000494D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8810B9" w:rsidRDefault="008810B9" w:rsidP="0000494D">
      <w:pPr>
        <w:ind w:left="360"/>
        <w:rPr>
          <w:b/>
          <w:sz w:val="28"/>
          <w:szCs w:val="28"/>
        </w:rPr>
      </w:pPr>
    </w:p>
    <w:p w:rsidR="00B40D8A" w:rsidRPr="007F3BA7" w:rsidRDefault="00B40D8A" w:rsidP="0000494D">
      <w:pPr>
        <w:ind w:left="360"/>
        <w:rPr>
          <w:b/>
          <w:sz w:val="28"/>
          <w:szCs w:val="28"/>
        </w:rPr>
      </w:pPr>
    </w:p>
    <w:p w:rsidR="007F3BA7" w:rsidRPr="002040C7" w:rsidRDefault="007F3BA7" w:rsidP="007F3BA7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2011/2012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TGN (transportadora del gas del norte) Bulnes (córdoba).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5</w:t>
      </w:r>
      <w:r w:rsidRPr="002040C7">
        <w:rPr>
          <w:b/>
          <w:sz w:val="32"/>
          <w:szCs w:val="32"/>
        </w:rPr>
        <w:t xml:space="preserve"> OPERARIOS.</w:t>
      </w:r>
    </w:p>
    <w:p w:rsidR="007F3BA7" w:rsidRPr="002040C7" w:rsidRDefault="007F3BA7" w:rsidP="007F3BA7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7F3BA7" w:rsidRPr="002040C7" w:rsidRDefault="007F3BA7" w:rsidP="007F3BA7">
      <w:pPr>
        <w:ind w:left="360"/>
        <w:rPr>
          <w:b/>
          <w:sz w:val="28"/>
          <w:szCs w:val="28"/>
          <w:u w:val="single"/>
        </w:rPr>
      </w:pP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 hasta 120 mts.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7121DA" w:rsidRPr="007F3BA7" w:rsidRDefault="007121DA" w:rsidP="007F3BA7">
      <w:pPr>
        <w:ind w:left="360"/>
        <w:rPr>
          <w:b/>
          <w:sz w:val="28"/>
          <w:szCs w:val="28"/>
        </w:rPr>
      </w:pPr>
    </w:p>
    <w:p w:rsidR="007F3BA7" w:rsidRDefault="007F3BA7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B40D8A" w:rsidRDefault="00B40D8A" w:rsidP="008810B9">
      <w:pPr>
        <w:rPr>
          <w:b/>
          <w:sz w:val="28"/>
          <w:szCs w:val="28"/>
          <w:shd w:val="clear" w:color="auto" w:fill="C0C0C0"/>
        </w:rPr>
      </w:pPr>
    </w:p>
    <w:p w:rsidR="00B40D8A" w:rsidRPr="002040C7" w:rsidRDefault="00B40D8A" w:rsidP="00B40D8A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2011/2012</w:t>
      </w:r>
    </w:p>
    <w:p w:rsidR="00B40D8A" w:rsidRPr="002040C7" w:rsidRDefault="00B40D8A" w:rsidP="00B40D8A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B40D8A" w:rsidRPr="002040C7" w:rsidRDefault="00B40D8A" w:rsidP="00B40D8A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B40D8A" w:rsidRPr="002040C7" w:rsidRDefault="00B40D8A" w:rsidP="00B40D8A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YPF-ARGENTINA:</w:t>
      </w:r>
    </w:p>
    <w:p w:rsidR="00B40D8A" w:rsidRPr="002040C7" w:rsidRDefault="00B40D8A" w:rsidP="00B40D8A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10</w:t>
      </w:r>
      <w:r w:rsidRPr="002040C7">
        <w:rPr>
          <w:b/>
          <w:sz w:val="32"/>
          <w:szCs w:val="32"/>
        </w:rPr>
        <w:t xml:space="preserve"> OPERARIOS.</w:t>
      </w:r>
    </w:p>
    <w:p w:rsidR="00B40D8A" w:rsidRPr="002040C7" w:rsidRDefault="00B40D8A" w:rsidP="00B40D8A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B40D8A" w:rsidRPr="002040C7" w:rsidRDefault="00B40D8A" w:rsidP="00B40D8A">
      <w:pPr>
        <w:ind w:left="360"/>
        <w:rPr>
          <w:b/>
          <w:sz w:val="28"/>
          <w:szCs w:val="28"/>
          <w:u w:val="single"/>
        </w:rPr>
      </w:pPr>
    </w:p>
    <w:p w:rsidR="00B40D8A" w:rsidRPr="007121DA" w:rsidRDefault="00B40D8A" w:rsidP="00B40D8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B40D8A" w:rsidRPr="007121DA" w:rsidRDefault="00B40D8A" w:rsidP="00B40D8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B40D8A" w:rsidRPr="007121DA" w:rsidRDefault="00B40D8A" w:rsidP="00B40D8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 hasta 120 mts.</w:t>
      </w:r>
    </w:p>
    <w:p w:rsidR="00B40D8A" w:rsidRPr="007121DA" w:rsidRDefault="00B40D8A" w:rsidP="00B40D8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B40D8A" w:rsidRPr="007121DA" w:rsidRDefault="00B40D8A" w:rsidP="00B40D8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B40D8A" w:rsidRPr="007121DA" w:rsidRDefault="00B40D8A" w:rsidP="00B40D8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7121DA" w:rsidRPr="007F3BA7" w:rsidRDefault="007121DA" w:rsidP="00B40D8A">
      <w:pPr>
        <w:ind w:left="360"/>
        <w:rPr>
          <w:b/>
          <w:sz w:val="28"/>
          <w:szCs w:val="28"/>
        </w:rPr>
      </w:pPr>
    </w:p>
    <w:p w:rsidR="007F3BA7" w:rsidRDefault="007F3BA7" w:rsidP="00B40D8A">
      <w:pPr>
        <w:tabs>
          <w:tab w:val="left" w:pos="540"/>
        </w:tabs>
        <w:rPr>
          <w:b/>
          <w:sz w:val="28"/>
          <w:szCs w:val="28"/>
          <w:shd w:val="clear" w:color="auto" w:fill="C0C0C0"/>
        </w:rPr>
      </w:pPr>
    </w:p>
    <w:p w:rsidR="007F3BA7" w:rsidRDefault="007F3BA7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7F3BA7" w:rsidRDefault="007F3BA7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7F3BA7" w:rsidRDefault="007F3BA7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7F3BA7" w:rsidRDefault="007F3BA7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8810B9" w:rsidRDefault="008810B9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8810B9" w:rsidRDefault="008810B9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8810B9" w:rsidRDefault="008810B9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8810B9" w:rsidRDefault="008810B9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8810B9" w:rsidRDefault="008810B9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8810B9" w:rsidRPr="007F3BA7" w:rsidRDefault="008810B9" w:rsidP="007F3BA7">
      <w:pPr>
        <w:jc w:val="center"/>
        <w:rPr>
          <w:b/>
          <w:sz w:val="28"/>
          <w:szCs w:val="28"/>
          <w:shd w:val="clear" w:color="auto" w:fill="C0C0C0"/>
        </w:rPr>
      </w:pPr>
    </w:p>
    <w:p w:rsidR="007F3BA7" w:rsidRPr="002040C7" w:rsidRDefault="007F3BA7" w:rsidP="007F3BA7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2011/2012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TGN (transportadora del gas del norte) </w:t>
      </w:r>
      <w:proofErr w:type="spellStart"/>
      <w:r>
        <w:rPr>
          <w:b/>
          <w:sz w:val="32"/>
          <w:szCs w:val="32"/>
        </w:rPr>
        <w:t>Beazey</w:t>
      </w:r>
      <w:proofErr w:type="spellEnd"/>
      <w:r>
        <w:rPr>
          <w:b/>
          <w:sz w:val="32"/>
          <w:szCs w:val="32"/>
        </w:rPr>
        <w:t xml:space="preserve"> (</w:t>
      </w:r>
      <w:r w:rsidR="0036325C">
        <w:rPr>
          <w:b/>
          <w:sz w:val="32"/>
          <w:szCs w:val="32"/>
        </w:rPr>
        <w:t xml:space="preserve">San </w:t>
      </w:r>
      <w:proofErr w:type="spellStart"/>
      <w:r w:rsidR="0036325C">
        <w:rPr>
          <w:b/>
          <w:sz w:val="32"/>
          <w:szCs w:val="32"/>
        </w:rPr>
        <w:t>luis</w:t>
      </w:r>
      <w:proofErr w:type="spellEnd"/>
      <w:r>
        <w:rPr>
          <w:b/>
          <w:sz w:val="32"/>
          <w:szCs w:val="32"/>
        </w:rPr>
        <w:t>).</w:t>
      </w:r>
    </w:p>
    <w:p w:rsidR="007F3BA7" w:rsidRPr="002040C7" w:rsidRDefault="007F3BA7" w:rsidP="007F3BA7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5</w:t>
      </w:r>
      <w:r w:rsidRPr="002040C7">
        <w:rPr>
          <w:b/>
          <w:sz w:val="32"/>
          <w:szCs w:val="32"/>
        </w:rPr>
        <w:t xml:space="preserve"> OPERARIOS.</w:t>
      </w:r>
    </w:p>
    <w:p w:rsidR="007F3BA7" w:rsidRPr="002040C7" w:rsidRDefault="007F3BA7" w:rsidP="007F3BA7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7F3BA7" w:rsidRPr="002040C7" w:rsidRDefault="007F3BA7" w:rsidP="007F3BA7">
      <w:pPr>
        <w:ind w:left="360"/>
        <w:rPr>
          <w:b/>
          <w:sz w:val="28"/>
          <w:szCs w:val="28"/>
          <w:u w:val="single"/>
        </w:rPr>
      </w:pP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 hasta 120 mts.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7F3BA7" w:rsidRPr="007121DA" w:rsidRDefault="007F3BA7" w:rsidP="007F3BA7">
      <w:pPr>
        <w:ind w:left="360"/>
        <w:rPr>
          <w:b/>
          <w:sz w:val="28"/>
          <w:szCs w:val="28"/>
        </w:rPr>
      </w:pPr>
    </w:p>
    <w:p w:rsidR="007F3BA7" w:rsidRPr="007F3BA7" w:rsidRDefault="007F3BA7" w:rsidP="007F3BA7">
      <w:pPr>
        <w:tabs>
          <w:tab w:val="left" w:pos="375"/>
        </w:tabs>
        <w:rPr>
          <w:b/>
          <w:sz w:val="28"/>
          <w:szCs w:val="28"/>
          <w:shd w:val="clear" w:color="auto" w:fill="C0C0C0"/>
        </w:rPr>
      </w:pPr>
    </w:p>
    <w:p w:rsidR="00B40D8A" w:rsidRPr="007F3BA7" w:rsidRDefault="00B40D8A" w:rsidP="0000494D">
      <w:pPr>
        <w:tabs>
          <w:tab w:val="left" w:pos="375"/>
        </w:tabs>
        <w:rPr>
          <w:b/>
          <w:sz w:val="28"/>
          <w:szCs w:val="28"/>
          <w:shd w:val="clear" w:color="auto" w:fill="C0C0C0"/>
        </w:rPr>
      </w:pPr>
    </w:p>
    <w:p w:rsidR="0036325C" w:rsidRPr="002040C7" w:rsidRDefault="0036325C" w:rsidP="0036325C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2011/2012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TGN (transportadora del gas del norte) Mosmota (San Luis).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5</w:t>
      </w:r>
      <w:r w:rsidRPr="002040C7">
        <w:rPr>
          <w:b/>
          <w:sz w:val="32"/>
          <w:szCs w:val="32"/>
        </w:rPr>
        <w:t xml:space="preserve"> OPERARIOS.</w:t>
      </w:r>
    </w:p>
    <w:p w:rsidR="0036325C" w:rsidRPr="002040C7" w:rsidRDefault="0036325C" w:rsidP="0036325C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36325C" w:rsidRPr="007121DA" w:rsidRDefault="0036325C" w:rsidP="0036325C">
      <w:pPr>
        <w:ind w:left="360"/>
        <w:rPr>
          <w:b/>
          <w:sz w:val="28"/>
          <w:szCs w:val="28"/>
          <w:u w:val="single"/>
        </w:rPr>
      </w:pP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 hasta 120 mts.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0F3EE3" w:rsidRDefault="000F3EE3" w:rsidP="0036325C">
      <w:pPr>
        <w:ind w:left="360"/>
        <w:rPr>
          <w:b/>
          <w:sz w:val="28"/>
          <w:szCs w:val="28"/>
        </w:rPr>
      </w:pPr>
    </w:p>
    <w:p w:rsidR="000F3EE3" w:rsidRDefault="000F3EE3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8810B9" w:rsidRDefault="008810B9" w:rsidP="0036325C">
      <w:pPr>
        <w:ind w:left="360"/>
        <w:rPr>
          <w:b/>
          <w:sz w:val="28"/>
          <w:szCs w:val="28"/>
        </w:rPr>
      </w:pPr>
    </w:p>
    <w:p w:rsidR="0036325C" w:rsidRPr="002040C7" w:rsidRDefault="0036325C" w:rsidP="0036325C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2011/2012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TGN (transportadora del gas del norte) La dormida (Mendoza).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5</w:t>
      </w:r>
      <w:r w:rsidRPr="002040C7">
        <w:rPr>
          <w:b/>
          <w:sz w:val="32"/>
          <w:szCs w:val="32"/>
        </w:rPr>
        <w:t xml:space="preserve"> OPERARIOS.</w:t>
      </w:r>
    </w:p>
    <w:p w:rsidR="0036325C" w:rsidRPr="002040C7" w:rsidRDefault="0036325C" w:rsidP="0036325C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36325C" w:rsidRPr="002040C7" w:rsidRDefault="0036325C" w:rsidP="0036325C">
      <w:pPr>
        <w:ind w:left="360"/>
        <w:rPr>
          <w:b/>
          <w:sz w:val="28"/>
          <w:szCs w:val="28"/>
          <w:u w:val="single"/>
        </w:rPr>
      </w:pP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 hasta 120 mts.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36325C" w:rsidRDefault="0036325C" w:rsidP="0036325C">
      <w:pPr>
        <w:ind w:left="360"/>
        <w:rPr>
          <w:b/>
          <w:sz w:val="28"/>
          <w:szCs w:val="28"/>
        </w:rPr>
      </w:pPr>
    </w:p>
    <w:p w:rsidR="0036325C" w:rsidRDefault="0036325C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36325C">
      <w:pPr>
        <w:ind w:left="360"/>
        <w:rPr>
          <w:b/>
          <w:sz w:val="28"/>
          <w:szCs w:val="28"/>
        </w:rPr>
      </w:pPr>
    </w:p>
    <w:p w:rsidR="00B40D8A" w:rsidRDefault="00B40D8A" w:rsidP="008810B9">
      <w:pPr>
        <w:rPr>
          <w:b/>
          <w:sz w:val="28"/>
          <w:szCs w:val="28"/>
        </w:rPr>
      </w:pPr>
    </w:p>
    <w:p w:rsidR="0036325C" w:rsidRPr="002040C7" w:rsidRDefault="0036325C" w:rsidP="0036325C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2011/2012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NH CONSTRUCCIONES SRL.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TGN (transportadora del gas del norte) General Albear</w:t>
      </w:r>
      <w:r w:rsidR="000F3EE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(Mendoza).</w:t>
      </w:r>
    </w:p>
    <w:p w:rsidR="0036325C" w:rsidRPr="002040C7" w:rsidRDefault="0036325C" w:rsidP="0036325C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5</w:t>
      </w:r>
      <w:r w:rsidRPr="002040C7">
        <w:rPr>
          <w:b/>
          <w:sz w:val="32"/>
          <w:szCs w:val="32"/>
        </w:rPr>
        <w:t xml:space="preserve"> OPERARIOS.</w:t>
      </w:r>
    </w:p>
    <w:p w:rsidR="0036325C" w:rsidRPr="002040C7" w:rsidRDefault="0036325C" w:rsidP="0036325C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36325C" w:rsidRPr="002040C7" w:rsidRDefault="0036325C" w:rsidP="0036325C">
      <w:pPr>
        <w:ind w:left="360"/>
        <w:rPr>
          <w:b/>
          <w:sz w:val="28"/>
          <w:szCs w:val="28"/>
          <w:u w:val="single"/>
        </w:rPr>
      </w:pP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*Capacitación al personal.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*Formas de trabajos seguras.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*Trabajos en altura hasta 120 mts.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*Armado y uso seguro de andamios.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*Uso de maquinas y herramientas.</w:t>
      </w:r>
    </w:p>
    <w:p w:rsidR="0036325C" w:rsidRPr="007121DA" w:rsidRDefault="0036325C" w:rsidP="0036325C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*Realización de ATS (análisis de trabajos seguros).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*Investigación de accidentes e incidentes.</w:t>
      </w:r>
    </w:p>
    <w:p w:rsidR="007121DA" w:rsidRPr="007121DA" w:rsidRDefault="007121DA" w:rsidP="007121DA">
      <w:pPr>
        <w:ind w:left="360"/>
        <w:rPr>
          <w:b/>
          <w:sz w:val="28"/>
          <w:szCs w:val="28"/>
        </w:rPr>
      </w:pPr>
      <w:r w:rsidRPr="007121DA">
        <w:rPr>
          <w:b/>
          <w:sz w:val="28"/>
          <w:szCs w:val="28"/>
        </w:rPr>
        <w:t>*Elaboración de estadísticas de accidentes.</w:t>
      </w:r>
    </w:p>
    <w:p w:rsidR="0036325C" w:rsidRPr="007F3BA7" w:rsidRDefault="0036325C" w:rsidP="0036325C">
      <w:pPr>
        <w:ind w:left="360"/>
        <w:rPr>
          <w:b/>
          <w:sz w:val="28"/>
          <w:szCs w:val="28"/>
        </w:rPr>
      </w:pPr>
    </w:p>
    <w:p w:rsidR="0036325C" w:rsidRDefault="0036325C" w:rsidP="0036325C">
      <w:pPr>
        <w:ind w:left="360"/>
        <w:rPr>
          <w:b/>
          <w:sz w:val="28"/>
          <w:szCs w:val="28"/>
        </w:rPr>
      </w:pPr>
    </w:p>
    <w:p w:rsidR="008810B9" w:rsidRPr="007F3BA7" w:rsidRDefault="008810B9" w:rsidP="0036325C">
      <w:pPr>
        <w:ind w:left="360"/>
        <w:rPr>
          <w:b/>
          <w:sz w:val="28"/>
          <w:szCs w:val="28"/>
        </w:rPr>
      </w:pPr>
    </w:p>
    <w:p w:rsidR="00B37202" w:rsidRPr="002040C7" w:rsidRDefault="00B37202" w:rsidP="00B37202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2011/2012</w:t>
      </w:r>
    </w:p>
    <w:p w:rsidR="00B37202" w:rsidRPr="002040C7" w:rsidRDefault="00B37202" w:rsidP="00B37202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KRONE SA</w:t>
      </w:r>
    </w:p>
    <w:p w:rsidR="00B37202" w:rsidRPr="002040C7" w:rsidRDefault="00B37202" w:rsidP="00B37202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MONTAJE.</w:t>
      </w:r>
    </w:p>
    <w:p w:rsidR="00B37202" w:rsidRPr="002040C7" w:rsidRDefault="00B37202" w:rsidP="00B37202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NOBLE SA-TIMBUES</w:t>
      </w:r>
    </w:p>
    <w:p w:rsidR="00B37202" w:rsidRPr="002040C7" w:rsidRDefault="00B37202" w:rsidP="00B37202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20</w:t>
      </w:r>
      <w:r w:rsidRPr="002040C7">
        <w:rPr>
          <w:b/>
          <w:sz w:val="32"/>
          <w:szCs w:val="32"/>
        </w:rPr>
        <w:t xml:space="preserve"> OPERARIOS.</w:t>
      </w:r>
    </w:p>
    <w:p w:rsidR="00B37202" w:rsidRPr="002040C7" w:rsidRDefault="00B37202" w:rsidP="00B37202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B37202" w:rsidRPr="002040C7" w:rsidRDefault="00B37202" w:rsidP="00B37202">
      <w:pPr>
        <w:ind w:left="360"/>
        <w:rPr>
          <w:b/>
          <w:sz w:val="28"/>
          <w:szCs w:val="28"/>
          <w:u w:val="single"/>
        </w:rPr>
      </w:pPr>
    </w:p>
    <w:p w:rsidR="00B37202" w:rsidRPr="002040C7" w:rsidRDefault="00B37202" w:rsidP="00B37202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B37202" w:rsidRPr="002040C7" w:rsidRDefault="00B37202" w:rsidP="00B37202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B37202" w:rsidRPr="00165286" w:rsidRDefault="00B37202" w:rsidP="00B37202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*Trabajos en altura</w:t>
      </w:r>
      <w:r>
        <w:rPr>
          <w:b/>
          <w:sz w:val="28"/>
          <w:szCs w:val="28"/>
        </w:rPr>
        <w:t xml:space="preserve"> hasta 120 mts</w:t>
      </w:r>
      <w:r w:rsidRPr="002040C7">
        <w:rPr>
          <w:b/>
          <w:sz w:val="28"/>
          <w:szCs w:val="28"/>
        </w:rPr>
        <w:t>.</w:t>
      </w:r>
    </w:p>
    <w:p w:rsidR="00B37202" w:rsidRPr="007F3BA7" w:rsidRDefault="00B37202" w:rsidP="00B37202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*Uso de maquinas y herramientas.</w:t>
      </w:r>
    </w:p>
    <w:p w:rsidR="00B37202" w:rsidRDefault="00B37202" w:rsidP="00B37202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*Realización de ATS (análisis de trabajos seguros).</w:t>
      </w:r>
    </w:p>
    <w:p w:rsidR="00B37202" w:rsidRPr="007F3BA7" w:rsidRDefault="00B37202" w:rsidP="00B3720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*Realización de permisos de trabajo en caliente, frio, altura.</w:t>
      </w:r>
    </w:p>
    <w:p w:rsidR="007121DA" w:rsidRDefault="007121DA" w:rsidP="00712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7121DA" w:rsidRDefault="007121DA" w:rsidP="00712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E35384" w:rsidRDefault="00E35384" w:rsidP="007121DA">
      <w:pPr>
        <w:ind w:left="360"/>
        <w:rPr>
          <w:b/>
          <w:sz w:val="28"/>
          <w:szCs w:val="28"/>
        </w:rPr>
      </w:pPr>
    </w:p>
    <w:p w:rsidR="00E35384" w:rsidRPr="002040C7" w:rsidRDefault="00E35384" w:rsidP="00E35384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2011/2012</w:t>
      </w:r>
    </w:p>
    <w:p w:rsidR="00E35384" w:rsidRPr="002040C7" w:rsidRDefault="00E35384" w:rsidP="00E35384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CONSTRUCCIONES DC SRL</w:t>
      </w:r>
      <w:r w:rsidR="00D6375F">
        <w:rPr>
          <w:b/>
          <w:sz w:val="32"/>
          <w:szCs w:val="32"/>
        </w:rPr>
        <w:t>.</w:t>
      </w:r>
    </w:p>
    <w:p w:rsidR="00E35384" w:rsidRPr="002040C7" w:rsidRDefault="00E35384" w:rsidP="00E35384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</w:t>
      </w:r>
      <w:r w:rsidR="00D6375F">
        <w:rPr>
          <w:b/>
          <w:sz w:val="32"/>
          <w:szCs w:val="32"/>
        </w:rPr>
        <w:t>CONSTRUCCIÓN</w:t>
      </w:r>
      <w:r>
        <w:rPr>
          <w:b/>
          <w:sz w:val="32"/>
          <w:szCs w:val="32"/>
        </w:rPr>
        <w:t>.</w:t>
      </w:r>
    </w:p>
    <w:p w:rsidR="00E35384" w:rsidRPr="002040C7" w:rsidRDefault="00E35384" w:rsidP="00E35384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 w:rsidR="00D6375F">
        <w:rPr>
          <w:b/>
          <w:sz w:val="32"/>
          <w:szCs w:val="32"/>
        </w:rPr>
        <w:t xml:space="preserve"> FORUM PUERTO NORTE. ROSARIO (STA. FE).</w:t>
      </w:r>
    </w:p>
    <w:p w:rsidR="00E35384" w:rsidRPr="002040C7" w:rsidRDefault="00E35384" w:rsidP="00E35384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 w:rsidR="00D6375F">
        <w:rPr>
          <w:b/>
          <w:sz w:val="32"/>
          <w:szCs w:val="32"/>
        </w:rPr>
        <w:t xml:space="preserve"> 40</w:t>
      </w:r>
      <w:r w:rsidRPr="002040C7">
        <w:rPr>
          <w:b/>
          <w:sz w:val="32"/>
          <w:szCs w:val="32"/>
        </w:rPr>
        <w:t xml:space="preserve"> OPERARIOS.</w:t>
      </w:r>
      <w:r w:rsidR="00D6375F">
        <w:rPr>
          <w:b/>
          <w:sz w:val="32"/>
          <w:szCs w:val="32"/>
        </w:rPr>
        <w:t xml:space="preserve"> Aplicación res. 550/11.</w:t>
      </w:r>
    </w:p>
    <w:p w:rsidR="00E35384" w:rsidRPr="002040C7" w:rsidRDefault="00E35384" w:rsidP="00E35384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E35384" w:rsidRPr="002040C7" w:rsidRDefault="00E35384" w:rsidP="00E35384">
      <w:pPr>
        <w:ind w:left="360"/>
        <w:rPr>
          <w:b/>
          <w:sz w:val="28"/>
          <w:szCs w:val="28"/>
          <w:u w:val="single"/>
        </w:rPr>
      </w:pPr>
    </w:p>
    <w:p w:rsidR="00E35384" w:rsidRPr="002040C7" w:rsidRDefault="00E35384" w:rsidP="00E35384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E35384" w:rsidRPr="002040C7" w:rsidRDefault="00E35384" w:rsidP="00E35384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E35384" w:rsidRDefault="00D6375F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seguros en excavaciones.</w:t>
      </w:r>
    </w:p>
    <w:p w:rsidR="00D6375F" w:rsidRDefault="00D6375F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seguros en altura.</w:t>
      </w:r>
    </w:p>
    <w:p w:rsidR="00D6375F" w:rsidRDefault="00D6375F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*Formas seguras de hormigonar.</w:t>
      </w:r>
    </w:p>
    <w:p w:rsidR="00D6375F" w:rsidRPr="00165286" w:rsidRDefault="00D6375F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con la torre grúa.</w:t>
      </w:r>
    </w:p>
    <w:p w:rsidR="00E35384" w:rsidRPr="007F3BA7" w:rsidRDefault="00E35384" w:rsidP="00E35384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*Uso de maquinas y herramientas.</w:t>
      </w:r>
    </w:p>
    <w:p w:rsidR="00E35384" w:rsidRDefault="00E35384" w:rsidP="00E35384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*Realización de ATS</w:t>
      </w:r>
      <w:r w:rsidR="00D6375F">
        <w:rPr>
          <w:b/>
          <w:sz w:val="28"/>
          <w:szCs w:val="28"/>
        </w:rPr>
        <w:t>-IT</w:t>
      </w:r>
      <w:r w:rsidRPr="007F3BA7">
        <w:rPr>
          <w:b/>
          <w:sz w:val="28"/>
          <w:szCs w:val="28"/>
        </w:rPr>
        <w:t xml:space="preserve"> (análisis de trabajos seguros).</w:t>
      </w:r>
    </w:p>
    <w:p w:rsidR="00E35384" w:rsidRPr="007F3BA7" w:rsidRDefault="00E35384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*Realización de permisos de trabajo en caliente, frio, altura.</w:t>
      </w:r>
    </w:p>
    <w:p w:rsidR="00E35384" w:rsidRDefault="00E35384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E35384" w:rsidRDefault="00E35384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D6375F" w:rsidRPr="007121DA" w:rsidRDefault="00D6375F" w:rsidP="00E3538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*Uso seguro de guinches eléctricos.</w:t>
      </w: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Default="000A2DAB" w:rsidP="000A2DAB">
      <w:pPr>
        <w:ind w:left="786"/>
        <w:rPr>
          <w:b/>
          <w:sz w:val="32"/>
          <w:szCs w:val="32"/>
        </w:rPr>
      </w:pPr>
    </w:p>
    <w:p w:rsidR="000A2DAB" w:rsidRPr="000A2DAB" w:rsidRDefault="000A2DAB" w:rsidP="000A2DAB">
      <w:pPr>
        <w:ind w:left="786"/>
        <w:rPr>
          <w:b/>
          <w:sz w:val="32"/>
          <w:szCs w:val="32"/>
        </w:rPr>
      </w:pPr>
    </w:p>
    <w:p w:rsidR="000A2DAB" w:rsidRPr="002040C7" w:rsidRDefault="000A2DAB" w:rsidP="000A2DAB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2011/2012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Egea S.R.L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Mantenimiento.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SANTA CLARA- ROSARIO (STA. FE).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40</w:t>
      </w:r>
      <w:r w:rsidRPr="002040C7">
        <w:rPr>
          <w:b/>
          <w:sz w:val="32"/>
          <w:szCs w:val="32"/>
        </w:rPr>
        <w:t xml:space="preserve"> OPERARIOS.</w:t>
      </w:r>
      <w:r>
        <w:rPr>
          <w:b/>
          <w:sz w:val="32"/>
          <w:szCs w:val="32"/>
        </w:rPr>
        <w:t xml:space="preserve"> </w:t>
      </w:r>
    </w:p>
    <w:p w:rsidR="000A2DAB" w:rsidRPr="002040C7" w:rsidRDefault="000A2DAB" w:rsidP="000A2DAB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0A2DAB" w:rsidRPr="002040C7" w:rsidRDefault="000A2DAB" w:rsidP="000A2DAB">
      <w:pPr>
        <w:ind w:left="360"/>
        <w:rPr>
          <w:b/>
          <w:sz w:val="28"/>
          <w:szCs w:val="28"/>
          <w:u w:val="single"/>
        </w:rPr>
      </w:pPr>
    </w:p>
    <w:p w:rsidR="000A2DAB" w:rsidRPr="002040C7" w:rsidRDefault="000A2DAB" w:rsidP="000A2DAB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0A2DAB" w:rsidRPr="002040C7" w:rsidRDefault="000A2DAB" w:rsidP="000A2DAB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seguros en excavaciones.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seguros en altura.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*Formas seguras de hormigonar.</w:t>
      </w:r>
    </w:p>
    <w:p w:rsidR="000A2DAB" w:rsidRPr="00165286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con la torre grúa.</w:t>
      </w:r>
    </w:p>
    <w:p w:rsidR="000A2DAB" w:rsidRPr="007F3BA7" w:rsidRDefault="000A2DAB" w:rsidP="000A2DAB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*Uso de máquinas y herramientas.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*Realización de ATS</w:t>
      </w:r>
      <w:r>
        <w:rPr>
          <w:b/>
          <w:sz w:val="28"/>
          <w:szCs w:val="28"/>
        </w:rPr>
        <w:t>-IT</w:t>
      </w:r>
      <w:r w:rsidRPr="007F3BA7">
        <w:rPr>
          <w:b/>
          <w:sz w:val="28"/>
          <w:szCs w:val="28"/>
        </w:rPr>
        <w:t xml:space="preserve"> (análisis de trabajos seguros).</w:t>
      </w:r>
    </w:p>
    <w:p w:rsidR="000A2DAB" w:rsidRPr="007F3BA7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*Realización de permisos de trabajo en caliente, frio, altura.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</w:p>
    <w:p w:rsidR="000A2DAB" w:rsidRPr="002040C7" w:rsidRDefault="000A2DAB" w:rsidP="000A2DAB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2013/2014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EMPRESA:</w:t>
      </w:r>
      <w:r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CRZ CONSTRUCCIONES S.R.L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ACTIVIDAD DE LA EMPRESA:</w:t>
      </w:r>
      <w:r>
        <w:rPr>
          <w:b/>
          <w:sz w:val="32"/>
          <w:szCs w:val="32"/>
        </w:rPr>
        <w:t xml:space="preserve"> MOVIMIENTO DE SUELO-CIVIL.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bCs/>
          <w:sz w:val="32"/>
          <w:szCs w:val="32"/>
          <w:u w:val="single"/>
        </w:rPr>
        <w:t>LUGAR</w:t>
      </w:r>
      <w:r w:rsidRPr="002040C7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CENTRAL VUELTA DE OBLIGADO TIMBUES (STA. FE).</w:t>
      </w:r>
    </w:p>
    <w:p w:rsidR="000A2DAB" w:rsidRPr="002040C7" w:rsidRDefault="000A2DAB" w:rsidP="000A2DAB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  <w:u w:val="single"/>
        </w:rPr>
        <w:t>OPERARIOS A CARGO:</w:t>
      </w:r>
      <w:r>
        <w:rPr>
          <w:b/>
          <w:sz w:val="32"/>
          <w:szCs w:val="32"/>
        </w:rPr>
        <w:t xml:space="preserve"> 400</w:t>
      </w:r>
      <w:r w:rsidRPr="002040C7">
        <w:rPr>
          <w:b/>
          <w:sz w:val="32"/>
          <w:szCs w:val="32"/>
        </w:rPr>
        <w:t xml:space="preserve"> OPERARIOS.</w:t>
      </w:r>
      <w:r>
        <w:rPr>
          <w:b/>
          <w:sz w:val="32"/>
          <w:szCs w:val="32"/>
        </w:rPr>
        <w:t xml:space="preserve"> </w:t>
      </w:r>
    </w:p>
    <w:p w:rsidR="000A2DAB" w:rsidRDefault="000A2DAB" w:rsidP="000A2DAB">
      <w:pPr>
        <w:ind w:left="360"/>
        <w:rPr>
          <w:b/>
          <w:sz w:val="28"/>
          <w:szCs w:val="28"/>
          <w:u w:val="single"/>
        </w:rPr>
      </w:pPr>
      <w:r w:rsidRPr="002040C7">
        <w:rPr>
          <w:b/>
          <w:sz w:val="28"/>
          <w:szCs w:val="28"/>
          <w:u w:val="single"/>
        </w:rPr>
        <w:t>TAREAS DESARROLLADAS DENTRO DE LA EMPRESA:</w:t>
      </w:r>
    </w:p>
    <w:p w:rsidR="000A2DAB" w:rsidRPr="002040C7" w:rsidRDefault="000A2DAB" w:rsidP="000A2DAB">
      <w:pPr>
        <w:ind w:left="360"/>
        <w:rPr>
          <w:b/>
          <w:sz w:val="28"/>
          <w:szCs w:val="28"/>
          <w:u w:val="single"/>
        </w:rPr>
      </w:pPr>
    </w:p>
    <w:p w:rsidR="000A2DAB" w:rsidRP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*Coordinador de higiene y seguridad.</w:t>
      </w:r>
    </w:p>
    <w:p w:rsidR="000A2DAB" w:rsidRPr="002040C7" w:rsidRDefault="000A2DAB" w:rsidP="000A2DAB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*Capacitación al personal.</w:t>
      </w:r>
    </w:p>
    <w:p w:rsidR="000A2DAB" w:rsidRPr="002040C7" w:rsidRDefault="000A2DAB" w:rsidP="000A2DAB">
      <w:pPr>
        <w:ind w:left="360"/>
        <w:rPr>
          <w:b/>
          <w:sz w:val="28"/>
          <w:szCs w:val="28"/>
        </w:rPr>
      </w:pPr>
      <w:r w:rsidRPr="002040C7">
        <w:rPr>
          <w:b/>
          <w:sz w:val="28"/>
          <w:szCs w:val="28"/>
        </w:rPr>
        <w:t>*Formas de trabajos seguras.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seguros en excavaciones.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*Trabajos seguros en altura.</w:t>
      </w:r>
    </w:p>
    <w:p w:rsidR="000A2DAB" w:rsidRPr="007F3BA7" w:rsidRDefault="000A2DAB" w:rsidP="00142AB0">
      <w:pPr>
        <w:tabs>
          <w:tab w:val="left" w:pos="6765"/>
        </w:tabs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*Uso de máquinas y herramientas.</w:t>
      </w:r>
      <w:r w:rsidR="00142AB0">
        <w:rPr>
          <w:b/>
          <w:sz w:val="28"/>
          <w:szCs w:val="28"/>
        </w:rPr>
        <w:tab/>
      </w:r>
      <w:bookmarkStart w:id="0" w:name="_GoBack"/>
      <w:bookmarkEnd w:id="0"/>
    </w:p>
    <w:p w:rsidR="000A2DAB" w:rsidRDefault="000A2DAB" w:rsidP="000A2DAB">
      <w:pPr>
        <w:ind w:left="360"/>
        <w:rPr>
          <w:b/>
          <w:sz w:val="28"/>
          <w:szCs w:val="28"/>
        </w:rPr>
      </w:pPr>
      <w:r w:rsidRPr="007F3BA7">
        <w:rPr>
          <w:b/>
          <w:sz w:val="28"/>
          <w:szCs w:val="28"/>
        </w:rPr>
        <w:t>*Realización de ATS</w:t>
      </w:r>
      <w:r>
        <w:rPr>
          <w:b/>
          <w:sz w:val="28"/>
          <w:szCs w:val="28"/>
        </w:rPr>
        <w:t>-IT</w:t>
      </w:r>
      <w:r w:rsidRPr="007F3BA7">
        <w:rPr>
          <w:b/>
          <w:sz w:val="28"/>
          <w:szCs w:val="28"/>
        </w:rPr>
        <w:t xml:space="preserve"> (análisis de trabajos seguros).</w:t>
      </w:r>
    </w:p>
    <w:p w:rsidR="000A2DAB" w:rsidRPr="007F3BA7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*Realización de permisos de trabajo.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*Investigación de accidentes e incidentes.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*Elaboración de estadísticas de accidentes.</w:t>
      </w:r>
    </w:p>
    <w:p w:rsidR="000A2DAB" w:rsidRDefault="000A2DAB" w:rsidP="000A2DAB">
      <w:pPr>
        <w:ind w:left="360"/>
        <w:rPr>
          <w:b/>
          <w:sz w:val="28"/>
          <w:szCs w:val="28"/>
        </w:rPr>
      </w:pPr>
    </w:p>
    <w:p w:rsidR="000A2DAB" w:rsidRDefault="000A2DAB" w:rsidP="000A2DAB">
      <w:pPr>
        <w:ind w:left="360"/>
        <w:rPr>
          <w:b/>
          <w:sz w:val="28"/>
          <w:szCs w:val="28"/>
        </w:rPr>
      </w:pPr>
    </w:p>
    <w:p w:rsidR="00E35384" w:rsidRPr="007121DA" w:rsidRDefault="00E35384" w:rsidP="007121DA">
      <w:pPr>
        <w:ind w:left="360"/>
        <w:rPr>
          <w:b/>
          <w:sz w:val="28"/>
          <w:szCs w:val="28"/>
        </w:rPr>
      </w:pPr>
    </w:p>
    <w:p w:rsidR="00B37202" w:rsidRPr="007F3BA7" w:rsidRDefault="00B37202" w:rsidP="00B37202">
      <w:pPr>
        <w:ind w:left="360"/>
        <w:rPr>
          <w:b/>
          <w:sz w:val="28"/>
          <w:szCs w:val="28"/>
        </w:rPr>
      </w:pPr>
    </w:p>
    <w:p w:rsidR="0036325C" w:rsidRPr="007F3BA7" w:rsidRDefault="0036325C" w:rsidP="0036325C">
      <w:pPr>
        <w:tabs>
          <w:tab w:val="left" w:pos="375"/>
        </w:tabs>
        <w:rPr>
          <w:b/>
          <w:sz w:val="28"/>
          <w:szCs w:val="28"/>
          <w:shd w:val="clear" w:color="auto" w:fill="C0C0C0"/>
        </w:rPr>
      </w:pPr>
    </w:p>
    <w:p w:rsidR="0036325C" w:rsidRPr="007F3BA7" w:rsidRDefault="0036325C" w:rsidP="0036325C">
      <w:pPr>
        <w:tabs>
          <w:tab w:val="left" w:pos="375"/>
        </w:tabs>
        <w:rPr>
          <w:b/>
          <w:sz w:val="28"/>
          <w:szCs w:val="28"/>
          <w:shd w:val="clear" w:color="auto" w:fill="C0C0C0"/>
        </w:rPr>
      </w:pPr>
    </w:p>
    <w:p w:rsidR="00DD586B" w:rsidRDefault="00DD586B" w:rsidP="0036325C">
      <w:pPr>
        <w:tabs>
          <w:tab w:val="left" w:pos="660"/>
        </w:tabs>
        <w:rPr>
          <w:b/>
          <w:sz w:val="32"/>
          <w:szCs w:val="32"/>
          <w:shd w:val="clear" w:color="auto" w:fill="C0C0C0"/>
        </w:rPr>
      </w:pPr>
    </w:p>
    <w:p w:rsidR="00DD586B" w:rsidRDefault="00DD586B">
      <w:pPr>
        <w:jc w:val="center"/>
        <w:rPr>
          <w:b/>
          <w:sz w:val="32"/>
          <w:szCs w:val="32"/>
          <w:shd w:val="clear" w:color="auto" w:fill="C0C0C0"/>
        </w:rPr>
      </w:pPr>
    </w:p>
    <w:p w:rsidR="00DD586B" w:rsidRDefault="00DD586B">
      <w:pPr>
        <w:jc w:val="center"/>
        <w:rPr>
          <w:b/>
          <w:sz w:val="32"/>
          <w:szCs w:val="32"/>
          <w:shd w:val="clear" w:color="auto" w:fill="C0C0C0"/>
        </w:rPr>
      </w:pPr>
    </w:p>
    <w:p w:rsidR="00DD586B" w:rsidRDefault="00DD586B">
      <w:pPr>
        <w:jc w:val="center"/>
        <w:rPr>
          <w:b/>
          <w:sz w:val="32"/>
          <w:szCs w:val="32"/>
          <w:shd w:val="clear" w:color="auto" w:fill="C0C0C0"/>
        </w:rPr>
      </w:pPr>
    </w:p>
    <w:p w:rsidR="008810B9" w:rsidRDefault="008810B9" w:rsidP="000F3EE3">
      <w:pPr>
        <w:rPr>
          <w:b/>
          <w:sz w:val="32"/>
          <w:szCs w:val="32"/>
          <w:shd w:val="clear" w:color="auto" w:fill="C0C0C0"/>
        </w:rPr>
      </w:pPr>
    </w:p>
    <w:p w:rsidR="008810B9" w:rsidRPr="002040C7" w:rsidRDefault="008810B9" w:rsidP="000F3EE3">
      <w:pPr>
        <w:rPr>
          <w:b/>
          <w:sz w:val="32"/>
          <w:szCs w:val="32"/>
          <w:shd w:val="clear" w:color="auto" w:fill="C0C0C0"/>
        </w:rPr>
      </w:pPr>
    </w:p>
    <w:p w:rsidR="00BA7928" w:rsidRPr="002040C7" w:rsidRDefault="00BA7928">
      <w:pPr>
        <w:jc w:val="center"/>
        <w:rPr>
          <w:b/>
          <w:sz w:val="32"/>
          <w:szCs w:val="32"/>
          <w:shd w:val="clear" w:color="auto" w:fill="C0C0C0"/>
        </w:rPr>
      </w:pPr>
      <w:r w:rsidRPr="002040C7">
        <w:rPr>
          <w:b/>
          <w:sz w:val="32"/>
          <w:szCs w:val="32"/>
          <w:shd w:val="clear" w:color="auto" w:fill="C0C0C0"/>
        </w:rPr>
        <w:t xml:space="preserve"> OBJETIVO LABORAL</w:t>
      </w:r>
    </w:p>
    <w:p w:rsidR="00BA7928" w:rsidRPr="002040C7" w:rsidRDefault="00BA7928">
      <w:pPr>
        <w:ind w:left="360"/>
        <w:rPr>
          <w:b/>
          <w:sz w:val="32"/>
          <w:szCs w:val="32"/>
          <w:u w:val="single"/>
        </w:rPr>
      </w:pPr>
    </w:p>
    <w:p w:rsidR="00BA7928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>Me dirijo a ustedes a fin de ofrecer mis servicios y los conocimientos adquiridos en pos del progreso de la empresa, desempeñándome con responsabilidad y dedicación en las tareas que se me asignen como Técnico en Sane</w:t>
      </w:r>
      <w:r w:rsidR="008810B9">
        <w:rPr>
          <w:b/>
          <w:sz w:val="32"/>
          <w:szCs w:val="32"/>
        </w:rPr>
        <w:t>amiento y Seguridad Industrial.</w:t>
      </w:r>
    </w:p>
    <w:p w:rsidR="008810B9" w:rsidRDefault="008810B9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Posibilidad de radicarme en cualquier parte de país.</w:t>
      </w:r>
    </w:p>
    <w:p w:rsidR="002040C7" w:rsidRDefault="002040C7">
      <w:pPr>
        <w:ind w:left="360"/>
        <w:rPr>
          <w:b/>
          <w:sz w:val="32"/>
          <w:szCs w:val="32"/>
        </w:rPr>
      </w:pPr>
    </w:p>
    <w:p w:rsidR="002040C7" w:rsidRPr="002040C7" w:rsidRDefault="002040C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Saludos atentamente CHIABORELLI SERGIO HERNAN.</w:t>
      </w:r>
    </w:p>
    <w:p w:rsidR="00BA7928" w:rsidRPr="002040C7" w:rsidRDefault="00BA7928">
      <w:pPr>
        <w:ind w:left="360"/>
        <w:rPr>
          <w:b/>
          <w:sz w:val="32"/>
          <w:szCs w:val="32"/>
        </w:rPr>
      </w:pPr>
      <w:r w:rsidRPr="002040C7">
        <w:rPr>
          <w:b/>
          <w:sz w:val="32"/>
          <w:szCs w:val="32"/>
        </w:rPr>
        <w:t xml:space="preserve">                             </w:t>
      </w:r>
    </w:p>
    <w:p w:rsidR="00BA7928" w:rsidRDefault="00BA7928">
      <w:pPr>
        <w:rPr>
          <w:sz w:val="72"/>
          <w:szCs w:val="72"/>
        </w:rPr>
      </w:pPr>
    </w:p>
    <w:p w:rsidR="00BA7928" w:rsidRDefault="00BA7928">
      <w:pPr>
        <w:rPr>
          <w:sz w:val="72"/>
          <w:szCs w:val="72"/>
        </w:rPr>
      </w:pPr>
    </w:p>
    <w:sectPr w:rsidR="00BA7928" w:rsidSect="00E90EBD"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A8"/>
    <w:rsid w:val="0000494D"/>
    <w:rsid w:val="000A2DAB"/>
    <w:rsid w:val="000F3EE3"/>
    <w:rsid w:val="00142AB0"/>
    <w:rsid w:val="00165286"/>
    <w:rsid w:val="002040C7"/>
    <w:rsid w:val="00252758"/>
    <w:rsid w:val="002B170B"/>
    <w:rsid w:val="00304475"/>
    <w:rsid w:val="003253C5"/>
    <w:rsid w:val="003361E1"/>
    <w:rsid w:val="0036325C"/>
    <w:rsid w:val="003958D9"/>
    <w:rsid w:val="003D5C6C"/>
    <w:rsid w:val="004145A8"/>
    <w:rsid w:val="00614209"/>
    <w:rsid w:val="006D0BA2"/>
    <w:rsid w:val="007121DA"/>
    <w:rsid w:val="007264F5"/>
    <w:rsid w:val="007428F5"/>
    <w:rsid w:val="007F3BA7"/>
    <w:rsid w:val="008171FB"/>
    <w:rsid w:val="00876272"/>
    <w:rsid w:val="008810B9"/>
    <w:rsid w:val="00904E4C"/>
    <w:rsid w:val="00A63E2D"/>
    <w:rsid w:val="00B315EF"/>
    <w:rsid w:val="00B37202"/>
    <w:rsid w:val="00B40D8A"/>
    <w:rsid w:val="00B77873"/>
    <w:rsid w:val="00B94655"/>
    <w:rsid w:val="00BA7928"/>
    <w:rsid w:val="00C15A37"/>
    <w:rsid w:val="00CC1FFB"/>
    <w:rsid w:val="00D6375F"/>
    <w:rsid w:val="00DD586B"/>
    <w:rsid w:val="00E35384"/>
    <w:rsid w:val="00E90EBD"/>
    <w:rsid w:val="00EE3DF6"/>
    <w:rsid w:val="00F57ADA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46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B94655"/>
    <w:pPr>
      <w:keepNext/>
      <w:numPr>
        <w:numId w:val="1"/>
      </w:numPr>
      <w:jc w:val="center"/>
      <w:outlineLvl w:val="0"/>
    </w:pPr>
    <w:rPr>
      <w:rFonts w:ascii="Tunga" w:hAnsi="Tunga"/>
      <w:sz w:val="32"/>
      <w:szCs w:val="32"/>
    </w:rPr>
  </w:style>
  <w:style w:type="paragraph" w:styleId="Ttulo2">
    <w:name w:val="heading 2"/>
    <w:basedOn w:val="Normal"/>
    <w:next w:val="Normal"/>
    <w:qFormat/>
    <w:rsid w:val="00B9465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9465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9465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94655"/>
    <w:rPr>
      <w:rFonts w:ascii="Symbol" w:hAnsi="Symbol"/>
    </w:rPr>
  </w:style>
  <w:style w:type="character" w:customStyle="1" w:styleId="WW8Num3z0">
    <w:name w:val="WW8Num3z0"/>
    <w:rsid w:val="00B94655"/>
    <w:rPr>
      <w:rFonts w:ascii="Symbol" w:hAnsi="Symbol"/>
    </w:rPr>
  </w:style>
  <w:style w:type="character" w:customStyle="1" w:styleId="WW8Num4z0">
    <w:name w:val="WW8Num4z0"/>
    <w:rsid w:val="00B94655"/>
    <w:rPr>
      <w:rFonts w:ascii="Symbol" w:hAnsi="Symbol"/>
    </w:rPr>
  </w:style>
  <w:style w:type="character" w:customStyle="1" w:styleId="WW8Num5z0">
    <w:name w:val="WW8Num5z0"/>
    <w:rsid w:val="00B94655"/>
    <w:rPr>
      <w:rFonts w:ascii="Wingdings" w:hAnsi="Wingdings"/>
    </w:rPr>
  </w:style>
  <w:style w:type="character" w:customStyle="1" w:styleId="WW8Num6z0">
    <w:name w:val="WW8Num6z0"/>
    <w:rsid w:val="00B94655"/>
    <w:rPr>
      <w:rFonts w:ascii="Symbol" w:hAnsi="Symbol"/>
    </w:rPr>
  </w:style>
  <w:style w:type="character" w:customStyle="1" w:styleId="WW8Num7z0">
    <w:name w:val="WW8Num7z0"/>
    <w:rsid w:val="00B94655"/>
    <w:rPr>
      <w:rFonts w:ascii="Wingdings" w:hAnsi="Wingdings"/>
    </w:rPr>
  </w:style>
  <w:style w:type="character" w:customStyle="1" w:styleId="WW8Num8z0">
    <w:name w:val="WW8Num8z0"/>
    <w:rsid w:val="00B94655"/>
    <w:rPr>
      <w:rFonts w:ascii="Symbol" w:hAnsi="Symbol"/>
    </w:rPr>
  </w:style>
  <w:style w:type="character" w:customStyle="1" w:styleId="Absatz-Standardschriftart">
    <w:name w:val="Absatz-Standardschriftart"/>
    <w:rsid w:val="00B94655"/>
  </w:style>
  <w:style w:type="character" w:customStyle="1" w:styleId="WW-Absatz-Standardschriftart">
    <w:name w:val="WW-Absatz-Standardschriftart"/>
    <w:rsid w:val="00B94655"/>
  </w:style>
  <w:style w:type="character" w:customStyle="1" w:styleId="WW-Absatz-Standardschriftart1">
    <w:name w:val="WW-Absatz-Standardschriftart1"/>
    <w:rsid w:val="00B94655"/>
  </w:style>
  <w:style w:type="character" w:customStyle="1" w:styleId="WW8Num1z0">
    <w:name w:val="WW8Num1z0"/>
    <w:rsid w:val="00B94655"/>
    <w:rPr>
      <w:rFonts w:ascii="Symbol" w:hAnsi="Symbol"/>
    </w:rPr>
  </w:style>
  <w:style w:type="character" w:customStyle="1" w:styleId="WW8Num1z1">
    <w:name w:val="WW8Num1z1"/>
    <w:rsid w:val="00B94655"/>
    <w:rPr>
      <w:rFonts w:ascii="Courier New" w:hAnsi="Courier New" w:cs="Courier New"/>
    </w:rPr>
  </w:style>
  <w:style w:type="character" w:customStyle="1" w:styleId="WW8Num1z2">
    <w:name w:val="WW8Num1z2"/>
    <w:rsid w:val="00B94655"/>
    <w:rPr>
      <w:rFonts w:ascii="Wingdings" w:hAnsi="Wingdings"/>
    </w:rPr>
  </w:style>
  <w:style w:type="character" w:customStyle="1" w:styleId="WW8Num2z1">
    <w:name w:val="WW8Num2z1"/>
    <w:rsid w:val="00B94655"/>
    <w:rPr>
      <w:rFonts w:ascii="Courier New" w:hAnsi="Courier New" w:cs="Courier New"/>
    </w:rPr>
  </w:style>
  <w:style w:type="character" w:customStyle="1" w:styleId="WW8Num2z2">
    <w:name w:val="WW8Num2z2"/>
    <w:rsid w:val="00B94655"/>
    <w:rPr>
      <w:rFonts w:ascii="Wingdings" w:hAnsi="Wingdings"/>
    </w:rPr>
  </w:style>
  <w:style w:type="character" w:customStyle="1" w:styleId="WW8Num3z1">
    <w:name w:val="WW8Num3z1"/>
    <w:rsid w:val="00B94655"/>
    <w:rPr>
      <w:rFonts w:ascii="Courier New" w:hAnsi="Courier New" w:cs="Courier New"/>
    </w:rPr>
  </w:style>
  <w:style w:type="character" w:customStyle="1" w:styleId="WW8Num3z2">
    <w:name w:val="WW8Num3z2"/>
    <w:rsid w:val="00B94655"/>
    <w:rPr>
      <w:rFonts w:ascii="Wingdings" w:hAnsi="Wingdings"/>
    </w:rPr>
  </w:style>
  <w:style w:type="character" w:customStyle="1" w:styleId="WW8Num4z1">
    <w:name w:val="WW8Num4z1"/>
    <w:rsid w:val="00B94655"/>
    <w:rPr>
      <w:rFonts w:ascii="Courier New" w:hAnsi="Courier New" w:cs="Courier New"/>
    </w:rPr>
  </w:style>
  <w:style w:type="character" w:customStyle="1" w:styleId="WW8Num4z2">
    <w:name w:val="WW8Num4z2"/>
    <w:rsid w:val="00B94655"/>
    <w:rPr>
      <w:rFonts w:ascii="Wingdings" w:hAnsi="Wingdings"/>
    </w:rPr>
  </w:style>
  <w:style w:type="character" w:customStyle="1" w:styleId="WW8Num5z1">
    <w:name w:val="WW8Num5z1"/>
    <w:rsid w:val="00B94655"/>
    <w:rPr>
      <w:rFonts w:ascii="Courier New" w:hAnsi="Courier New" w:cs="Courier New"/>
    </w:rPr>
  </w:style>
  <w:style w:type="character" w:customStyle="1" w:styleId="WW8Num5z3">
    <w:name w:val="WW8Num5z3"/>
    <w:rsid w:val="00B94655"/>
    <w:rPr>
      <w:rFonts w:ascii="Symbol" w:hAnsi="Symbol"/>
    </w:rPr>
  </w:style>
  <w:style w:type="character" w:customStyle="1" w:styleId="WW8Num6z1">
    <w:name w:val="WW8Num6z1"/>
    <w:rsid w:val="00B94655"/>
    <w:rPr>
      <w:rFonts w:ascii="Courier New" w:hAnsi="Courier New" w:cs="Courier New"/>
    </w:rPr>
  </w:style>
  <w:style w:type="character" w:customStyle="1" w:styleId="WW8Num6z2">
    <w:name w:val="WW8Num6z2"/>
    <w:rsid w:val="00B94655"/>
    <w:rPr>
      <w:rFonts w:ascii="Wingdings" w:hAnsi="Wingdings"/>
    </w:rPr>
  </w:style>
  <w:style w:type="character" w:customStyle="1" w:styleId="WW8Num7z1">
    <w:name w:val="WW8Num7z1"/>
    <w:rsid w:val="00B94655"/>
    <w:rPr>
      <w:rFonts w:ascii="Courier New" w:hAnsi="Courier New" w:cs="Courier New"/>
    </w:rPr>
  </w:style>
  <w:style w:type="character" w:customStyle="1" w:styleId="WW8Num7z3">
    <w:name w:val="WW8Num7z3"/>
    <w:rsid w:val="00B94655"/>
    <w:rPr>
      <w:rFonts w:ascii="Symbol" w:hAnsi="Symbol"/>
    </w:rPr>
  </w:style>
  <w:style w:type="character" w:customStyle="1" w:styleId="WW8Num8z1">
    <w:name w:val="WW8Num8z1"/>
    <w:rsid w:val="00B94655"/>
    <w:rPr>
      <w:rFonts w:ascii="Courier New" w:hAnsi="Courier New" w:cs="Courier New"/>
    </w:rPr>
  </w:style>
  <w:style w:type="character" w:customStyle="1" w:styleId="WW8Num8z2">
    <w:name w:val="WW8Num8z2"/>
    <w:rsid w:val="00B94655"/>
    <w:rPr>
      <w:rFonts w:ascii="Wingdings" w:hAnsi="Wingdings"/>
    </w:rPr>
  </w:style>
  <w:style w:type="character" w:customStyle="1" w:styleId="WW8Num9z0">
    <w:name w:val="WW8Num9z0"/>
    <w:rsid w:val="00B94655"/>
    <w:rPr>
      <w:rFonts w:ascii="Wingdings" w:hAnsi="Wingdings"/>
    </w:rPr>
  </w:style>
  <w:style w:type="character" w:customStyle="1" w:styleId="WW8Num9z1">
    <w:name w:val="WW8Num9z1"/>
    <w:rsid w:val="00B94655"/>
    <w:rPr>
      <w:rFonts w:ascii="Courier New" w:hAnsi="Courier New" w:cs="Courier New"/>
    </w:rPr>
  </w:style>
  <w:style w:type="character" w:customStyle="1" w:styleId="WW8Num9z3">
    <w:name w:val="WW8Num9z3"/>
    <w:rsid w:val="00B94655"/>
    <w:rPr>
      <w:rFonts w:ascii="Symbol" w:hAnsi="Symbol"/>
    </w:rPr>
  </w:style>
  <w:style w:type="character" w:customStyle="1" w:styleId="WW8Num10z0">
    <w:name w:val="WW8Num10z0"/>
    <w:rsid w:val="00B94655"/>
    <w:rPr>
      <w:rFonts w:ascii="Symbol" w:hAnsi="Symbol"/>
    </w:rPr>
  </w:style>
  <w:style w:type="character" w:customStyle="1" w:styleId="WW8Num10z1">
    <w:name w:val="WW8Num10z1"/>
    <w:rsid w:val="00B94655"/>
    <w:rPr>
      <w:rFonts w:ascii="Courier New" w:hAnsi="Courier New" w:cs="Courier New"/>
    </w:rPr>
  </w:style>
  <w:style w:type="character" w:customStyle="1" w:styleId="WW8Num10z2">
    <w:name w:val="WW8Num10z2"/>
    <w:rsid w:val="00B94655"/>
    <w:rPr>
      <w:rFonts w:ascii="Wingdings" w:hAnsi="Wingdings"/>
    </w:rPr>
  </w:style>
  <w:style w:type="character" w:customStyle="1" w:styleId="WW8Num11z0">
    <w:name w:val="WW8Num11z0"/>
    <w:rsid w:val="00B94655"/>
    <w:rPr>
      <w:rFonts w:ascii="Wingdings" w:hAnsi="Wingdings"/>
    </w:rPr>
  </w:style>
  <w:style w:type="character" w:customStyle="1" w:styleId="WW8Num11z1">
    <w:name w:val="WW8Num11z1"/>
    <w:rsid w:val="00B94655"/>
    <w:rPr>
      <w:rFonts w:ascii="Courier New" w:hAnsi="Courier New" w:cs="Courier New"/>
    </w:rPr>
  </w:style>
  <w:style w:type="character" w:customStyle="1" w:styleId="WW8Num11z3">
    <w:name w:val="WW8Num11z3"/>
    <w:rsid w:val="00B94655"/>
    <w:rPr>
      <w:rFonts w:ascii="Symbol" w:hAnsi="Symbol"/>
    </w:rPr>
  </w:style>
  <w:style w:type="character" w:customStyle="1" w:styleId="WW8Num12z0">
    <w:name w:val="WW8Num12z0"/>
    <w:rsid w:val="00B94655"/>
    <w:rPr>
      <w:rFonts w:ascii="Symbol" w:hAnsi="Symbol"/>
    </w:rPr>
  </w:style>
  <w:style w:type="character" w:customStyle="1" w:styleId="WW8Num12z1">
    <w:name w:val="WW8Num12z1"/>
    <w:rsid w:val="00B94655"/>
    <w:rPr>
      <w:rFonts w:ascii="Courier New" w:hAnsi="Courier New" w:cs="Courier New"/>
    </w:rPr>
  </w:style>
  <w:style w:type="character" w:customStyle="1" w:styleId="WW8Num12z2">
    <w:name w:val="WW8Num12z2"/>
    <w:rsid w:val="00B94655"/>
    <w:rPr>
      <w:rFonts w:ascii="Wingdings" w:hAnsi="Wingdings"/>
    </w:rPr>
  </w:style>
  <w:style w:type="character" w:customStyle="1" w:styleId="WW8Num13z0">
    <w:name w:val="WW8Num13z0"/>
    <w:rsid w:val="00B94655"/>
    <w:rPr>
      <w:rFonts w:ascii="Wingdings" w:hAnsi="Wingdings"/>
    </w:rPr>
  </w:style>
  <w:style w:type="character" w:customStyle="1" w:styleId="WW8Num13z1">
    <w:name w:val="WW8Num13z1"/>
    <w:rsid w:val="00B94655"/>
    <w:rPr>
      <w:rFonts w:ascii="Courier New" w:hAnsi="Courier New" w:cs="Courier New"/>
    </w:rPr>
  </w:style>
  <w:style w:type="character" w:customStyle="1" w:styleId="WW8Num13z3">
    <w:name w:val="WW8Num13z3"/>
    <w:rsid w:val="00B94655"/>
    <w:rPr>
      <w:rFonts w:ascii="Symbol" w:hAnsi="Symbol"/>
    </w:rPr>
  </w:style>
  <w:style w:type="character" w:customStyle="1" w:styleId="WW8Num14z0">
    <w:name w:val="WW8Num14z0"/>
    <w:rsid w:val="00B94655"/>
    <w:rPr>
      <w:rFonts w:ascii="Wingdings" w:hAnsi="Wingdings"/>
    </w:rPr>
  </w:style>
  <w:style w:type="character" w:customStyle="1" w:styleId="WW8Num14z1">
    <w:name w:val="WW8Num14z1"/>
    <w:rsid w:val="00B94655"/>
    <w:rPr>
      <w:rFonts w:ascii="Courier New" w:hAnsi="Courier New" w:cs="Courier New"/>
    </w:rPr>
  </w:style>
  <w:style w:type="character" w:customStyle="1" w:styleId="WW8Num14z3">
    <w:name w:val="WW8Num14z3"/>
    <w:rsid w:val="00B94655"/>
    <w:rPr>
      <w:rFonts w:ascii="Symbol" w:hAnsi="Symbol"/>
    </w:rPr>
  </w:style>
  <w:style w:type="character" w:customStyle="1" w:styleId="WW8Num15z0">
    <w:name w:val="WW8Num15z0"/>
    <w:rsid w:val="00B94655"/>
    <w:rPr>
      <w:rFonts w:ascii="Wingdings" w:hAnsi="Wingdings"/>
    </w:rPr>
  </w:style>
  <w:style w:type="character" w:customStyle="1" w:styleId="WW8Num15z1">
    <w:name w:val="WW8Num15z1"/>
    <w:rsid w:val="00B94655"/>
    <w:rPr>
      <w:rFonts w:ascii="Courier New" w:hAnsi="Courier New" w:cs="Courier New"/>
    </w:rPr>
  </w:style>
  <w:style w:type="character" w:customStyle="1" w:styleId="WW8Num15z3">
    <w:name w:val="WW8Num15z3"/>
    <w:rsid w:val="00B94655"/>
    <w:rPr>
      <w:rFonts w:ascii="Symbol" w:hAnsi="Symbol"/>
    </w:rPr>
  </w:style>
  <w:style w:type="character" w:customStyle="1" w:styleId="WW8Num16z0">
    <w:name w:val="WW8Num16z0"/>
    <w:rsid w:val="00B94655"/>
    <w:rPr>
      <w:rFonts w:ascii="Symbol" w:hAnsi="Symbol"/>
    </w:rPr>
  </w:style>
  <w:style w:type="character" w:customStyle="1" w:styleId="WW8Num16z1">
    <w:name w:val="WW8Num16z1"/>
    <w:rsid w:val="00B94655"/>
    <w:rPr>
      <w:rFonts w:ascii="Courier New" w:hAnsi="Courier New" w:cs="Courier New"/>
    </w:rPr>
  </w:style>
  <w:style w:type="character" w:customStyle="1" w:styleId="WW8Num16z2">
    <w:name w:val="WW8Num16z2"/>
    <w:rsid w:val="00B94655"/>
    <w:rPr>
      <w:rFonts w:ascii="Wingdings" w:hAnsi="Wingdings"/>
    </w:rPr>
  </w:style>
  <w:style w:type="character" w:customStyle="1" w:styleId="Fuentedeprrafopredeter1">
    <w:name w:val="Fuente de párrafo predeter.1"/>
    <w:rsid w:val="00B94655"/>
  </w:style>
  <w:style w:type="character" w:customStyle="1" w:styleId="Vietas">
    <w:name w:val="Viñetas"/>
    <w:rsid w:val="00B94655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B9465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B94655"/>
    <w:pPr>
      <w:spacing w:after="120"/>
    </w:pPr>
  </w:style>
  <w:style w:type="paragraph" w:styleId="Lista">
    <w:name w:val="List"/>
    <w:basedOn w:val="Textoindependiente"/>
    <w:rsid w:val="00B94655"/>
    <w:rPr>
      <w:rFonts w:cs="Tahoma"/>
    </w:rPr>
  </w:style>
  <w:style w:type="paragraph" w:customStyle="1" w:styleId="Etiqueta">
    <w:name w:val="Etiqueta"/>
    <w:basedOn w:val="Normal"/>
    <w:rsid w:val="00B94655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94655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B94655"/>
    <w:pPr>
      <w:jc w:val="center"/>
    </w:pPr>
    <w:rPr>
      <w:rFonts w:ascii="Tunga" w:hAnsi="Tunga"/>
      <w:sz w:val="72"/>
      <w:szCs w:val="72"/>
    </w:rPr>
  </w:style>
  <w:style w:type="paragraph" w:styleId="Subttulo">
    <w:name w:val="Subtitle"/>
    <w:basedOn w:val="Encabezado1"/>
    <w:next w:val="Textoindependiente"/>
    <w:qFormat/>
    <w:rsid w:val="00B94655"/>
    <w:pPr>
      <w:jc w:val="center"/>
    </w:pPr>
    <w:rPr>
      <w:i/>
      <w:iCs/>
    </w:rPr>
  </w:style>
  <w:style w:type="paragraph" w:styleId="Prrafodelista">
    <w:name w:val="List Paragraph"/>
    <w:basedOn w:val="Normal"/>
    <w:qFormat/>
    <w:rsid w:val="00B94655"/>
    <w:pPr>
      <w:ind w:left="708"/>
    </w:pPr>
  </w:style>
  <w:style w:type="paragraph" w:styleId="Textodeglobo">
    <w:name w:val="Balloon Text"/>
    <w:basedOn w:val="Normal"/>
    <w:link w:val="TextodegloboCar"/>
    <w:rsid w:val="003044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0447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46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B94655"/>
    <w:pPr>
      <w:keepNext/>
      <w:numPr>
        <w:numId w:val="1"/>
      </w:numPr>
      <w:jc w:val="center"/>
      <w:outlineLvl w:val="0"/>
    </w:pPr>
    <w:rPr>
      <w:rFonts w:ascii="Tunga" w:hAnsi="Tunga"/>
      <w:sz w:val="32"/>
      <w:szCs w:val="32"/>
    </w:rPr>
  </w:style>
  <w:style w:type="paragraph" w:styleId="Ttulo2">
    <w:name w:val="heading 2"/>
    <w:basedOn w:val="Normal"/>
    <w:next w:val="Normal"/>
    <w:qFormat/>
    <w:rsid w:val="00B9465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9465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9465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94655"/>
    <w:rPr>
      <w:rFonts w:ascii="Symbol" w:hAnsi="Symbol"/>
    </w:rPr>
  </w:style>
  <w:style w:type="character" w:customStyle="1" w:styleId="WW8Num3z0">
    <w:name w:val="WW8Num3z0"/>
    <w:rsid w:val="00B94655"/>
    <w:rPr>
      <w:rFonts w:ascii="Symbol" w:hAnsi="Symbol"/>
    </w:rPr>
  </w:style>
  <w:style w:type="character" w:customStyle="1" w:styleId="WW8Num4z0">
    <w:name w:val="WW8Num4z0"/>
    <w:rsid w:val="00B94655"/>
    <w:rPr>
      <w:rFonts w:ascii="Symbol" w:hAnsi="Symbol"/>
    </w:rPr>
  </w:style>
  <w:style w:type="character" w:customStyle="1" w:styleId="WW8Num5z0">
    <w:name w:val="WW8Num5z0"/>
    <w:rsid w:val="00B94655"/>
    <w:rPr>
      <w:rFonts w:ascii="Wingdings" w:hAnsi="Wingdings"/>
    </w:rPr>
  </w:style>
  <w:style w:type="character" w:customStyle="1" w:styleId="WW8Num6z0">
    <w:name w:val="WW8Num6z0"/>
    <w:rsid w:val="00B94655"/>
    <w:rPr>
      <w:rFonts w:ascii="Symbol" w:hAnsi="Symbol"/>
    </w:rPr>
  </w:style>
  <w:style w:type="character" w:customStyle="1" w:styleId="WW8Num7z0">
    <w:name w:val="WW8Num7z0"/>
    <w:rsid w:val="00B94655"/>
    <w:rPr>
      <w:rFonts w:ascii="Wingdings" w:hAnsi="Wingdings"/>
    </w:rPr>
  </w:style>
  <w:style w:type="character" w:customStyle="1" w:styleId="WW8Num8z0">
    <w:name w:val="WW8Num8z0"/>
    <w:rsid w:val="00B94655"/>
    <w:rPr>
      <w:rFonts w:ascii="Symbol" w:hAnsi="Symbol"/>
    </w:rPr>
  </w:style>
  <w:style w:type="character" w:customStyle="1" w:styleId="Absatz-Standardschriftart">
    <w:name w:val="Absatz-Standardschriftart"/>
    <w:rsid w:val="00B94655"/>
  </w:style>
  <w:style w:type="character" w:customStyle="1" w:styleId="WW-Absatz-Standardschriftart">
    <w:name w:val="WW-Absatz-Standardschriftart"/>
    <w:rsid w:val="00B94655"/>
  </w:style>
  <w:style w:type="character" w:customStyle="1" w:styleId="WW-Absatz-Standardschriftart1">
    <w:name w:val="WW-Absatz-Standardschriftart1"/>
    <w:rsid w:val="00B94655"/>
  </w:style>
  <w:style w:type="character" w:customStyle="1" w:styleId="WW8Num1z0">
    <w:name w:val="WW8Num1z0"/>
    <w:rsid w:val="00B94655"/>
    <w:rPr>
      <w:rFonts w:ascii="Symbol" w:hAnsi="Symbol"/>
    </w:rPr>
  </w:style>
  <w:style w:type="character" w:customStyle="1" w:styleId="WW8Num1z1">
    <w:name w:val="WW8Num1z1"/>
    <w:rsid w:val="00B94655"/>
    <w:rPr>
      <w:rFonts w:ascii="Courier New" w:hAnsi="Courier New" w:cs="Courier New"/>
    </w:rPr>
  </w:style>
  <w:style w:type="character" w:customStyle="1" w:styleId="WW8Num1z2">
    <w:name w:val="WW8Num1z2"/>
    <w:rsid w:val="00B94655"/>
    <w:rPr>
      <w:rFonts w:ascii="Wingdings" w:hAnsi="Wingdings"/>
    </w:rPr>
  </w:style>
  <w:style w:type="character" w:customStyle="1" w:styleId="WW8Num2z1">
    <w:name w:val="WW8Num2z1"/>
    <w:rsid w:val="00B94655"/>
    <w:rPr>
      <w:rFonts w:ascii="Courier New" w:hAnsi="Courier New" w:cs="Courier New"/>
    </w:rPr>
  </w:style>
  <w:style w:type="character" w:customStyle="1" w:styleId="WW8Num2z2">
    <w:name w:val="WW8Num2z2"/>
    <w:rsid w:val="00B94655"/>
    <w:rPr>
      <w:rFonts w:ascii="Wingdings" w:hAnsi="Wingdings"/>
    </w:rPr>
  </w:style>
  <w:style w:type="character" w:customStyle="1" w:styleId="WW8Num3z1">
    <w:name w:val="WW8Num3z1"/>
    <w:rsid w:val="00B94655"/>
    <w:rPr>
      <w:rFonts w:ascii="Courier New" w:hAnsi="Courier New" w:cs="Courier New"/>
    </w:rPr>
  </w:style>
  <w:style w:type="character" w:customStyle="1" w:styleId="WW8Num3z2">
    <w:name w:val="WW8Num3z2"/>
    <w:rsid w:val="00B94655"/>
    <w:rPr>
      <w:rFonts w:ascii="Wingdings" w:hAnsi="Wingdings"/>
    </w:rPr>
  </w:style>
  <w:style w:type="character" w:customStyle="1" w:styleId="WW8Num4z1">
    <w:name w:val="WW8Num4z1"/>
    <w:rsid w:val="00B94655"/>
    <w:rPr>
      <w:rFonts w:ascii="Courier New" w:hAnsi="Courier New" w:cs="Courier New"/>
    </w:rPr>
  </w:style>
  <w:style w:type="character" w:customStyle="1" w:styleId="WW8Num4z2">
    <w:name w:val="WW8Num4z2"/>
    <w:rsid w:val="00B94655"/>
    <w:rPr>
      <w:rFonts w:ascii="Wingdings" w:hAnsi="Wingdings"/>
    </w:rPr>
  </w:style>
  <w:style w:type="character" w:customStyle="1" w:styleId="WW8Num5z1">
    <w:name w:val="WW8Num5z1"/>
    <w:rsid w:val="00B94655"/>
    <w:rPr>
      <w:rFonts w:ascii="Courier New" w:hAnsi="Courier New" w:cs="Courier New"/>
    </w:rPr>
  </w:style>
  <w:style w:type="character" w:customStyle="1" w:styleId="WW8Num5z3">
    <w:name w:val="WW8Num5z3"/>
    <w:rsid w:val="00B94655"/>
    <w:rPr>
      <w:rFonts w:ascii="Symbol" w:hAnsi="Symbol"/>
    </w:rPr>
  </w:style>
  <w:style w:type="character" w:customStyle="1" w:styleId="WW8Num6z1">
    <w:name w:val="WW8Num6z1"/>
    <w:rsid w:val="00B94655"/>
    <w:rPr>
      <w:rFonts w:ascii="Courier New" w:hAnsi="Courier New" w:cs="Courier New"/>
    </w:rPr>
  </w:style>
  <w:style w:type="character" w:customStyle="1" w:styleId="WW8Num6z2">
    <w:name w:val="WW8Num6z2"/>
    <w:rsid w:val="00B94655"/>
    <w:rPr>
      <w:rFonts w:ascii="Wingdings" w:hAnsi="Wingdings"/>
    </w:rPr>
  </w:style>
  <w:style w:type="character" w:customStyle="1" w:styleId="WW8Num7z1">
    <w:name w:val="WW8Num7z1"/>
    <w:rsid w:val="00B94655"/>
    <w:rPr>
      <w:rFonts w:ascii="Courier New" w:hAnsi="Courier New" w:cs="Courier New"/>
    </w:rPr>
  </w:style>
  <w:style w:type="character" w:customStyle="1" w:styleId="WW8Num7z3">
    <w:name w:val="WW8Num7z3"/>
    <w:rsid w:val="00B94655"/>
    <w:rPr>
      <w:rFonts w:ascii="Symbol" w:hAnsi="Symbol"/>
    </w:rPr>
  </w:style>
  <w:style w:type="character" w:customStyle="1" w:styleId="WW8Num8z1">
    <w:name w:val="WW8Num8z1"/>
    <w:rsid w:val="00B94655"/>
    <w:rPr>
      <w:rFonts w:ascii="Courier New" w:hAnsi="Courier New" w:cs="Courier New"/>
    </w:rPr>
  </w:style>
  <w:style w:type="character" w:customStyle="1" w:styleId="WW8Num8z2">
    <w:name w:val="WW8Num8z2"/>
    <w:rsid w:val="00B94655"/>
    <w:rPr>
      <w:rFonts w:ascii="Wingdings" w:hAnsi="Wingdings"/>
    </w:rPr>
  </w:style>
  <w:style w:type="character" w:customStyle="1" w:styleId="WW8Num9z0">
    <w:name w:val="WW8Num9z0"/>
    <w:rsid w:val="00B94655"/>
    <w:rPr>
      <w:rFonts w:ascii="Wingdings" w:hAnsi="Wingdings"/>
    </w:rPr>
  </w:style>
  <w:style w:type="character" w:customStyle="1" w:styleId="WW8Num9z1">
    <w:name w:val="WW8Num9z1"/>
    <w:rsid w:val="00B94655"/>
    <w:rPr>
      <w:rFonts w:ascii="Courier New" w:hAnsi="Courier New" w:cs="Courier New"/>
    </w:rPr>
  </w:style>
  <w:style w:type="character" w:customStyle="1" w:styleId="WW8Num9z3">
    <w:name w:val="WW8Num9z3"/>
    <w:rsid w:val="00B94655"/>
    <w:rPr>
      <w:rFonts w:ascii="Symbol" w:hAnsi="Symbol"/>
    </w:rPr>
  </w:style>
  <w:style w:type="character" w:customStyle="1" w:styleId="WW8Num10z0">
    <w:name w:val="WW8Num10z0"/>
    <w:rsid w:val="00B94655"/>
    <w:rPr>
      <w:rFonts w:ascii="Symbol" w:hAnsi="Symbol"/>
    </w:rPr>
  </w:style>
  <w:style w:type="character" w:customStyle="1" w:styleId="WW8Num10z1">
    <w:name w:val="WW8Num10z1"/>
    <w:rsid w:val="00B94655"/>
    <w:rPr>
      <w:rFonts w:ascii="Courier New" w:hAnsi="Courier New" w:cs="Courier New"/>
    </w:rPr>
  </w:style>
  <w:style w:type="character" w:customStyle="1" w:styleId="WW8Num10z2">
    <w:name w:val="WW8Num10z2"/>
    <w:rsid w:val="00B94655"/>
    <w:rPr>
      <w:rFonts w:ascii="Wingdings" w:hAnsi="Wingdings"/>
    </w:rPr>
  </w:style>
  <w:style w:type="character" w:customStyle="1" w:styleId="WW8Num11z0">
    <w:name w:val="WW8Num11z0"/>
    <w:rsid w:val="00B94655"/>
    <w:rPr>
      <w:rFonts w:ascii="Wingdings" w:hAnsi="Wingdings"/>
    </w:rPr>
  </w:style>
  <w:style w:type="character" w:customStyle="1" w:styleId="WW8Num11z1">
    <w:name w:val="WW8Num11z1"/>
    <w:rsid w:val="00B94655"/>
    <w:rPr>
      <w:rFonts w:ascii="Courier New" w:hAnsi="Courier New" w:cs="Courier New"/>
    </w:rPr>
  </w:style>
  <w:style w:type="character" w:customStyle="1" w:styleId="WW8Num11z3">
    <w:name w:val="WW8Num11z3"/>
    <w:rsid w:val="00B94655"/>
    <w:rPr>
      <w:rFonts w:ascii="Symbol" w:hAnsi="Symbol"/>
    </w:rPr>
  </w:style>
  <w:style w:type="character" w:customStyle="1" w:styleId="WW8Num12z0">
    <w:name w:val="WW8Num12z0"/>
    <w:rsid w:val="00B94655"/>
    <w:rPr>
      <w:rFonts w:ascii="Symbol" w:hAnsi="Symbol"/>
    </w:rPr>
  </w:style>
  <w:style w:type="character" w:customStyle="1" w:styleId="WW8Num12z1">
    <w:name w:val="WW8Num12z1"/>
    <w:rsid w:val="00B94655"/>
    <w:rPr>
      <w:rFonts w:ascii="Courier New" w:hAnsi="Courier New" w:cs="Courier New"/>
    </w:rPr>
  </w:style>
  <w:style w:type="character" w:customStyle="1" w:styleId="WW8Num12z2">
    <w:name w:val="WW8Num12z2"/>
    <w:rsid w:val="00B94655"/>
    <w:rPr>
      <w:rFonts w:ascii="Wingdings" w:hAnsi="Wingdings"/>
    </w:rPr>
  </w:style>
  <w:style w:type="character" w:customStyle="1" w:styleId="WW8Num13z0">
    <w:name w:val="WW8Num13z0"/>
    <w:rsid w:val="00B94655"/>
    <w:rPr>
      <w:rFonts w:ascii="Wingdings" w:hAnsi="Wingdings"/>
    </w:rPr>
  </w:style>
  <w:style w:type="character" w:customStyle="1" w:styleId="WW8Num13z1">
    <w:name w:val="WW8Num13z1"/>
    <w:rsid w:val="00B94655"/>
    <w:rPr>
      <w:rFonts w:ascii="Courier New" w:hAnsi="Courier New" w:cs="Courier New"/>
    </w:rPr>
  </w:style>
  <w:style w:type="character" w:customStyle="1" w:styleId="WW8Num13z3">
    <w:name w:val="WW8Num13z3"/>
    <w:rsid w:val="00B94655"/>
    <w:rPr>
      <w:rFonts w:ascii="Symbol" w:hAnsi="Symbol"/>
    </w:rPr>
  </w:style>
  <w:style w:type="character" w:customStyle="1" w:styleId="WW8Num14z0">
    <w:name w:val="WW8Num14z0"/>
    <w:rsid w:val="00B94655"/>
    <w:rPr>
      <w:rFonts w:ascii="Wingdings" w:hAnsi="Wingdings"/>
    </w:rPr>
  </w:style>
  <w:style w:type="character" w:customStyle="1" w:styleId="WW8Num14z1">
    <w:name w:val="WW8Num14z1"/>
    <w:rsid w:val="00B94655"/>
    <w:rPr>
      <w:rFonts w:ascii="Courier New" w:hAnsi="Courier New" w:cs="Courier New"/>
    </w:rPr>
  </w:style>
  <w:style w:type="character" w:customStyle="1" w:styleId="WW8Num14z3">
    <w:name w:val="WW8Num14z3"/>
    <w:rsid w:val="00B94655"/>
    <w:rPr>
      <w:rFonts w:ascii="Symbol" w:hAnsi="Symbol"/>
    </w:rPr>
  </w:style>
  <w:style w:type="character" w:customStyle="1" w:styleId="WW8Num15z0">
    <w:name w:val="WW8Num15z0"/>
    <w:rsid w:val="00B94655"/>
    <w:rPr>
      <w:rFonts w:ascii="Wingdings" w:hAnsi="Wingdings"/>
    </w:rPr>
  </w:style>
  <w:style w:type="character" w:customStyle="1" w:styleId="WW8Num15z1">
    <w:name w:val="WW8Num15z1"/>
    <w:rsid w:val="00B94655"/>
    <w:rPr>
      <w:rFonts w:ascii="Courier New" w:hAnsi="Courier New" w:cs="Courier New"/>
    </w:rPr>
  </w:style>
  <w:style w:type="character" w:customStyle="1" w:styleId="WW8Num15z3">
    <w:name w:val="WW8Num15z3"/>
    <w:rsid w:val="00B94655"/>
    <w:rPr>
      <w:rFonts w:ascii="Symbol" w:hAnsi="Symbol"/>
    </w:rPr>
  </w:style>
  <w:style w:type="character" w:customStyle="1" w:styleId="WW8Num16z0">
    <w:name w:val="WW8Num16z0"/>
    <w:rsid w:val="00B94655"/>
    <w:rPr>
      <w:rFonts w:ascii="Symbol" w:hAnsi="Symbol"/>
    </w:rPr>
  </w:style>
  <w:style w:type="character" w:customStyle="1" w:styleId="WW8Num16z1">
    <w:name w:val="WW8Num16z1"/>
    <w:rsid w:val="00B94655"/>
    <w:rPr>
      <w:rFonts w:ascii="Courier New" w:hAnsi="Courier New" w:cs="Courier New"/>
    </w:rPr>
  </w:style>
  <w:style w:type="character" w:customStyle="1" w:styleId="WW8Num16z2">
    <w:name w:val="WW8Num16z2"/>
    <w:rsid w:val="00B94655"/>
    <w:rPr>
      <w:rFonts w:ascii="Wingdings" w:hAnsi="Wingdings"/>
    </w:rPr>
  </w:style>
  <w:style w:type="character" w:customStyle="1" w:styleId="Fuentedeprrafopredeter1">
    <w:name w:val="Fuente de párrafo predeter.1"/>
    <w:rsid w:val="00B94655"/>
  </w:style>
  <w:style w:type="character" w:customStyle="1" w:styleId="Vietas">
    <w:name w:val="Viñetas"/>
    <w:rsid w:val="00B94655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B9465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B94655"/>
    <w:pPr>
      <w:spacing w:after="120"/>
    </w:pPr>
  </w:style>
  <w:style w:type="paragraph" w:styleId="Lista">
    <w:name w:val="List"/>
    <w:basedOn w:val="Textoindependiente"/>
    <w:rsid w:val="00B94655"/>
    <w:rPr>
      <w:rFonts w:cs="Tahoma"/>
    </w:rPr>
  </w:style>
  <w:style w:type="paragraph" w:customStyle="1" w:styleId="Etiqueta">
    <w:name w:val="Etiqueta"/>
    <w:basedOn w:val="Normal"/>
    <w:rsid w:val="00B94655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94655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B94655"/>
    <w:pPr>
      <w:jc w:val="center"/>
    </w:pPr>
    <w:rPr>
      <w:rFonts w:ascii="Tunga" w:hAnsi="Tunga"/>
      <w:sz w:val="72"/>
      <w:szCs w:val="72"/>
    </w:rPr>
  </w:style>
  <w:style w:type="paragraph" w:styleId="Subttulo">
    <w:name w:val="Subtitle"/>
    <w:basedOn w:val="Encabezado1"/>
    <w:next w:val="Textoindependiente"/>
    <w:qFormat/>
    <w:rsid w:val="00B94655"/>
    <w:pPr>
      <w:jc w:val="center"/>
    </w:pPr>
    <w:rPr>
      <w:i/>
      <w:iCs/>
    </w:rPr>
  </w:style>
  <w:style w:type="paragraph" w:styleId="Prrafodelista">
    <w:name w:val="List Paragraph"/>
    <w:basedOn w:val="Normal"/>
    <w:qFormat/>
    <w:rsid w:val="00B94655"/>
    <w:pPr>
      <w:ind w:left="708"/>
    </w:pPr>
  </w:style>
  <w:style w:type="paragraph" w:styleId="Textodeglobo">
    <w:name w:val="Balloon Text"/>
    <w:basedOn w:val="Normal"/>
    <w:link w:val="TextodegloboCar"/>
    <w:rsid w:val="003044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0447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8640-EA46-4179-BF66-2F1C5579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2608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uso personal</Company>
  <LinksUpToDate>false</LinksUpToDate>
  <CharactersWithSpaces>16921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Maricel Jesse</dc:creator>
  <cp:lastModifiedBy>schiaborelli</cp:lastModifiedBy>
  <cp:revision>2</cp:revision>
  <cp:lastPrinted>2011-09-05T04:42:00Z</cp:lastPrinted>
  <dcterms:created xsi:type="dcterms:W3CDTF">2015-01-09T11:38:00Z</dcterms:created>
  <dcterms:modified xsi:type="dcterms:W3CDTF">2015-01-09T11:38:00Z</dcterms:modified>
</cp:coreProperties>
</file>