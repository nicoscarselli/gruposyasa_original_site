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2CB3" w:rsidRPr="00C45EF5" w:rsidRDefault="006E3370" w:rsidP="007172AA">
      <w:pPr>
        <w:spacing w:line="360" w:lineRule="auto"/>
        <w:ind w:right="114"/>
        <w:jc w:val="center"/>
        <w:rPr>
          <w:sz w:val="22"/>
          <w:szCs w:val="22"/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4966335</wp:posOffset>
            </wp:positionH>
            <wp:positionV relativeFrom="paragraph">
              <wp:posOffset>499110</wp:posOffset>
            </wp:positionV>
            <wp:extent cx="905510" cy="1190625"/>
            <wp:effectExtent l="19050" t="0" r="8890" b="0"/>
            <wp:wrapSquare wrapText="bothSides"/>
            <wp:docPr id="28" name="Imagen 28" descr="2012-10-02 18-18-41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12-10-02 18-18-41_00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593" t="12268" r="16115" b="14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17A1A">
        <w:rPr>
          <w:b/>
          <w:bCs/>
          <w:i/>
          <w:iCs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-43815</wp:posOffset>
                </wp:positionV>
                <wp:extent cx="6210300" cy="314325"/>
                <wp:effectExtent l="80645" t="13335" r="5080" b="72390"/>
                <wp:wrapSquare wrapText="bothSides"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C2453" w:rsidRPr="00474F8B" w:rsidRDefault="002C2453" w:rsidP="00F160F2">
                            <w:pPr>
                              <w:spacing w:line="360" w:lineRule="auto"/>
                              <w:ind w:right="11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Style w:val="nfasisintenso1"/>
                                <w:rFonts w:ascii="Arial" w:hAnsi="Arial" w:cs="Arial"/>
                                <w:color w:val="0000FF"/>
                                <w:sz w:val="32"/>
                                <w:szCs w:val="32"/>
                                <w:lang w:val="es-PE"/>
                              </w:rPr>
                              <w:t>LUIS ENRIQUE INCALLA FRISANCHO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-16.15pt;margin-top:-3.45pt;width:489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VLcQIAAPAEAAAOAAAAZHJzL2Uyb0RvYy54bWysVN9v2yAQfp+0/wHxvtjO71p1qqpdpknd&#10;Vq2b9kwA22gY2EHipH/9Dpym2TrtYRqWEGeOj+++u+Pyat9pspPglTUVLUY5JdJwK5RpKvr1y/rN&#10;khIfmBFMWyMrepCeXq1ev7rsXSnHtrVaSCAIYnzZu4q2IbgyyzxvZcf8yDppcLO20LGAJjSZANYj&#10;eqezcZ7Ps96CcGC59B7/3g6bdJXw61ry8KmuvQxEVxS5hTRDmjdxzlaXrGyAuVbxIw32Dyw6pgxe&#10;eoK6ZYGRLagXUJ3iYL2tw4jbLrN1rbhMMWA0Rf5bNA8tczLFguJ4d5LJ/z9Y/nF3D0SJimKiDOsw&#10;RZ9RNGYaLUmR9OmdL9Htwd1DjNC7O8u/e2LsTYtu8hrA9q1kAlkVUc/slwPR8HiUbPoPViA82wab&#10;pNrX0EVAFIHsU0YOp4zIfSAcf87HRT7JMXEc9ybFdDKepStY+XTagQ/vpO1IXFQUkHxCZ7s7HyIb&#10;Vj65JPZWK7FWWicDms2NBrJjWB3rNI7o/txNG9JX9GKGd/8dIsexXv8JolMBy1yrDnWOXsfCi7K9&#10;NSIVYWBKD2ukrE28SaYCxjiiYbcI8dCKnggVIy3yxWI+oWhhOS+LAZUw3WAf8gCUgA3fVGhTEUVh&#10;X0S8zOM3qKVdywYdZk/0kIYfBEoqnu5P1hm1lO+Y4th0vgz7zR4DisuNFQfMPBJJ6cVnAhethUdK&#10;emy5ivofWwaSEv3eYPVcFNNp7NFkTGeLMRpwvrM532GGI1RFAyXD8iYMfb11oJo2KpRCM/YaK65W&#10;qRieWR3rFNsqxXN8AmLfntvJ6/mhWv0EAAD//wMAUEsDBBQABgAIAAAAIQAhVcMz4AAAAAkBAAAP&#10;AAAAZHJzL2Rvd25yZXYueG1sTI/BTsMwDIbvSLxDZCRuW0o3OlaaToOJA9IEYnDhljZeU9E4VZNu&#10;5e0xJ7jZ8qff319sJteJEw6h9aTgZp6AQKq9aalR8PH+NLsDEaImoztPqOAbA2zKy4tC58af6Q1P&#10;h9gIDqGQawU2xj6XMtQWnQ5z3yPx7egHpyOvQyPNoM8c7jqZJkkmnW6JP1jd46PF+uswOgX754e+&#10;3e52Kz+Mn7Z6wVefHqVS11fT9h5ExCn+wfCrz+pQslPlRzJBdApmi3TBKA/ZGgQD6+XtCkSlYJlm&#10;IMtC/m9Q/gAAAP//AwBQSwECLQAUAAYACAAAACEAtoM4kv4AAADhAQAAEwAAAAAAAAAAAAAAAAAA&#10;AAAAW0NvbnRlbnRfVHlwZXNdLnhtbFBLAQItABQABgAIAAAAIQA4/SH/1gAAAJQBAAALAAAAAAAA&#10;AAAAAAAAAC8BAABfcmVscy8ucmVsc1BLAQItABQABgAIAAAAIQDPm8VLcQIAAPAEAAAOAAAAAAAA&#10;AAAAAAAAAC4CAABkcnMvZTJvRG9jLnhtbFBLAQItABQABgAIAAAAIQAhVcMz4AAAAAkBAAAPAAAA&#10;AAAAAAAAAAAAAMsEAABkcnMvZG93bnJldi54bWxQSwUGAAAAAAQABADzAAAA2AUAAAAA&#10;" strokecolor="blue">
                <v:shadow on="t" opacity=".5" offset="-6pt,6pt"/>
                <v:textbox>
                  <w:txbxContent>
                    <w:p w:rsidR="002C2453" w:rsidRPr="00474F8B" w:rsidRDefault="002C2453" w:rsidP="00F160F2">
                      <w:pPr>
                        <w:spacing w:line="360" w:lineRule="auto"/>
                        <w:ind w:right="114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Style w:val="nfasisintenso1"/>
                          <w:rFonts w:ascii="Arial" w:hAnsi="Arial" w:cs="Arial"/>
                          <w:color w:val="0000FF"/>
                          <w:sz w:val="32"/>
                          <w:szCs w:val="32"/>
                          <w:lang w:val="es-PE"/>
                        </w:rPr>
                        <w:t>LUIS ENRIQUE INCALLA FRISANCHO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D44F8" w:rsidRPr="00C45EF5" w:rsidRDefault="00ED44F8" w:rsidP="00B03DFE">
      <w:pPr>
        <w:ind w:right="114" w:firstLine="709"/>
        <w:jc w:val="center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Av.</w:t>
      </w:r>
      <w:r w:rsidR="002765CC">
        <w:rPr>
          <w:sz w:val="22"/>
          <w:szCs w:val="22"/>
          <w:lang w:val="es-ES"/>
        </w:rPr>
        <w:t xml:space="preserve"> Puno 604 </w:t>
      </w:r>
    </w:p>
    <w:p w:rsidR="00B03DFE" w:rsidRPr="00C45EF5" w:rsidRDefault="002765CC" w:rsidP="00B03DFE">
      <w:pPr>
        <w:ind w:right="114" w:firstLine="709"/>
        <w:jc w:val="center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Cerro Colorado - Arequipa</w:t>
      </w:r>
    </w:p>
    <w:p w:rsidR="00B03DFE" w:rsidRPr="002765CC" w:rsidRDefault="00295002" w:rsidP="00F96727">
      <w:pPr>
        <w:ind w:right="114" w:firstLine="709"/>
        <w:jc w:val="center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Cel. </w:t>
      </w:r>
      <w:r w:rsidR="00E17A1A">
        <w:rPr>
          <w:sz w:val="22"/>
          <w:szCs w:val="22"/>
          <w:lang w:val="es-ES"/>
        </w:rPr>
        <w:t>947915000, 95</w:t>
      </w:r>
      <w:r w:rsidR="002765CC" w:rsidRPr="002765CC">
        <w:rPr>
          <w:sz w:val="22"/>
          <w:szCs w:val="22"/>
          <w:lang w:val="es-ES"/>
        </w:rPr>
        <w:t>8421578</w:t>
      </w:r>
      <w:r w:rsidR="00E1093A">
        <w:rPr>
          <w:sz w:val="22"/>
          <w:szCs w:val="22"/>
          <w:lang w:val="es-ES"/>
        </w:rPr>
        <w:t xml:space="preserve"> </w:t>
      </w:r>
      <w:r w:rsidR="00F96727">
        <w:rPr>
          <w:sz w:val="22"/>
          <w:szCs w:val="22"/>
          <w:lang w:val="es-ES"/>
        </w:rPr>
        <w:t>Fijo (</w:t>
      </w:r>
      <w:r w:rsidR="004F2540">
        <w:rPr>
          <w:sz w:val="22"/>
          <w:szCs w:val="22"/>
          <w:lang w:val="es-ES"/>
        </w:rPr>
        <w:t>0</w:t>
      </w:r>
      <w:r w:rsidR="00F96727">
        <w:rPr>
          <w:sz w:val="22"/>
          <w:szCs w:val="22"/>
          <w:lang w:val="es-ES"/>
        </w:rPr>
        <w:t>54) 445520</w:t>
      </w:r>
    </w:p>
    <w:p w:rsidR="00512CB3" w:rsidRPr="006806D0" w:rsidRDefault="007B23BD" w:rsidP="000C4A08">
      <w:pPr>
        <w:ind w:right="114" w:firstLine="709"/>
        <w:jc w:val="center"/>
        <w:rPr>
          <w:b/>
          <w:sz w:val="22"/>
          <w:szCs w:val="22"/>
          <w:lang w:val="es-ES"/>
        </w:rPr>
      </w:pPr>
      <w:hyperlink r:id="rId8" w:history="1">
        <w:r w:rsidR="00144F26" w:rsidRPr="0074438D">
          <w:rPr>
            <w:rStyle w:val="Hipervnculo"/>
            <w:b/>
            <w:sz w:val="22"/>
            <w:szCs w:val="22"/>
            <w:lang w:val="es-ES"/>
          </w:rPr>
          <w:t>Luis.incalla@gmail.com</w:t>
        </w:r>
      </w:hyperlink>
      <w:r w:rsidR="00144F26">
        <w:rPr>
          <w:b/>
          <w:sz w:val="22"/>
          <w:szCs w:val="22"/>
          <w:lang w:val="es-ES"/>
        </w:rPr>
        <w:t xml:space="preserve">; </w:t>
      </w:r>
      <w:r w:rsidR="00100191">
        <w:rPr>
          <w:b/>
          <w:sz w:val="22"/>
          <w:szCs w:val="22"/>
          <w:lang w:val="es-ES"/>
        </w:rPr>
        <w:t>l</w:t>
      </w:r>
      <w:r w:rsidR="00474F8B" w:rsidRPr="006806D0">
        <w:rPr>
          <w:b/>
          <w:sz w:val="22"/>
          <w:szCs w:val="22"/>
          <w:lang w:val="es-ES"/>
        </w:rPr>
        <w:t>uis_eif</w:t>
      </w:r>
      <w:r w:rsidR="00512CB3" w:rsidRPr="006806D0">
        <w:rPr>
          <w:b/>
          <w:sz w:val="22"/>
          <w:szCs w:val="22"/>
          <w:lang w:val="es-ES"/>
        </w:rPr>
        <w:t>@hotmail.com</w:t>
      </w:r>
    </w:p>
    <w:p w:rsidR="00512CB3" w:rsidRPr="006806D0" w:rsidRDefault="00474F8B" w:rsidP="000C4A08">
      <w:pPr>
        <w:ind w:right="114" w:firstLine="709"/>
        <w:jc w:val="center"/>
        <w:rPr>
          <w:sz w:val="22"/>
          <w:szCs w:val="22"/>
          <w:lang w:val="es-ES"/>
        </w:rPr>
      </w:pPr>
      <w:r w:rsidRPr="006806D0">
        <w:rPr>
          <w:sz w:val="22"/>
          <w:szCs w:val="22"/>
          <w:lang w:val="es-ES"/>
        </w:rPr>
        <w:t>DNI: 44467233</w:t>
      </w:r>
    </w:p>
    <w:p w:rsidR="00512CB3" w:rsidRPr="00C45EF5" w:rsidRDefault="00DB139E" w:rsidP="000C4A08">
      <w:pPr>
        <w:ind w:right="114" w:firstLine="709"/>
        <w:jc w:val="center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29</w:t>
      </w:r>
      <w:r w:rsidR="00512CB3" w:rsidRPr="00C45EF5">
        <w:rPr>
          <w:sz w:val="22"/>
          <w:szCs w:val="22"/>
          <w:lang w:val="es-ES"/>
        </w:rPr>
        <w:t xml:space="preserve"> años</w:t>
      </w:r>
    </w:p>
    <w:p w:rsidR="00B346DC" w:rsidRPr="00C45EF5" w:rsidRDefault="00B346DC">
      <w:pPr>
        <w:tabs>
          <w:tab w:val="left" w:pos="2520"/>
        </w:tabs>
        <w:ind w:right="114"/>
        <w:jc w:val="center"/>
        <w:rPr>
          <w:b/>
          <w:bCs/>
          <w:i/>
          <w:caps/>
          <w:sz w:val="22"/>
          <w:szCs w:val="22"/>
          <w:lang w:val="es-ES"/>
        </w:rPr>
      </w:pPr>
    </w:p>
    <w:p w:rsidR="00D84BF7" w:rsidRPr="00C45EF5" w:rsidRDefault="00D84BF7" w:rsidP="00D84BF7">
      <w:pPr>
        <w:tabs>
          <w:tab w:val="left" w:pos="2520"/>
        </w:tabs>
        <w:ind w:right="114"/>
        <w:rPr>
          <w:caps/>
          <w:color w:val="0000FF"/>
          <w:sz w:val="22"/>
          <w:szCs w:val="22"/>
        </w:rPr>
      </w:pPr>
      <w:r w:rsidRPr="00C45EF5">
        <w:rPr>
          <w:b/>
          <w:bCs/>
          <w:i/>
          <w:caps/>
          <w:color w:val="0000FF"/>
          <w:sz w:val="22"/>
          <w:szCs w:val="22"/>
          <w:lang w:val="es-ES"/>
        </w:rPr>
        <w:t>I. ESTUDIOS REALIZADOS:</w:t>
      </w:r>
    </w:p>
    <w:p w:rsidR="00D84BF7" w:rsidRPr="00C45EF5" w:rsidRDefault="00E17A1A">
      <w:pPr>
        <w:ind w:left="240" w:right="114"/>
        <w:jc w:val="both"/>
        <w:rPr>
          <w:b/>
          <w:bCs/>
          <w:i/>
          <w:sz w:val="22"/>
          <w:szCs w:val="22"/>
          <w:lang w:val="es-ES"/>
        </w:rPr>
      </w:pPr>
      <w:r>
        <w:rPr>
          <w:b/>
          <w:bCs/>
          <w:i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27305</wp:posOffset>
                </wp:positionV>
                <wp:extent cx="5762625" cy="0"/>
                <wp:effectExtent l="13970" t="8255" r="5080" b="10795"/>
                <wp:wrapNone/>
                <wp:docPr id="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5pt,2.15pt" to="461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5hEwIAACkEAAAOAAAAZHJzL2Uyb0RvYy54bWysU82O2yAQvlfqOyDuiePU8SZWnFVlx72k&#10;3Ui7fQACOEbFgIDEiaq+ewfyo93tparqA55hZr755ofl46mX6MitE1qVOB1PMOKKaibUvsTfX5rR&#10;HCPniWJEasVLfOYOP64+flgOpuBT3WnJuEUAolwxmBJ33psiSRzteE/cWBuuwNhq2xMPqt0nzJIB&#10;0HuZTCeTPBm0ZcZqyp2D2/pixKuI37ac+qe2ddwjWWLg5uNp47kLZ7JakmJviekEvdIg/8CiJ0JB&#10;0jtUTTxBByv+gOoFtdrp1o+p7hPdtoLyWANUk07eVfPcEcNjLdAcZ+5tcv8Pln47bi0SrMQPGCnS&#10;w4g2QnGU5qE1g3EFeFRqa0Nx9KSezUbTHw4pXXVE7Xmk+HI2EJeGiORNSFCcgQS74atm4EMOXsc+&#10;nVrbB0joADrFcZzv4+Anjyhczh7yaT6dYURvtoQUt0Bjnf/CdY+CUGIJpCMwOW6cD0RIcXMJeZRu&#10;hJRx2lKhocSLGSAHi9NSsGCMit3vKmnRkYR9ga9pYlXv3Kw+KBbBOk7Y+ip7IuRFhuRSBTwoBehc&#10;pctC/FxMFuv5ep6Nsmm+HmWTuh59bqpslDfpw6z+VFdVnf4K1NKs6ARjXAV2t+VMs78b/vWZXNbq&#10;vp73NiRv0WO/gOztH0nHWYbxXRZhp9l5a28zhn2Mzte3Exb+tQ7y6xe++g0AAP//AwBQSwMEFAAG&#10;AAgAAAAhABVMWbTbAAAABgEAAA8AAABkcnMvZG93bnJldi54bWxMjsFOwzAQRO9I/IO1SNyoQwql&#10;hDhVVYlTJVRa1HJ0420SNV5HtpOGv2fhAsenGc28fDHaVgzoQ+NIwf0kAYFUOtNQpeBj93o3BxGi&#10;JqNbR6jgCwMsiuurXGfGXegdh22sBI9QyLSCOsYukzKUNVodJq5D4uzkvNWR0VfSeH3hcdvKNElm&#10;0uqG+KHWHa5qLM/b3iqI+7LahM9+nZze/KFbboZDsx6Uur0Zly8gIo7xrww/+qwOBTsdXU8miJb5&#10;8YmbCh6mIDh+TqcpiOMvyyKX//WLbwAAAP//AwBQSwECLQAUAAYACAAAACEAtoM4kv4AAADhAQAA&#10;EwAAAAAAAAAAAAAAAAAAAAAAW0NvbnRlbnRfVHlwZXNdLnhtbFBLAQItABQABgAIAAAAIQA4/SH/&#10;1gAAAJQBAAALAAAAAAAAAAAAAAAAAC8BAABfcmVscy8ucmVsc1BLAQItABQABgAIAAAAIQDnaI5h&#10;EwIAACkEAAAOAAAAAAAAAAAAAAAAAC4CAABkcnMvZTJvRG9jLnhtbFBLAQItABQABgAIAAAAIQAV&#10;TFm02wAAAAYBAAAPAAAAAAAAAAAAAAAAAG0EAABkcnMvZG93bnJldi54bWxQSwUGAAAAAAQABADz&#10;AAAAdQUAAAAA&#10;" strokecolor="blue"/>
            </w:pict>
          </mc:Fallback>
        </mc:AlternateContent>
      </w:r>
    </w:p>
    <w:p w:rsidR="00512CB3" w:rsidRPr="00C45EF5" w:rsidRDefault="00512CB3">
      <w:pPr>
        <w:ind w:left="240" w:right="114"/>
        <w:jc w:val="both"/>
        <w:rPr>
          <w:b/>
          <w:bCs/>
          <w:i/>
          <w:sz w:val="22"/>
          <w:szCs w:val="22"/>
          <w:lang w:val="es-ES"/>
        </w:rPr>
      </w:pPr>
      <w:r w:rsidRPr="00C45EF5">
        <w:rPr>
          <w:b/>
          <w:bCs/>
          <w:i/>
          <w:sz w:val="22"/>
          <w:szCs w:val="22"/>
          <w:lang w:val="es-ES"/>
        </w:rPr>
        <w:t>EDUCACIÓN ESCOLAR:</w:t>
      </w:r>
    </w:p>
    <w:p w:rsidR="00512CB3" w:rsidRPr="00C45EF5" w:rsidRDefault="00512CB3">
      <w:pPr>
        <w:ind w:left="3240" w:right="114" w:hanging="3000"/>
        <w:jc w:val="both"/>
        <w:rPr>
          <w:sz w:val="22"/>
          <w:szCs w:val="22"/>
          <w:lang w:val="es-ES"/>
        </w:rPr>
      </w:pPr>
    </w:p>
    <w:p w:rsidR="00512CB3" w:rsidRPr="00C45EF5" w:rsidRDefault="00512CB3" w:rsidP="000D4D36">
      <w:pPr>
        <w:numPr>
          <w:ilvl w:val="0"/>
          <w:numId w:val="4"/>
        </w:numPr>
        <w:tabs>
          <w:tab w:val="left" w:pos="600"/>
          <w:tab w:val="left" w:pos="720"/>
          <w:tab w:val="left" w:pos="3600"/>
        </w:tabs>
        <w:ind w:left="600" w:right="114"/>
        <w:jc w:val="both"/>
        <w:rPr>
          <w:sz w:val="22"/>
          <w:szCs w:val="22"/>
          <w:lang w:val="pt-BR"/>
        </w:rPr>
      </w:pPr>
      <w:r w:rsidRPr="00C45EF5">
        <w:rPr>
          <w:sz w:val="22"/>
          <w:szCs w:val="22"/>
          <w:lang w:val="es-ES"/>
        </w:rPr>
        <w:t>Primaria</w:t>
      </w:r>
      <w:r w:rsidRPr="00C45EF5">
        <w:rPr>
          <w:b/>
          <w:bCs/>
          <w:sz w:val="22"/>
          <w:szCs w:val="22"/>
          <w:lang w:val="es-ES"/>
        </w:rPr>
        <w:t>:</w:t>
      </w:r>
      <w:r w:rsidRPr="00C45EF5">
        <w:rPr>
          <w:sz w:val="22"/>
          <w:szCs w:val="22"/>
          <w:lang w:val="es-ES"/>
        </w:rPr>
        <w:t xml:space="preserve"> </w:t>
      </w:r>
      <w:r w:rsidRPr="00C45EF5">
        <w:rPr>
          <w:sz w:val="22"/>
          <w:szCs w:val="22"/>
          <w:lang w:val="es-ES"/>
        </w:rPr>
        <w:tab/>
      </w:r>
      <w:r w:rsidR="000D4D36" w:rsidRPr="00C45EF5">
        <w:rPr>
          <w:sz w:val="22"/>
          <w:szCs w:val="22"/>
          <w:lang w:val="es-ES"/>
        </w:rPr>
        <w:t>I</w:t>
      </w:r>
      <w:r w:rsidRPr="00C45EF5">
        <w:rPr>
          <w:sz w:val="22"/>
          <w:szCs w:val="22"/>
          <w:lang w:val="pt-BR"/>
        </w:rPr>
        <w:t>E</w:t>
      </w:r>
      <w:r w:rsidR="000D4D36" w:rsidRPr="00C45EF5">
        <w:rPr>
          <w:sz w:val="22"/>
          <w:szCs w:val="22"/>
          <w:lang w:val="pt-BR"/>
        </w:rPr>
        <w:t xml:space="preserve"> </w:t>
      </w:r>
      <w:proofErr w:type="spellStart"/>
      <w:r w:rsidR="000D4D36" w:rsidRPr="00C45EF5">
        <w:rPr>
          <w:sz w:val="22"/>
          <w:szCs w:val="22"/>
          <w:lang w:val="pt-BR"/>
        </w:rPr>
        <w:t>Parroquial</w:t>
      </w:r>
      <w:proofErr w:type="spellEnd"/>
      <w:r w:rsidR="000D4D36" w:rsidRPr="00C45EF5">
        <w:rPr>
          <w:sz w:val="22"/>
          <w:szCs w:val="22"/>
          <w:lang w:val="pt-BR"/>
        </w:rPr>
        <w:t xml:space="preserve"> </w:t>
      </w:r>
      <w:proofErr w:type="spellStart"/>
      <w:r w:rsidR="007172AA" w:rsidRPr="00C45EF5">
        <w:rPr>
          <w:sz w:val="22"/>
          <w:szCs w:val="22"/>
          <w:lang w:val="pt-BR"/>
        </w:rPr>
        <w:t>Mercedario</w:t>
      </w:r>
      <w:proofErr w:type="spellEnd"/>
      <w:r w:rsidR="007172AA" w:rsidRPr="00C45EF5">
        <w:rPr>
          <w:sz w:val="22"/>
          <w:szCs w:val="22"/>
          <w:lang w:val="pt-BR"/>
        </w:rPr>
        <w:t xml:space="preserve"> </w:t>
      </w:r>
      <w:r w:rsidR="000D4D36" w:rsidRPr="00C45EF5">
        <w:rPr>
          <w:sz w:val="22"/>
          <w:szCs w:val="22"/>
          <w:lang w:val="pt-BR"/>
        </w:rPr>
        <w:t>San Pedro Pascual</w:t>
      </w:r>
    </w:p>
    <w:p w:rsidR="00512CB3" w:rsidRPr="00C45EF5" w:rsidRDefault="00512CB3" w:rsidP="006B349D">
      <w:pPr>
        <w:ind w:left="3600" w:right="114" w:hanging="120"/>
        <w:rPr>
          <w:sz w:val="22"/>
          <w:szCs w:val="22"/>
          <w:lang w:val="pt-BR"/>
        </w:rPr>
      </w:pPr>
    </w:p>
    <w:p w:rsidR="00512CB3" w:rsidRPr="00C45EF5" w:rsidRDefault="000D4D36" w:rsidP="000D4D36">
      <w:pPr>
        <w:numPr>
          <w:ilvl w:val="0"/>
          <w:numId w:val="4"/>
        </w:numPr>
        <w:tabs>
          <w:tab w:val="left" w:pos="585"/>
          <w:tab w:val="left" w:pos="720"/>
          <w:tab w:val="left" w:pos="3600"/>
        </w:tabs>
        <w:ind w:left="600" w:right="114"/>
        <w:jc w:val="both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 xml:space="preserve">Secundaria: </w:t>
      </w:r>
      <w:r w:rsidRPr="00C45EF5">
        <w:rPr>
          <w:sz w:val="22"/>
          <w:szCs w:val="22"/>
          <w:lang w:val="es-ES"/>
        </w:rPr>
        <w:tab/>
        <w:t>IE Honorio Delgado Espinoza</w:t>
      </w:r>
      <w:r w:rsidR="00512CB3" w:rsidRPr="00C45EF5">
        <w:rPr>
          <w:sz w:val="22"/>
          <w:szCs w:val="22"/>
          <w:lang w:val="es-ES"/>
        </w:rPr>
        <w:t xml:space="preserve">. </w:t>
      </w:r>
    </w:p>
    <w:p w:rsidR="00512CB3" w:rsidRPr="00C45EF5" w:rsidRDefault="00D84BF7" w:rsidP="000D4D36">
      <w:pPr>
        <w:tabs>
          <w:tab w:val="left" w:pos="600"/>
          <w:tab w:val="left" w:pos="720"/>
          <w:tab w:val="left" w:pos="3600"/>
        </w:tabs>
        <w:ind w:left="240" w:right="114"/>
        <w:jc w:val="both"/>
        <w:rPr>
          <w:bCs/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ab/>
      </w:r>
      <w:r w:rsidRPr="00C45EF5">
        <w:rPr>
          <w:sz w:val="22"/>
          <w:szCs w:val="22"/>
          <w:lang w:val="es-ES"/>
        </w:rPr>
        <w:tab/>
      </w:r>
      <w:r w:rsidRPr="00C45EF5">
        <w:rPr>
          <w:sz w:val="22"/>
          <w:szCs w:val="22"/>
          <w:lang w:val="es-ES"/>
        </w:rPr>
        <w:tab/>
      </w:r>
    </w:p>
    <w:p w:rsidR="00512CB3" w:rsidRPr="00C45EF5" w:rsidRDefault="00512CB3">
      <w:pPr>
        <w:ind w:left="240" w:right="114"/>
        <w:jc w:val="both"/>
        <w:rPr>
          <w:b/>
          <w:bCs/>
          <w:i/>
          <w:sz w:val="22"/>
          <w:szCs w:val="22"/>
          <w:lang w:val="es-ES"/>
        </w:rPr>
      </w:pPr>
      <w:r w:rsidRPr="00C45EF5">
        <w:rPr>
          <w:b/>
          <w:bCs/>
          <w:i/>
          <w:sz w:val="22"/>
          <w:szCs w:val="22"/>
          <w:lang w:val="es-ES"/>
        </w:rPr>
        <w:t>EDUCACIÓN SUPERIOR:</w:t>
      </w:r>
    </w:p>
    <w:p w:rsidR="00512CB3" w:rsidRPr="00C45EF5" w:rsidRDefault="00512CB3">
      <w:pPr>
        <w:tabs>
          <w:tab w:val="left" w:pos="720"/>
        </w:tabs>
        <w:ind w:left="240" w:right="114"/>
        <w:jc w:val="both"/>
        <w:rPr>
          <w:b/>
          <w:bCs/>
          <w:sz w:val="22"/>
          <w:szCs w:val="22"/>
          <w:lang w:val="es-ES"/>
        </w:rPr>
      </w:pPr>
    </w:p>
    <w:p w:rsidR="00512CB3" w:rsidRPr="00C45EF5" w:rsidRDefault="00512CB3">
      <w:pPr>
        <w:numPr>
          <w:ilvl w:val="0"/>
          <w:numId w:val="4"/>
        </w:numPr>
        <w:tabs>
          <w:tab w:val="left" w:pos="600"/>
          <w:tab w:val="left" w:pos="720"/>
          <w:tab w:val="left" w:pos="3540"/>
        </w:tabs>
        <w:ind w:left="600" w:right="114"/>
        <w:jc w:val="both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Universitaria</w:t>
      </w:r>
      <w:r w:rsidRPr="00C45EF5">
        <w:rPr>
          <w:b/>
          <w:bCs/>
          <w:sz w:val="22"/>
          <w:szCs w:val="22"/>
          <w:lang w:val="es-ES"/>
        </w:rPr>
        <w:t>:</w:t>
      </w:r>
      <w:r w:rsidRPr="00C45EF5">
        <w:rPr>
          <w:sz w:val="22"/>
          <w:szCs w:val="22"/>
          <w:lang w:val="es-ES"/>
        </w:rPr>
        <w:t xml:space="preserve"> </w:t>
      </w:r>
      <w:r w:rsidRPr="00C45EF5">
        <w:rPr>
          <w:sz w:val="22"/>
          <w:szCs w:val="22"/>
          <w:lang w:val="es-ES"/>
        </w:rPr>
        <w:tab/>
      </w:r>
      <w:r w:rsidRPr="00C45EF5">
        <w:rPr>
          <w:b/>
          <w:sz w:val="22"/>
          <w:szCs w:val="22"/>
          <w:lang w:val="es-ES"/>
        </w:rPr>
        <w:t>Escuela Profesional de Ingeniería Industrial</w:t>
      </w:r>
      <w:r w:rsidRPr="00C45EF5">
        <w:rPr>
          <w:sz w:val="22"/>
          <w:szCs w:val="22"/>
          <w:lang w:val="es-ES"/>
        </w:rPr>
        <w:t>.</w:t>
      </w:r>
    </w:p>
    <w:p w:rsidR="00512CB3" w:rsidRPr="00C45EF5" w:rsidRDefault="006F7DCE">
      <w:pPr>
        <w:tabs>
          <w:tab w:val="left" w:pos="720"/>
        </w:tabs>
        <w:ind w:left="3600" w:right="114"/>
        <w:jc w:val="both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Facultad de</w:t>
      </w:r>
      <w:r w:rsidR="00512CB3" w:rsidRPr="00C45EF5">
        <w:rPr>
          <w:sz w:val="22"/>
          <w:szCs w:val="22"/>
          <w:lang w:val="es-ES"/>
        </w:rPr>
        <w:t xml:space="preserve"> Ingeniera de Producción y Servicios.</w:t>
      </w:r>
    </w:p>
    <w:p w:rsidR="00512CB3" w:rsidRPr="00C45EF5" w:rsidRDefault="00512CB3">
      <w:pPr>
        <w:tabs>
          <w:tab w:val="left" w:pos="720"/>
        </w:tabs>
        <w:ind w:left="3600" w:right="114"/>
        <w:jc w:val="both"/>
        <w:rPr>
          <w:sz w:val="22"/>
          <w:szCs w:val="22"/>
          <w:lang w:val="es-ES"/>
        </w:rPr>
      </w:pPr>
      <w:r w:rsidRPr="00C45EF5">
        <w:rPr>
          <w:bCs/>
          <w:sz w:val="22"/>
          <w:szCs w:val="22"/>
          <w:lang w:val="es-ES"/>
        </w:rPr>
        <w:t>“Universidad Nacional San Agustín de Arequipa”</w:t>
      </w:r>
      <w:r w:rsidRPr="00C45EF5">
        <w:rPr>
          <w:sz w:val="22"/>
          <w:szCs w:val="22"/>
          <w:lang w:val="es-ES"/>
        </w:rPr>
        <w:t xml:space="preserve"> </w:t>
      </w:r>
    </w:p>
    <w:p w:rsidR="00B95072" w:rsidRPr="00C45EF5" w:rsidRDefault="00153037">
      <w:pPr>
        <w:tabs>
          <w:tab w:val="left" w:pos="720"/>
        </w:tabs>
        <w:ind w:left="3240" w:right="114" w:hanging="120"/>
        <w:jc w:val="both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ab/>
      </w:r>
      <w:r w:rsidRPr="00C45EF5">
        <w:rPr>
          <w:sz w:val="22"/>
          <w:szCs w:val="22"/>
          <w:lang w:val="es-ES"/>
        </w:rPr>
        <w:tab/>
      </w:r>
    </w:p>
    <w:p w:rsidR="00512CB3" w:rsidRPr="00C45EF5" w:rsidRDefault="00512CB3">
      <w:pPr>
        <w:pStyle w:val="Sangradetextonormal"/>
        <w:numPr>
          <w:ilvl w:val="0"/>
          <w:numId w:val="4"/>
        </w:numPr>
        <w:tabs>
          <w:tab w:val="left" w:pos="600"/>
          <w:tab w:val="left" w:pos="720"/>
          <w:tab w:val="left" w:pos="3600"/>
        </w:tabs>
        <w:spacing w:line="240" w:lineRule="auto"/>
        <w:ind w:left="600" w:right="114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Idiomas</w:t>
      </w:r>
      <w:r w:rsidR="00450DC4">
        <w:rPr>
          <w:b/>
          <w:sz w:val="22"/>
          <w:szCs w:val="22"/>
          <w:lang w:val="es-ES"/>
        </w:rPr>
        <w:t>:</w:t>
      </w:r>
      <w:r w:rsidR="00450DC4">
        <w:rPr>
          <w:b/>
          <w:sz w:val="22"/>
          <w:szCs w:val="22"/>
          <w:lang w:val="es-ES"/>
        </w:rPr>
        <w:tab/>
        <w:t>INGLES NIVEL</w:t>
      </w:r>
      <w:r w:rsidR="007F0E27">
        <w:rPr>
          <w:b/>
          <w:sz w:val="22"/>
          <w:szCs w:val="22"/>
          <w:lang w:val="es-ES"/>
        </w:rPr>
        <w:t xml:space="preserve"> INTERMEDIO</w:t>
      </w:r>
    </w:p>
    <w:p w:rsidR="00512CB3" w:rsidRPr="00C45EF5" w:rsidRDefault="00512CB3">
      <w:pPr>
        <w:pStyle w:val="Sangradetextonormal"/>
        <w:tabs>
          <w:tab w:val="left" w:pos="720"/>
          <w:tab w:val="left" w:pos="3600"/>
        </w:tabs>
        <w:spacing w:line="240" w:lineRule="auto"/>
        <w:ind w:left="3600" w:right="114" w:firstLine="0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Oral – Escrito – Hablado.</w:t>
      </w:r>
    </w:p>
    <w:p w:rsidR="00512CB3" w:rsidRPr="00C45EF5" w:rsidRDefault="00512CB3">
      <w:pPr>
        <w:pStyle w:val="Sangradetextonormal"/>
        <w:tabs>
          <w:tab w:val="left" w:pos="720"/>
          <w:tab w:val="left" w:pos="3240"/>
          <w:tab w:val="left" w:pos="3600"/>
        </w:tabs>
        <w:spacing w:line="240" w:lineRule="auto"/>
        <w:ind w:left="0" w:right="114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ab/>
      </w:r>
      <w:r w:rsidRPr="00C45EF5">
        <w:rPr>
          <w:sz w:val="22"/>
          <w:szCs w:val="22"/>
          <w:lang w:val="es-ES"/>
        </w:rPr>
        <w:tab/>
      </w:r>
      <w:r w:rsidRPr="00C45EF5">
        <w:rPr>
          <w:sz w:val="22"/>
          <w:szCs w:val="22"/>
          <w:lang w:val="es-ES"/>
        </w:rPr>
        <w:tab/>
      </w:r>
      <w:r w:rsidRPr="00C45EF5">
        <w:rPr>
          <w:sz w:val="22"/>
          <w:szCs w:val="22"/>
          <w:lang w:val="es-ES"/>
        </w:rPr>
        <w:tab/>
      </w:r>
      <w:r w:rsidR="006B7000" w:rsidRPr="00C45EF5">
        <w:rPr>
          <w:sz w:val="22"/>
          <w:szCs w:val="22"/>
          <w:lang w:val="es-ES"/>
        </w:rPr>
        <w:t>Centro de</w:t>
      </w:r>
      <w:r w:rsidR="008B228C" w:rsidRPr="00C45EF5">
        <w:rPr>
          <w:sz w:val="22"/>
          <w:szCs w:val="22"/>
          <w:lang w:val="es-ES"/>
        </w:rPr>
        <w:t xml:space="preserve"> Idiomas de </w:t>
      </w:r>
      <w:smartTag w:uri="urn:schemas-microsoft-com:office:smarttags" w:element="PersonName">
        <w:smartTagPr>
          <w:attr w:name="ProductID" w:val="la UNSA"/>
        </w:smartTagPr>
        <w:r w:rsidR="008B228C" w:rsidRPr="00C45EF5">
          <w:rPr>
            <w:sz w:val="22"/>
            <w:szCs w:val="22"/>
            <w:lang w:val="es-ES"/>
          </w:rPr>
          <w:t>la UNSA</w:t>
        </w:r>
      </w:smartTag>
      <w:r w:rsidR="008B228C" w:rsidRPr="00C45EF5">
        <w:rPr>
          <w:sz w:val="22"/>
          <w:szCs w:val="22"/>
          <w:lang w:val="es-ES"/>
        </w:rPr>
        <w:t xml:space="preserve"> - Arequipa</w:t>
      </w:r>
    </w:p>
    <w:p w:rsidR="006B7000" w:rsidRPr="00C45EF5" w:rsidRDefault="006B7000">
      <w:pPr>
        <w:pStyle w:val="Sangradetextonormal"/>
        <w:tabs>
          <w:tab w:val="left" w:pos="720"/>
          <w:tab w:val="left" w:pos="3240"/>
          <w:tab w:val="left" w:pos="3600"/>
        </w:tabs>
        <w:spacing w:line="240" w:lineRule="auto"/>
        <w:ind w:left="0" w:right="114"/>
        <w:rPr>
          <w:sz w:val="22"/>
          <w:szCs w:val="22"/>
          <w:lang w:val="es-ES"/>
        </w:rPr>
      </w:pPr>
    </w:p>
    <w:p w:rsidR="00512CB3" w:rsidRPr="00C45EF5" w:rsidRDefault="00512CB3">
      <w:pPr>
        <w:pStyle w:val="Sangradetextonormal"/>
        <w:numPr>
          <w:ilvl w:val="0"/>
          <w:numId w:val="4"/>
        </w:numPr>
        <w:tabs>
          <w:tab w:val="left" w:pos="600"/>
          <w:tab w:val="left" w:pos="720"/>
          <w:tab w:val="left" w:pos="3600"/>
        </w:tabs>
        <w:spacing w:line="240" w:lineRule="auto"/>
        <w:ind w:left="600" w:right="114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Informática</w:t>
      </w:r>
      <w:r w:rsidRPr="00C45EF5">
        <w:rPr>
          <w:b/>
          <w:sz w:val="22"/>
          <w:szCs w:val="22"/>
          <w:lang w:val="es-ES"/>
        </w:rPr>
        <w:t>:</w:t>
      </w:r>
      <w:r w:rsidRPr="00C45EF5">
        <w:rPr>
          <w:b/>
          <w:sz w:val="22"/>
          <w:szCs w:val="22"/>
          <w:lang w:val="es-ES"/>
        </w:rPr>
        <w:tab/>
        <w:t xml:space="preserve">Conocimientos Medio – </w:t>
      </w:r>
      <w:r w:rsidR="00B346DC" w:rsidRPr="00C45EF5">
        <w:rPr>
          <w:b/>
          <w:sz w:val="22"/>
          <w:szCs w:val="22"/>
          <w:lang w:val="es-ES"/>
        </w:rPr>
        <w:t>Alto,</w:t>
      </w:r>
    </w:p>
    <w:p w:rsidR="00512CB3" w:rsidRDefault="00512CB3">
      <w:pPr>
        <w:tabs>
          <w:tab w:val="left" w:pos="720"/>
          <w:tab w:val="left" w:pos="3600"/>
        </w:tabs>
        <w:ind w:left="3600" w:right="114"/>
        <w:rPr>
          <w:sz w:val="22"/>
          <w:szCs w:val="22"/>
          <w:lang w:val="en-US"/>
        </w:rPr>
      </w:pPr>
      <w:r w:rsidRPr="00C45EF5">
        <w:rPr>
          <w:sz w:val="22"/>
          <w:szCs w:val="22"/>
          <w:lang w:val="en-GB"/>
        </w:rPr>
        <w:t xml:space="preserve">MS Office 2000: Word, Excel, </w:t>
      </w:r>
      <w:r w:rsidR="001060BA" w:rsidRPr="00516C4C">
        <w:rPr>
          <w:b/>
          <w:sz w:val="22"/>
          <w:szCs w:val="22"/>
          <w:lang w:val="en-US"/>
        </w:rPr>
        <w:t>Project</w:t>
      </w:r>
      <w:r w:rsidR="001060BA" w:rsidRPr="00132380">
        <w:rPr>
          <w:sz w:val="22"/>
          <w:szCs w:val="22"/>
          <w:lang w:val="en-US"/>
        </w:rPr>
        <w:t xml:space="preserve">, </w:t>
      </w:r>
      <w:r w:rsidRPr="00C45EF5">
        <w:rPr>
          <w:sz w:val="22"/>
          <w:szCs w:val="22"/>
          <w:lang w:val="en-GB"/>
        </w:rPr>
        <w:t>Power Point</w:t>
      </w:r>
      <w:r w:rsidRPr="00C45EF5">
        <w:rPr>
          <w:sz w:val="22"/>
          <w:szCs w:val="22"/>
          <w:lang w:val="en-US"/>
        </w:rPr>
        <w:t>, Visio.</w:t>
      </w:r>
    </w:p>
    <w:p w:rsidR="0052469D" w:rsidRPr="006A50F6" w:rsidRDefault="0052469D" w:rsidP="0052469D">
      <w:pPr>
        <w:tabs>
          <w:tab w:val="left" w:pos="720"/>
          <w:tab w:val="left" w:pos="3600"/>
        </w:tabs>
        <w:ind w:left="3600" w:right="114"/>
        <w:rPr>
          <w:sz w:val="22"/>
          <w:szCs w:val="22"/>
          <w:lang w:val="en-US"/>
        </w:rPr>
      </w:pPr>
      <w:r w:rsidRPr="006A50F6">
        <w:rPr>
          <w:sz w:val="22"/>
          <w:szCs w:val="22"/>
          <w:lang w:val="en-US"/>
        </w:rPr>
        <w:t>Primavera Project Planner (P6)</w:t>
      </w:r>
    </w:p>
    <w:p w:rsidR="00D2516D" w:rsidRPr="0052469D" w:rsidRDefault="00D2516D" w:rsidP="00D2516D">
      <w:pPr>
        <w:tabs>
          <w:tab w:val="left" w:pos="720"/>
          <w:tab w:val="left" w:pos="3600"/>
        </w:tabs>
        <w:ind w:left="3600" w:right="114"/>
        <w:rPr>
          <w:sz w:val="22"/>
          <w:szCs w:val="22"/>
          <w:lang w:val="en-US"/>
        </w:rPr>
      </w:pPr>
      <w:r w:rsidRPr="0052469D">
        <w:rPr>
          <w:sz w:val="22"/>
          <w:szCs w:val="22"/>
          <w:lang w:val="en-US"/>
        </w:rPr>
        <w:t>Primavera Project Planner (P3)</w:t>
      </w:r>
    </w:p>
    <w:p w:rsidR="00512CB3" w:rsidRPr="00C45EF5" w:rsidRDefault="00512CB3">
      <w:pPr>
        <w:tabs>
          <w:tab w:val="left" w:pos="720"/>
          <w:tab w:val="left" w:pos="3600"/>
        </w:tabs>
        <w:ind w:left="3600" w:right="114"/>
        <w:rPr>
          <w:b/>
          <w:sz w:val="22"/>
          <w:szCs w:val="22"/>
          <w:lang w:val="es-ES"/>
        </w:rPr>
      </w:pPr>
      <w:r w:rsidRPr="00C45EF5">
        <w:rPr>
          <w:b/>
          <w:sz w:val="22"/>
          <w:szCs w:val="22"/>
          <w:lang w:val="es-ES"/>
        </w:rPr>
        <w:t>Conocimiento Básico</w:t>
      </w:r>
      <w:r w:rsidR="00B346DC" w:rsidRPr="00C45EF5">
        <w:rPr>
          <w:b/>
          <w:sz w:val="22"/>
          <w:szCs w:val="22"/>
          <w:lang w:val="es-ES"/>
        </w:rPr>
        <w:t>,</w:t>
      </w:r>
      <w:r w:rsidRPr="00C45EF5">
        <w:rPr>
          <w:b/>
          <w:sz w:val="22"/>
          <w:szCs w:val="22"/>
          <w:lang w:val="es-ES"/>
        </w:rPr>
        <w:t xml:space="preserve"> a nivel usuario.</w:t>
      </w:r>
    </w:p>
    <w:p w:rsidR="00512CB3" w:rsidRPr="00C45EF5" w:rsidRDefault="00512CB3">
      <w:pPr>
        <w:tabs>
          <w:tab w:val="left" w:pos="720"/>
          <w:tab w:val="left" w:pos="3600"/>
        </w:tabs>
        <w:ind w:left="3600" w:right="114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Visual Basic 6.0</w:t>
      </w:r>
    </w:p>
    <w:p w:rsidR="00512CB3" w:rsidRPr="00C45EF5" w:rsidRDefault="00512CB3">
      <w:pPr>
        <w:tabs>
          <w:tab w:val="left" w:pos="720"/>
          <w:tab w:val="left" w:pos="3600"/>
        </w:tabs>
        <w:ind w:left="3600" w:right="114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Arena 9.0</w:t>
      </w:r>
    </w:p>
    <w:p w:rsidR="00512CB3" w:rsidRPr="00C45EF5" w:rsidRDefault="00512CB3">
      <w:pPr>
        <w:tabs>
          <w:tab w:val="left" w:pos="720"/>
          <w:tab w:val="left" w:pos="3600"/>
        </w:tabs>
        <w:ind w:left="3600" w:right="114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 xml:space="preserve">Corel </w:t>
      </w:r>
      <w:proofErr w:type="spellStart"/>
      <w:r w:rsidRPr="00C45EF5">
        <w:rPr>
          <w:sz w:val="22"/>
          <w:szCs w:val="22"/>
          <w:lang w:val="es-ES"/>
        </w:rPr>
        <w:t>Draw</w:t>
      </w:r>
      <w:proofErr w:type="spellEnd"/>
      <w:r w:rsidRPr="00C45EF5">
        <w:rPr>
          <w:sz w:val="22"/>
          <w:szCs w:val="22"/>
          <w:lang w:val="es-ES"/>
        </w:rPr>
        <w:t xml:space="preserve">  </w:t>
      </w:r>
    </w:p>
    <w:p w:rsidR="00512CB3" w:rsidRPr="00C45EF5" w:rsidRDefault="00474F8B">
      <w:pPr>
        <w:tabs>
          <w:tab w:val="left" w:pos="720"/>
          <w:tab w:val="left" w:pos="3600"/>
        </w:tabs>
        <w:ind w:left="3600" w:right="114"/>
        <w:rPr>
          <w:i/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 xml:space="preserve"> </w:t>
      </w:r>
      <w:r w:rsidR="00512CB3" w:rsidRPr="00C45EF5">
        <w:rPr>
          <w:sz w:val="22"/>
          <w:szCs w:val="22"/>
          <w:lang w:val="es-ES"/>
        </w:rPr>
        <w:t>“</w:t>
      </w:r>
      <w:r w:rsidR="00512CB3" w:rsidRPr="00C45EF5">
        <w:rPr>
          <w:i/>
          <w:sz w:val="22"/>
          <w:szCs w:val="22"/>
          <w:lang w:val="es-ES"/>
        </w:rPr>
        <w:t>Universidad Nacional San Agustín – FIPS.”</w:t>
      </w:r>
    </w:p>
    <w:p w:rsidR="00512CB3" w:rsidRPr="00C45EF5" w:rsidRDefault="00512CB3">
      <w:pPr>
        <w:tabs>
          <w:tab w:val="left" w:pos="720"/>
        </w:tabs>
        <w:ind w:left="3544" w:right="114" w:hanging="120"/>
        <w:rPr>
          <w:i/>
          <w:sz w:val="22"/>
          <w:szCs w:val="22"/>
          <w:lang w:val="es-ES"/>
        </w:rPr>
      </w:pPr>
    </w:p>
    <w:p w:rsidR="00512CB3" w:rsidRPr="00C45EF5" w:rsidRDefault="00E17A1A">
      <w:pPr>
        <w:spacing w:line="360" w:lineRule="auto"/>
        <w:ind w:right="114"/>
        <w:rPr>
          <w:b/>
          <w:bCs/>
          <w:i/>
          <w:caps/>
          <w:color w:val="0000FF"/>
          <w:sz w:val="22"/>
          <w:szCs w:val="22"/>
          <w:lang w:val="es-ES"/>
        </w:rPr>
      </w:pPr>
      <w:r>
        <w:rPr>
          <w:b/>
          <w:bCs/>
          <w:i/>
          <w:noProof/>
          <w:color w:val="0000FF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184785</wp:posOffset>
                </wp:positionV>
                <wp:extent cx="5762625" cy="0"/>
                <wp:effectExtent l="13970" t="13335" r="5080" b="5715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pt,14.55pt" to="462.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5bEwIAACkEAAAOAAAAZHJzL2Uyb0RvYy54bWysU82O2yAQvlfqOyDuiePU8SZWnFVlx72k&#10;3Ui7fQACOEbFgIDEiaq+ewfyo93tparqA55hZr755ofl46mX6MitE1qVOB1PMOKKaibUvsTfX5rR&#10;HCPniWJEasVLfOYOP64+flgOpuBT3WnJuEUAolwxmBJ33psiSRzteE/cWBuuwNhq2xMPqt0nzJIB&#10;0HuZTCeTPBm0ZcZqyp2D2/pixKuI37ac+qe2ddwjWWLg5uNp47kLZ7JakmJviekEvdIg/8CiJ0JB&#10;0jtUTTxBByv+gOoFtdrp1o+p7hPdtoLyWANUk07eVfPcEcNjLdAcZ+5tcv8Pln47bi0SrMQ5Ror0&#10;MKKNUBylD6E1g3EFeFRqa0Nx9KSezUbTHw4pXXVE7Xmk+HI2EJeGiORNSFCcgQS74atm4EMOXsc+&#10;nVrbB0joADrFcZzv4+Anjyhczh7yaT6dYURvtoQUt0Bjnf/CdY+CUGIJpCMwOW6cD0RIcXMJeZRu&#10;hJRx2lKhocSLGSAHi9NSsGCMit3vKmnRkYR9ga9pYlXv3Kw+KBbBOk7Y+ip7IuRFhuRSBTwoBehc&#10;pctC/FxMFuv5ep6Nsmm+HmWTuh59bqpslDfpw6z+VFdVnf4K1NKs6ARjXAV2t+VMs78b/vWZXNbq&#10;vp73NiRv0WO/gOztH0nHWYbxXRZhp9l5a28zhn2Mzte3Exb+tQ7y6xe++g0AAP//AwBQSwMEFAAG&#10;AAgAAAAhAFDQW8ndAAAACAEAAA8AAABkcnMvZG93bnJldi54bWxMj0FrwkAQhe8F/8Mygre6MZRa&#10;02xEhJ4EsbbUHtfsmASzs2F3E9N/3yk9tMc37/Hme/l6tK0Y0IfGkYLFPAGBVDrTUKXg/e3l/glE&#10;iJqMbh2hgi8MsC4md7nOjLvRKw7HWAkuoZBpBXWMXSZlKGu0Osxdh8TexXmrI0tfSeP1jcttK9Mk&#10;eZRWN8Qfat3htsbyeuytgvhRVofw2e+Sy96fus1hODW7QanZdNw8g4g4xr8w/OAzOhTMdHY9mSBa&#10;1suUkwrS1QIE+6v0YQni/HuQRS7/Dyi+AQAA//8DAFBLAQItABQABgAIAAAAIQC2gziS/gAAAOEB&#10;AAATAAAAAAAAAAAAAAAAAAAAAABbQ29udGVudF9UeXBlc10ueG1sUEsBAi0AFAAGAAgAAAAhADj9&#10;If/WAAAAlAEAAAsAAAAAAAAAAAAAAAAALwEAAF9yZWxzLy5yZWxzUEsBAi0AFAAGAAgAAAAhAIxX&#10;zlsTAgAAKQQAAA4AAAAAAAAAAAAAAAAALgIAAGRycy9lMm9Eb2MueG1sUEsBAi0AFAAGAAgAAAAh&#10;AFDQW8ndAAAACAEAAA8AAAAAAAAAAAAAAAAAbQQAAGRycy9kb3ducmV2LnhtbFBLBQYAAAAABAAE&#10;APMAAAB3BQAAAAA=&#10;" strokecolor="blue"/>
            </w:pict>
          </mc:Fallback>
        </mc:AlternateContent>
      </w:r>
      <w:r w:rsidR="00512CB3" w:rsidRPr="00C45EF5">
        <w:rPr>
          <w:b/>
          <w:bCs/>
          <w:i/>
          <w:caps/>
          <w:color w:val="0000FF"/>
          <w:sz w:val="22"/>
          <w:szCs w:val="22"/>
          <w:lang w:val="es-ES"/>
        </w:rPr>
        <w:t>II. HABILIDADES:</w:t>
      </w:r>
      <w:bookmarkStart w:id="0" w:name="_GoBack"/>
      <w:bookmarkEnd w:id="0"/>
    </w:p>
    <w:p w:rsidR="00512CB3" w:rsidRPr="00C45EF5" w:rsidRDefault="00512CB3">
      <w:pPr>
        <w:numPr>
          <w:ilvl w:val="0"/>
          <w:numId w:val="6"/>
        </w:numPr>
        <w:tabs>
          <w:tab w:val="left" w:pos="720"/>
        </w:tabs>
        <w:spacing w:line="360" w:lineRule="auto"/>
        <w:ind w:right="114"/>
        <w:jc w:val="both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Experiencia y conocimientos en el área de</w:t>
      </w:r>
      <w:r w:rsidR="00296B40" w:rsidRPr="00C45EF5">
        <w:rPr>
          <w:sz w:val="22"/>
          <w:szCs w:val="22"/>
          <w:lang w:val="es-ES"/>
        </w:rPr>
        <w:t xml:space="preserve"> </w:t>
      </w:r>
      <w:r w:rsidR="00F96727">
        <w:rPr>
          <w:sz w:val="22"/>
          <w:szCs w:val="22"/>
          <w:lang w:val="es-ES"/>
        </w:rPr>
        <w:t>Planeamiento</w:t>
      </w:r>
      <w:r w:rsidR="00144F26">
        <w:rPr>
          <w:sz w:val="22"/>
          <w:szCs w:val="22"/>
          <w:lang w:val="es-ES"/>
        </w:rPr>
        <w:t xml:space="preserve"> y control de proyectos</w:t>
      </w:r>
      <w:r w:rsidR="00296B40" w:rsidRPr="00C45EF5">
        <w:rPr>
          <w:sz w:val="22"/>
          <w:szCs w:val="22"/>
          <w:lang w:val="es-ES"/>
        </w:rPr>
        <w:t>,</w:t>
      </w:r>
      <w:r w:rsidR="002203E1" w:rsidRPr="00C45EF5">
        <w:rPr>
          <w:sz w:val="22"/>
          <w:szCs w:val="22"/>
          <w:lang w:val="es-ES"/>
        </w:rPr>
        <w:t xml:space="preserve"> </w:t>
      </w:r>
      <w:r w:rsidR="00144F26">
        <w:rPr>
          <w:sz w:val="22"/>
          <w:szCs w:val="22"/>
          <w:lang w:val="es-ES"/>
        </w:rPr>
        <w:t xml:space="preserve">Costos, administración de contratos, </w:t>
      </w:r>
      <w:r w:rsidR="002203E1" w:rsidRPr="00C45EF5">
        <w:rPr>
          <w:sz w:val="22"/>
          <w:szCs w:val="22"/>
          <w:lang w:val="es-ES"/>
        </w:rPr>
        <w:t>Logística</w:t>
      </w:r>
      <w:r w:rsidR="00F96727">
        <w:rPr>
          <w:sz w:val="22"/>
          <w:szCs w:val="22"/>
          <w:lang w:val="es-ES"/>
        </w:rPr>
        <w:t>,</w:t>
      </w:r>
      <w:r w:rsidR="00B95072" w:rsidRPr="00C45EF5">
        <w:rPr>
          <w:sz w:val="22"/>
          <w:szCs w:val="22"/>
          <w:lang w:val="es-ES"/>
        </w:rPr>
        <w:t xml:space="preserve"> </w:t>
      </w:r>
      <w:r w:rsidR="002203E1" w:rsidRPr="00C45EF5">
        <w:rPr>
          <w:sz w:val="22"/>
          <w:szCs w:val="22"/>
          <w:lang w:val="es-ES"/>
        </w:rPr>
        <w:t>control de operaciones</w:t>
      </w:r>
      <w:r w:rsidR="00F96727">
        <w:rPr>
          <w:sz w:val="22"/>
          <w:szCs w:val="22"/>
          <w:lang w:val="es-ES"/>
        </w:rPr>
        <w:t xml:space="preserve"> y </w:t>
      </w:r>
      <w:r w:rsidR="00F96727" w:rsidRPr="00C45EF5">
        <w:rPr>
          <w:sz w:val="22"/>
          <w:szCs w:val="22"/>
          <w:lang w:val="es-ES"/>
        </w:rPr>
        <w:t>recursos humanos</w:t>
      </w:r>
    </w:p>
    <w:p w:rsidR="00512CB3" w:rsidRPr="00C45EF5" w:rsidRDefault="00512CB3">
      <w:pPr>
        <w:numPr>
          <w:ilvl w:val="0"/>
          <w:numId w:val="6"/>
        </w:numPr>
        <w:tabs>
          <w:tab w:val="left" w:pos="720"/>
        </w:tabs>
        <w:spacing w:line="360" w:lineRule="auto"/>
        <w:ind w:right="114"/>
        <w:jc w:val="both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Rapidez en aprendizaje y buen desenvolvimiento personal.</w:t>
      </w:r>
    </w:p>
    <w:p w:rsidR="00512CB3" w:rsidRPr="00C45EF5" w:rsidRDefault="00512CB3">
      <w:pPr>
        <w:numPr>
          <w:ilvl w:val="0"/>
          <w:numId w:val="6"/>
        </w:numPr>
        <w:tabs>
          <w:tab w:val="left" w:pos="720"/>
        </w:tabs>
        <w:spacing w:line="360" w:lineRule="auto"/>
        <w:ind w:right="114"/>
        <w:jc w:val="both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Capacidad para trabajo en equipo</w:t>
      </w:r>
      <w:r w:rsidR="00F9177C">
        <w:rPr>
          <w:sz w:val="22"/>
          <w:szCs w:val="22"/>
          <w:lang w:val="es-ES"/>
        </w:rPr>
        <w:t xml:space="preserve"> y bajo presión.</w:t>
      </w:r>
    </w:p>
    <w:p w:rsidR="00512CB3" w:rsidRPr="00C45EF5" w:rsidRDefault="00512CB3">
      <w:pPr>
        <w:numPr>
          <w:ilvl w:val="0"/>
          <w:numId w:val="6"/>
        </w:numPr>
        <w:tabs>
          <w:tab w:val="left" w:pos="720"/>
        </w:tabs>
        <w:spacing w:line="360" w:lineRule="auto"/>
        <w:ind w:right="114"/>
        <w:jc w:val="both"/>
        <w:rPr>
          <w:sz w:val="22"/>
          <w:szCs w:val="22"/>
          <w:lang w:val="es-ES"/>
        </w:rPr>
      </w:pPr>
      <w:r w:rsidRPr="00C45EF5">
        <w:rPr>
          <w:sz w:val="22"/>
          <w:szCs w:val="22"/>
          <w:lang w:val="es-ES"/>
        </w:rPr>
        <w:t>Empatía y habilidad para solución de conflictos en el equipo.</w:t>
      </w:r>
    </w:p>
    <w:p w:rsidR="00512CB3" w:rsidRPr="00C45EF5" w:rsidRDefault="00512CB3">
      <w:pPr>
        <w:numPr>
          <w:ilvl w:val="0"/>
          <w:numId w:val="6"/>
        </w:numPr>
        <w:tabs>
          <w:tab w:val="left" w:pos="720"/>
        </w:tabs>
        <w:spacing w:line="360" w:lineRule="auto"/>
        <w:ind w:right="114"/>
        <w:jc w:val="both"/>
        <w:rPr>
          <w:rStyle w:val="emailstyle18"/>
          <w:sz w:val="22"/>
          <w:szCs w:val="22"/>
          <w:lang w:val="es-ES"/>
        </w:rPr>
      </w:pPr>
      <w:r w:rsidRPr="00C45EF5">
        <w:rPr>
          <w:rStyle w:val="emailstyle18"/>
          <w:sz w:val="22"/>
          <w:szCs w:val="22"/>
          <w:lang w:val="es-ES"/>
        </w:rPr>
        <w:t>Liderazgo y capacidad de toma de decisiones.</w:t>
      </w:r>
    </w:p>
    <w:p w:rsidR="00512CB3" w:rsidRPr="00C45EF5" w:rsidRDefault="00512CB3">
      <w:pPr>
        <w:numPr>
          <w:ilvl w:val="0"/>
          <w:numId w:val="6"/>
        </w:numPr>
        <w:tabs>
          <w:tab w:val="left" w:pos="720"/>
        </w:tabs>
        <w:spacing w:line="360" w:lineRule="auto"/>
        <w:ind w:right="114"/>
        <w:jc w:val="both"/>
        <w:rPr>
          <w:rStyle w:val="emailstyle18"/>
          <w:sz w:val="22"/>
          <w:szCs w:val="22"/>
          <w:lang w:val="es-ES"/>
        </w:rPr>
      </w:pPr>
      <w:r w:rsidRPr="00C45EF5">
        <w:rPr>
          <w:rStyle w:val="emailstyle18"/>
          <w:sz w:val="22"/>
          <w:szCs w:val="22"/>
          <w:lang w:val="es-ES"/>
        </w:rPr>
        <w:t>Capacidad analítica y de organización.</w:t>
      </w:r>
    </w:p>
    <w:p w:rsidR="006F7DCE" w:rsidRPr="00C45EF5" w:rsidRDefault="00E17A1A">
      <w:pPr>
        <w:ind w:right="114"/>
        <w:jc w:val="center"/>
        <w:rPr>
          <w:rStyle w:val="emailstyle18"/>
          <w:i/>
          <w:sz w:val="22"/>
          <w:szCs w:val="22"/>
          <w:lang w:val="es-ES"/>
        </w:rPr>
      </w:pPr>
      <w:r>
        <w:rPr>
          <w:b/>
          <w:bCs/>
          <w:i/>
          <w:caps/>
          <w:noProof/>
          <w:color w:val="0000FF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77470</wp:posOffset>
                </wp:positionV>
                <wp:extent cx="2305050" cy="0"/>
                <wp:effectExtent l="13970" t="10795" r="5080" b="825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35pt,6.1pt" to="322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LYFQIAACkEAAAOAAAAZHJzL2Uyb0RvYy54bWysU9uO2jAQfa/Uf7D8DknYQCEirKqE9IW2&#10;SLv9AGM7xKpjW7YhoKr/3rG5iG1fqqqJ5IwzM8dnZo6Xz6deoiO3TmhV4mycYsQV1UyofYm/vTaj&#10;OUbOE8WI1IqX+Mwdfl69f7ccTMEnutOScYsARLliMCXuvDdFkjja8Z64sTZcgbPVticetnafMEsG&#10;QO9lMknTWTJoy4zVlDsHf+uLE68iftty6r+2reMeyRIDNx9XG9ddWJPVkhR7S0wn6JUG+QcWPREK&#10;Dr1D1cQTdLDiD6heUKudbv2Y6j7RbSsojzVANVn6WzUvHTE81gLNcebeJvf/YOmX49YiwUo8xUiR&#10;Hka0EYqjSR5aMxhXQESltjYUR0/qxWw0/e6Q0lVH1J5Hiq9nA3lZyEjepISNM3DAbvisGcSQg9ex&#10;T6fW9gESOoBOcRzn+zj4ySMKPydP6RRejOjNl5Dilmis85+47lEwSiyBdAQmx43zgQgpbiHhHKUb&#10;IWWctlRoKPFiOpnGBKelYMEZwpzd7ypp0ZEEvcDTNLEq8DyGWX1QLIJ1nLD11fZEyIsNh0sV8KAU&#10;oHO1LoL4sUgX6/l6no/yyWw9ytO6Hn1sqnw0a7IP0/qprqo6+xmoZXnRCca4Cuxu4szyvxv+9Zpc&#10;ZHWX570NyVv02C8ge/tG0nGWYXwXIew0O2/tbcagxxh8vTtB8I97sB9v+OoXAAAA//8DAFBLAwQU&#10;AAYACAAAACEAjbCMJ90AAAAJAQAADwAAAGRycy9kb3ducmV2LnhtbEyPwU7DMBBE70j8g7VI3KiD&#10;BaVK41QVEqdKqLSIcnTjbRI1Xke2k4a/ZxEHOO7M0+xMsZpcJ0YMsfWk4X6WgUCqvG2p1vC+f7lb&#10;gIjJkDWdJ9TwhRFW5fVVYXLrL/SG4y7VgkMo5kZDk1KfSxmrBp2JM98jsXfywZnEZ6ilDebC4a6T&#10;Ksvm0pmW+ENjenxusDrvBqchfVT1Nn4Om+z0Gg79ejse2s2o9e3NtF6CSDilPxh+6nN1KLnT0Q9k&#10;o+g0qIV6YpQNpUAwMH94ZOH4K8iykP8XlN8AAAD//wMAUEsBAi0AFAAGAAgAAAAhALaDOJL+AAAA&#10;4QEAABMAAAAAAAAAAAAAAAAAAAAAAFtDb250ZW50X1R5cGVzXS54bWxQSwECLQAUAAYACAAAACEA&#10;OP0h/9YAAACUAQAACwAAAAAAAAAAAAAAAAAvAQAAX3JlbHMvLnJlbHNQSwECLQAUAAYACAAAACEA&#10;qTpy2BUCAAApBAAADgAAAAAAAAAAAAAAAAAuAgAAZHJzL2Uyb0RvYy54bWxQSwECLQAUAAYACAAA&#10;ACEAjbCMJ90AAAAJAQAADwAAAAAAAAAAAAAAAABvBAAAZHJzL2Rvd25yZXYueG1sUEsFBgAAAAAE&#10;AAQA8wAAAHkFAAAAAA==&#10;" strokecolor="blue"/>
            </w:pict>
          </mc:Fallback>
        </mc:AlternateContent>
      </w:r>
    </w:p>
    <w:p w:rsidR="00512CB3" w:rsidRPr="00C45EF5" w:rsidRDefault="00512CB3">
      <w:pPr>
        <w:ind w:right="114"/>
        <w:jc w:val="center"/>
        <w:rPr>
          <w:rStyle w:val="emailstyle18"/>
          <w:i/>
          <w:sz w:val="22"/>
          <w:szCs w:val="22"/>
          <w:lang w:val="es-ES"/>
        </w:rPr>
      </w:pPr>
      <w:r w:rsidRPr="00C45EF5">
        <w:rPr>
          <w:rStyle w:val="emailstyle18"/>
          <w:i/>
          <w:sz w:val="22"/>
          <w:szCs w:val="22"/>
          <w:lang w:val="es-ES"/>
        </w:rPr>
        <w:t>Todas las acciones que realizo, están basadas en los valores de honestidad, responsabilidad, justicia, respeto, confianza, humildad y mejoramiento continuo.</w:t>
      </w:r>
    </w:p>
    <w:p w:rsidR="00B346DC" w:rsidRPr="00C45EF5" w:rsidRDefault="00E17A1A">
      <w:pPr>
        <w:ind w:right="114"/>
        <w:jc w:val="center"/>
        <w:rPr>
          <w:rStyle w:val="emailstyle18"/>
          <w:i/>
          <w:sz w:val="22"/>
          <w:szCs w:val="22"/>
          <w:lang w:val="es-ES"/>
        </w:rPr>
      </w:pPr>
      <w:r>
        <w:rPr>
          <w:i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106045</wp:posOffset>
                </wp:positionV>
                <wp:extent cx="2305050" cy="0"/>
                <wp:effectExtent l="13970" t="10795" r="5080" b="825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35pt,8.35pt" to="322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LiEgIAACkEAAAOAAAAZHJzL2Uyb0RvYy54bWysU82O2jAQvlfqO1i+QxI2UIgIqyqBXmgX&#10;abcPYGyHWHVsyzYEVPXdOzYE7W4vVdVEcmYyM9988+Pl47mT6MStE1qVOBunGHFFNRPqUOLvL5vR&#10;HCPniWJEasVLfOEOP64+flj2puAT3WrJuEUAolzRmxK33psiSRxteUfcWBuuwNho2xEPqj0kzJIe&#10;0DuZTNJ0lvTaMmM15c7B3/pqxKuI3zSc+qemcdwjWWLg5uNp47kPZ7JakuJgiWkFvdEg/8CiI0JB&#10;0jtUTTxBRyv+gOoEtdrpxo+p7hLdNILyWANUk6XvqnluieGxFmiOM/c2uf8HS7+ddhYJVuIcI0U6&#10;GNFWKI4m09Ca3rgCPCq1s6E4elbPZqvpD4eUrlqiDjxSfLkYiMtCRPImJCjOQIJ9/1Uz8CFHr2Of&#10;zo3tAiR0AJ3jOC73cfCzRxR+Th7SKbwY0cGWkGIINNb5L1x3KAgllkA6ApPT1vlAhBSDS8ij9EZI&#10;GactFepLvJhCicHitBQsGKNiD/tKWnQiYV/g2WxiVe/crD4qFsFaTtj6Jnsi5FWG5FIFPCgF6Nyk&#10;60L8XKSL9Xw9z0f5ZLYe5Wldjz5vqnw022SfpvVDXVV19itQy/KiFYxxFdgNy5nlfzf82zW5rtV9&#10;Pe9tSN6ix34B2eEbScdZhvFdF2Gv2WVnhxnDPkbn290JC/9aB/n1DV/9BgAA//8DAFBLAwQUAAYA&#10;CAAAACEA0wyYlN0AAAAJAQAADwAAAGRycy9kb3ducmV2LnhtbEyPT0vDQBDF70K/wzJCb3Zj0Fhi&#10;NqUUPBVKbcV63GanSTA7G3Y3afz2jnjQ0/x5jze/KVaT7cSIPrSOFNwvEhBIlTMt1Qreji93SxAh&#10;ajK6c4QKvjDAqpzdFDo37kqvOB5iLTiEQq4VNDH2uZShatDqsHA9EmsX562OPPpaGq+vHG47mSZJ&#10;Jq1uiS80usdNg9XnYbAK4ntV78PHsE0uO3/q1/vx1G5Hpea30/oZRMQp/pnhB5/RoWSmsxvIBNEp&#10;SJfpE1tZyLiyIXt45Ob8u5BlIf9/UH4DAAD//wMAUEsBAi0AFAAGAAgAAAAhALaDOJL+AAAA4QEA&#10;ABMAAAAAAAAAAAAAAAAAAAAAAFtDb250ZW50X1R5cGVzXS54bWxQSwECLQAUAAYACAAAACEAOP0h&#10;/9YAAACUAQAACwAAAAAAAAAAAAAAAAAvAQAAX3JlbHMvLnJlbHNQSwECLQAUAAYACAAAACEAwgUy&#10;4hICAAApBAAADgAAAAAAAAAAAAAAAAAuAgAAZHJzL2Uyb0RvYy54bWxQSwECLQAUAAYACAAAACEA&#10;0wyYlN0AAAAJAQAADwAAAAAAAAAAAAAAAABsBAAAZHJzL2Rvd25yZXYueG1sUEsFBgAAAAAEAAQA&#10;8wAAAHYFAAAAAA==&#10;" strokecolor="blue"/>
            </w:pict>
          </mc:Fallback>
        </mc:AlternateContent>
      </w:r>
    </w:p>
    <w:p w:rsidR="009060E3" w:rsidRDefault="009060E3">
      <w:pPr>
        <w:ind w:right="114"/>
        <w:jc w:val="center"/>
        <w:rPr>
          <w:rStyle w:val="emailstyle18"/>
          <w:i/>
          <w:sz w:val="22"/>
          <w:szCs w:val="22"/>
          <w:lang w:val="es-ES"/>
        </w:rPr>
      </w:pPr>
    </w:p>
    <w:p w:rsidR="002914E1" w:rsidRPr="00C45EF5" w:rsidRDefault="002914E1">
      <w:pPr>
        <w:ind w:right="114"/>
        <w:jc w:val="center"/>
        <w:rPr>
          <w:rStyle w:val="emailstyle18"/>
          <w:i/>
          <w:sz w:val="22"/>
          <w:szCs w:val="22"/>
          <w:lang w:val="es-ES"/>
        </w:rPr>
      </w:pPr>
    </w:p>
    <w:p w:rsidR="00512CB3" w:rsidRPr="00C45EF5" w:rsidRDefault="00E17A1A">
      <w:pPr>
        <w:spacing w:line="360" w:lineRule="auto"/>
        <w:ind w:right="114"/>
        <w:rPr>
          <w:b/>
          <w:bCs/>
          <w:i/>
          <w:caps/>
          <w:color w:val="0000FF"/>
          <w:sz w:val="22"/>
          <w:szCs w:val="22"/>
          <w:lang w:val="es-ES"/>
        </w:rPr>
      </w:pPr>
      <w:r>
        <w:rPr>
          <w:noProof/>
          <w:color w:val="0000FF"/>
          <w:sz w:val="22"/>
          <w:szCs w:val="22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183515</wp:posOffset>
                </wp:positionV>
                <wp:extent cx="5762625" cy="0"/>
                <wp:effectExtent l="13970" t="12065" r="5080" b="6985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35pt,14.45pt" to="466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0kEw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fgBI0U6&#10;GNFWKI6yeWhNb1wBHpXa2VAcPatns9X0h0NKVy1RBx4pvlwMxGUhInkTEhRnIMG+/6IZ+JCj17FP&#10;58Z2ARI6gM5xHJf7OPjZIwqX08fZZDaZYkQHW0KKIdBY5z9z3aEglFgC6QhMTlvnAxFSDC4hj9Ib&#10;IWWctlSoL/FiCsjB4rQULBijYg/7Slp0ImFf4NtsYlXv3Kw+KhbBWk7Y+iZ7IuRVhuRSBTwoBejc&#10;pOtC/Fyki/V8Pc9H+WS2HuVpXY8+bap8NNtkj9P6oa6qOvsVqGV50QrGuArshuXM8r8b/u2ZXNfq&#10;vp73NiRv0WO/gOzwj6TjLMP4rouw1+yys8OMYR+j8+3thIV/rYP8+oWvfgMAAP//AwBQSwMEFAAG&#10;AAgAAAAhAAb8ogHeAAAACAEAAA8AAABkcnMvZG93bnJldi54bWxMj0FLw0AQhe9C/8MyBW920yja&#10;ptmUUvBUkFrFetxmp0lodjbsbtL47x3xoKdh5j3efC9fj7YVA/rQOFIwnyUgkEpnGqoUvL893y1A&#10;hKjJ6NYRKvjCAOticpPrzLgrveJwiJXgEAqZVlDH2GVShrJGq8PMdUisnZ23OvLqK2m8vnK4bWWa&#10;JI/S6ob4Q6073NZYXg69VRA/ymofPvtdcn7xx26zH47NblDqdjpuViAijvHPDD/4jA4FM51cTyaI&#10;VkH68MROnoslCNaX92kK4vR7kEUu/xcovgEAAP//AwBQSwECLQAUAAYACAAAACEAtoM4kv4AAADh&#10;AQAAEwAAAAAAAAAAAAAAAAAAAAAAW0NvbnRlbnRfVHlwZXNdLnhtbFBLAQItABQABgAIAAAAIQA4&#10;/SH/1gAAAJQBAAALAAAAAAAAAAAAAAAAAC8BAABfcmVscy8ucmVsc1BLAQItABQABgAIAAAAIQBW&#10;EG0kEwIAACkEAAAOAAAAAAAAAAAAAAAAAC4CAABkcnMvZTJvRG9jLnhtbFBLAQItABQABgAIAAAA&#10;IQAG/KIB3gAAAAgBAAAPAAAAAAAAAAAAAAAAAG0EAABkcnMvZG93bnJldi54bWxQSwUGAAAAAAQA&#10;BADzAAAAeAUAAAAA&#10;" strokecolor="blue"/>
            </w:pict>
          </mc:Fallback>
        </mc:AlternateContent>
      </w:r>
      <w:r w:rsidR="001E6A52">
        <w:rPr>
          <w:b/>
          <w:bCs/>
          <w:i/>
          <w:caps/>
          <w:color w:val="0000FF"/>
          <w:sz w:val="22"/>
          <w:szCs w:val="22"/>
          <w:lang w:val="es-ES"/>
        </w:rPr>
        <w:t>III. EXPERIENCIA LABORAl</w:t>
      </w:r>
      <w:r w:rsidR="00512CB3" w:rsidRPr="00C45EF5">
        <w:rPr>
          <w:b/>
          <w:bCs/>
          <w:i/>
          <w:caps/>
          <w:color w:val="0000FF"/>
          <w:sz w:val="22"/>
          <w:szCs w:val="22"/>
          <w:lang w:val="es-ES"/>
        </w:rPr>
        <w:t>:</w:t>
      </w:r>
    </w:p>
    <w:p w:rsidR="006E3370" w:rsidRDefault="006E3370" w:rsidP="006E3370">
      <w:pPr>
        <w:suppressAutoHyphens w:val="0"/>
        <w:ind w:left="710"/>
        <w:rPr>
          <w:b/>
          <w:color w:val="282DE8"/>
        </w:rPr>
      </w:pPr>
    </w:p>
    <w:p w:rsidR="00E3475A" w:rsidRDefault="00E3475A" w:rsidP="00A57893">
      <w:pPr>
        <w:numPr>
          <w:ilvl w:val="0"/>
          <w:numId w:val="9"/>
        </w:numPr>
        <w:tabs>
          <w:tab w:val="clear" w:pos="720"/>
          <w:tab w:val="num" w:pos="993"/>
        </w:tabs>
        <w:suppressAutoHyphens w:val="0"/>
        <w:ind w:left="540" w:firstLine="170"/>
        <w:rPr>
          <w:b/>
          <w:color w:val="282DE8"/>
        </w:rPr>
      </w:pPr>
      <w:r>
        <w:rPr>
          <w:b/>
          <w:color w:val="282DE8"/>
        </w:rPr>
        <w:t>MOTA ENGIL PERU</w:t>
      </w:r>
    </w:p>
    <w:p w:rsidR="00E3475A" w:rsidRDefault="00E3475A" w:rsidP="00E3475A">
      <w:pPr>
        <w:suppressAutoHyphens w:val="0"/>
        <w:ind w:left="710"/>
        <w:rPr>
          <w:b/>
          <w:color w:val="282DE8"/>
        </w:rPr>
      </w:pPr>
    </w:p>
    <w:p w:rsidR="00E3475A" w:rsidRDefault="00E3475A" w:rsidP="00E3475A">
      <w:pPr>
        <w:ind w:left="720"/>
        <w:rPr>
          <w:b/>
        </w:rPr>
      </w:pPr>
      <w:r w:rsidRPr="001C1D0A">
        <w:rPr>
          <w:b/>
        </w:rPr>
        <w:t>Cargo</w:t>
      </w:r>
      <w:r w:rsidRPr="001C1D0A">
        <w:rPr>
          <w:b/>
        </w:rPr>
        <w:tab/>
      </w:r>
      <w:r w:rsidRPr="001C1D0A">
        <w:rPr>
          <w:b/>
        </w:rPr>
        <w:tab/>
        <w:t>:</w:t>
      </w:r>
      <w:r w:rsidRPr="001C1D0A">
        <w:t xml:space="preserve"> </w:t>
      </w:r>
      <w:r w:rsidRPr="00E3475A">
        <w:t xml:space="preserve">Ingeniero de planeamiento y control del proyecto </w:t>
      </w:r>
    </w:p>
    <w:p w:rsidR="00E3475A" w:rsidRPr="001C1D0A" w:rsidRDefault="00E3475A" w:rsidP="00E3475A">
      <w:pPr>
        <w:ind w:left="720"/>
      </w:pPr>
      <w:r w:rsidRPr="001C1D0A">
        <w:rPr>
          <w:b/>
        </w:rPr>
        <w:t>Periodo</w:t>
      </w:r>
      <w:r w:rsidRPr="001C1D0A">
        <w:rPr>
          <w:b/>
        </w:rPr>
        <w:tab/>
        <w:t>:</w:t>
      </w:r>
      <w:r>
        <w:t xml:space="preserve"> del 01 de Noviembre del 2013 a la actualidad</w:t>
      </w:r>
    </w:p>
    <w:p w:rsidR="00E3475A" w:rsidRDefault="00E3475A" w:rsidP="00E3475A">
      <w:pPr>
        <w:suppressAutoHyphens w:val="0"/>
        <w:ind w:left="720" w:hanging="11"/>
        <w:rPr>
          <w:b/>
          <w:color w:val="282DE8"/>
        </w:rPr>
      </w:pPr>
    </w:p>
    <w:p w:rsidR="00E3475A" w:rsidRPr="001E6A52" w:rsidRDefault="00E3475A" w:rsidP="00E3475A">
      <w:pPr>
        <w:suppressAutoHyphens w:val="0"/>
        <w:ind w:left="720"/>
        <w:jc w:val="both"/>
        <w:rPr>
          <w:b/>
        </w:rPr>
      </w:pPr>
      <w:r>
        <w:rPr>
          <w:b/>
        </w:rPr>
        <w:t>Ingeniero</w:t>
      </w:r>
      <w:r w:rsidRPr="001E6A52">
        <w:rPr>
          <w:b/>
        </w:rPr>
        <w:t xml:space="preserve"> de planeamiento y control del proyecto</w:t>
      </w:r>
      <w:r>
        <w:rPr>
          <w:b/>
        </w:rPr>
        <w:t>:</w:t>
      </w:r>
      <w:r w:rsidRPr="001E6A52">
        <w:rPr>
          <w:b/>
        </w:rPr>
        <w:t xml:space="preserve"> </w:t>
      </w:r>
    </w:p>
    <w:p w:rsidR="00E3475A" w:rsidRDefault="00E3475A" w:rsidP="00E3475A">
      <w:pPr>
        <w:suppressAutoHyphens w:val="0"/>
        <w:ind w:left="720"/>
        <w:jc w:val="both"/>
        <w:rPr>
          <w:i/>
        </w:rPr>
      </w:pPr>
      <w:r w:rsidRPr="001E6A52">
        <w:rPr>
          <w:b/>
        </w:rPr>
        <w:t>“</w:t>
      </w:r>
      <w:r>
        <w:rPr>
          <w:b/>
          <w:lang w:val="es-ES"/>
        </w:rPr>
        <w:t>CONTRATO K141 INSTALACION DE TUBERIAS PERMANENTES Y TEMPORALES</w:t>
      </w:r>
      <w:r>
        <w:rPr>
          <w:b/>
          <w:i/>
        </w:rPr>
        <w:t>”</w:t>
      </w:r>
      <w:r w:rsidRPr="001E6A52">
        <w:rPr>
          <w:b/>
          <w:i/>
        </w:rPr>
        <w:t>.</w:t>
      </w:r>
      <w:r w:rsidRPr="00A2418C">
        <w:rPr>
          <w:i/>
        </w:rPr>
        <w:t xml:space="preserve"> </w:t>
      </w:r>
    </w:p>
    <w:p w:rsidR="00E3475A" w:rsidRPr="00D2516D" w:rsidRDefault="00E3475A" w:rsidP="00E3475A">
      <w:pPr>
        <w:suppressAutoHyphens w:val="0"/>
        <w:ind w:left="710"/>
        <w:rPr>
          <w:lang w:val="es-ES"/>
        </w:rPr>
      </w:pPr>
      <w:r>
        <w:rPr>
          <w:lang w:val="es-ES"/>
        </w:rPr>
        <w:t>CLIENTE: SOCIEDAD MINERA CERRO VERDE (CVPUE)</w:t>
      </w:r>
    </w:p>
    <w:p w:rsidR="00E3475A" w:rsidRDefault="00E3475A" w:rsidP="00E3475A">
      <w:pPr>
        <w:suppressAutoHyphens w:val="0"/>
        <w:ind w:left="710"/>
        <w:rPr>
          <w:lang w:val="es-ES"/>
        </w:rPr>
      </w:pPr>
      <w:r>
        <w:rPr>
          <w:bCs/>
          <w:lang w:val="es-ES"/>
        </w:rPr>
        <w:t>LUGAR</w:t>
      </w:r>
      <w:r w:rsidRPr="00D2516D">
        <w:rPr>
          <w:bCs/>
          <w:lang w:val="es-ES"/>
        </w:rPr>
        <w:t>:</w:t>
      </w:r>
      <w:r w:rsidRPr="00D2516D">
        <w:rPr>
          <w:lang w:val="es-ES"/>
        </w:rPr>
        <w:t xml:space="preserve"> </w:t>
      </w:r>
      <w:r>
        <w:rPr>
          <w:lang w:val="es-ES"/>
        </w:rPr>
        <w:t>SOCIEDAD MINERA CERRO VERDE - AREQUIPA</w:t>
      </w:r>
    </w:p>
    <w:p w:rsidR="00E3475A" w:rsidRPr="00A2418C" w:rsidRDefault="00E3475A" w:rsidP="00E3475A">
      <w:pPr>
        <w:tabs>
          <w:tab w:val="num" w:pos="993"/>
        </w:tabs>
        <w:ind w:left="709" w:firstLine="1"/>
        <w:jc w:val="both"/>
        <w:rPr>
          <w:i/>
        </w:rPr>
      </w:pPr>
      <w:r w:rsidRPr="00A2418C">
        <w:rPr>
          <w:i/>
        </w:rPr>
        <w:t>Entre las principales funciones que se desarrollan se encuentra la programación, seguimiento, control de las actividades del proyecto</w:t>
      </w:r>
      <w:r w:rsidR="00482CB3">
        <w:rPr>
          <w:i/>
        </w:rPr>
        <w:t>, actualización del cronograma</w:t>
      </w:r>
      <w:r w:rsidR="0052469D">
        <w:rPr>
          <w:i/>
        </w:rPr>
        <w:t>, elaboración de los reportes semanales y mensuales, e</w:t>
      </w:r>
      <w:r w:rsidRPr="00A2418C">
        <w:rPr>
          <w:i/>
        </w:rPr>
        <w:t xml:space="preserve">laboración de  Curvas S, elaboración de </w:t>
      </w:r>
      <w:proofErr w:type="spellStart"/>
      <w:r w:rsidRPr="00A2418C">
        <w:rPr>
          <w:i/>
        </w:rPr>
        <w:t>Lookahead</w:t>
      </w:r>
      <w:proofErr w:type="spellEnd"/>
      <w:r w:rsidRPr="00A2418C">
        <w:rPr>
          <w:i/>
        </w:rPr>
        <w:t xml:space="preserve"> (3week,) control de HH y HM.</w:t>
      </w:r>
    </w:p>
    <w:p w:rsidR="00E3475A" w:rsidRDefault="00E3475A" w:rsidP="00E3475A">
      <w:pPr>
        <w:suppressAutoHyphens w:val="0"/>
        <w:ind w:left="710"/>
        <w:rPr>
          <w:b/>
          <w:color w:val="282DE8"/>
        </w:rPr>
      </w:pPr>
    </w:p>
    <w:p w:rsidR="002914E1" w:rsidRDefault="002914E1" w:rsidP="00A57893">
      <w:pPr>
        <w:numPr>
          <w:ilvl w:val="0"/>
          <w:numId w:val="9"/>
        </w:numPr>
        <w:tabs>
          <w:tab w:val="clear" w:pos="720"/>
          <w:tab w:val="num" w:pos="993"/>
        </w:tabs>
        <w:suppressAutoHyphens w:val="0"/>
        <w:ind w:left="540" w:firstLine="170"/>
        <w:rPr>
          <w:b/>
          <w:color w:val="282DE8"/>
        </w:rPr>
      </w:pPr>
      <w:r>
        <w:rPr>
          <w:b/>
          <w:color w:val="282DE8"/>
        </w:rPr>
        <w:t>FOSFATOS DEL PACIFICO</w:t>
      </w:r>
    </w:p>
    <w:p w:rsidR="002914E1" w:rsidRPr="001C1D0A" w:rsidRDefault="002914E1" w:rsidP="002914E1">
      <w:pPr>
        <w:ind w:left="720"/>
      </w:pPr>
      <w:r w:rsidRPr="001C1D0A">
        <w:rPr>
          <w:b/>
        </w:rPr>
        <w:t>Cargo</w:t>
      </w:r>
      <w:r w:rsidRPr="001C1D0A">
        <w:rPr>
          <w:b/>
        </w:rPr>
        <w:tab/>
      </w:r>
      <w:r w:rsidRPr="001C1D0A">
        <w:rPr>
          <w:b/>
        </w:rPr>
        <w:tab/>
        <w:t>:</w:t>
      </w:r>
      <w:r w:rsidRPr="001C1D0A">
        <w:t xml:space="preserve"> </w:t>
      </w:r>
      <w:proofErr w:type="spellStart"/>
      <w:r w:rsidR="002C2453">
        <w:t>Senior</w:t>
      </w:r>
      <w:proofErr w:type="spellEnd"/>
      <w:r w:rsidR="002C2453">
        <w:t xml:space="preserve"> </w:t>
      </w:r>
      <w:proofErr w:type="spellStart"/>
      <w:r w:rsidR="002C2453">
        <w:t>Scheduler</w:t>
      </w:r>
      <w:proofErr w:type="spellEnd"/>
      <w:r w:rsidR="002C2453">
        <w:t xml:space="preserve"> &amp; Project Control</w:t>
      </w:r>
    </w:p>
    <w:p w:rsidR="002914E1" w:rsidRPr="001C1D0A" w:rsidRDefault="002914E1" w:rsidP="002914E1">
      <w:pPr>
        <w:ind w:left="720"/>
      </w:pPr>
      <w:r w:rsidRPr="001C1D0A">
        <w:rPr>
          <w:b/>
        </w:rPr>
        <w:t>Periodo</w:t>
      </w:r>
      <w:r w:rsidRPr="001C1D0A">
        <w:rPr>
          <w:b/>
        </w:rPr>
        <w:tab/>
        <w:t>:</w:t>
      </w:r>
      <w:r w:rsidR="00E3475A">
        <w:t xml:space="preserve"> del 08 de Abril del 2013 a</w:t>
      </w:r>
      <w:r>
        <w:t>l</w:t>
      </w:r>
      <w:r w:rsidR="00E3475A">
        <w:t xml:space="preserve"> 31 de Octubre del 2013</w:t>
      </w:r>
    </w:p>
    <w:p w:rsidR="002914E1" w:rsidRDefault="002914E1" w:rsidP="002914E1">
      <w:pPr>
        <w:suppressAutoHyphens w:val="0"/>
        <w:ind w:left="720" w:hanging="11"/>
        <w:rPr>
          <w:b/>
          <w:color w:val="282DE8"/>
        </w:rPr>
      </w:pPr>
    </w:p>
    <w:p w:rsidR="002914E1" w:rsidRPr="001E6A52" w:rsidRDefault="002914E1" w:rsidP="002914E1">
      <w:pPr>
        <w:suppressAutoHyphens w:val="0"/>
        <w:ind w:left="720"/>
        <w:jc w:val="both"/>
        <w:rPr>
          <w:b/>
        </w:rPr>
      </w:pPr>
      <w:r>
        <w:rPr>
          <w:b/>
        </w:rPr>
        <w:t>Ingeniero</w:t>
      </w:r>
      <w:r w:rsidRPr="001E6A52">
        <w:rPr>
          <w:b/>
        </w:rPr>
        <w:t xml:space="preserve"> de planeamiento y control del proyecto</w:t>
      </w:r>
      <w:r>
        <w:rPr>
          <w:b/>
        </w:rPr>
        <w:t>:</w:t>
      </w:r>
      <w:r w:rsidRPr="001E6A52">
        <w:rPr>
          <w:b/>
        </w:rPr>
        <w:t xml:space="preserve"> </w:t>
      </w:r>
    </w:p>
    <w:p w:rsidR="002914E1" w:rsidRDefault="002914E1" w:rsidP="002914E1">
      <w:pPr>
        <w:suppressAutoHyphens w:val="0"/>
        <w:ind w:left="720"/>
        <w:jc w:val="both"/>
        <w:rPr>
          <w:i/>
        </w:rPr>
      </w:pPr>
      <w:r w:rsidRPr="001E6A52">
        <w:rPr>
          <w:b/>
        </w:rPr>
        <w:t>“</w:t>
      </w:r>
      <w:r>
        <w:rPr>
          <w:b/>
          <w:lang w:val="es-ES"/>
        </w:rPr>
        <w:t>PROYECTO DE FOSFATOS BAYOVAR</w:t>
      </w:r>
      <w:r>
        <w:rPr>
          <w:b/>
          <w:i/>
        </w:rPr>
        <w:t>”</w:t>
      </w:r>
      <w:r w:rsidRPr="001E6A52">
        <w:rPr>
          <w:b/>
          <w:i/>
        </w:rPr>
        <w:t>.</w:t>
      </w:r>
      <w:r w:rsidRPr="00A2418C">
        <w:rPr>
          <w:i/>
        </w:rPr>
        <w:t xml:space="preserve"> </w:t>
      </w:r>
    </w:p>
    <w:p w:rsidR="002914E1" w:rsidRPr="00A2418C" w:rsidRDefault="00482CB3" w:rsidP="002914E1">
      <w:pPr>
        <w:suppressAutoHyphens w:val="0"/>
        <w:ind w:left="710"/>
        <w:jc w:val="both"/>
        <w:rPr>
          <w:i/>
        </w:rPr>
      </w:pPr>
      <w:r w:rsidRPr="00A2418C">
        <w:rPr>
          <w:i/>
        </w:rPr>
        <w:t>Entre las principales funciones que se desarrollan se encuentra la p</w:t>
      </w:r>
      <w:r w:rsidR="002914E1" w:rsidRPr="00A2418C">
        <w:rPr>
          <w:i/>
        </w:rPr>
        <w:t>rogramación y reprogramación del proyecto</w:t>
      </w:r>
      <w:r w:rsidR="002914E1">
        <w:rPr>
          <w:i/>
        </w:rPr>
        <w:t xml:space="preserve"> desde la fase de ingeniería básica</w:t>
      </w:r>
      <w:r w:rsidR="00BD3B2D">
        <w:rPr>
          <w:i/>
        </w:rPr>
        <w:t xml:space="preserve"> (Elaboración de cronograma maestro inicial)</w:t>
      </w:r>
      <w:r w:rsidR="002914E1">
        <w:rPr>
          <w:i/>
        </w:rPr>
        <w:t>, control de plazos de los entregables en la fase de ingeniería, elaboración de línea base del proyecto coordinando con la</w:t>
      </w:r>
      <w:r w:rsidR="00BD3B2D">
        <w:rPr>
          <w:i/>
        </w:rPr>
        <w:t>s áreas involucradas, revisión,</w:t>
      </w:r>
      <w:r w:rsidR="002914E1">
        <w:rPr>
          <w:i/>
        </w:rPr>
        <w:t xml:space="preserve"> validación </w:t>
      </w:r>
      <w:r w:rsidR="00BD3B2D">
        <w:rPr>
          <w:i/>
        </w:rPr>
        <w:t xml:space="preserve">y consolidación </w:t>
      </w:r>
      <w:r w:rsidR="002914E1">
        <w:rPr>
          <w:i/>
        </w:rPr>
        <w:t xml:space="preserve">de cronogramas presentados por </w:t>
      </w:r>
      <w:r w:rsidR="00BD3B2D">
        <w:rPr>
          <w:i/>
        </w:rPr>
        <w:t xml:space="preserve">las empresas </w:t>
      </w:r>
      <w:r w:rsidR="002914E1">
        <w:rPr>
          <w:i/>
        </w:rPr>
        <w:t>contratistas (calendarios, duraciones, relaciones de actividades).</w:t>
      </w:r>
    </w:p>
    <w:p w:rsidR="002914E1" w:rsidRPr="00A2418C" w:rsidRDefault="002914E1" w:rsidP="002914E1">
      <w:pPr>
        <w:suppressAutoHyphens w:val="0"/>
        <w:ind w:left="720"/>
        <w:jc w:val="both"/>
        <w:rPr>
          <w:i/>
        </w:rPr>
      </w:pPr>
    </w:p>
    <w:p w:rsidR="00A2418C" w:rsidRDefault="00A2418C" w:rsidP="00A57893">
      <w:pPr>
        <w:numPr>
          <w:ilvl w:val="0"/>
          <w:numId w:val="9"/>
        </w:numPr>
        <w:tabs>
          <w:tab w:val="clear" w:pos="720"/>
          <w:tab w:val="num" w:pos="993"/>
        </w:tabs>
        <w:suppressAutoHyphens w:val="0"/>
        <w:ind w:left="540" w:firstLine="170"/>
        <w:rPr>
          <w:b/>
          <w:color w:val="282DE8"/>
        </w:rPr>
      </w:pPr>
      <w:r>
        <w:rPr>
          <w:b/>
          <w:color w:val="282DE8"/>
        </w:rPr>
        <w:t>FACTORIA HAUG ARGENTINA</w:t>
      </w:r>
    </w:p>
    <w:p w:rsidR="00A2418C" w:rsidRPr="001C1D0A" w:rsidRDefault="00A2418C" w:rsidP="00A2418C">
      <w:pPr>
        <w:ind w:left="720"/>
      </w:pPr>
      <w:r w:rsidRPr="001C1D0A">
        <w:rPr>
          <w:b/>
        </w:rPr>
        <w:t>Cargo</w:t>
      </w:r>
      <w:r w:rsidRPr="001C1D0A">
        <w:rPr>
          <w:b/>
        </w:rPr>
        <w:tab/>
      </w:r>
      <w:r w:rsidRPr="001C1D0A">
        <w:rPr>
          <w:b/>
        </w:rPr>
        <w:tab/>
        <w:t>:</w:t>
      </w:r>
      <w:r w:rsidRPr="001C1D0A">
        <w:t xml:space="preserve"> </w:t>
      </w:r>
      <w:r>
        <w:t>Je</w:t>
      </w:r>
      <w:r w:rsidR="00144F26">
        <w:t>fe de planeamiento y control de</w:t>
      </w:r>
      <w:r>
        <w:t xml:space="preserve"> proyecto</w:t>
      </w:r>
      <w:r w:rsidR="00144F26">
        <w:t xml:space="preserve"> </w:t>
      </w:r>
    </w:p>
    <w:p w:rsidR="00A2418C" w:rsidRPr="001C1D0A" w:rsidRDefault="00A2418C" w:rsidP="00A2418C">
      <w:pPr>
        <w:ind w:left="720"/>
      </w:pPr>
      <w:r w:rsidRPr="001C1D0A">
        <w:rPr>
          <w:b/>
        </w:rPr>
        <w:t>Periodo</w:t>
      </w:r>
      <w:r w:rsidRPr="001C1D0A">
        <w:rPr>
          <w:b/>
        </w:rPr>
        <w:tab/>
        <w:t>:</w:t>
      </w:r>
      <w:r w:rsidR="00466C63">
        <w:t xml:space="preserve"> del 01</w:t>
      </w:r>
      <w:r>
        <w:t xml:space="preserve"> </w:t>
      </w:r>
      <w:r w:rsidR="005960C6">
        <w:t xml:space="preserve">de Mayo del 2012 al 08 de Marzo del 2013 </w:t>
      </w:r>
    </w:p>
    <w:p w:rsidR="00A2418C" w:rsidRDefault="00A2418C" w:rsidP="00A2418C">
      <w:pPr>
        <w:suppressAutoHyphens w:val="0"/>
        <w:ind w:left="710"/>
        <w:rPr>
          <w:b/>
          <w:color w:val="282DE8"/>
        </w:rPr>
      </w:pPr>
    </w:p>
    <w:p w:rsidR="001E6A52" w:rsidRPr="001E6A52" w:rsidRDefault="00A2418C" w:rsidP="00A2418C">
      <w:pPr>
        <w:suppressAutoHyphens w:val="0"/>
        <w:ind w:left="710"/>
        <w:jc w:val="both"/>
        <w:rPr>
          <w:b/>
        </w:rPr>
      </w:pPr>
      <w:r w:rsidRPr="001E6A52">
        <w:rPr>
          <w:b/>
        </w:rPr>
        <w:t>Jefe de planeamiento y control del proyecto</w:t>
      </w:r>
      <w:r w:rsidR="001E6A52">
        <w:rPr>
          <w:b/>
        </w:rPr>
        <w:t>:</w:t>
      </w:r>
      <w:r w:rsidRPr="001E6A52">
        <w:rPr>
          <w:b/>
        </w:rPr>
        <w:t xml:space="preserve"> </w:t>
      </w:r>
    </w:p>
    <w:p w:rsidR="00A2418C" w:rsidRPr="00A2418C" w:rsidRDefault="001E6A52" w:rsidP="00A2418C">
      <w:pPr>
        <w:suppressAutoHyphens w:val="0"/>
        <w:ind w:left="710"/>
        <w:jc w:val="both"/>
        <w:rPr>
          <w:i/>
        </w:rPr>
      </w:pPr>
      <w:r w:rsidRPr="001E6A52">
        <w:rPr>
          <w:b/>
        </w:rPr>
        <w:t>“</w:t>
      </w:r>
      <w:r w:rsidRPr="001E6A52">
        <w:rPr>
          <w:b/>
          <w:lang w:val="es-ES"/>
        </w:rPr>
        <w:t>CONTRATO BEASA-1132 PASCUA-LAMA (Argentina) MONTAJE DE 38 ESTANQUES Y 14 ESPESADORES</w:t>
      </w:r>
      <w:r>
        <w:rPr>
          <w:b/>
          <w:i/>
        </w:rPr>
        <w:t>”</w:t>
      </w:r>
      <w:r w:rsidRPr="001E6A52">
        <w:rPr>
          <w:b/>
          <w:i/>
        </w:rPr>
        <w:t>.</w:t>
      </w:r>
      <w:r w:rsidR="00A2418C" w:rsidRPr="00A2418C">
        <w:rPr>
          <w:i/>
        </w:rPr>
        <w:t xml:space="preserve"> </w:t>
      </w:r>
    </w:p>
    <w:p w:rsidR="00A2418C" w:rsidRPr="00A2418C" w:rsidRDefault="00482CB3" w:rsidP="00A2418C">
      <w:pPr>
        <w:suppressAutoHyphens w:val="0"/>
        <w:ind w:left="710"/>
        <w:jc w:val="both"/>
        <w:rPr>
          <w:i/>
        </w:rPr>
      </w:pPr>
      <w:r w:rsidRPr="00A2418C">
        <w:rPr>
          <w:i/>
        </w:rPr>
        <w:t>Entre las principales funciones que se desarrollan se encuentra la p</w:t>
      </w:r>
      <w:r w:rsidR="00A2418C" w:rsidRPr="00A2418C">
        <w:rPr>
          <w:i/>
        </w:rPr>
        <w:t>rogramación y reprogramación del proyecto</w:t>
      </w:r>
      <w:r w:rsidR="001E6A52">
        <w:rPr>
          <w:i/>
        </w:rPr>
        <w:t>,</w:t>
      </w:r>
      <w:r w:rsidR="00A2418C" w:rsidRPr="00A2418C">
        <w:rPr>
          <w:i/>
        </w:rPr>
        <w:t xml:space="preserve"> control de HH ganadas y gastadas</w:t>
      </w:r>
      <w:r w:rsidR="001E6A52">
        <w:rPr>
          <w:i/>
        </w:rPr>
        <w:t>, c</w:t>
      </w:r>
      <w:r w:rsidR="00A2418C" w:rsidRPr="00A2418C">
        <w:rPr>
          <w:i/>
        </w:rPr>
        <w:t>ontrol de los centros de costos, elaboración de curvas S, reportes diarios, informes semanales y mensuales,</w:t>
      </w:r>
      <w:r w:rsidR="00466C63">
        <w:rPr>
          <w:i/>
        </w:rPr>
        <w:t xml:space="preserve"> elaboración de valorizaciones. </w:t>
      </w:r>
      <w:r w:rsidR="00A2418C" w:rsidRPr="00A2418C">
        <w:rPr>
          <w:i/>
        </w:rPr>
        <w:t xml:space="preserve"> Preparación de reclamos por Stand </w:t>
      </w:r>
      <w:proofErr w:type="spellStart"/>
      <w:r w:rsidR="00A2418C" w:rsidRPr="00A2418C">
        <w:rPr>
          <w:i/>
        </w:rPr>
        <w:t>By</w:t>
      </w:r>
      <w:proofErr w:type="spellEnd"/>
      <w:r w:rsidR="00A2418C" w:rsidRPr="00A2418C">
        <w:rPr>
          <w:i/>
        </w:rPr>
        <w:t xml:space="preserve"> y ampliación de plazo, coordinación con el administrador de contrato para la elaboración de adicionales por mayores metrados o partidas nuevas.</w:t>
      </w:r>
      <w:r w:rsidR="001E6A52">
        <w:rPr>
          <w:i/>
        </w:rPr>
        <w:t xml:space="preserve"> Control de avance de empresas subcontratadas para el proyecto</w:t>
      </w:r>
    </w:p>
    <w:p w:rsidR="00A2418C" w:rsidRDefault="00A2418C" w:rsidP="00A2418C">
      <w:pPr>
        <w:suppressAutoHyphens w:val="0"/>
        <w:ind w:left="710"/>
        <w:rPr>
          <w:b/>
          <w:color w:val="282DE8"/>
        </w:rPr>
      </w:pPr>
    </w:p>
    <w:p w:rsidR="00A57893" w:rsidRDefault="00A57893" w:rsidP="00A57893">
      <w:pPr>
        <w:numPr>
          <w:ilvl w:val="0"/>
          <w:numId w:val="9"/>
        </w:numPr>
        <w:tabs>
          <w:tab w:val="clear" w:pos="720"/>
          <w:tab w:val="num" w:pos="993"/>
        </w:tabs>
        <w:suppressAutoHyphens w:val="0"/>
        <w:ind w:left="540" w:firstLine="170"/>
        <w:rPr>
          <w:b/>
          <w:color w:val="282DE8"/>
        </w:rPr>
      </w:pPr>
      <w:r>
        <w:rPr>
          <w:b/>
          <w:color w:val="282DE8"/>
        </w:rPr>
        <w:t>HAUG S.A.</w:t>
      </w:r>
    </w:p>
    <w:p w:rsidR="00A57893" w:rsidRPr="001C1D0A" w:rsidRDefault="00A57893" w:rsidP="00A57893">
      <w:pPr>
        <w:ind w:left="720"/>
      </w:pPr>
      <w:r w:rsidRPr="001C1D0A">
        <w:rPr>
          <w:b/>
        </w:rPr>
        <w:t>Cargo</w:t>
      </w:r>
      <w:r w:rsidRPr="001C1D0A">
        <w:rPr>
          <w:b/>
        </w:rPr>
        <w:tab/>
      </w:r>
      <w:r w:rsidRPr="001C1D0A">
        <w:rPr>
          <w:b/>
        </w:rPr>
        <w:tab/>
        <w:t>:</w:t>
      </w:r>
      <w:r w:rsidRPr="001C1D0A">
        <w:t xml:space="preserve"> </w:t>
      </w:r>
      <w:r>
        <w:t xml:space="preserve">Ingeniero de planeamiento </w:t>
      </w:r>
      <w:r w:rsidR="00144F26">
        <w:t xml:space="preserve">y control </w:t>
      </w:r>
      <w:r>
        <w:t>(</w:t>
      </w:r>
      <w:proofErr w:type="spellStart"/>
      <w:r>
        <w:t>Planner</w:t>
      </w:r>
      <w:proofErr w:type="spellEnd"/>
      <w:r>
        <w:t>)</w:t>
      </w:r>
    </w:p>
    <w:p w:rsidR="00A57893" w:rsidRPr="001C1D0A" w:rsidRDefault="00A57893" w:rsidP="00A57893">
      <w:pPr>
        <w:ind w:left="720"/>
      </w:pPr>
      <w:r w:rsidRPr="001C1D0A">
        <w:rPr>
          <w:b/>
        </w:rPr>
        <w:t>Periodo</w:t>
      </w:r>
      <w:r w:rsidRPr="001C1D0A">
        <w:rPr>
          <w:b/>
        </w:rPr>
        <w:tab/>
        <w:t>:</w:t>
      </w:r>
      <w:r>
        <w:t xml:space="preserve"> del 15 d</w:t>
      </w:r>
      <w:r w:rsidR="005960C6">
        <w:t>e Marzo del 2012 al 15 de Marzo del 2013</w:t>
      </w:r>
    </w:p>
    <w:p w:rsidR="00A57893" w:rsidRPr="005960C6" w:rsidRDefault="00A57893" w:rsidP="00A57893">
      <w:pPr>
        <w:suppressAutoHyphens w:val="0"/>
        <w:ind w:left="710"/>
        <w:rPr>
          <w:b/>
        </w:rPr>
      </w:pPr>
    </w:p>
    <w:p w:rsidR="00A57893" w:rsidRPr="00A2418C" w:rsidRDefault="00A57893" w:rsidP="00A57893">
      <w:pPr>
        <w:tabs>
          <w:tab w:val="num" w:pos="993"/>
        </w:tabs>
        <w:ind w:left="709" w:firstLine="1"/>
        <w:jc w:val="both"/>
        <w:rPr>
          <w:i/>
        </w:rPr>
      </w:pPr>
      <w:r w:rsidRPr="00A2418C">
        <w:rPr>
          <w:i/>
        </w:rPr>
        <w:t xml:space="preserve">Entre las principales funciones que se desarrollan se encuentra la programación, seguimiento, control de las actividades del proyecto, actualización del cronograma, seguimiento a los pedidos logísticos y de personal, desarrollo de valorización </w:t>
      </w:r>
      <w:r w:rsidRPr="00A2418C">
        <w:rPr>
          <w:i/>
        </w:rPr>
        <w:lastRenderedPageBreak/>
        <w:t xml:space="preserve">(sustentos), desarrollo de reportes diarios, semanales, mensuales. Elaboración de  Curvas S, elaboración de </w:t>
      </w:r>
      <w:proofErr w:type="spellStart"/>
      <w:r w:rsidRPr="00A2418C">
        <w:rPr>
          <w:i/>
        </w:rPr>
        <w:t>Lookahead</w:t>
      </w:r>
      <w:proofErr w:type="spellEnd"/>
      <w:r w:rsidRPr="00A2418C">
        <w:rPr>
          <w:i/>
        </w:rPr>
        <w:t xml:space="preserve"> (3week,) elaboración de reportes económicos, control de HH y HM, control de avance y programación de contratistas.</w:t>
      </w:r>
    </w:p>
    <w:p w:rsidR="00A57893" w:rsidRPr="00CC67C1" w:rsidRDefault="00A2418C" w:rsidP="00A2418C">
      <w:pPr>
        <w:tabs>
          <w:tab w:val="left" w:pos="8246"/>
        </w:tabs>
        <w:suppressAutoHyphens w:val="0"/>
        <w:ind w:left="710"/>
        <w:rPr>
          <w:b/>
        </w:rPr>
      </w:pPr>
      <w:r>
        <w:rPr>
          <w:b/>
        </w:rPr>
        <w:tab/>
      </w:r>
    </w:p>
    <w:p w:rsidR="000A053C" w:rsidRDefault="000A053C" w:rsidP="00450DC4">
      <w:pPr>
        <w:numPr>
          <w:ilvl w:val="0"/>
          <w:numId w:val="9"/>
        </w:numPr>
        <w:tabs>
          <w:tab w:val="clear" w:pos="720"/>
          <w:tab w:val="num" w:pos="993"/>
        </w:tabs>
        <w:suppressAutoHyphens w:val="0"/>
        <w:ind w:left="540" w:firstLine="170"/>
        <w:rPr>
          <w:b/>
          <w:color w:val="282DE8"/>
        </w:rPr>
      </w:pPr>
      <w:r>
        <w:rPr>
          <w:b/>
          <w:color w:val="282DE8"/>
        </w:rPr>
        <w:t>SALFAMONTAJES</w:t>
      </w:r>
      <w:r w:rsidR="00232935">
        <w:rPr>
          <w:b/>
          <w:color w:val="282DE8"/>
        </w:rPr>
        <w:t xml:space="preserve"> S.A.</w:t>
      </w:r>
    </w:p>
    <w:p w:rsidR="000A053C" w:rsidRPr="001C1D0A" w:rsidRDefault="000A053C" w:rsidP="000A053C">
      <w:pPr>
        <w:ind w:left="720"/>
      </w:pPr>
      <w:r w:rsidRPr="001C1D0A">
        <w:rPr>
          <w:b/>
        </w:rPr>
        <w:t>Cargo</w:t>
      </w:r>
      <w:r w:rsidRPr="001C1D0A">
        <w:rPr>
          <w:b/>
        </w:rPr>
        <w:tab/>
      </w:r>
      <w:r w:rsidRPr="001C1D0A">
        <w:rPr>
          <w:b/>
        </w:rPr>
        <w:tab/>
        <w:t>:</w:t>
      </w:r>
      <w:r w:rsidRPr="001C1D0A">
        <w:t xml:space="preserve"> </w:t>
      </w:r>
      <w:r w:rsidR="000320F5">
        <w:t xml:space="preserve">Ingeniero de planeamiento </w:t>
      </w:r>
      <w:r w:rsidR="00144F26">
        <w:t xml:space="preserve">y control </w:t>
      </w:r>
      <w:r w:rsidR="000320F5">
        <w:t>(</w:t>
      </w:r>
      <w:proofErr w:type="spellStart"/>
      <w:r w:rsidR="000320F5">
        <w:t>Planner</w:t>
      </w:r>
      <w:proofErr w:type="spellEnd"/>
      <w:r w:rsidR="000320F5">
        <w:t>)</w:t>
      </w:r>
    </w:p>
    <w:p w:rsidR="000A053C" w:rsidRPr="001C1D0A" w:rsidRDefault="000A053C" w:rsidP="000A053C">
      <w:pPr>
        <w:ind w:left="720"/>
      </w:pPr>
      <w:r w:rsidRPr="001C1D0A">
        <w:rPr>
          <w:b/>
        </w:rPr>
        <w:t>Periodo</w:t>
      </w:r>
      <w:r w:rsidRPr="001C1D0A">
        <w:rPr>
          <w:b/>
        </w:rPr>
        <w:tab/>
        <w:t>:</w:t>
      </w:r>
      <w:r>
        <w:t xml:space="preserve"> del 02 de Noviembre</w:t>
      </w:r>
      <w:r w:rsidRPr="001C1D0A">
        <w:t xml:space="preserve"> </w:t>
      </w:r>
      <w:r>
        <w:t>del 2011</w:t>
      </w:r>
      <w:r w:rsidR="00A57893">
        <w:t xml:space="preserve"> al 15 de marzo del 2012</w:t>
      </w:r>
    </w:p>
    <w:p w:rsidR="000A053C" w:rsidRDefault="000A053C" w:rsidP="000A053C">
      <w:pPr>
        <w:suppressAutoHyphens w:val="0"/>
        <w:ind w:left="710"/>
        <w:rPr>
          <w:b/>
          <w:color w:val="282DE8"/>
        </w:rPr>
      </w:pPr>
    </w:p>
    <w:p w:rsidR="000A053C" w:rsidRPr="001C1D0A" w:rsidRDefault="00E4103B" w:rsidP="000A053C">
      <w:pPr>
        <w:suppressAutoHyphens w:val="0"/>
        <w:ind w:left="710"/>
        <w:rPr>
          <w:b/>
          <w:bCs/>
          <w:lang w:val="es-ES"/>
        </w:rPr>
      </w:pPr>
      <w:r>
        <w:rPr>
          <w:b/>
          <w:lang w:val="es-ES"/>
        </w:rPr>
        <w:t>Jefe de programación y control</w:t>
      </w:r>
      <w:r w:rsidR="000A053C" w:rsidRPr="001C1D0A">
        <w:rPr>
          <w:b/>
        </w:rPr>
        <w:t xml:space="preserve"> del proyecto</w:t>
      </w:r>
      <w:r w:rsidR="000A053C" w:rsidRPr="001C1D0A">
        <w:rPr>
          <w:b/>
          <w:bCs/>
          <w:lang w:val="es-ES"/>
        </w:rPr>
        <w:t>:</w:t>
      </w:r>
    </w:p>
    <w:p w:rsidR="000A053C" w:rsidRDefault="00CC67C1" w:rsidP="000A053C">
      <w:pPr>
        <w:suppressAutoHyphens w:val="0"/>
        <w:ind w:left="710"/>
        <w:rPr>
          <w:b/>
          <w:bCs/>
          <w:i/>
          <w:lang w:val="es-ES"/>
        </w:rPr>
      </w:pPr>
      <w:r>
        <w:rPr>
          <w:b/>
          <w:bCs/>
          <w:i/>
          <w:lang w:val="es-ES"/>
        </w:rPr>
        <w:t xml:space="preserve"> “CC008 </w:t>
      </w:r>
      <w:r w:rsidRPr="00CC67C1">
        <w:rPr>
          <w:b/>
          <w:bCs/>
          <w:i/>
          <w:lang w:val="es-ES"/>
        </w:rPr>
        <w:t>TRANSPORTE DE RELAVES Y RECUPERACIÓN DE AGUA</w:t>
      </w:r>
      <w:r w:rsidR="000A053C" w:rsidRPr="00D2516D">
        <w:rPr>
          <w:b/>
          <w:bCs/>
          <w:i/>
          <w:lang w:val="es-ES"/>
        </w:rPr>
        <w:t xml:space="preserve">” </w:t>
      </w:r>
    </w:p>
    <w:p w:rsidR="00CC67C1" w:rsidRPr="00D2516D" w:rsidRDefault="00CC67C1" w:rsidP="00CC67C1">
      <w:pPr>
        <w:suppressAutoHyphens w:val="0"/>
        <w:ind w:left="710"/>
        <w:rPr>
          <w:lang w:val="es-ES"/>
        </w:rPr>
      </w:pPr>
      <w:r>
        <w:rPr>
          <w:lang w:val="es-ES"/>
        </w:rPr>
        <w:t>CLIENTE: CIA MINERA ANTAMINA S.A.</w:t>
      </w:r>
    </w:p>
    <w:p w:rsidR="00CC67C1" w:rsidRDefault="00CC67C1" w:rsidP="00CC67C1">
      <w:pPr>
        <w:suppressAutoHyphens w:val="0"/>
        <w:ind w:left="710"/>
        <w:rPr>
          <w:lang w:val="es-ES"/>
        </w:rPr>
      </w:pPr>
      <w:r>
        <w:rPr>
          <w:bCs/>
          <w:lang w:val="es-ES"/>
        </w:rPr>
        <w:t>LUGAR</w:t>
      </w:r>
      <w:r w:rsidRPr="00D2516D">
        <w:rPr>
          <w:bCs/>
          <w:lang w:val="es-ES"/>
        </w:rPr>
        <w:t>:</w:t>
      </w:r>
      <w:r w:rsidRPr="00D2516D">
        <w:rPr>
          <w:lang w:val="es-ES"/>
        </w:rPr>
        <w:t xml:space="preserve"> </w:t>
      </w:r>
      <w:r>
        <w:rPr>
          <w:lang w:val="es-ES"/>
        </w:rPr>
        <w:t>YANACANCHA - ANTAMINA</w:t>
      </w:r>
    </w:p>
    <w:p w:rsidR="00CC67C1" w:rsidRPr="00D2516D" w:rsidRDefault="004F2540" w:rsidP="00CC67C1">
      <w:pPr>
        <w:suppressAutoHyphens w:val="0"/>
        <w:ind w:left="710"/>
        <w:rPr>
          <w:lang w:val="es-ES"/>
        </w:rPr>
      </w:pPr>
      <w:r>
        <w:rPr>
          <w:lang w:val="es-ES"/>
        </w:rPr>
        <w:t xml:space="preserve"> Del</w:t>
      </w:r>
      <w:r w:rsidR="00CC67C1">
        <w:rPr>
          <w:lang w:val="es-ES"/>
        </w:rPr>
        <w:t xml:space="preserve"> 02 de Noviembre del 2011</w:t>
      </w:r>
      <w:r>
        <w:rPr>
          <w:lang w:val="es-ES"/>
        </w:rPr>
        <w:t xml:space="preserve"> </w:t>
      </w:r>
      <w:r w:rsidR="0078283D">
        <w:rPr>
          <w:lang w:val="es-ES"/>
        </w:rPr>
        <w:t>al 15 de marzo del 2012</w:t>
      </w:r>
    </w:p>
    <w:p w:rsidR="00CC67C1" w:rsidRDefault="00E4103B" w:rsidP="000A053C">
      <w:pPr>
        <w:suppressAutoHyphens w:val="0"/>
        <w:ind w:left="710"/>
        <w:rPr>
          <w:b/>
          <w:color w:val="282DE8"/>
          <w:lang w:val="es-ES"/>
        </w:rPr>
      </w:pPr>
      <w:r>
        <w:rPr>
          <w:b/>
          <w:color w:val="282DE8"/>
          <w:lang w:val="es-ES"/>
        </w:rPr>
        <w:t xml:space="preserve"> </w:t>
      </w:r>
    </w:p>
    <w:p w:rsidR="00E4103B" w:rsidRPr="00A2418C" w:rsidRDefault="00E4103B" w:rsidP="00E4103B">
      <w:pPr>
        <w:tabs>
          <w:tab w:val="num" w:pos="993"/>
        </w:tabs>
        <w:ind w:left="709" w:firstLine="1"/>
        <w:jc w:val="both"/>
        <w:rPr>
          <w:i/>
        </w:rPr>
      </w:pPr>
      <w:r w:rsidRPr="00A2418C">
        <w:rPr>
          <w:i/>
        </w:rPr>
        <w:t xml:space="preserve">Entre las principales funciones que se desarrollan se encuentra la programación, reprogramación, seguimiento, control de las actividades del proyecto, actualización del cronograma, seguimiento a los pedidos logísticos y de personal, </w:t>
      </w:r>
      <w:proofErr w:type="spellStart"/>
      <w:r w:rsidRPr="00A2418C">
        <w:rPr>
          <w:i/>
        </w:rPr>
        <w:t>elaboracion</w:t>
      </w:r>
      <w:proofErr w:type="spellEnd"/>
      <w:r w:rsidRPr="00A2418C">
        <w:rPr>
          <w:i/>
        </w:rPr>
        <w:t xml:space="preserve"> de reportes diarios, semanales, mensuales, elaboración de </w:t>
      </w:r>
      <w:proofErr w:type="spellStart"/>
      <w:r w:rsidRPr="00A2418C">
        <w:rPr>
          <w:i/>
        </w:rPr>
        <w:t>Lookahead</w:t>
      </w:r>
      <w:proofErr w:type="spellEnd"/>
      <w:r w:rsidRPr="00A2418C">
        <w:rPr>
          <w:i/>
        </w:rPr>
        <w:t xml:space="preserve"> (3week,) Elaboración de  Curvas S, control de HH y HM, control de avance y programación de contratistas.</w:t>
      </w:r>
    </w:p>
    <w:p w:rsidR="00E4103B" w:rsidRPr="00E4103B" w:rsidRDefault="00E4103B" w:rsidP="000A053C">
      <w:pPr>
        <w:suppressAutoHyphens w:val="0"/>
        <w:ind w:left="710"/>
        <w:rPr>
          <w:b/>
          <w:color w:val="282DE8"/>
        </w:rPr>
      </w:pPr>
    </w:p>
    <w:p w:rsidR="00977573" w:rsidRDefault="00977573" w:rsidP="00450DC4">
      <w:pPr>
        <w:numPr>
          <w:ilvl w:val="0"/>
          <w:numId w:val="9"/>
        </w:numPr>
        <w:tabs>
          <w:tab w:val="clear" w:pos="720"/>
          <w:tab w:val="num" w:pos="993"/>
        </w:tabs>
        <w:suppressAutoHyphens w:val="0"/>
        <w:ind w:left="540" w:firstLine="170"/>
        <w:rPr>
          <w:b/>
          <w:color w:val="282DE8"/>
        </w:rPr>
      </w:pPr>
      <w:r>
        <w:rPr>
          <w:b/>
          <w:color w:val="282DE8"/>
        </w:rPr>
        <w:t>HAUG S.A.</w:t>
      </w:r>
    </w:p>
    <w:p w:rsidR="00977573" w:rsidRPr="001C1D0A" w:rsidRDefault="00977573" w:rsidP="00977573">
      <w:pPr>
        <w:ind w:left="720"/>
      </w:pPr>
      <w:r w:rsidRPr="001C1D0A">
        <w:rPr>
          <w:b/>
        </w:rPr>
        <w:t>Cargo</w:t>
      </w:r>
      <w:r w:rsidRPr="001C1D0A">
        <w:rPr>
          <w:b/>
        </w:rPr>
        <w:tab/>
      </w:r>
      <w:r w:rsidRPr="001C1D0A">
        <w:rPr>
          <w:b/>
        </w:rPr>
        <w:tab/>
        <w:t>:</w:t>
      </w:r>
      <w:r w:rsidRPr="001C1D0A">
        <w:t xml:space="preserve"> </w:t>
      </w:r>
      <w:r w:rsidR="000320F5">
        <w:t>Ingeniero de planeamiento (</w:t>
      </w:r>
      <w:proofErr w:type="spellStart"/>
      <w:r w:rsidR="000320F5">
        <w:t>Planner</w:t>
      </w:r>
      <w:proofErr w:type="spellEnd"/>
      <w:r w:rsidR="000320F5">
        <w:t>)</w:t>
      </w:r>
    </w:p>
    <w:p w:rsidR="00977573" w:rsidRPr="001C1D0A" w:rsidRDefault="00977573" w:rsidP="00977573">
      <w:pPr>
        <w:ind w:left="720"/>
      </w:pPr>
      <w:r w:rsidRPr="001C1D0A">
        <w:rPr>
          <w:b/>
        </w:rPr>
        <w:t>Periodo</w:t>
      </w:r>
      <w:r w:rsidRPr="001C1D0A">
        <w:rPr>
          <w:b/>
        </w:rPr>
        <w:tab/>
        <w:t>:</w:t>
      </w:r>
      <w:r w:rsidR="00DF6281">
        <w:t xml:space="preserve"> del 08</w:t>
      </w:r>
      <w:r w:rsidR="009D2665">
        <w:t xml:space="preserve"> de Agosto</w:t>
      </w:r>
      <w:r w:rsidRPr="001C1D0A">
        <w:t xml:space="preserve"> </w:t>
      </w:r>
      <w:r w:rsidR="000A5E25">
        <w:t>del 2011</w:t>
      </w:r>
      <w:r w:rsidR="000A053C">
        <w:t xml:space="preserve"> al 02 de noviembre del 2011</w:t>
      </w:r>
    </w:p>
    <w:p w:rsidR="00977573" w:rsidRDefault="00977573" w:rsidP="00977573">
      <w:pPr>
        <w:suppressAutoHyphens w:val="0"/>
        <w:ind w:left="710"/>
        <w:rPr>
          <w:b/>
          <w:lang w:val="es-ES"/>
        </w:rPr>
      </w:pPr>
    </w:p>
    <w:p w:rsidR="00ED01CB" w:rsidRPr="00A2418C" w:rsidRDefault="00ED01CB" w:rsidP="00ED01CB">
      <w:pPr>
        <w:tabs>
          <w:tab w:val="num" w:pos="993"/>
        </w:tabs>
        <w:ind w:left="709" w:firstLine="1"/>
        <w:jc w:val="both"/>
        <w:rPr>
          <w:i/>
        </w:rPr>
      </w:pPr>
      <w:r w:rsidRPr="00A2418C">
        <w:rPr>
          <w:i/>
        </w:rPr>
        <w:t>Entre las principales funciones que se desarrollan se encuentra la programación, seguimiento, control de las actividades del proyecto, actualización del cronograma, seguimiento a los pedidos logísticos y de personal, desarrollo de valorización (sustentos), desarrollo de reportes diarios, semanales,</w:t>
      </w:r>
      <w:r w:rsidR="000320F5" w:rsidRPr="00A2418C">
        <w:rPr>
          <w:i/>
        </w:rPr>
        <w:t xml:space="preserve"> mensuales. Elaboración de  Curvas</w:t>
      </w:r>
      <w:r w:rsidRPr="00A2418C">
        <w:rPr>
          <w:i/>
        </w:rPr>
        <w:t xml:space="preserve"> S, </w:t>
      </w:r>
      <w:r w:rsidR="000320F5" w:rsidRPr="00A2418C">
        <w:rPr>
          <w:i/>
        </w:rPr>
        <w:t xml:space="preserve">elaboración de </w:t>
      </w:r>
      <w:proofErr w:type="spellStart"/>
      <w:r w:rsidR="000320F5" w:rsidRPr="00A2418C">
        <w:rPr>
          <w:i/>
        </w:rPr>
        <w:t>Lookahead</w:t>
      </w:r>
      <w:proofErr w:type="spellEnd"/>
      <w:r w:rsidR="000320F5" w:rsidRPr="00A2418C">
        <w:rPr>
          <w:i/>
        </w:rPr>
        <w:t xml:space="preserve"> (3week,) </w:t>
      </w:r>
      <w:r w:rsidR="008E0E63" w:rsidRPr="00A2418C">
        <w:rPr>
          <w:i/>
        </w:rPr>
        <w:t xml:space="preserve">elaboración </w:t>
      </w:r>
      <w:r w:rsidRPr="00A2418C">
        <w:rPr>
          <w:i/>
        </w:rPr>
        <w:t>de reportes económicos, control de HH y HM</w:t>
      </w:r>
      <w:r w:rsidR="00CC67C1" w:rsidRPr="00A2418C">
        <w:rPr>
          <w:i/>
        </w:rPr>
        <w:t>, control de avance y programación de contratistas.</w:t>
      </w:r>
    </w:p>
    <w:p w:rsidR="008E0E63" w:rsidRPr="00CC67C1" w:rsidRDefault="008E0E63" w:rsidP="005B0EE5">
      <w:pPr>
        <w:suppressAutoHyphens w:val="0"/>
        <w:ind w:left="710"/>
        <w:rPr>
          <w:b/>
        </w:rPr>
      </w:pPr>
    </w:p>
    <w:p w:rsidR="008E0E63" w:rsidRPr="001C1D0A" w:rsidRDefault="008E0E63" w:rsidP="008E0E63">
      <w:pPr>
        <w:suppressAutoHyphens w:val="0"/>
        <w:ind w:left="710"/>
        <w:rPr>
          <w:b/>
          <w:bCs/>
          <w:lang w:val="es-ES"/>
        </w:rPr>
      </w:pPr>
      <w:proofErr w:type="spellStart"/>
      <w:r w:rsidRPr="00DB57CF">
        <w:rPr>
          <w:b/>
          <w:lang w:val="es-ES"/>
        </w:rPr>
        <w:t>Planner</w:t>
      </w:r>
      <w:proofErr w:type="spellEnd"/>
      <w:r w:rsidRPr="001C1D0A">
        <w:rPr>
          <w:b/>
        </w:rPr>
        <w:t xml:space="preserve"> del proyecto</w:t>
      </w:r>
      <w:r w:rsidRPr="001C1D0A">
        <w:rPr>
          <w:b/>
          <w:bCs/>
          <w:lang w:val="es-ES"/>
        </w:rPr>
        <w:t>:</w:t>
      </w:r>
    </w:p>
    <w:p w:rsidR="008E0E63" w:rsidRDefault="008E0E63" w:rsidP="008E0E63">
      <w:pPr>
        <w:suppressAutoHyphens w:val="0"/>
        <w:ind w:left="710"/>
        <w:rPr>
          <w:b/>
          <w:bCs/>
          <w:i/>
          <w:lang w:val="es-ES"/>
        </w:rPr>
      </w:pPr>
      <w:r w:rsidRPr="00D2516D">
        <w:rPr>
          <w:b/>
          <w:bCs/>
          <w:i/>
          <w:lang w:val="es-ES"/>
        </w:rPr>
        <w:t xml:space="preserve"> “PROYECTO DE</w:t>
      </w:r>
      <w:r>
        <w:rPr>
          <w:b/>
          <w:bCs/>
          <w:i/>
          <w:lang w:val="es-ES"/>
        </w:rPr>
        <w:t xml:space="preserve"> AMPLIACION </w:t>
      </w:r>
      <w:r w:rsidR="000E151E">
        <w:rPr>
          <w:b/>
          <w:bCs/>
          <w:i/>
          <w:lang w:val="es-ES"/>
        </w:rPr>
        <w:t xml:space="preserve">PUERTO </w:t>
      </w:r>
      <w:r>
        <w:rPr>
          <w:b/>
          <w:bCs/>
          <w:i/>
          <w:lang w:val="es-ES"/>
        </w:rPr>
        <w:t>PUNTA LOBITOS</w:t>
      </w:r>
      <w:r w:rsidRPr="00D2516D">
        <w:rPr>
          <w:b/>
          <w:bCs/>
          <w:i/>
          <w:lang w:val="es-ES"/>
        </w:rPr>
        <w:t xml:space="preserve">” </w:t>
      </w:r>
    </w:p>
    <w:p w:rsidR="008E0E63" w:rsidRPr="00D2516D" w:rsidRDefault="008E0E63" w:rsidP="008E0E63">
      <w:pPr>
        <w:suppressAutoHyphens w:val="0"/>
        <w:ind w:left="710"/>
        <w:rPr>
          <w:lang w:val="es-ES"/>
        </w:rPr>
      </w:pPr>
      <w:r>
        <w:rPr>
          <w:lang w:val="es-ES"/>
        </w:rPr>
        <w:t>CLIENTE: OUTOTEC.</w:t>
      </w:r>
    </w:p>
    <w:p w:rsidR="008E0E63" w:rsidRDefault="008E0E63" w:rsidP="008E0E63">
      <w:pPr>
        <w:suppressAutoHyphens w:val="0"/>
        <w:ind w:left="710"/>
        <w:rPr>
          <w:lang w:val="es-ES"/>
        </w:rPr>
      </w:pPr>
      <w:r>
        <w:rPr>
          <w:bCs/>
          <w:lang w:val="es-ES"/>
        </w:rPr>
        <w:t>LUGAR</w:t>
      </w:r>
      <w:r w:rsidRPr="00D2516D">
        <w:rPr>
          <w:bCs/>
          <w:lang w:val="es-ES"/>
        </w:rPr>
        <w:t>:</w:t>
      </w:r>
      <w:r w:rsidRPr="00D2516D">
        <w:rPr>
          <w:lang w:val="es-ES"/>
        </w:rPr>
        <w:t xml:space="preserve"> </w:t>
      </w:r>
      <w:r>
        <w:rPr>
          <w:lang w:val="es-ES"/>
        </w:rPr>
        <w:t>PUER</w:t>
      </w:r>
      <w:r w:rsidR="00CC67C1">
        <w:rPr>
          <w:lang w:val="es-ES"/>
        </w:rPr>
        <w:t>TO PUNTA LOBITOS - ANTAMINA</w:t>
      </w:r>
    </w:p>
    <w:p w:rsidR="008E0E63" w:rsidRPr="00D2516D" w:rsidRDefault="008E0E63" w:rsidP="008E0E63">
      <w:pPr>
        <w:suppressAutoHyphens w:val="0"/>
        <w:ind w:left="710"/>
        <w:rPr>
          <w:lang w:val="es-ES"/>
        </w:rPr>
      </w:pPr>
      <w:r w:rsidRPr="00D2516D">
        <w:rPr>
          <w:lang w:val="es-ES"/>
        </w:rPr>
        <w:t xml:space="preserve"> Del 08 de </w:t>
      </w:r>
      <w:r w:rsidR="00CC67C1">
        <w:rPr>
          <w:lang w:val="es-ES"/>
        </w:rPr>
        <w:t>Agosto del 2011 al 02 de Noviembre del 2011</w:t>
      </w:r>
    </w:p>
    <w:p w:rsidR="00A2418C" w:rsidRDefault="00A2418C" w:rsidP="005B0EE5">
      <w:pPr>
        <w:suppressAutoHyphens w:val="0"/>
        <w:ind w:left="710"/>
        <w:rPr>
          <w:b/>
          <w:lang w:val="es-ES"/>
        </w:rPr>
      </w:pPr>
    </w:p>
    <w:p w:rsidR="00A2418C" w:rsidRDefault="00A2418C" w:rsidP="00A2418C">
      <w:pPr>
        <w:numPr>
          <w:ilvl w:val="0"/>
          <w:numId w:val="9"/>
        </w:numPr>
        <w:tabs>
          <w:tab w:val="clear" w:pos="720"/>
          <w:tab w:val="num" w:pos="993"/>
        </w:tabs>
        <w:suppressAutoHyphens w:val="0"/>
        <w:ind w:left="540" w:firstLine="170"/>
        <w:rPr>
          <w:b/>
          <w:color w:val="282DE8"/>
        </w:rPr>
      </w:pPr>
      <w:r>
        <w:rPr>
          <w:b/>
          <w:color w:val="282DE8"/>
        </w:rPr>
        <w:t>HAUG CHILE INTERNACIONAL Ltda.</w:t>
      </w:r>
    </w:p>
    <w:p w:rsidR="00A2418C" w:rsidRPr="001C1D0A" w:rsidRDefault="00A2418C" w:rsidP="00A2418C">
      <w:pPr>
        <w:ind w:left="720"/>
      </w:pPr>
      <w:r w:rsidRPr="001C1D0A">
        <w:rPr>
          <w:b/>
        </w:rPr>
        <w:t>Cargo</w:t>
      </w:r>
      <w:r w:rsidRPr="001C1D0A">
        <w:rPr>
          <w:b/>
        </w:rPr>
        <w:tab/>
      </w:r>
      <w:r w:rsidRPr="001C1D0A">
        <w:rPr>
          <w:b/>
        </w:rPr>
        <w:tab/>
        <w:t>:</w:t>
      </w:r>
      <w:r w:rsidRPr="001C1D0A">
        <w:t xml:space="preserve"> </w:t>
      </w:r>
      <w:r>
        <w:t xml:space="preserve">Ingeniero de planeamiento </w:t>
      </w:r>
      <w:r w:rsidR="00144F26">
        <w:t xml:space="preserve"> y control </w:t>
      </w:r>
      <w:r>
        <w:t>(</w:t>
      </w:r>
      <w:proofErr w:type="spellStart"/>
      <w:r>
        <w:t>Planner</w:t>
      </w:r>
      <w:proofErr w:type="spellEnd"/>
      <w:r>
        <w:t>)</w:t>
      </w:r>
    </w:p>
    <w:p w:rsidR="00A2418C" w:rsidRPr="001C1D0A" w:rsidRDefault="00A2418C" w:rsidP="00A2418C">
      <w:pPr>
        <w:ind w:left="720"/>
      </w:pPr>
      <w:r w:rsidRPr="001C1D0A">
        <w:rPr>
          <w:b/>
        </w:rPr>
        <w:t>Periodo</w:t>
      </w:r>
      <w:r w:rsidRPr="001C1D0A">
        <w:rPr>
          <w:b/>
        </w:rPr>
        <w:tab/>
        <w:t>:</w:t>
      </w:r>
      <w:r>
        <w:t xml:space="preserve"> del 10 de Octubre</w:t>
      </w:r>
      <w:r w:rsidRPr="001C1D0A">
        <w:t xml:space="preserve"> </w:t>
      </w:r>
      <w:r>
        <w:t>del 2010 al 07 de Agosto del 2011</w:t>
      </w:r>
    </w:p>
    <w:p w:rsidR="00A2418C" w:rsidRDefault="00A2418C" w:rsidP="005B0EE5">
      <w:pPr>
        <w:suppressAutoHyphens w:val="0"/>
        <w:ind w:left="710"/>
        <w:rPr>
          <w:b/>
        </w:rPr>
      </w:pPr>
    </w:p>
    <w:p w:rsidR="00A2418C" w:rsidRPr="00A2418C" w:rsidRDefault="00A2418C" w:rsidP="00A2418C">
      <w:pPr>
        <w:tabs>
          <w:tab w:val="num" w:pos="993"/>
        </w:tabs>
        <w:ind w:left="709" w:firstLine="1"/>
        <w:jc w:val="both"/>
        <w:rPr>
          <w:i/>
        </w:rPr>
      </w:pPr>
      <w:r w:rsidRPr="00A2418C">
        <w:rPr>
          <w:i/>
        </w:rPr>
        <w:t xml:space="preserve">Entre las principales funciones que se desarrollan se encuentra la programación, seguimiento, control de las actividades del proyecto, actualización del cronograma, seguimiento a los pedidos logísticos y de personal, desarrollo de valorización (sustentos), desarrollo de reportes diarios, semanales, mensuales. Elaboración de  Curvas S, elaboración de </w:t>
      </w:r>
      <w:proofErr w:type="spellStart"/>
      <w:r w:rsidRPr="00A2418C">
        <w:rPr>
          <w:i/>
        </w:rPr>
        <w:t>Lookahead</w:t>
      </w:r>
      <w:proofErr w:type="spellEnd"/>
      <w:r w:rsidRPr="00A2418C">
        <w:rPr>
          <w:i/>
        </w:rPr>
        <w:t xml:space="preserve"> (3week,) elaboración de reportes económicos, control de HH y HM, control de avance y programación de contratistas.</w:t>
      </w:r>
    </w:p>
    <w:p w:rsidR="00482CB3" w:rsidRDefault="00482CB3" w:rsidP="005B0EE5">
      <w:pPr>
        <w:suppressAutoHyphens w:val="0"/>
        <w:ind w:left="710"/>
        <w:rPr>
          <w:b/>
        </w:rPr>
      </w:pPr>
    </w:p>
    <w:p w:rsidR="00482CB3" w:rsidRDefault="00482CB3" w:rsidP="005B0EE5">
      <w:pPr>
        <w:suppressAutoHyphens w:val="0"/>
        <w:ind w:left="710"/>
        <w:rPr>
          <w:b/>
        </w:rPr>
      </w:pPr>
    </w:p>
    <w:p w:rsidR="00482CB3" w:rsidRDefault="00482CB3" w:rsidP="005B0EE5">
      <w:pPr>
        <w:suppressAutoHyphens w:val="0"/>
        <w:ind w:left="710"/>
        <w:rPr>
          <w:b/>
        </w:rPr>
      </w:pPr>
    </w:p>
    <w:p w:rsidR="00482CB3" w:rsidRDefault="00482CB3" w:rsidP="005B0EE5">
      <w:pPr>
        <w:suppressAutoHyphens w:val="0"/>
        <w:ind w:left="710"/>
        <w:rPr>
          <w:b/>
        </w:rPr>
      </w:pPr>
    </w:p>
    <w:p w:rsidR="00482CB3" w:rsidRPr="00A2418C" w:rsidRDefault="00482CB3" w:rsidP="005B0EE5">
      <w:pPr>
        <w:suppressAutoHyphens w:val="0"/>
        <w:ind w:left="710"/>
        <w:rPr>
          <w:b/>
        </w:rPr>
      </w:pPr>
    </w:p>
    <w:p w:rsidR="005B0EE5" w:rsidRPr="001C1D0A" w:rsidRDefault="005B0EE5" w:rsidP="005B0EE5">
      <w:pPr>
        <w:suppressAutoHyphens w:val="0"/>
        <w:ind w:left="710"/>
        <w:rPr>
          <w:b/>
          <w:bCs/>
          <w:lang w:val="es-ES"/>
        </w:rPr>
      </w:pPr>
      <w:proofErr w:type="spellStart"/>
      <w:r w:rsidRPr="00DB57CF">
        <w:rPr>
          <w:b/>
          <w:lang w:val="es-ES"/>
        </w:rPr>
        <w:lastRenderedPageBreak/>
        <w:t>Planner</w:t>
      </w:r>
      <w:proofErr w:type="spellEnd"/>
      <w:r w:rsidRPr="001C1D0A">
        <w:rPr>
          <w:b/>
        </w:rPr>
        <w:t xml:space="preserve"> del proyecto</w:t>
      </w:r>
      <w:r w:rsidRPr="001C1D0A">
        <w:rPr>
          <w:b/>
          <w:bCs/>
          <w:lang w:val="es-ES"/>
        </w:rPr>
        <w:t>:</w:t>
      </w:r>
    </w:p>
    <w:p w:rsidR="005B0EE5" w:rsidRDefault="00DF6281" w:rsidP="00977573">
      <w:pPr>
        <w:suppressAutoHyphens w:val="0"/>
        <w:ind w:left="710"/>
        <w:rPr>
          <w:b/>
          <w:bCs/>
          <w:i/>
          <w:lang w:val="es-ES"/>
        </w:rPr>
      </w:pPr>
      <w:r w:rsidRPr="00D2516D">
        <w:rPr>
          <w:b/>
          <w:bCs/>
          <w:i/>
          <w:lang w:val="es-ES"/>
        </w:rPr>
        <w:t>M</w:t>
      </w:r>
      <w:r w:rsidR="008E0E63">
        <w:rPr>
          <w:b/>
          <w:bCs/>
          <w:i/>
          <w:lang w:val="es-ES"/>
        </w:rPr>
        <w:t>ONTAJE DE ESTANQUES EN TERRENO parte d</w:t>
      </w:r>
      <w:r w:rsidRPr="00D2516D">
        <w:rPr>
          <w:b/>
          <w:bCs/>
          <w:i/>
          <w:lang w:val="es-ES"/>
        </w:rPr>
        <w:t xml:space="preserve">el </w:t>
      </w:r>
      <w:r w:rsidR="005B0EE5" w:rsidRPr="00D2516D">
        <w:rPr>
          <w:b/>
          <w:bCs/>
          <w:i/>
          <w:lang w:val="es-ES"/>
        </w:rPr>
        <w:t>“</w:t>
      </w:r>
      <w:r w:rsidR="00F96727" w:rsidRPr="00D2516D">
        <w:rPr>
          <w:b/>
          <w:bCs/>
          <w:i/>
          <w:lang w:val="es-ES"/>
        </w:rPr>
        <w:t xml:space="preserve">PROYECTO </w:t>
      </w:r>
      <w:r w:rsidR="005B0EE5" w:rsidRPr="00D2516D">
        <w:rPr>
          <w:b/>
          <w:bCs/>
          <w:i/>
          <w:lang w:val="es-ES"/>
        </w:rPr>
        <w:t>DESARROLLO LOS BRONCES”  de ANGLO AMERICAN SUR S.A. (CHILE) EJECUTADO POR B</w:t>
      </w:r>
      <w:r w:rsidR="00D2516D" w:rsidRPr="00D2516D">
        <w:rPr>
          <w:b/>
          <w:bCs/>
          <w:i/>
          <w:lang w:val="es-ES"/>
        </w:rPr>
        <w:t>ECHTEL CHILE LTDA. En el</w:t>
      </w:r>
      <w:r w:rsidR="005B0EE5" w:rsidRPr="00D2516D">
        <w:rPr>
          <w:b/>
          <w:bCs/>
          <w:i/>
          <w:lang w:val="es-ES"/>
        </w:rPr>
        <w:t xml:space="preserve"> </w:t>
      </w:r>
      <w:r w:rsidR="00D2516D" w:rsidRPr="00D2516D">
        <w:rPr>
          <w:b/>
          <w:bCs/>
          <w:i/>
          <w:lang w:val="es-ES"/>
        </w:rPr>
        <w:t xml:space="preserve">frente de </w:t>
      </w:r>
      <w:r w:rsidR="005B0EE5" w:rsidRPr="00D2516D">
        <w:rPr>
          <w:b/>
          <w:bCs/>
          <w:i/>
          <w:lang w:val="es-ES"/>
        </w:rPr>
        <w:t>CONFLUENCIA</w:t>
      </w:r>
      <w:r w:rsidR="00D2516D" w:rsidRPr="00D2516D">
        <w:rPr>
          <w:b/>
          <w:bCs/>
          <w:i/>
          <w:lang w:val="es-ES"/>
        </w:rPr>
        <w:t xml:space="preserve">  y </w:t>
      </w:r>
      <w:r w:rsidR="00F96727" w:rsidRPr="00D2516D">
        <w:rPr>
          <w:b/>
          <w:bCs/>
          <w:i/>
          <w:lang w:val="es-ES"/>
        </w:rPr>
        <w:t xml:space="preserve"> en </w:t>
      </w:r>
      <w:r w:rsidR="00D2516D" w:rsidRPr="00D2516D">
        <w:rPr>
          <w:b/>
          <w:bCs/>
          <w:i/>
          <w:lang w:val="es-ES"/>
        </w:rPr>
        <w:t>el</w:t>
      </w:r>
      <w:r w:rsidR="00F96727" w:rsidRPr="00D2516D">
        <w:rPr>
          <w:b/>
          <w:bCs/>
          <w:i/>
          <w:lang w:val="es-ES"/>
        </w:rPr>
        <w:t xml:space="preserve"> </w:t>
      </w:r>
      <w:r w:rsidR="00D2516D" w:rsidRPr="00D2516D">
        <w:rPr>
          <w:b/>
          <w:bCs/>
          <w:i/>
          <w:lang w:val="es-ES"/>
        </w:rPr>
        <w:t>frente de TÓRTOLAS</w:t>
      </w:r>
    </w:p>
    <w:p w:rsidR="008E0E63" w:rsidRPr="00D2516D" w:rsidRDefault="008E0E63" w:rsidP="008E0E63">
      <w:pPr>
        <w:suppressAutoHyphens w:val="0"/>
        <w:ind w:left="710"/>
        <w:rPr>
          <w:lang w:val="es-ES"/>
        </w:rPr>
      </w:pPr>
      <w:r>
        <w:rPr>
          <w:lang w:val="es-ES"/>
        </w:rPr>
        <w:t xml:space="preserve">CLIENTE: </w:t>
      </w:r>
      <w:r w:rsidRPr="00D2516D">
        <w:rPr>
          <w:lang w:val="es-ES"/>
        </w:rPr>
        <w:t>BECHTEL CHILE LTDA.</w:t>
      </w:r>
    </w:p>
    <w:p w:rsidR="008E0E63" w:rsidRDefault="008E0E63" w:rsidP="008E0E63">
      <w:pPr>
        <w:suppressAutoHyphens w:val="0"/>
        <w:ind w:left="710"/>
        <w:rPr>
          <w:lang w:val="es-ES"/>
        </w:rPr>
      </w:pPr>
      <w:r>
        <w:rPr>
          <w:bCs/>
          <w:lang w:val="es-ES"/>
        </w:rPr>
        <w:t>LUGAR</w:t>
      </w:r>
      <w:r w:rsidRPr="00D2516D">
        <w:rPr>
          <w:bCs/>
          <w:lang w:val="es-ES"/>
        </w:rPr>
        <w:t>:</w:t>
      </w:r>
      <w:r w:rsidRPr="00D2516D">
        <w:rPr>
          <w:lang w:val="es-ES"/>
        </w:rPr>
        <w:t xml:space="preserve"> ANGLO AMERICAN</w:t>
      </w:r>
      <w:r>
        <w:rPr>
          <w:lang w:val="es-ES"/>
        </w:rPr>
        <w:t xml:space="preserve"> SUR S.A. (CHILE, FRENTE CONFLUENCIA Y TORTOLAS)</w:t>
      </w:r>
    </w:p>
    <w:p w:rsidR="008E0E63" w:rsidRPr="00D2516D" w:rsidRDefault="008E0E63" w:rsidP="008E0E63">
      <w:pPr>
        <w:suppressAutoHyphens w:val="0"/>
        <w:ind w:left="710"/>
        <w:rPr>
          <w:lang w:val="es-ES"/>
        </w:rPr>
      </w:pPr>
      <w:r w:rsidRPr="00D2516D">
        <w:rPr>
          <w:lang w:val="es-ES"/>
        </w:rPr>
        <w:t xml:space="preserve">Del 08 de </w:t>
      </w:r>
      <w:r>
        <w:rPr>
          <w:lang w:val="es-ES"/>
        </w:rPr>
        <w:t>octubre del 2010 Al 07 de Agosto del 2011</w:t>
      </w:r>
    </w:p>
    <w:p w:rsidR="00A2418C" w:rsidRDefault="00A2418C" w:rsidP="00A2418C">
      <w:pPr>
        <w:suppressAutoHyphens w:val="0"/>
        <w:ind w:left="710"/>
        <w:rPr>
          <w:b/>
          <w:color w:val="282DE8"/>
        </w:rPr>
      </w:pPr>
    </w:p>
    <w:p w:rsidR="00A2418C" w:rsidRDefault="00A2418C" w:rsidP="00A2418C">
      <w:pPr>
        <w:numPr>
          <w:ilvl w:val="0"/>
          <w:numId w:val="9"/>
        </w:numPr>
        <w:tabs>
          <w:tab w:val="clear" w:pos="720"/>
          <w:tab w:val="num" w:pos="993"/>
        </w:tabs>
        <w:suppressAutoHyphens w:val="0"/>
        <w:ind w:left="540" w:firstLine="170"/>
        <w:rPr>
          <w:b/>
          <w:color w:val="282DE8"/>
        </w:rPr>
      </w:pPr>
      <w:r>
        <w:rPr>
          <w:b/>
          <w:color w:val="282DE8"/>
        </w:rPr>
        <w:t>HAUG S.A.</w:t>
      </w:r>
    </w:p>
    <w:p w:rsidR="00A2418C" w:rsidRPr="001C1D0A" w:rsidRDefault="00A2418C" w:rsidP="00A2418C">
      <w:pPr>
        <w:ind w:left="720"/>
      </w:pPr>
      <w:r w:rsidRPr="001C1D0A">
        <w:rPr>
          <w:b/>
        </w:rPr>
        <w:t>Cargo</w:t>
      </w:r>
      <w:r w:rsidRPr="001C1D0A">
        <w:rPr>
          <w:b/>
        </w:rPr>
        <w:tab/>
      </w:r>
      <w:r w:rsidRPr="001C1D0A">
        <w:rPr>
          <w:b/>
        </w:rPr>
        <w:tab/>
        <w:t>:</w:t>
      </w:r>
      <w:r w:rsidRPr="001C1D0A">
        <w:t xml:space="preserve"> </w:t>
      </w:r>
      <w:r>
        <w:t xml:space="preserve">Ingeniero de planeamiento </w:t>
      </w:r>
      <w:r w:rsidR="00144F26">
        <w:t xml:space="preserve">y control </w:t>
      </w:r>
      <w:r>
        <w:t>(</w:t>
      </w:r>
      <w:proofErr w:type="spellStart"/>
      <w:r>
        <w:t>Planner</w:t>
      </w:r>
      <w:proofErr w:type="spellEnd"/>
      <w:r>
        <w:t>)</w:t>
      </w:r>
    </w:p>
    <w:p w:rsidR="00A2418C" w:rsidRPr="001C1D0A" w:rsidRDefault="00A2418C" w:rsidP="00A2418C">
      <w:pPr>
        <w:ind w:left="720"/>
      </w:pPr>
      <w:r w:rsidRPr="001C1D0A">
        <w:rPr>
          <w:b/>
        </w:rPr>
        <w:t>Periodo</w:t>
      </w:r>
      <w:r w:rsidRPr="001C1D0A">
        <w:rPr>
          <w:b/>
        </w:rPr>
        <w:tab/>
        <w:t>:</w:t>
      </w:r>
      <w:r>
        <w:t xml:space="preserve"> del 08 de Junio</w:t>
      </w:r>
      <w:r w:rsidRPr="001C1D0A">
        <w:t xml:space="preserve"> </w:t>
      </w:r>
      <w:r>
        <w:t>del 2010 al 08 de octubre del 2010</w:t>
      </w:r>
    </w:p>
    <w:p w:rsidR="00A2418C" w:rsidRDefault="00A2418C" w:rsidP="00A2418C">
      <w:pPr>
        <w:suppressAutoHyphens w:val="0"/>
        <w:ind w:left="710"/>
        <w:rPr>
          <w:b/>
          <w:lang w:val="es-ES"/>
        </w:rPr>
      </w:pPr>
    </w:p>
    <w:p w:rsidR="00A2418C" w:rsidRPr="00A2418C" w:rsidRDefault="00A2418C" w:rsidP="00A2418C">
      <w:pPr>
        <w:tabs>
          <w:tab w:val="num" w:pos="993"/>
        </w:tabs>
        <w:ind w:left="709" w:firstLine="1"/>
        <w:jc w:val="both"/>
        <w:rPr>
          <w:i/>
        </w:rPr>
      </w:pPr>
      <w:r w:rsidRPr="00A2418C">
        <w:rPr>
          <w:i/>
        </w:rPr>
        <w:t xml:space="preserve">Entre las principales funciones que se desarrollan se encuentra la programación, seguimiento, control de las actividades del proyecto, actualización del cronograma, seguimiento a los pedidos logísticos y de personal, desarrollo de valorización (sustentos), desarrollo de reportes diarios, semanales, mensuales. Elaboración de  Curvas S, elaboración de </w:t>
      </w:r>
      <w:proofErr w:type="spellStart"/>
      <w:r w:rsidRPr="00A2418C">
        <w:rPr>
          <w:i/>
        </w:rPr>
        <w:t>Lookahead</w:t>
      </w:r>
      <w:proofErr w:type="spellEnd"/>
      <w:r w:rsidRPr="00A2418C">
        <w:rPr>
          <w:i/>
        </w:rPr>
        <w:t xml:space="preserve"> (3week,) elaboración de reportes económicos, control de HH y HM, control de avance y programación de contratistas.</w:t>
      </w:r>
    </w:p>
    <w:p w:rsidR="00A2418C" w:rsidRDefault="00A2418C" w:rsidP="00977573">
      <w:pPr>
        <w:suppressAutoHyphens w:val="0"/>
        <w:ind w:left="710"/>
        <w:rPr>
          <w:b/>
          <w:lang w:val="es-ES"/>
        </w:rPr>
      </w:pPr>
    </w:p>
    <w:p w:rsidR="00977573" w:rsidRPr="001C1D0A" w:rsidRDefault="00977573" w:rsidP="00977573">
      <w:pPr>
        <w:suppressAutoHyphens w:val="0"/>
        <w:ind w:left="710"/>
        <w:rPr>
          <w:b/>
          <w:bCs/>
          <w:lang w:val="es-ES"/>
        </w:rPr>
      </w:pPr>
      <w:proofErr w:type="spellStart"/>
      <w:r w:rsidRPr="00DB57CF">
        <w:rPr>
          <w:b/>
          <w:lang w:val="es-ES"/>
        </w:rPr>
        <w:t>Planner</w:t>
      </w:r>
      <w:proofErr w:type="spellEnd"/>
      <w:r w:rsidRPr="001C1D0A">
        <w:rPr>
          <w:b/>
        </w:rPr>
        <w:t xml:space="preserve"> del proyecto</w:t>
      </w:r>
      <w:r w:rsidRPr="001C1D0A">
        <w:rPr>
          <w:b/>
          <w:bCs/>
          <w:lang w:val="es-ES"/>
        </w:rPr>
        <w:t>:</w:t>
      </w:r>
    </w:p>
    <w:p w:rsidR="00977573" w:rsidRPr="00D2516D" w:rsidRDefault="00977573" w:rsidP="00D2516D">
      <w:pPr>
        <w:suppressAutoHyphens w:val="0"/>
        <w:ind w:left="710"/>
        <w:rPr>
          <w:b/>
          <w:bCs/>
          <w:i/>
          <w:lang w:val="es-ES"/>
        </w:rPr>
      </w:pPr>
      <w:r w:rsidRPr="00D2516D">
        <w:rPr>
          <w:b/>
          <w:bCs/>
          <w:i/>
          <w:lang w:val="es-ES"/>
        </w:rPr>
        <w:t xml:space="preserve">“DESMONTAJE Y MONTAJE DE DIFERENTES COMPONENTES QUE CONFORMAN EL HORNO ISA Y EL CALDERO OCHATZ " en la planta de </w:t>
      </w:r>
      <w:r w:rsidR="00241B17" w:rsidRPr="00D2516D">
        <w:rPr>
          <w:b/>
          <w:bCs/>
          <w:i/>
          <w:lang w:val="es-ES"/>
        </w:rPr>
        <w:t>fundición</w:t>
      </w:r>
      <w:r w:rsidRPr="00D2516D">
        <w:rPr>
          <w:b/>
          <w:bCs/>
          <w:i/>
          <w:lang w:val="es-ES"/>
        </w:rPr>
        <w:t xml:space="preserve"> de </w:t>
      </w:r>
      <w:proofErr w:type="spellStart"/>
      <w:r w:rsidRPr="00D2516D">
        <w:rPr>
          <w:b/>
          <w:bCs/>
          <w:i/>
          <w:lang w:val="es-ES"/>
        </w:rPr>
        <w:t>Southern</w:t>
      </w:r>
      <w:proofErr w:type="spellEnd"/>
      <w:r w:rsidRPr="00D2516D">
        <w:rPr>
          <w:b/>
          <w:bCs/>
          <w:i/>
          <w:lang w:val="es-ES"/>
        </w:rPr>
        <w:t xml:space="preserve"> </w:t>
      </w:r>
      <w:proofErr w:type="spellStart"/>
      <w:r w:rsidRPr="00D2516D">
        <w:rPr>
          <w:b/>
          <w:bCs/>
          <w:i/>
          <w:lang w:val="es-ES"/>
        </w:rPr>
        <w:t>Peru</w:t>
      </w:r>
      <w:proofErr w:type="spellEnd"/>
      <w:r w:rsidRPr="00D2516D">
        <w:rPr>
          <w:b/>
          <w:bCs/>
          <w:i/>
          <w:lang w:val="es-ES"/>
        </w:rPr>
        <w:t xml:space="preserve"> Cooper </w:t>
      </w:r>
      <w:proofErr w:type="spellStart"/>
      <w:r w:rsidRPr="00D2516D">
        <w:rPr>
          <w:b/>
          <w:bCs/>
          <w:i/>
          <w:lang w:val="es-ES"/>
        </w:rPr>
        <w:t>Corporation</w:t>
      </w:r>
      <w:proofErr w:type="spellEnd"/>
      <w:r w:rsidRPr="00D2516D">
        <w:rPr>
          <w:b/>
          <w:bCs/>
          <w:i/>
          <w:lang w:val="es-ES"/>
        </w:rPr>
        <w:t xml:space="preserve"> para la parada mayor del 2010</w:t>
      </w:r>
      <w:r w:rsidR="003F758B" w:rsidRPr="00D2516D">
        <w:rPr>
          <w:b/>
          <w:bCs/>
          <w:i/>
          <w:lang w:val="es-ES"/>
        </w:rPr>
        <w:t xml:space="preserve">. </w:t>
      </w:r>
    </w:p>
    <w:p w:rsidR="008E0E63" w:rsidRPr="00D2516D" w:rsidRDefault="008E0E63" w:rsidP="008E0E63">
      <w:pPr>
        <w:suppressAutoHyphens w:val="0"/>
        <w:ind w:left="710"/>
        <w:rPr>
          <w:lang w:val="es-ES"/>
        </w:rPr>
      </w:pPr>
      <w:r>
        <w:rPr>
          <w:lang w:val="es-ES"/>
        </w:rPr>
        <w:t>CLIENTE:</w:t>
      </w:r>
      <w:r w:rsidRPr="008E0E63">
        <w:rPr>
          <w:bCs/>
          <w:lang w:val="es-ES"/>
        </w:rPr>
        <w:t xml:space="preserve"> </w:t>
      </w:r>
      <w:r w:rsidRPr="00D2516D">
        <w:rPr>
          <w:bCs/>
          <w:lang w:val="es-ES"/>
        </w:rPr>
        <w:t>SOUTHERN PERÚ COOPER CORPORATION</w:t>
      </w:r>
    </w:p>
    <w:p w:rsidR="008E0E63" w:rsidRDefault="008E0E63" w:rsidP="008E0E63">
      <w:pPr>
        <w:suppressAutoHyphens w:val="0"/>
        <w:ind w:left="710"/>
        <w:rPr>
          <w:bCs/>
          <w:lang w:val="es-ES"/>
        </w:rPr>
      </w:pPr>
      <w:r>
        <w:rPr>
          <w:bCs/>
          <w:lang w:val="es-ES"/>
        </w:rPr>
        <w:t>LUGAR</w:t>
      </w:r>
      <w:r w:rsidRPr="00D2516D">
        <w:rPr>
          <w:bCs/>
          <w:lang w:val="es-ES"/>
        </w:rPr>
        <w:t>:</w:t>
      </w:r>
      <w:r w:rsidRPr="00D2516D">
        <w:rPr>
          <w:lang w:val="es-ES"/>
        </w:rPr>
        <w:t xml:space="preserve"> </w:t>
      </w:r>
      <w:r>
        <w:rPr>
          <w:lang w:val="es-ES"/>
        </w:rPr>
        <w:t>PLANTA DE FUNDICION DE SOUTHERN PERU - ILO</w:t>
      </w:r>
    </w:p>
    <w:p w:rsidR="00977573" w:rsidRPr="00D2516D" w:rsidRDefault="001E6A52" w:rsidP="00977573">
      <w:pPr>
        <w:suppressAutoHyphens w:val="0"/>
        <w:ind w:left="710"/>
        <w:rPr>
          <w:bCs/>
          <w:lang w:val="es-ES"/>
        </w:rPr>
      </w:pPr>
      <w:r>
        <w:t>Desde el</w:t>
      </w:r>
      <w:r w:rsidR="005B0EE5" w:rsidRPr="00D2516D">
        <w:t xml:space="preserve"> 15 de Junio del 2010 al 30 de octubre del 2010</w:t>
      </w:r>
    </w:p>
    <w:p w:rsidR="00CC67C1" w:rsidRPr="001E6A52" w:rsidRDefault="00CC67C1" w:rsidP="00977573">
      <w:pPr>
        <w:suppressAutoHyphens w:val="0"/>
        <w:ind w:left="710"/>
        <w:rPr>
          <w:b/>
          <w:i/>
          <w:lang w:val="es-ES"/>
        </w:rPr>
      </w:pPr>
    </w:p>
    <w:p w:rsidR="00450DC4" w:rsidRPr="001C1D0A" w:rsidRDefault="00450DC4" w:rsidP="00450DC4">
      <w:pPr>
        <w:numPr>
          <w:ilvl w:val="0"/>
          <w:numId w:val="9"/>
        </w:numPr>
        <w:tabs>
          <w:tab w:val="clear" w:pos="720"/>
          <w:tab w:val="num" w:pos="993"/>
        </w:tabs>
        <w:suppressAutoHyphens w:val="0"/>
        <w:ind w:left="540" w:firstLine="170"/>
        <w:rPr>
          <w:b/>
          <w:color w:val="282DE8"/>
        </w:rPr>
      </w:pPr>
      <w:r w:rsidRPr="001C1D0A">
        <w:rPr>
          <w:b/>
          <w:color w:val="282DE8"/>
        </w:rPr>
        <w:t>EISUR SAC</w:t>
      </w:r>
      <w:r w:rsidR="00F96727">
        <w:rPr>
          <w:b/>
          <w:color w:val="282DE8"/>
        </w:rPr>
        <w:t xml:space="preserve"> </w:t>
      </w:r>
    </w:p>
    <w:p w:rsidR="00C10CD9" w:rsidRPr="001C1D0A" w:rsidRDefault="00450DC4" w:rsidP="00450DC4">
      <w:pPr>
        <w:tabs>
          <w:tab w:val="num" w:pos="993"/>
        </w:tabs>
        <w:ind w:left="540" w:firstLine="170"/>
      </w:pPr>
      <w:r w:rsidRPr="001C1D0A">
        <w:rPr>
          <w:b/>
        </w:rPr>
        <w:t>Cargo</w:t>
      </w:r>
      <w:r w:rsidRPr="001C1D0A">
        <w:rPr>
          <w:b/>
        </w:rPr>
        <w:tab/>
      </w:r>
      <w:r w:rsidRPr="001C1D0A">
        <w:rPr>
          <w:b/>
        </w:rPr>
        <w:tab/>
        <w:t>:</w:t>
      </w:r>
      <w:r w:rsidR="000320F5">
        <w:t xml:space="preserve"> Ingeniero de planeamiento </w:t>
      </w:r>
      <w:r w:rsidR="00144F26">
        <w:t xml:space="preserve">y control </w:t>
      </w:r>
      <w:r w:rsidR="000320F5">
        <w:t>(</w:t>
      </w:r>
      <w:proofErr w:type="spellStart"/>
      <w:r w:rsidR="000320F5">
        <w:t>Planner</w:t>
      </w:r>
      <w:proofErr w:type="spellEnd"/>
      <w:r w:rsidR="000320F5">
        <w:t>)</w:t>
      </w:r>
    </w:p>
    <w:p w:rsidR="00450DC4" w:rsidRPr="001C1D0A" w:rsidRDefault="00450DC4" w:rsidP="00450DC4">
      <w:pPr>
        <w:tabs>
          <w:tab w:val="num" w:pos="993"/>
        </w:tabs>
        <w:ind w:left="540" w:firstLine="170"/>
      </w:pPr>
      <w:r w:rsidRPr="001C1D0A">
        <w:rPr>
          <w:b/>
        </w:rPr>
        <w:t>Periodo</w:t>
      </w:r>
      <w:r w:rsidRPr="001C1D0A">
        <w:rPr>
          <w:b/>
        </w:rPr>
        <w:tab/>
        <w:t>:</w:t>
      </w:r>
      <w:r w:rsidRPr="001C1D0A">
        <w:t xml:space="preserve"> del 27 de Octubre </w:t>
      </w:r>
      <w:r w:rsidR="00675E48" w:rsidRPr="001C1D0A">
        <w:t xml:space="preserve">del 2009 </w:t>
      </w:r>
      <w:r w:rsidR="00977573">
        <w:t>a</w:t>
      </w:r>
      <w:r w:rsidRPr="001C1D0A">
        <w:t>l</w:t>
      </w:r>
      <w:r w:rsidR="00977573">
        <w:t xml:space="preserve"> 15 de Junio del 2010</w:t>
      </w:r>
    </w:p>
    <w:p w:rsidR="008E0E63" w:rsidRPr="001C1D0A" w:rsidRDefault="008E0E63" w:rsidP="00450DC4">
      <w:pPr>
        <w:tabs>
          <w:tab w:val="num" w:pos="993"/>
        </w:tabs>
        <w:ind w:left="709" w:firstLine="1"/>
        <w:jc w:val="both"/>
        <w:rPr>
          <w:b/>
          <w:i/>
        </w:rPr>
      </w:pPr>
    </w:p>
    <w:p w:rsidR="00450DC4" w:rsidRPr="00A2418C" w:rsidRDefault="00CC67C1" w:rsidP="00450DC4">
      <w:pPr>
        <w:tabs>
          <w:tab w:val="num" w:pos="993"/>
        </w:tabs>
        <w:ind w:left="709" w:firstLine="1"/>
        <w:jc w:val="both"/>
        <w:rPr>
          <w:i/>
        </w:rPr>
      </w:pPr>
      <w:r w:rsidRPr="00A2418C">
        <w:rPr>
          <w:i/>
        </w:rPr>
        <w:t xml:space="preserve">Responsable del planeamiento y control del proyecto en el </w:t>
      </w:r>
      <w:r w:rsidR="001E6A52" w:rsidRPr="00A2418C">
        <w:rPr>
          <w:i/>
        </w:rPr>
        <w:t>á</w:t>
      </w:r>
      <w:r w:rsidR="001E6A52">
        <w:rPr>
          <w:i/>
        </w:rPr>
        <w:t>r</w:t>
      </w:r>
      <w:r w:rsidR="001E6A52" w:rsidRPr="00A2418C">
        <w:rPr>
          <w:i/>
        </w:rPr>
        <w:t>ea</w:t>
      </w:r>
      <w:r w:rsidRPr="00A2418C">
        <w:rPr>
          <w:i/>
        </w:rPr>
        <w:t xml:space="preserve"> eléctrica e instrumentación. </w:t>
      </w:r>
      <w:r w:rsidR="00F96727" w:rsidRPr="00A2418C">
        <w:rPr>
          <w:i/>
        </w:rPr>
        <w:t>En</w:t>
      </w:r>
      <w:r w:rsidR="000320F5" w:rsidRPr="00A2418C">
        <w:rPr>
          <w:i/>
        </w:rPr>
        <w:t>tre las principales funciones la elaboración</w:t>
      </w:r>
      <w:r w:rsidR="00F96727" w:rsidRPr="00A2418C">
        <w:rPr>
          <w:i/>
        </w:rPr>
        <w:t xml:space="preserve"> </w:t>
      </w:r>
      <w:r w:rsidR="000320F5" w:rsidRPr="00A2418C">
        <w:rPr>
          <w:i/>
        </w:rPr>
        <w:t>de los informes diarios, semanales, mensuales.</w:t>
      </w:r>
      <w:r w:rsidR="00393E2B" w:rsidRPr="00A2418C">
        <w:rPr>
          <w:i/>
        </w:rPr>
        <w:t xml:space="preserve"> Elaboración </w:t>
      </w:r>
      <w:r w:rsidR="00363B32" w:rsidRPr="00A2418C">
        <w:rPr>
          <w:i/>
        </w:rPr>
        <w:t>de las Valorizaciones,</w:t>
      </w:r>
      <w:r w:rsidRPr="00A2418C">
        <w:rPr>
          <w:i/>
        </w:rPr>
        <w:t xml:space="preserve"> adicionales.</w:t>
      </w:r>
      <w:r w:rsidR="00F96727" w:rsidRPr="00A2418C">
        <w:rPr>
          <w:i/>
        </w:rPr>
        <w:t xml:space="preserve"> C</w:t>
      </w:r>
      <w:r w:rsidR="00393E2B" w:rsidRPr="00A2418C">
        <w:rPr>
          <w:i/>
        </w:rPr>
        <w:t>ontrol de avance de proyecto ejecutad</w:t>
      </w:r>
      <w:r w:rsidRPr="00A2418C">
        <w:rPr>
          <w:i/>
        </w:rPr>
        <w:t>o, cronogramas,</w:t>
      </w:r>
      <w:r w:rsidR="000C73ED" w:rsidRPr="00A2418C">
        <w:rPr>
          <w:i/>
        </w:rPr>
        <w:t xml:space="preserve"> </w:t>
      </w:r>
      <w:r w:rsidR="000320F5" w:rsidRPr="00A2418C">
        <w:rPr>
          <w:i/>
        </w:rPr>
        <w:t xml:space="preserve">elaboración de Curas S, elaboración de 3week e </w:t>
      </w:r>
      <w:r w:rsidR="000C73ED" w:rsidRPr="00A2418C">
        <w:rPr>
          <w:i/>
        </w:rPr>
        <w:t xml:space="preserve">informes </w:t>
      </w:r>
      <w:r w:rsidR="00393E2B" w:rsidRPr="00A2418C">
        <w:rPr>
          <w:i/>
        </w:rPr>
        <w:t xml:space="preserve">requeridos por </w:t>
      </w:r>
      <w:smartTag w:uri="urn:schemas-microsoft-com:office:smarttags" w:element="PersonName">
        <w:smartTagPr>
          <w:attr w:name="ProductID" w:val="la SMCV"/>
        </w:smartTagPr>
        <w:r w:rsidR="00393E2B" w:rsidRPr="00A2418C">
          <w:rPr>
            <w:i/>
          </w:rPr>
          <w:t>la SMCV</w:t>
        </w:r>
      </w:smartTag>
      <w:r w:rsidR="00363B32" w:rsidRPr="00A2418C">
        <w:t xml:space="preserve"> o empresa donde se ejecute el proyecto</w:t>
      </w:r>
      <w:r w:rsidR="00393E2B" w:rsidRPr="00A2418C">
        <w:rPr>
          <w:i/>
        </w:rPr>
        <w:t xml:space="preserve">. </w:t>
      </w:r>
    </w:p>
    <w:p w:rsidR="00D077FF" w:rsidRPr="001C1D0A" w:rsidRDefault="00D077FF" w:rsidP="00450DC4">
      <w:pPr>
        <w:suppressAutoHyphens w:val="0"/>
        <w:ind w:left="710"/>
        <w:rPr>
          <w:b/>
          <w:color w:val="282DE8"/>
        </w:rPr>
      </w:pPr>
    </w:p>
    <w:p w:rsidR="00AB433E" w:rsidRPr="001C1D0A" w:rsidRDefault="006806D0" w:rsidP="00450DC4">
      <w:pPr>
        <w:suppressAutoHyphens w:val="0"/>
        <w:ind w:left="710"/>
        <w:rPr>
          <w:b/>
          <w:bCs/>
          <w:lang w:val="es-ES"/>
        </w:rPr>
      </w:pPr>
      <w:proofErr w:type="spellStart"/>
      <w:r w:rsidRPr="00DB57CF">
        <w:rPr>
          <w:b/>
          <w:lang w:val="es-ES"/>
        </w:rPr>
        <w:t>Plan</w:t>
      </w:r>
      <w:r w:rsidR="00363B32" w:rsidRPr="00DB57CF">
        <w:rPr>
          <w:b/>
          <w:lang w:val="es-ES"/>
        </w:rPr>
        <w:t>ne</w:t>
      </w:r>
      <w:r w:rsidR="00AB433E" w:rsidRPr="00DB57CF">
        <w:rPr>
          <w:b/>
          <w:lang w:val="es-ES"/>
        </w:rPr>
        <w:t>r</w:t>
      </w:r>
      <w:proofErr w:type="spellEnd"/>
      <w:r w:rsidR="00AB433E" w:rsidRPr="001C1D0A">
        <w:rPr>
          <w:b/>
        </w:rPr>
        <w:t xml:space="preserve"> </w:t>
      </w:r>
      <w:smartTag w:uri="urn:schemas-microsoft-com:office:smarttags" w:element="State">
        <w:smartTag w:uri="urn:schemas-microsoft-com:office:smarttags" w:element="place">
          <w:r w:rsidR="00AB433E" w:rsidRPr="001C1D0A">
            <w:rPr>
              <w:b/>
            </w:rPr>
            <w:t>del</w:t>
          </w:r>
        </w:smartTag>
      </w:smartTag>
      <w:r w:rsidR="00AB433E" w:rsidRPr="001C1D0A">
        <w:rPr>
          <w:b/>
        </w:rPr>
        <w:t xml:space="preserve"> proyecto</w:t>
      </w:r>
      <w:r w:rsidR="00AB433E" w:rsidRPr="001C1D0A">
        <w:rPr>
          <w:b/>
          <w:bCs/>
          <w:lang w:val="es-ES"/>
        </w:rPr>
        <w:t>:</w:t>
      </w:r>
    </w:p>
    <w:p w:rsidR="00AB433E" w:rsidRPr="001C1D0A" w:rsidRDefault="00AB433E" w:rsidP="00450DC4">
      <w:pPr>
        <w:suppressAutoHyphens w:val="0"/>
        <w:ind w:left="710"/>
        <w:rPr>
          <w:b/>
          <w:bCs/>
          <w:i/>
          <w:lang w:val="es-ES"/>
        </w:rPr>
      </w:pPr>
      <w:r w:rsidRPr="001C1D0A">
        <w:rPr>
          <w:b/>
          <w:bCs/>
          <w:i/>
          <w:lang w:val="es-ES"/>
        </w:rPr>
        <w:t>Proyecto</w:t>
      </w:r>
      <w:r w:rsidR="00B61FAB" w:rsidRPr="001C1D0A">
        <w:rPr>
          <w:b/>
          <w:bCs/>
          <w:i/>
          <w:lang w:val="es-ES"/>
        </w:rPr>
        <w:t>:</w:t>
      </w:r>
      <w:r w:rsidRPr="001C1D0A">
        <w:rPr>
          <w:b/>
          <w:bCs/>
          <w:i/>
          <w:lang w:val="es-ES"/>
        </w:rPr>
        <w:t xml:space="preserve"> </w:t>
      </w:r>
      <w:proofErr w:type="spellStart"/>
      <w:r w:rsidRPr="00DB57CF">
        <w:rPr>
          <w:b/>
          <w:bCs/>
          <w:i/>
          <w:lang w:val="es-ES"/>
        </w:rPr>
        <w:t>Debottenecking</w:t>
      </w:r>
      <w:proofErr w:type="spellEnd"/>
      <w:r w:rsidRPr="001C1D0A">
        <w:rPr>
          <w:b/>
          <w:bCs/>
          <w:i/>
          <w:lang w:val="es-ES"/>
        </w:rPr>
        <w:t xml:space="preserve"> en el Área de Concentradora (</w:t>
      </w:r>
      <w:proofErr w:type="spellStart"/>
      <w:r w:rsidR="00CE6C65" w:rsidRPr="00DB57CF">
        <w:rPr>
          <w:b/>
          <w:bCs/>
          <w:i/>
          <w:lang w:val="es-ES"/>
        </w:rPr>
        <w:t>plan</w:t>
      </w:r>
      <w:r w:rsidR="00363B32" w:rsidRPr="00DB57CF">
        <w:rPr>
          <w:b/>
          <w:bCs/>
          <w:i/>
          <w:lang w:val="es-ES"/>
        </w:rPr>
        <w:t>n</w:t>
      </w:r>
      <w:r w:rsidR="00CE6C65" w:rsidRPr="00DB57CF">
        <w:rPr>
          <w:b/>
          <w:bCs/>
          <w:i/>
          <w:lang w:val="es-ES"/>
        </w:rPr>
        <w:t>er</w:t>
      </w:r>
      <w:proofErr w:type="spellEnd"/>
      <w:r w:rsidR="00CE6C65" w:rsidRPr="001C1D0A">
        <w:rPr>
          <w:b/>
          <w:bCs/>
          <w:i/>
          <w:lang w:val="es-ES"/>
        </w:rPr>
        <w:t xml:space="preserve"> </w:t>
      </w:r>
      <w:r w:rsidRPr="001C1D0A">
        <w:rPr>
          <w:b/>
          <w:bCs/>
          <w:i/>
          <w:lang w:val="es-ES"/>
        </w:rPr>
        <w:t xml:space="preserve">de la parte eléctrica e instrumentación) </w:t>
      </w:r>
    </w:p>
    <w:p w:rsidR="008E0E63" w:rsidRPr="00D2516D" w:rsidRDefault="008E0E63" w:rsidP="008E0E63">
      <w:pPr>
        <w:suppressAutoHyphens w:val="0"/>
        <w:ind w:left="710"/>
        <w:rPr>
          <w:lang w:val="es-ES"/>
        </w:rPr>
      </w:pPr>
      <w:r>
        <w:rPr>
          <w:lang w:val="es-ES"/>
        </w:rPr>
        <w:t>CLIENTE:</w:t>
      </w:r>
      <w:r w:rsidRPr="008E0E63">
        <w:rPr>
          <w:bCs/>
          <w:lang w:val="es-ES"/>
        </w:rPr>
        <w:t xml:space="preserve"> </w:t>
      </w:r>
      <w:r>
        <w:rPr>
          <w:bCs/>
          <w:lang w:val="es-ES"/>
        </w:rPr>
        <w:t>IMCO SAC</w:t>
      </w:r>
    </w:p>
    <w:p w:rsidR="008E0E63" w:rsidRDefault="008E0E63" w:rsidP="00AB433E">
      <w:pPr>
        <w:suppressAutoHyphens w:val="0"/>
        <w:ind w:left="710"/>
        <w:rPr>
          <w:bCs/>
          <w:lang w:val="es-ES"/>
        </w:rPr>
      </w:pPr>
      <w:r>
        <w:rPr>
          <w:bCs/>
          <w:lang w:val="es-ES"/>
        </w:rPr>
        <w:t>LUGAR</w:t>
      </w:r>
      <w:r w:rsidRPr="00D2516D">
        <w:rPr>
          <w:bCs/>
          <w:lang w:val="es-ES"/>
        </w:rPr>
        <w:t>:</w:t>
      </w:r>
      <w:r w:rsidRPr="00D2516D">
        <w:rPr>
          <w:lang w:val="es-ES"/>
        </w:rPr>
        <w:t xml:space="preserve"> </w:t>
      </w:r>
      <w:r w:rsidR="00AB433E" w:rsidRPr="001C1D0A">
        <w:rPr>
          <w:bCs/>
          <w:lang w:val="es-ES"/>
        </w:rPr>
        <w:t>SOCIEDAD MINERA CERRO VERDE</w:t>
      </w:r>
      <w:r w:rsidR="006806D0" w:rsidRPr="001C1D0A">
        <w:rPr>
          <w:bCs/>
          <w:lang w:val="es-ES"/>
        </w:rPr>
        <w:t xml:space="preserve"> </w:t>
      </w:r>
    </w:p>
    <w:p w:rsidR="00AB433E" w:rsidRDefault="008E0E63" w:rsidP="008E0E63">
      <w:pPr>
        <w:suppressAutoHyphens w:val="0"/>
        <w:ind w:left="710"/>
        <w:rPr>
          <w:bCs/>
          <w:lang w:val="es-ES"/>
        </w:rPr>
      </w:pPr>
      <w:r>
        <w:rPr>
          <w:bCs/>
          <w:lang w:val="es-ES"/>
        </w:rPr>
        <w:t>D</w:t>
      </w:r>
      <w:r w:rsidR="006806D0" w:rsidRPr="001C1D0A">
        <w:rPr>
          <w:bCs/>
          <w:lang w:val="es-ES"/>
        </w:rPr>
        <w:t>esde e</w:t>
      </w:r>
      <w:r w:rsidR="00232935">
        <w:rPr>
          <w:bCs/>
          <w:lang w:val="es-ES"/>
        </w:rPr>
        <w:t>l 15 de E</w:t>
      </w:r>
      <w:r w:rsidR="000320F5">
        <w:rPr>
          <w:bCs/>
          <w:lang w:val="es-ES"/>
        </w:rPr>
        <w:t>nero del 201</w:t>
      </w:r>
      <w:r>
        <w:rPr>
          <w:bCs/>
          <w:lang w:val="es-ES"/>
        </w:rPr>
        <w:t>0 al 15 de Junio del 2010</w:t>
      </w:r>
    </w:p>
    <w:p w:rsidR="008E0E63" w:rsidRPr="001C1D0A" w:rsidRDefault="008E0E63" w:rsidP="008E0E63">
      <w:pPr>
        <w:suppressAutoHyphens w:val="0"/>
        <w:ind w:left="710"/>
        <w:rPr>
          <w:bCs/>
          <w:lang w:val="es-ES"/>
        </w:rPr>
      </w:pPr>
    </w:p>
    <w:p w:rsidR="00AB433E" w:rsidRPr="001C1D0A" w:rsidRDefault="00B61FAB" w:rsidP="00450DC4">
      <w:pPr>
        <w:suppressAutoHyphens w:val="0"/>
        <w:ind w:left="710"/>
        <w:rPr>
          <w:b/>
          <w:bCs/>
          <w:i/>
          <w:lang w:val="es-ES"/>
        </w:rPr>
      </w:pPr>
      <w:r w:rsidRPr="001C1D0A">
        <w:rPr>
          <w:b/>
          <w:bCs/>
          <w:i/>
          <w:lang w:val="es-ES"/>
        </w:rPr>
        <w:t xml:space="preserve">Proyecto: </w:t>
      </w:r>
      <w:r w:rsidR="00AB433E" w:rsidRPr="001C1D0A">
        <w:rPr>
          <w:b/>
          <w:bCs/>
          <w:i/>
          <w:lang w:val="es-ES"/>
        </w:rPr>
        <w:t>Implementación del Sistema de Iluminación y Tomacorrientes del Almacén de Mantenimiento</w:t>
      </w:r>
    </w:p>
    <w:p w:rsidR="008E0E63" w:rsidRPr="00D2516D" w:rsidRDefault="008E0E63" w:rsidP="008E0E63">
      <w:pPr>
        <w:suppressAutoHyphens w:val="0"/>
        <w:ind w:left="710"/>
        <w:rPr>
          <w:lang w:val="es-ES"/>
        </w:rPr>
      </w:pPr>
      <w:r>
        <w:rPr>
          <w:lang w:val="es-ES"/>
        </w:rPr>
        <w:t>CLIENTE:</w:t>
      </w:r>
      <w:r w:rsidRPr="008E0E63">
        <w:rPr>
          <w:bCs/>
          <w:lang w:val="es-ES"/>
        </w:rPr>
        <w:t xml:space="preserve"> </w:t>
      </w:r>
      <w:r w:rsidRPr="001C1D0A">
        <w:rPr>
          <w:bCs/>
          <w:lang w:val="es-ES"/>
        </w:rPr>
        <w:t>INKABOR</w:t>
      </w:r>
      <w:r>
        <w:rPr>
          <w:bCs/>
          <w:lang w:val="es-ES"/>
        </w:rPr>
        <w:t xml:space="preserve"> SA</w:t>
      </w:r>
    </w:p>
    <w:p w:rsidR="008E0E63" w:rsidRDefault="008E0E63" w:rsidP="00450DC4">
      <w:pPr>
        <w:suppressAutoHyphens w:val="0"/>
        <w:ind w:left="710"/>
        <w:rPr>
          <w:bCs/>
          <w:lang w:val="es-ES"/>
        </w:rPr>
      </w:pPr>
      <w:r>
        <w:rPr>
          <w:bCs/>
          <w:lang w:val="es-ES"/>
        </w:rPr>
        <w:t>LUGAR</w:t>
      </w:r>
      <w:r w:rsidR="00AB433E" w:rsidRPr="001C1D0A">
        <w:rPr>
          <w:bCs/>
          <w:lang w:val="es-ES"/>
        </w:rPr>
        <w:t xml:space="preserve">: </w:t>
      </w:r>
      <w:r>
        <w:rPr>
          <w:bCs/>
          <w:lang w:val="es-ES"/>
        </w:rPr>
        <w:t xml:space="preserve">PLANTA DE </w:t>
      </w:r>
      <w:r w:rsidR="00AB433E" w:rsidRPr="001C1D0A">
        <w:rPr>
          <w:bCs/>
          <w:lang w:val="es-ES"/>
        </w:rPr>
        <w:t>INKABOR</w:t>
      </w:r>
      <w:r w:rsidR="008A6D08">
        <w:rPr>
          <w:bCs/>
          <w:lang w:val="es-ES"/>
        </w:rPr>
        <w:t xml:space="preserve"> </w:t>
      </w:r>
      <w:r>
        <w:rPr>
          <w:bCs/>
          <w:lang w:val="es-ES"/>
        </w:rPr>
        <w:t>- AREQUIPA</w:t>
      </w:r>
    </w:p>
    <w:p w:rsidR="00AB433E" w:rsidRPr="001C1D0A" w:rsidRDefault="008E0E63" w:rsidP="00450DC4">
      <w:pPr>
        <w:suppressAutoHyphens w:val="0"/>
        <w:ind w:left="710"/>
        <w:rPr>
          <w:bCs/>
          <w:lang w:val="es-ES"/>
        </w:rPr>
      </w:pPr>
      <w:r>
        <w:rPr>
          <w:bCs/>
          <w:lang w:val="es-ES"/>
        </w:rPr>
        <w:t>D</w:t>
      </w:r>
      <w:r w:rsidR="000320F5">
        <w:rPr>
          <w:bCs/>
          <w:lang w:val="es-ES"/>
        </w:rPr>
        <w:t>esde el 27</w:t>
      </w:r>
      <w:r w:rsidR="00232935">
        <w:rPr>
          <w:bCs/>
          <w:lang w:val="es-ES"/>
        </w:rPr>
        <w:t xml:space="preserve"> de O</w:t>
      </w:r>
      <w:r>
        <w:rPr>
          <w:bCs/>
          <w:lang w:val="es-ES"/>
        </w:rPr>
        <w:t xml:space="preserve">ctubre del </w:t>
      </w:r>
      <w:r w:rsidR="008A6D08">
        <w:rPr>
          <w:bCs/>
          <w:lang w:val="es-ES"/>
        </w:rPr>
        <w:t>2010 hasta el 15</w:t>
      </w:r>
      <w:r w:rsidR="00232935">
        <w:rPr>
          <w:bCs/>
          <w:lang w:val="es-ES"/>
        </w:rPr>
        <w:t xml:space="preserve"> de N</w:t>
      </w:r>
      <w:r>
        <w:rPr>
          <w:bCs/>
          <w:lang w:val="es-ES"/>
        </w:rPr>
        <w:t xml:space="preserve">oviembre del </w:t>
      </w:r>
      <w:r w:rsidR="008A6D08">
        <w:rPr>
          <w:bCs/>
          <w:lang w:val="es-ES"/>
        </w:rPr>
        <w:t>2010</w:t>
      </w:r>
    </w:p>
    <w:p w:rsidR="00ED01CB" w:rsidRPr="001C1D0A" w:rsidRDefault="00AB433E" w:rsidP="00AB433E">
      <w:pPr>
        <w:tabs>
          <w:tab w:val="num" w:pos="594"/>
        </w:tabs>
        <w:jc w:val="both"/>
        <w:rPr>
          <w:bCs/>
          <w:lang w:val="es-ES"/>
        </w:rPr>
      </w:pPr>
      <w:r w:rsidRPr="001C1D0A">
        <w:rPr>
          <w:bCs/>
          <w:lang w:val="es-ES"/>
        </w:rPr>
        <w:tab/>
      </w:r>
      <w:r w:rsidRPr="001C1D0A">
        <w:rPr>
          <w:bCs/>
          <w:lang w:val="es-ES"/>
        </w:rPr>
        <w:tab/>
      </w:r>
    </w:p>
    <w:p w:rsidR="00AB433E" w:rsidRPr="001C1D0A" w:rsidRDefault="00AB433E" w:rsidP="00AB433E">
      <w:pPr>
        <w:tabs>
          <w:tab w:val="num" w:pos="594"/>
        </w:tabs>
        <w:jc w:val="both"/>
        <w:rPr>
          <w:b/>
          <w:i/>
        </w:rPr>
      </w:pPr>
      <w:r w:rsidRPr="001C1D0A">
        <w:rPr>
          <w:bCs/>
          <w:lang w:val="es-ES"/>
        </w:rPr>
        <w:lastRenderedPageBreak/>
        <w:tab/>
      </w:r>
      <w:r w:rsidRPr="001C1D0A">
        <w:rPr>
          <w:b/>
          <w:bCs/>
          <w:i/>
          <w:lang w:val="es-ES"/>
        </w:rPr>
        <w:tab/>
      </w:r>
      <w:r w:rsidR="00B61FAB" w:rsidRPr="001C1D0A">
        <w:rPr>
          <w:b/>
          <w:bCs/>
          <w:i/>
          <w:lang w:val="es-ES"/>
        </w:rPr>
        <w:t xml:space="preserve">Proyecto: </w:t>
      </w:r>
      <w:r w:rsidRPr="001C1D0A">
        <w:rPr>
          <w:b/>
          <w:bCs/>
          <w:i/>
          <w:lang w:val="es-ES"/>
        </w:rPr>
        <w:t xml:space="preserve">Iluminación Parte Interior y Exterior Zona de Calderos Planta </w:t>
      </w:r>
      <w:proofErr w:type="spellStart"/>
      <w:r w:rsidRPr="001C1D0A">
        <w:rPr>
          <w:b/>
          <w:bCs/>
          <w:i/>
          <w:lang w:val="es-ES"/>
        </w:rPr>
        <w:t>Inkabor</w:t>
      </w:r>
      <w:proofErr w:type="spellEnd"/>
    </w:p>
    <w:p w:rsidR="008E0E63" w:rsidRPr="00D2516D" w:rsidRDefault="008E0E63" w:rsidP="008E0E63">
      <w:pPr>
        <w:suppressAutoHyphens w:val="0"/>
        <w:ind w:left="710"/>
        <w:rPr>
          <w:lang w:val="es-ES"/>
        </w:rPr>
      </w:pPr>
      <w:r>
        <w:rPr>
          <w:lang w:val="es-ES"/>
        </w:rPr>
        <w:t>CLIENTE:</w:t>
      </w:r>
      <w:r w:rsidRPr="008E0E63">
        <w:rPr>
          <w:bCs/>
          <w:lang w:val="es-ES"/>
        </w:rPr>
        <w:t xml:space="preserve"> </w:t>
      </w:r>
      <w:r w:rsidRPr="001C1D0A">
        <w:rPr>
          <w:bCs/>
          <w:lang w:val="es-ES"/>
        </w:rPr>
        <w:t>INKABOR</w:t>
      </w:r>
      <w:r>
        <w:rPr>
          <w:bCs/>
          <w:lang w:val="es-ES"/>
        </w:rPr>
        <w:t xml:space="preserve"> SA</w:t>
      </w:r>
    </w:p>
    <w:p w:rsidR="008E0E63" w:rsidRDefault="008E0E63" w:rsidP="008E0E63">
      <w:pPr>
        <w:suppressAutoHyphens w:val="0"/>
        <w:ind w:left="710"/>
        <w:rPr>
          <w:bCs/>
          <w:lang w:val="es-ES"/>
        </w:rPr>
      </w:pPr>
      <w:r>
        <w:rPr>
          <w:bCs/>
          <w:lang w:val="es-ES"/>
        </w:rPr>
        <w:t>LUGAR</w:t>
      </w:r>
      <w:r w:rsidRPr="001C1D0A">
        <w:rPr>
          <w:bCs/>
          <w:lang w:val="es-ES"/>
        </w:rPr>
        <w:t xml:space="preserve">: </w:t>
      </w:r>
      <w:r>
        <w:rPr>
          <w:bCs/>
          <w:lang w:val="es-ES"/>
        </w:rPr>
        <w:t xml:space="preserve">PLANTA DE </w:t>
      </w:r>
      <w:r w:rsidRPr="001C1D0A">
        <w:rPr>
          <w:bCs/>
          <w:lang w:val="es-ES"/>
        </w:rPr>
        <w:t>INKABOR</w:t>
      </w:r>
      <w:r>
        <w:rPr>
          <w:bCs/>
          <w:lang w:val="es-ES"/>
        </w:rPr>
        <w:t xml:space="preserve"> - AREQUIPA</w:t>
      </w:r>
    </w:p>
    <w:p w:rsidR="008E0E63" w:rsidRPr="001C1D0A" w:rsidRDefault="000320F5" w:rsidP="008E0E63">
      <w:pPr>
        <w:suppressAutoHyphens w:val="0"/>
        <w:ind w:left="710"/>
        <w:rPr>
          <w:bCs/>
          <w:lang w:val="es-ES"/>
        </w:rPr>
      </w:pPr>
      <w:r>
        <w:rPr>
          <w:bCs/>
          <w:lang w:val="es-ES"/>
        </w:rPr>
        <w:t>Desde el 27</w:t>
      </w:r>
      <w:r w:rsidR="008E0E63">
        <w:rPr>
          <w:bCs/>
          <w:lang w:val="es-ES"/>
        </w:rPr>
        <w:t xml:space="preserve"> </w:t>
      </w:r>
      <w:r w:rsidR="00232935">
        <w:rPr>
          <w:bCs/>
          <w:lang w:val="es-ES"/>
        </w:rPr>
        <w:t>de Octubre del 2010 hasta el 15 de N</w:t>
      </w:r>
      <w:r w:rsidR="008E0E63">
        <w:rPr>
          <w:bCs/>
          <w:lang w:val="es-ES"/>
        </w:rPr>
        <w:t>oviembre del 2010</w:t>
      </w:r>
    </w:p>
    <w:p w:rsidR="00F96727" w:rsidRPr="001C1D0A" w:rsidRDefault="008E0E63" w:rsidP="00450DC4">
      <w:pPr>
        <w:suppressAutoHyphens w:val="0"/>
        <w:ind w:left="710"/>
        <w:rPr>
          <w:b/>
          <w:color w:val="282DE8"/>
        </w:rPr>
      </w:pPr>
      <w:r w:rsidRPr="001C1D0A">
        <w:rPr>
          <w:bCs/>
          <w:lang w:val="es-ES"/>
        </w:rPr>
        <w:tab/>
      </w:r>
      <w:r w:rsidRPr="001C1D0A">
        <w:rPr>
          <w:bCs/>
          <w:lang w:val="es-ES"/>
        </w:rPr>
        <w:tab/>
      </w:r>
    </w:p>
    <w:p w:rsidR="001E6A52" w:rsidRDefault="001E6A52" w:rsidP="00877426">
      <w:pPr>
        <w:suppressAutoHyphens w:val="0"/>
        <w:ind w:left="710"/>
        <w:rPr>
          <w:b/>
          <w:color w:val="282DE8"/>
        </w:rPr>
      </w:pPr>
    </w:p>
    <w:p w:rsidR="00512CB3" w:rsidRPr="00C45EF5" w:rsidRDefault="00E17A1A">
      <w:pPr>
        <w:spacing w:line="360" w:lineRule="auto"/>
        <w:ind w:right="114"/>
        <w:rPr>
          <w:b/>
          <w:bCs/>
          <w:i/>
          <w:caps/>
          <w:color w:val="0000FF"/>
          <w:sz w:val="22"/>
          <w:szCs w:val="22"/>
          <w:lang w:val="es-ES"/>
        </w:rPr>
      </w:pPr>
      <w:r>
        <w:rPr>
          <w:b/>
          <w:bCs/>
          <w:i/>
          <w:caps/>
          <w:noProof/>
          <w:color w:val="0000FF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199390</wp:posOffset>
                </wp:positionV>
                <wp:extent cx="5762625" cy="0"/>
                <wp:effectExtent l="13970" t="8890" r="5080" b="1016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5pt,15.7pt" to="470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0eEwIAACkEAAAOAAAAZHJzL2Uyb0RvYy54bWysU9uO2jAQfa/Uf7D8Drk0sB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c4xUqSH&#10;EW2E4iibh9YMxpXgUautDcXRk3o2G01/OKR03RG155Hiy9lAXBYikjchQXEGEuyGr5qBDzl4Hft0&#10;am0fIKED6BTHcb6Pg588onA5eZjm03yCEb3ZElLeAo11/gvXPQpChSWQjsDkuHE+ECHlzSXkUXot&#10;pIzTlgoNFZ5PADlYnJaCBWNU7H5XS4uOJOwLfOt1rOqdm9UHxSJYxwlbXWVPhLzIkFyqgAelAJ2r&#10;dFmIn/N0vpqtZsWoyKerUZE2zejzui5G03X2MGk+NXXdZL8CtawoO8EYV4HdbTmz4u+Gf30ml7W6&#10;r+e9Dclb9NgvIHv7R9JxlmF8l0XYaXbe2tuMYR+j8/XthIV/rYP8+oUvfwMAAP//AwBQSwMEFAAG&#10;AAgAAAAhAJM4wA7eAAAACAEAAA8AAABkcnMvZG93bnJldi54bWxMj81qwzAQhO+FvIPYQm+N7CT0&#10;x7UcQqCnQEnS0vSoWBvb1FoZSXbct++WHNLTsjvD7Df5crStGNCHxpGCdJqAQCqdaahS8PH+ev8E&#10;IkRNRreOUMEPBlgWk5tcZ8adaYfDPlaCQyhkWkEdY5dJGcoarQ5T1yGxdnLe6sirr6Tx+szhtpWz&#10;JHmQVjfEH2rd4brG8nvfWwXxs6y24avfJKc3f+hW2+HQbAal7m7H1QuIiGO8muEPn9GhYKaj68kE&#10;0SqYzx/ZyTNdgGD9eZHOQBwvB1nk8n+B4hcAAP//AwBQSwECLQAUAAYACAAAACEAtoM4kv4AAADh&#10;AQAAEwAAAAAAAAAAAAAAAAAAAAAAW0NvbnRlbnRfVHlwZXNdLnhtbFBLAQItABQABgAIAAAAIQA4&#10;/SH/1gAAAJQBAAALAAAAAAAAAAAAAAAAAC8BAABfcmVscy8ucmVsc1BLAQItABQABgAIAAAAIQA9&#10;Ly0eEwIAACkEAAAOAAAAAAAAAAAAAAAAAC4CAABkcnMvZTJvRG9jLnhtbFBLAQItABQABgAIAAAA&#10;IQCTOMAO3gAAAAgBAAAPAAAAAAAAAAAAAAAAAG0EAABkcnMvZG93bnJldi54bWxQSwUGAAAAAAQA&#10;BADzAAAAeAUAAAAA&#10;" strokecolor="blue"/>
            </w:pict>
          </mc:Fallback>
        </mc:AlternateContent>
      </w:r>
      <w:r w:rsidR="00512CB3" w:rsidRPr="00C45EF5">
        <w:rPr>
          <w:b/>
          <w:bCs/>
          <w:i/>
          <w:caps/>
          <w:color w:val="0000FF"/>
          <w:sz w:val="22"/>
          <w:szCs w:val="22"/>
          <w:lang w:val="es-ES"/>
        </w:rPr>
        <w:t>IV. FORMACIÓN EXTRA ACADÉMICA:</w:t>
      </w:r>
    </w:p>
    <w:p w:rsidR="00A83D5A" w:rsidRDefault="00A83D5A" w:rsidP="00A83D5A">
      <w:pPr>
        <w:suppressAutoHyphens w:val="0"/>
        <w:ind w:left="993"/>
      </w:pPr>
    </w:p>
    <w:p w:rsidR="00D3194F" w:rsidRDefault="00D3194F" w:rsidP="000D4D36">
      <w:pPr>
        <w:numPr>
          <w:ilvl w:val="1"/>
          <w:numId w:val="10"/>
        </w:numPr>
        <w:tabs>
          <w:tab w:val="clear" w:pos="1440"/>
        </w:tabs>
        <w:suppressAutoHyphens w:val="0"/>
        <w:ind w:left="993" w:hanging="284"/>
      </w:pPr>
      <w:r w:rsidRPr="001F1B52">
        <w:t xml:space="preserve">Programa de capacitación de PRIMAVERA P6: Project </w:t>
      </w:r>
      <w:proofErr w:type="spellStart"/>
      <w:r w:rsidRPr="001F1B52">
        <w:t>Scheduling</w:t>
      </w:r>
      <w:proofErr w:type="spellEnd"/>
      <w:r w:rsidRPr="001F1B52">
        <w:t xml:space="preserve"> and Control del 28 al 30 de junio del 2011 en CIMA PROJECT MANGAMENT en Santiago </w:t>
      </w:r>
      <w:r w:rsidR="00A83D5A">
        <w:t>–</w:t>
      </w:r>
      <w:r w:rsidRPr="001F1B52">
        <w:t>Chile</w:t>
      </w:r>
    </w:p>
    <w:p w:rsidR="00A83D5A" w:rsidRPr="001F1B52" w:rsidRDefault="00A83D5A" w:rsidP="00A83D5A">
      <w:pPr>
        <w:suppressAutoHyphens w:val="0"/>
        <w:ind w:left="993"/>
      </w:pPr>
    </w:p>
    <w:p w:rsidR="005960C6" w:rsidRPr="001F1B52" w:rsidRDefault="00ED01CB" w:rsidP="005960C6">
      <w:pPr>
        <w:numPr>
          <w:ilvl w:val="1"/>
          <w:numId w:val="10"/>
        </w:numPr>
        <w:tabs>
          <w:tab w:val="clear" w:pos="1440"/>
        </w:tabs>
        <w:suppressAutoHyphens w:val="0"/>
        <w:ind w:left="993" w:hanging="284"/>
        <w:rPr>
          <w:sz w:val="22"/>
          <w:szCs w:val="22"/>
          <w:lang w:val="es-ES"/>
        </w:rPr>
      </w:pPr>
      <w:r w:rsidRPr="001F1B52">
        <w:t xml:space="preserve">Curso virtual de Gestión de Proyectos por </w:t>
      </w:r>
      <w:proofErr w:type="spellStart"/>
      <w:r w:rsidRPr="001F1B52">
        <w:t>Dharma</w:t>
      </w:r>
      <w:proofErr w:type="spellEnd"/>
      <w:r w:rsidRPr="001F1B52">
        <w:t xml:space="preserve"> </w:t>
      </w:r>
      <w:proofErr w:type="spellStart"/>
      <w:r w:rsidRPr="001F1B52">
        <w:t>Consulting</w:t>
      </w:r>
      <w:proofErr w:type="spellEnd"/>
      <w:r w:rsidRPr="001F1B52">
        <w:t xml:space="preserve"> del 11 de Abril al 12 de Junio del 2011</w:t>
      </w:r>
      <w:r w:rsidR="00F751AA" w:rsidRPr="001F1B52">
        <w:t xml:space="preserve"> ocupando el primer puesto.</w:t>
      </w:r>
    </w:p>
    <w:p w:rsidR="001E6A52" w:rsidRDefault="001E6A52" w:rsidP="002914E1">
      <w:pPr>
        <w:suppressAutoHyphens w:val="0"/>
        <w:ind w:left="993"/>
        <w:rPr>
          <w:sz w:val="22"/>
          <w:szCs w:val="22"/>
          <w:lang w:val="es-ES"/>
        </w:rPr>
      </w:pPr>
    </w:p>
    <w:p w:rsidR="006E3370" w:rsidRPr="00C45EF5" w:rsidRDefault="006E3370" w:rsidP="002914E1">
      <w:pPr>
        <w:suppressAutoHyphens w:val="0"/>
        <w:ind w:left="993"/>
        <w:rPr>
          <w:sz w:val="22"/>
          <w:szCs w:val="22"/>
          <w:lang w:val="es-ES"/>
        </w:rPr>
      </w:pPr>
    </w:p>
    <w:p w:rsidR="00D716A1" w:rsidRPr="00C45EF5" w:rsidRDefault="00E17A1A" w:rsidP="00D716A1">
      <w:pPr>
        <w:spacing w:line="360" w:lineRule="auto"/>
        <w:ind w:right="114"/>
        <w:rPr>
          <w:b/>
          <w:bCs/>
          <w:i/>
          <w:caps/>
          <w:color w:val="0000FF"/>
          <w:sz w:val="22"/>
          <w:szCs w:val="22"/>
          <w:lang w:val="es-ES"/>
        </w:rPr>
      </w:pPr>
      <w:r>
        <w:rPr>
          <w:b/>
          <w:bCs/>
          <w:i/>
          <w:caps/>
          <w:noProof/>
          <w:color w:val="0000FF"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199390</wp:posOffset>
                </wp:positionV>
                <wp:extent cx="5762625" cy="0"/>
                <wp:effectExtent l="13970" t="8890" r="5080" b="1016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5pt,15.7pt" to="470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7CEwIAACkEAAAOAAAAZHJzL2Uyb0RvYy54bWysU8GO2jAQvVfqP1i+QwgNLESEVZWQXmgX&#10;abcfYGyHWHVsyzYEVPXfOzYE7W4vVdUcnLFn5vnNvPHq8dxJdOLWCa0KnI4nGHFFNRPqUODvL/Vo&#10;gZHzRDEiteIFvnCHH9cfP6x6k/OpbrVk3CIAUS7vTYFb702eJI62vCNurA1X4Gy07YiHrT0kzJIe&#10;0DuZTCeTedJry4zVlDsHp9XVidcRv2k49U9N47hHssDAzcfVxnUf1mS9IvnBEtMKeqNB/oFFR4SC&#10;S+9QFfEEHa34A6oT1GqnGz+mukt00wjKYw1QTTp5V81zSwyPtUBznLm3yf0/WPrttLNIMNAOI0U6&#10;kGgrFEfTh9Ca3rgcIkq1s6E4elbPZqvpD4eULluiDjxSfLkYyEtDRvImJWycgQv2/VfNIIYcvY59&#10;Oje2C5DQAXSOclzucvCzRxQOZw/z6Xw6w4gOvoTkQ6Kxzn/hukPBKLAE0hGYnLbOByIkH0LCPUrX&#10;QsqotlSoL/ByBsjB47QULDjjxh72pbToRMK8wFfXsap3YVYfFYtgLSdsc7M9EfJqw+VSBTwoBejc&#10;rOtA/FxOlpvFZpGNsul8M8omVTX6XJfZaF6nD7PqU1WWVforUEuzvBWMcRXYDcOZZn8n/u2ZXMfq&#10;Pp73NiRv0WO/gOzwj6SjlkG+6yDsNbvs7KAxzGMMvr2dMPCv92C/fuHr3wAAAP//AwBQSwMEFAAG&#10;AAgAAAAhAJM4wA7eAAAACAEAAA8AAABkcnMvZG93bnJldi54bWxMj81qwzAQhO+FvIPYQm+N7CT0&#10;x7UcQqCnQEnS0vSoWBvb1FoZSXbct++WHNLTsjvD7Df5crStGNCHxpGCdJqAQCqdaahS8PH+ev8E&#10;IkRNRreOUMEPBlgWk5tcZ8adaYfDPlaCQyhkWkEdY5dJGcoarQ5T1yGxdnLe6sirr6Tx+szhtpWz&#10;JHmQVjfEH2rd4brG8nvfWwXxs6y24avfJKc3f+hW2+HQbAal7m7H1QuIiGO8muEPn9GhYKaj68kE&#10;0SqYzx/ZyTNdgGD9eZHOQBwvB1nk8n+B4hcAAP//AwBQSwECLQAUAAYACAAAACEAtoM4kv4AAADh&#10;AQAAEwAAAAAAAAAAAAAAAAAAAAAAW0NvbnRlbnRfVHlwZXNdLnhtbFBLAQItABQABgAIAAAAIQA4&#10;/SH/1gAAAJQBAAALAAAAAAAAAAAAAAAAAC8BAABfcmVscy8ucmVsc1BLAQItABQABgAIAAAAIQBv&#10;FG7CEwIAACkEAAAOAAAAAAAAAAAAAAAAAC4CAABkcnMvZTJvRG9jLnhtbFBLAQItABQABgAIAAAA&#10;IQCTOMAO3gAAAAgBAAAPAAAAAAAAAAAAAAAAAG0EAABkcnMvZG93bnJldi54bWxQSwUGAAAAAAQA&#10;BADzAAAAeAUAAAAA&#10;" strokecolor="blue"/>
            </w:pict>
          </mc:Fallback>
        </mc:AlternateContent>
      </w:r>
      <w:r w:rsidR="00D716A1" w:rsidRPr="00C45EF5">
        <w:rPr>
          <w:b/>
          <w:bCs/>
          <w:i/>
          <w:caps/>
          <w:color w:val="0000FF"/>
          <w:sz w:val="22"/>
          <w:szCs w:val="22"/>
          <w:lang w:val="es-ES"/>
        </w:rPr>
        <w:t>V.  REFER</w:t>
      </w:r>
      <w:r w:rsidR="001060BA">
        <w:rPr>
          <w:b/>
          <w:bCs/>
          <w:i/>
          <w:caps/>
          <w:color w:val="0000FF"/>
          <w:sz w:val="22"/>
          <w:szCs w:val="22"/>
          <w:lang w:val="es-ES"/>
        </w:rPr>
        <w:t>E</w:t>
      </w:r>
      <w:r w:rsidR="00D716A1" w:rsidRPr="00C45EF5">
        <w:rPr>
          <w:b/>
          <w:bCs/>
          <w:i/>
          <w:caps/>
          <w:color w:val="0000FF"/>
          <w:sz w:val="22"/>
          <w:szCs w:val="22"/>
          <w:lang w:val="es-ES"/>
        </w:rPr>
        <w:t>NCIAS</w:t>
      </w:r>
      <w:r w:rsidR="002B5069">
        <w:rPr>
          <w:b/>
          <w:bCs/>
          <w:i/>
          <w:caps/>
          <w:color w:val="0000FF"/>
          <w:sz w:val="22"/>
          <w:szCs w:val="22"/>
          <w:lang w:val="es-ES"/>
        </w:rPr>
        <w:t xml:space="preserve"> PERSONALES</w:t>
      </w:r>
    </w:p>
    <w:p w:rsidR="006A50F6" w:rsidRPr="006A50F6" w:rsidRDefault="006A50F6" w:rsidP="006A50F6">
      <w:pPr>
        <w:suppressAutoHyphens w:val="0"/>
        <w:ind w:left="720"/>
        <w:rPr>
          <w:bCs/>
          <w:i/>
          <w:lang w:val="es-ES"/>
        </w:rPr>
      </w:pPr>
    </w:p>
    <w:p w:rsidR="00E17A1A" w:rsidRPr="0052469D" w:rsidRDefault="0052469D" w:rsidP="007321CF">
      <w:pPr>
        <w:numPr>
          <w:ilvl w:val="0"/>
          <w:numId w:val="11"/>
        </w:numPr>
        <w:suppressAutoHyphens w:val="0"/>
        <w:rPr>
          <w:bCs/>
          <w:i/>
          <w:sz w:val="22"/>
          <w:lang w:val="es-ES"/>
        </w:rPr>
      </w:pPr>
      <w:proofErr w:type="spellStart"/>
      <w:r w:rsidRPr="0052469D">
        <w:rPr>
          <w:bCs/>
          <w:sz w:val="22"/>
          <w:lang w:val="es-ES"/>
        </w:rPr>
        <w:t>Ing</w:t>
      </w:r>
      <w:proofErr w:type="spellEnd"/>
      <w:r w:rsidRPr="0052469D">
        <w:rPr>
          <w:bCs/>
          <w:sz w:val="22"/>
          <w:lang w:val="es-ES"/>
        </w:rPr>
        <w:t xml:space="preserve">, </w:t>
      </w:r>
      <w:r w:rsidR="00E17A1A" w:rsidRPr="0052469D">
        <w:rPr>
          <w:bCs/>
          <w:sz w:val="22"/>
          <w:lang w:val="es-ES"/>
        </w:rPr>
        <w:t>Dante Macedo Flore</w:t>
      </w:r>
      <w:r w:rsidR="007B23BD">
        <w:rPr>
          <w:bCs/>
          <w:sz w:val="22"/>
          <w:lang w:val="es-ES"/>
        </w:rPr>
        <w:t>s</w:t>
      </w:r>
      <w:r w:rsidR="00E17A1A" w:rsidRPr="0052469D">
        <w:rPr>
          <w:bCs/>
          <w:sz w:val="22"/>
          <w:lang w:val="es-ES"/>
        </w:rPr>
        <w:t>, Gerente de ingeniería e infraestructura Proyecto Fosfatos, Fosfatos del Pacífico  Cel. 970939065</w:t>
      </w:r>
    </w:p>
    <w:p w:rsidR="00C47C31" w:rsidRPr="0052469D" w:rsidRDefault="0052469D" w:rsidP="007321CF">
      <w:pPr>
        <w:numPr>
          <w:ilvl w:val="0"/>
          <w:numId w:val="11"/>
        </w:numPr>
        <w:suppressAutoHyphens w:val="0"/>
        <w:rPr>
          <w:bCs/>
          <w:i/>
          <w:sz w:val="22"/>
          <w:lang w:val="es-ES"/>
        </w:rPr>
      </w:pPr>
      <w:r w:rsidRPr="0052469D">
        <w:rPr>
          <w:bCs/>
          <w:sz w:val="22"/>
          <w:lang w:val="es-ES"/>
        </w:rPr>
        <w:t xml:space="preserve">Ing. </w:t>
      </w:r>
      <w:proofErr w:type="spellStart"/>
      <w:r w:rsidR="00BD4022" w:rsidRPr="0052469D">
        <w:rPr>
          <w:bCs/>
          <w:sz w:val="22"/>
          <w:lang w:val="es-ES"/>
        </w:rPr>
        <w:t>Jose</w:t>
      </w:r>
      <w:proofErr w:type="spellEnd"/>
      <w:r w:rsidR="00BD4022" w:rsidRPr="0052469D">
        <w:rPr>
          <w:bCs/>
          <w:sz w:val="22"/>
          <w:lang w:val="es-ES"/>
        </w:rPr>
        <w:t xml:space="preserve"> Díaz Lu Gerente del proyecto </w:t>
      </w:r>
      <w:r w:rsidR="00BD4022" w:rsidRPr="0052469D">
        <w:rPr>
          <w:sz w:val="22"/>
        </w:rPr>
        <w:t>“</w:t>
      </w:r>
      <w:r w:rsidR="00BD4022" w:rsidRPr="0052469D">
        <w:rPr>
          <w:sz w:val="22"/>
          <w:lang w:val="es-ES"/>
        </w:rPr>
        <w:t>CONTRATO BEASA-1132 PASCUA-LAMA (Argentina) MONTAJE DE 38 ESTANQUES Y 14 ESPESADORES</w:t>
      </w:r>
      <w:r w:rsidR="00BD4022" w:rsidRPr="0052469D">
        <w:rPr>
          <w:i/>
          <w:sz w:val="22"/>
        </w:rPr>
        <w:t>”.</w:t>
      </w:r>
    </w:p>
    <w:p w:rsidR="00BD4022" w:rsidRPr="0052469D" w:rsidRDefault="00BD4022" w:rsidP="00BD4022">
      <w:pPr>
        <w:suppressAutoHyphens w:val="0"/>
        <w:ind w:left="720"/>
        <w:rPr>
          <w:bCs/>
          <w:sz w:val="22"/>
          <w:lang w:val="es-ES"/>
        </w:rPr>
      </w:pPr>
      <w:r w:rsidRPr="0052469D">
        <w:rPr>
          <w:bCs/>
          <w:sz w:val="22"/>
          <w:lang w:val="es-ES"/>
        </w:rPr>
        <w:t xml:space="preserve">Cel. 0051-987524809 </w:t>
      </w:r>
    </w:p>
    <w:p w:rsidR="007321CF" w:rsidRPr="0052469D" w:rsidRDefault="0052469D" w:rsidP="007321CF">
      <w:pPr>
        <w:numPr>
          <w:ilvl w:val="0"/>
          <w:numId w:val="11"/>
        </w:numPr>
        <w:suppressAutoHyphens w:val="0"/>
        <w:rPr>
          <w:bCs/>
          <w:i/>
          <w:sz w:val="22"/>
          <w:szCs w:val="22"/>
          <w:lang w:val="es-ES"/>
        </w:rPr>
      </w:pPr>
      <w:r w:rsidRPr="0052469D">
        <w:rPr>
          <w:sz w:val="22"/>
          <w:szCs w:val="22"/>
        </w:rPr>
        <w:t>Ing.</w:t>
      </w:r>
      <w:r w:rsidR="007321CF" w:rsidRPr="0052469D">
        <w:rPr>
          <w:sz w:val="22"/>
          <w:szCs w:val="22"/>
        </w:rPr>
        <w:t xml:space="preserve"> Carlos Muñoz </w:t>
      </w:r>
      <w:proofErr w:type="spellStart"/>
      <w:r w:rsidR="007321CF" w:rsidRPr="0052469D">
        <w:rPr>
          <w:sz w:val="22"/>
          <w:szCs w:val="22"/>
        </w:rPr>
        <w:t>Unda</w:t>
      </w:r>
      <w:proofErr w:type="spellEnd"/>
      <w:r w:rsidR="007321CF" w:rsidRPr="0052469D">
        <w:rPr>
          <w:sz w:val="22"/>
          <w:szCs w:val="22"/>
        </w:rPr>
        <w:t xml:space="preserve"> Jefe de Oficina </w:t>
      </w:r>
      <w:r w:rsidR="001E6A52" w:rsidRPr="0052469D">
        <w:rPr>
          <w:sz w:val="22"/>
          <w:szCs w:val="22"/>
        </w:rPr>
        <w:t>Técnica</w:t>
      </w:r>
      <w:r w:rsidR="007321CF" w:rsidRPr="0052469D">
        <w:rPr>
          <w:sz w:val="22"/>
          <w:szCs w:val="22"/>
        </w:rPr>
        <w:t xml:space="preserve"> del proyecto </w:t>
      </w:r>
      <w:r w:rsidR="007321CF" w:rsidRPr="0052469D">
        <w:rPr>
          <w:bCs/>
          <w:i/>
          <w:sz w:val="22"/>
          <w:szCs w:val="22"/>
          <w:lang w:val="es-ES"/>
        </w:rPr>
        <w:t xml:space="preserve">“CC008 TRANSPORTE DE RELAVES Y RECUPERACIÓN DE AGUA” </w:t>
      </w:r>
    </w:p>
    <w:p w:rsidR="007321CF" w:rsidRPr="0052469D" w:rsidRDefault="007321CF" w:rsidP="007321CF">
      <w:pPr>
        <w:suppressAutoHyphens w:val="0"/>
        <w:ind w:left="720"/>
        <w:rPr>
          <w:bCs/>
          <w:i/>
          <w:sz w:val="22"/>
          <w:szCs w:val="22"/>
          <w:lang w:val="es-ES"/>
        </w:rPr>
      </w:pPr>
      <w:r w:rsidRPr="0052469D">
        <w:rPr>
          <w:sz w:val="22"/>
          <w:szCs w:val="22"/>
        </w:rPr>
        <w:t>Cel. 97</w:t>
      </w:r>
      <w:r w:rsidR="00C47C31" w:rsidRPr="0052469D">
        <w:rPr>
          <w:sz w:val="22"/>
          <w:szCs w:val="22"/>
        </w:rPr>
        <w:t>3874334</w:t>
      </w:r>
      <w:r w:rsidRPr="0052469D">
        <w:rPr>
          <w:bCs/>
          <w:i/>
          <w:sz w:val="22"/>
          <w:szCs w:val="22"/>
          <w:lang w:val="es-ES"/>
        </w:rPr>
        <w:t xml:space="preserve"> </w:t>
      </w:r>
    </w:p>
    <w:p w:rsidR="00144F26" w:rsidRPr="0052469D" w:rsidRDefault="0052469D" w:rsidP="00144F26">
      <w:pPr>
        <w:numPr>
          <w:ilvl w:val="0"/>
          <w:numId w:val="11"/>
        </w:numPr>
        <w:suppressAutoHyphens w:val="0"/>
        <w:rPr>
          <w:bCs/>
          <w:i/>
          <w:sz w:val="22"/>
          <w:szCs w:val="22"/>
          <w:lang w:val="es-ES"/>
        </w:rPr>
      </w:pPr>
      <w:r>
        <w:rPr>
          <w:sz w:val="22"/>
          <w:szCs w:val="22"/>
        </w:rPr>
        <w:t>Ing.</w:t>
      </w:r>
      <w:r w:rsidR="00144F26" w:rsidRPr="0052469D">
        <w:rPr>
          <w:sz w:val="22"/>
          <w:szCs w:val="22"/>
        </w:rPr>
        <w:t xml:space="preserve"> Cesar </w:t>
      </w:r>
      <w:proofErr w:type="spellStart"/>
      <w:r w:rsidR="00144F26" w:rsidRPr="0052469D">
        <w:rPr>
          <w:sz w:val="22"/>
          <w:szCs w:val="22"/>
        </w:rPr>
        <w:t>Montalvan</w:t>
      </w:r>
      <w:proofErr w:type="spellEnd"/>
      <w:r w:rsidR="00144F26" w:rsidRPr="0052469D">
        <w:rPr>
          <w:sz w:val="22"/>
          <w:szCs w:val="22"/>
        </w:rPr>
        <w:t xml:space="preserve"> Gerente del proyecto </w:t>
      </w:r>
      <w:r w:rsidR="00144F26" w:rsidRPr="0052469D">
        <w:rPr>
          <w:bCs/>
          <w:i/>
          <w:sz w:val="22"/>
          <w:szCs w:val="22"/>
          <w:lang w:val="es-ES"/>
        </w:rPr>
        <w:t xml:space="preserve">“CC008 TRANSPORTE DE RELAVES Y RECUPERACIÓN DE AGUA” </w:t>
      </w:r>
    </w:p>
    <w:p w:rsidR="00144F26" w:rsidRPr="0052469D" w:rsidRDefault="007321CF" w:rsidP="00144F26">
      <w:pPr>
        <w:suppressAutoHyphens w:val="0"/>
        <w:ind w:left="720"/>
        <w:rPr>
          <w:bCs/>
          <w:i/>
          <w:sz w:val="22"/>
          <w:szCs w:val="22"/>
          <w:lang w:val="es-ES"/>
        </w:rPr>
      </w:pPr>
      <w:r w:rsidRPr="0052469D">
        <w:rPr>
          <w:sz w:val="22"/>
          <w:szCs w:val="22"/>
        </w:rPr>
        <w:t>Cel. 979080373</w:t>
      </w:r>
      <w:r w:rsidR="00144F26" w:rsidRPr="0052469D">
        <w:rPr>
          <w:bCs/>
          <w:i/>
          <w:sz w:val="22"/>
          <w:szCs w:val="22"/>
          <w:lang w:val="es-ES"/>
        </w:rPr>
        <w:t xml:space="preserve"> </w:t>
      </w:r>
    </w:p>
    <w:p w:rsidR="00C47C31" w:rsidRPr="0052469D" w:rsidRDefault="00C47C31" w:rsidP="00D716A1">
      <w:pPr>
        <w:numPr>
          <w:ilvl w:val="0"/>
          <w:numId w:val="11"/>
        </w:numPr>
        <w:jc w:val="both"/>
        <w:rPr>
          <w:sz w:val="22"/>
          <w:szCs w:val="22"/>
        </w:rPr>
      </w:pPr>
      <w:r w:rsidRPr="0052469D">
        <w:rPr>
          <w:sz w:val="22"/>
          <w:szCs w:val="22"/>
        </w:rPr>
        <w:t>I</w:t>
      </w:r>
      <w:r w:rsidR="0052469D">
        <w:rPr>
          <w:sz w:val="22"/>
          <w:szCs w:val="22"/>
        </w:rPr>
        <w:t>ng.</w:t>
      </w:r>
      <w:r w:rsidRPr="0052469D">
        <w:rPr>
          <w:sz w:val="22"/>
          <w:szCs w:val="22"/>
        </w:rPr>
        <w:t xml:space="preserve"> Dennis </w:t>
      </w:r>
      <w:proofErr w:type="spellStart"/>
      <w:r w:rsidRPr="0052469D">
        <w:rPr>
          <w:sz w:val="22"/>
          <w:szCs w:val="22"/>
        </w:rPr>
        <w:t>Mariluz</w:t>
      </w:r>
      <w:proofErr w:type="spellEnd"/>
      <w:r w:rsidRPr="0052469D">
        <w:rPr>
          <w:sz w:val="22"/>
          <w:szCs w:val="22"/>
        </w:rPr>
        <w:t xml:space="preserve"> </w:t>
      </w:r>
      <w:proofErr w:type="spellStart"/>
      <w:r w:rsidRPr="0052469D">
        <w:rPr>
          <w:sz w:val="22"/>
          <w:szCs w:val="22"/>
        </w:rPr>
        <w:t>Noe</w:t>
      </w:r>
      <w:proofErr w:type="spellEnd"/>
      <w:r w:rsidRPr="0052469D">
        <w:rPr>
          <w:sz w:val="22"/>
          <w:szCs w:val="22"/>
        </w:rPr>
        <w:t xml:space="preserve"> Gerente del proyecto </w:t>
      </w:r>
      <w:r w:rsidRPr="0052469D">
        <w:rPr>
          <w:bCs/>
          <w:i/>
          <w:sz w:val="22"/>
          <w:szCs w:val="22"/>
          <w:lang w:val="es-ES"/>
        </w:rPr>
        <w:t xml:space="preserve"> “PROYECTO DE AMPLIACION PUERTO PUNTA LOBITOS”</w:t>
      </w:r>
    </w:p>
    <w:p w:rsidR="00C47C31" w:rsidRPr="0052469D" w:rsidRDefault="00C47C31" w:rsidP="00C47C31">
      <w:pPr>
        <w:ind w:left="720"/>
        <w:jc w:val="both"/>
        <w:rPr>
          <w:bCs/>
          <w:sz w:val="22"/>
          <w:szCs w:val="22"/>
        </w:rPr>
      </w:pPr>
      <w:r w:rsidRPr="0052469D">
        <w:rPr>
          <w:bCs/>
          <w:sz w:val="22"/>
          <w:szCs w:val="22"/>
        </w:rPr>
        <w:t>Cel. 966365006</w:t>
      </w:r>
    </w:p>
    <w:p w:rsidR="00D077FF" w:rsidRPr="0052469D" w:rsidRDefault="0052469D" w:rsidP="00D716A1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Ing.</w:t>
      </w:r>
      <w:r w:rsidR="00D077FF" w:rsidRPr="0052469D">
        <w:rPr>
          <w:sz w:val="22"/>
          <w:szCs w:val="22"/>
        </w:rPr>
        <w:t xml:space="preserve"> Marco Guerrero Loyola Gerente del proyecto </w:t>
      </w:r>
      <w:r w:rsidR="00D077FF" w:rsidRPr="0052469D">
        <w:rPr>
          <w:bCs/>
          <w:sz w:val="22"/>
          <w:szCs w:val="22"/>
          <w:lang w:val="es-ES"/>
        </w:rPr>
        <w:t>Montaje de Estanques en Terreno  parte del “PROYECTO DESARROLLO LOS BRONCES”</w:t>
      </w:r>
    </w:p>
    <w:p w:rsidR="00D077FF" w:rsidRPr="0052469D" w:rsidRDefault="00D077FF" w:rsidP="00D077FF">
      <w:pPr>
        <w:ind w:left="720"/>
        <w:jc w:val="both"/>
        <w:rPr>
          <w:bCs/>
          <w:sz w:val="22"/>
          <w:szCs w:val="22"/>
          <w:lang w:val="es-ES"/>
        </w:rPr>
      </w:pPr>
      <w:proofErr w:type="spellStart"/>
      <w:r w:rsidRPr="0052469D">
        <w:rPr>
          <w:bCs/>
          <w:sz w:val="22"/>
          <w:szCs w:val="22"/>
          <w:lang w:val="es-ES"/>
        </w:rPr>
        <w:t>Cel</w:t>
      </w:r>
      <w:proofErr w:type="spellEnd"/>
      <w:r w:rsidRPr="0052469D">
        <w:rPr>
          <w:bCs/>
          <w:sz w:val="22"/>
          <w:szCs w:val="22"/>
          <w:lang w:val="es-ES"/>
        </w:rPr>
        <w:t xml:space="preserve"> 999979779</w:t>
      </w:r>
    </w:p>
    <w:p w:rsidR="003F758B" w:rsidRPr="0052469D" w:rsidRDefault="0052469D" w:rsidP="00D716A1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Ing.</w:t>
      </w:r>
      <w:r w:rsidR="003F758B" w:rsidRPr="0052469D">
        <w:rPr>
          <w:sz w:val="22"/>
          <w:szCs w:val="22"/>
        </w:rPr>
        <w:t xml:space="preserve"> Luis Carita </w:t>
      </w:r>
      <w:proofErr w:type="spellStart"/>
      <w:r w:rsidR="003F758B" w:rsidRPr="0052469D">
        <w:rPr>
          <w:sz w:val="22"/>
          <w:szCs w:val="22"/>
        </w:rPr>
        <w:t>Nuñez</w:t>
      </w:r>
      <w:proofErr w:type="spellEnd"/>
      <w:r w:rsidR="003F758B" w:rsidRPr="0052469D">
        <w:rPr>
          <w:sz w:val="22"/>
          <w:szCs w:val="22"/>
        </w:rPr>
        <w:t xml:space="preserve"> Jefe del proyecto desmontaje y montaje d</w:t>
      </w:r>
      <w:r w:rsidR="007F0E27" w:rsidRPr="0052469D">
        <w:rPr>
          <w:sz w:val="22"/>
          <w:szCs w:val="22"/>
        </w:rPr>
        <w:t>e diferentes componentes del horno ISA y caldero OSCHATZ.</w:t>
      </w:r>
    </w:p>
    <w:p w:rsidR="00241B17" w:rsidRPr="0052469D" w:rsidRDefault="00AE5E04" w:rsidP="00241B17">
      <w:pPr>
        <w:ind w:left="720"/>
        <w:jc w:val="both"/>
        <w:rPr>
          <w:sz w:val="22"/>
          <w:szCs w:val="22"/>
        </w:rPr>
      </w:pPr>
      <w:r w:rsidRPr="0052469D">
        <w:rPr>
          <w:sz w:val="22"/>
          <w:szCs w:val="22"/>
        </w:rPr>
        <w:t>Cel.</w:t>
      </w:r>
      <w:r w:rsidR="00241B17" w:rsidRPr="0052469D">
        <w:rPr>
          <w:sz w:val="22"/>
          <w:szCs w:val="22"/>
        </w:rPr>
        <w:t xml:space="preserve"> 959677070</w:t>
      </w:r>
    </w:p>
    <w:p w:rsidR="003F758B" w:rsidRPr="0052469D" w:rsidRDefault="0052469D" w:rsidP="00D716A1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Ing.</w:t>
      </w:r>
      <w:r w:rsidR="003F758B" w:rsidRPr="0052469D">
        <w:rPr>
          <w:sz w:val="22"/>
          <w:szCs w:val="22"/>
        </w:rPr>
        <w:t xml:space="preserve"> Miguel Rejas Superintendente del </w:t>
      </w:r>
      <w:r w:rsidR="007F0E27" w:rsidRPr="0052469D">
        <w:rPr>
          <w:sz w:val="22"/>
          <w:szCs w:val="22"/>
        </w:rPr>
        <w:t>Área</w:t>
      </w:r>
      <w:r w:rsidR="003F758B" w:rsidRPr="0052469D">
        <w:rPr>
          <w:sz w:val="22"/>
          <w:szCs w:val="22"/>
        </w:rPr>
        <w:t xml:space="preserve"> de Mantenimiento</w:t>
      </w:r>
      <w:r w:rsidR="007F0E27" w:rsidRPr="0052469D">
        <w:rPr>
          <w:sz w:val="22"/>
          <w:szCs w:val="22"/>
        </w:rPr>
        <w:t xml:space="preserve"> </w:t>
      </w:r>
      <w:r w:rsidR="003F758B" w:rsidRPr="0052469D">
        <w:rPr>
          <w:sz w:val="22"/>
          <w:szCs w:val="22"/>
        </w:rPr>
        <w:t xml:space="preserve">- Planta de </w:t>
      </w:r>
      <w:r w:rsidR="007F0E27" w:rsidRPr="0052469D">
        <w:rPr>
          <w:sz w:val="22"/>
          <w:szCs w:val="22"/>
        </w:rPr>
        <w:t>Fundición</w:t>
      </w:r>
      <w:r w:rsidR="003F758B" w:rsidRPr="0052469D">
        <w:rPr>
          <w:sz w:val="22"/>
          <w:szCs w:val="22"/>
        </w:rPr>
        <w:t xml:space="preserve"> en </w:t>
      </w:r>
      <w:proofErr w:type="spellStart"/>
      <w:r w:rsidR="003F758B" w:rsidRPr="0052469D">
        <w:rPr>
          <w:sz w:val="22"/>
          <w:szCs w:val="22"/>
        </w:rPr>
        <w:t>Southern</w:t>
      </w:r>
      <w:proofErr w:type="spellEnd"/>
      <w:r w:rsidR="003F758B" w:rsidRPr="0052469D">
        <w:rPr>
          <w:sz w:val="22"/>
          <w:szCs w:val="22"/>
        </w:rPr>
        <w:t xml:space="preserve"> </w:t>
      </w:r>
      <w:r w:rsidR="00241B17" w:rsidRPr="0052469D">
        <w:rPr>
          <w:sz w:val="22"/>
          <w:szCs w:val="22"/>
        </w:rPr>
        <w:t>Perú</w:t>
      </w:r>
      <w:r w:rsidR="003F758B" w:rsidRPr="0052469D">
        <w:rPr>
          <w:sz w:val="22"/>
          <w:szCs w:val="22"/>
        </w:rPr>
        <w:t xml:space="preserve">, Operador del contrato </w:t>
      </w:r>
      <w:r w:rsidR="007F0E27" w:rsidRPr="0052469D">
        <w:rPr>
          <w:sz w:val="22"/>
          <w:szCs w:val="22"/>
        </w:rPr>
        <w:t>del proyecto desmontaje y montaje de diferentes componentes del horno ISA y caldero OSCHATZ.</w:t>
      </w:r>
    </w:p>
    <w:p w:rsidR="003F758B" w:rsidRPr="0052469D" w:rsidRDefault="00241B17" w:rsidP="003F758B">
      <w:pPr>
        <w:ind w:left="720"/>
        <w:jc w:val="both"/>
        <w:rPr>
          <w:sz w:val="22"/>
          <w:szCs w:val="22"/>
        </w:rPr>
      </w:pPr>
      <w:r w:rsidRPr="0052469D">
        <w:rPr>
          <w:sz w:val="22"/>
          <w:szCs w:val="22"/>
        </w:rPr>
        <w:t>RPM *635261</w:t>
      </w:r>
    </w:p>
    <w:p w:rsidR="00DB57CF" w:rsidRPr="0052469D" w:rsidRDefault="00DB57CF" w:rsidP="00D716A1">
      <w:pPr>
        <w:numPr>
          <w:ilvl w:val="0"/>
          <w:numId w:val="11"/>
        </w:numPr>
        <w:jc w:val="both"/>
        <w:rPr>
          <w:sz w:val="22"/>
          <w:szCs w:val="22"/>
        </w:rPr>
      </w:pPr>
      <w:r w:rsidRPr="0052469D">
        <w:rPr>
          <w:sz w:val="22"/>
          <w:szCs w:val="22"/>
        </w:rPr>
        <w:t>Ing</w:t>
      </w:r>
      <w:r w:rsidR="0052469D">
        <w:rPr>
          <w:sz w:val="22"/>
          <w:szCs w:val="22"/>
        </w:rPr>
        <w:t>.</w:t>
      </w:r>
      <w:r w:rsidRPr="0052469D">
        <w:rPr>
          <w:sz w:val="22"/>
          <w:szCs w:val="22"/>
        </w:rPr>
        <w:t xml:space="preserve"> </w:t>
      </w:r>
      <w:r w:rsidR="002940EF" w:rsidRPr="0052469D">
        <w:rPr>
          <w:sz w:val="22"/>
          <w:szCs w:val="22"/>
        </w:rPr>
        <w:t xml:space="preserve">Ricardo Arce Quiroz Supervisor eléctrico instrumentista de proyectos concentradora en Sociedad Minera Cerro Verde </w:t>
      </w:r>
    </w:p>
    <w:p w:rsidR="002940EF" w:rsidRPr="0052469D" w:rsidRDefault="00AE5E04" w:rsidP="00241B17">
      <w:pPr>
        <w:ind w:left="720"/>
        <w:jc w:val="both"/>
        <w:rPr>
          <w:sz w:val="22"/>
          <w:szCs w:val="22"/>
        </w:rPr>
      </w:pPr>
      <w:r w:rsidRPr="0052469D">
        <w:rPr>
          <w:sz w:val="22"/>
          <w:szCs w:val="22"/>
        </w:rPr>
        <w:t>Cel.</w:t>
      </w:r>
      <w:r w:rsidR="00241B17" w:rsidRPr="0052469D">
        <w:rPr>
          <w:sz w:val="22"/>
          <w:szCs w:val="22"/>
        </w:rPr>
        <w:t xml:space="preserve"> </w:t>
      </w:r>
      <w:r w:rsidR="002940EF" w:rsidRPr="0052469D">
        <w:rPr>
          <w:sz w:val="22"/>
          <w:szCs w:val="22"/>
        </w:rPr>
        <w:t>959085547</w:t>
      </w:r>
      <w:r w:rsidR="002940EF" w:rsidRPr="0052469D">
        <w:rPr>
          <w:sz w:val="22"/>
          <w:szCs w:val="22"/>
        </w:rPr>
        <w:tab/>
        <w:t>RPM #297135</w:t>
      </w:r>
    </w:p>
    <w:p w:rsidR="002940EF" w:rsidRPr="0052469D" w:rsidRDefault="002940EF" w:rsidP="002940EF">
      <w:pPr>
        <w:numPr>
          <w:ilvl w:val="0"/>
          <w:numId w:val="11"/>
        </w:numPr>
        <w:jc w:val="both"/>
        <w:rPr>
          <w:sz w:val="22"/>
          <w:szCs w:val="22"/>
        </w:rPr>
      </w:pPr>
      <w:r w:rsidRPr="0052469D">
        <w:rPr>
          <w:sz w:val="22"/>
          <w:szCs w:val="22"/>
        </w:rPr>
        <w:t>Ing</w:t>
      </w:r>
      <w:r w:rsidR="0052469D">
        <w:rPr>
          <w:sz w:val="22"/>
          <w:szCs w:val="22"/>
        </w:rPr>
        <w:t>.</w:t>
      </w:r>
      <w:r w:rsidRPr="0052469D">
        <w:rPr>
          <w:sz w:val="22"/>
          <w:szCs w:val="22"/>
        </w:rPr>
        <w:t xml:space="preserve"> James Velásquez Jefe de Construcción (Ing. Residente) del proyecto  </w:t>
      </w:r>
      <w:proofErr w:type="spellStart"/>
      <w:r w:rsidRPr="0052469D">
        <w:rPr>
          <w:bCs/>
          <w:sz w:val="22"/>
          <w:szCs w:val="22"/>
          <w:lang w:val="es-ES"/>
        </w:rPr>
        <w:t>Debottenecking</w:t>
      </w:r>
      <w:proofErr w:type="spellEnd"/>
      <w:r w:rsidR="007F0E27" w:rsidRPr="0052469D">
        <w:rPr>
          <w:bCs/>
          <w:sz w:val="22"/>
          <w:szCs w:val="22"/>
          <w:lang w:val="es-ES"/>
        </w:rPr>
        <w:t>.</w:t>
      </w:r>
      <w:r w:rsidRPr="0052469D">
        <w:rPr>
          <w:bCs/>
          <w:sz w:val="22"/>
          <w:szCs w:val="22"/>
          <w:lang w:val="es-ES"/>
        </w:rPr>
        <w:t xml:space="preserve"> </w:t>
      </w:r>
    </w:p>
    <w:p w:rsidR="002940EF" w:rsidRPr="0052469D" w:rsidRDefault="002940EF" w:rsidP="002940EF">
      <w:pPr>
        <w:ind w:left="709"/>
        <w:jc w:val="both"/>
        <w:rPr>
          <w:bCs/>
          <w:sz w:val="22"/>
          <w:szCs w:val="22"/>
          <w:lang w:val="es-ES"/>
        </w:rPr>
      </w:pPr>
      <w:r w:rsidRPr="0052469D">
        <w:rPr>
          <w:bCs/>
          <w:sz w:val="22"/>
          <w:szCs w:val="22"/>
          <w:lang w:val="es-ES"/>
        </w:rPr>
        <w:t>RPM *696306</w:t>
      </w:r>
    </w:p>
    <w:p w:rsidR="001C1D0A" w:rsidRPr="0052469D" w:rsidRDefault="001C1D0A" w:rsidP="00D716A1">
      <w:pPr>
        <w:numPr>
          <w:ilvl w:val="0"/>
          <w:numId w:val="11"/>
        </w:numPr>
        <w:jc w:val="both"/>
        <w:rPr>
          <w:sz w:val="22"/>
          <w:szCs w:val="22"/>
        </w:rPr>
      </w:pPr>
      <w:r w:rsidRPr="0052469D">
        <w:rPr>
          <w:sz w:val="22"/>
          <w:szCs w:val="22"/>
        </w:rPr>
        <w:t>Ing</w:t>
      </w:r>
      <w:r w:rsidR="0052469D">
        <w:rPr>
          <w:sz w:val="22"/>
          <w:szCs w:val="22"/>
        </w:rPr>
        <w:t>.</w:t>
      </w:r>
      <w:r w:rsidRPr="0052469D">
        <w:rPr>
          <w:sz w:val="22"/>
          <w:szCs w:val="22"/>
        </w:rPr>
        <w:t xml:space="preserve"> </w:t>
      </w:r>
      <w:r w:rsidR="002940EF" w:rsidRPr="0052469D">
        <w:rPr>
          <w:sz w:val="22"/>
          <w:szCs w:val="22"/>
        </w:rPr>
        <w:t xml:space="preserve">Jorge Flores </w:t>
      </w:r>
      <w:proofErr w:type="spellStart"/>
      <w:r w:rsidR="002940EF" w:rsidRPr="0052469D">
        <w:rPr>
          <w:sz w:val="22"/>
          <w:szCs w:val="22"/>
        </w:rPr>
        <w:t>Ampuero</w:t>
      </w:r>
      <w:proofErr w:type="spellEnd"/>
      <w:r w:rsidR="002940EF" w:rsidRPr="0052469D">
        <w:rPr>
          <w:sz w:val="22"/>
          <w:szCs w:val="22"/>
        </w:rPr>
        <w:t xml:space="preserve"> </w:t>
      </w:r>
      <w:r w:rsidR="006E39F9" w:rsidRPr="0052469D">
        <w:rPr>
          <w:sz w:val="22"/>
          <w:szCs w:val="22"/>
        </w:rPr>
        <w:t>Ex</w:t>
      </w:r>
      <w:r w:rsidR="006E39F9" w:rsidRPr="0052469D">
        <w:rPr>
          <w:bCs/>
          <w:sz w:val="22"/>
          <w:szCs w:val="22"/>
          <w:lang w:val="es-ES"/>
        </w:rPr>
        <w:t>-</w:t>
      </w:r>
      <w:r w:rsidR="006E39F9" w:rsidRPr="0052469D">
        <w:rPr>
          <w:sz w:val="22"/>
          <w:szCs w:val="22"/>
        </w:rPr>
        <w:t>presidente</w:t>
      </w:r>
      <w:r w:rsidR="002940EF" w:rsidRPr="0052469D">
        <w:rPr>
          <w:sz w:val="22"/>
          <w:szCs w:val="22"/>
        </w:rPr>
        <w:t xml:space="preserve"> del </w:t>
      </w:r>
      <w:r w:rsidR="006E39F9" w:rsidRPr="0052469D">
        <w:rPr>
          <w:sz w:val="22"/>
          <w:szCs w:val="22"/>
        </w:rPr>
        <w:t>capítulo</w:t>
      </w:r>
      <w:r w:rsidR="002940EF" w:rsidRPr="0052469D">
        <w:rPr>
          <w:sz w:val="22"/>
          <w:szCs w:val="22"/>
        </w:rPr>
        <w:t xml:space="preserve"> de Ing. Eléctrica en el Colegio de Ingenieros del Perú sede Arequipa</w:t>
      </w:r>
      <w:r w:rsidRPr="0052469D">
        <w:rPr>
          <w:bCs/>
          <w:sz w:val="22"/>
          <w:szCs w:val="22"/>
          <w:lang w:val="es-ES"/>
        </w:rPr>
        <w:t xml:space="preserve"> </w:t>
      </w:r>
    </w:p>
    <w:p w:rsidR="001C1D0A" w:rsidRPr="0052469D" w:rsidRDefault="002940EF" w:rsidP="001C1D0A">
      <w:pPr>
        <w:ind w:left="709"/>
        <w:jc w:val="both"/>
        <w:rPr>
          <w:bCs/>
          <w:sz w:val="22"/>
          <w:szCs w:val="22"/>
          <w:lang w:val="es-ES"/>
        </w:rPr>
      </w:pPr>
      <w:r w:rsidRPr="0052469D">
        <w:rPr>
          <w:bCs/>
          <w:sz w:val="22"/>
          <w:szCs w:val="22"/>
          <w:lang w:val="es-ES"/>
        </w:rPr>
        <w:t>RPM # 939395</w:t>
      </w:r>
    </w:p>
    <w:p w:rsidR="002940EF" w:rsidRPr="0052469D" w:rsidRDefault="002940EF" w:rsidP="002940EF">
      <w:pPr>
        <w:numPr>
          <w:ilvl w:val="0"/>
          <w:numId w:val="11"/>
        </w:numPr>
        <w:jc w:val="both"/>
        <w:rPr>
          <w:sz w:val="22"/>
          <w:szCs w:val="22"/>
        </w:rPr>
      </w:pPr>
      <w:r w:rsidRPr="0052469D">
        <w:rPr>
          <w:sz w:val="22"/>
          <w:szCs w:val="22"/>
        </w:rPr>
        <w:t>Ing</w:t>
      </w:r>
      <w:r w:rsidR="0052469D">
        <w:rPr>
          <w:sz w:val="22"/>
          <w:szCs w:val="22"/>
        </w:rPr>
        <w:t>.</w:t>
      </w:r>
      <w:r w:rsidRPr="0052469D">
        <w:rPr>
          <w:sz w:val="22"/>
          <w:szCs w:val="22"/>
        </w:rPr>
        <w:t xml:space="preserve"> Guillermo Viñas Tongo Gerente General de EISUR SAC</w:t>
      </w:r>
      <w:r w:rsidRPr="0052469D">
        <w:rPr>
          <w:bCs/>
          <w:sz w:val="22"/>
          <w:szCs w:val="22"/>
          <w:lang w:val="es-ES"/>
        </w:rPr>
        <w:t xml:space="preserve"> </w:t>
      </w:r>
    </w:p>
    <w:p w:rsidR="002914E1" w:rsidRPr="0052469D" w:rsidRDefault="00AE5E04" w:rsidP="002914E1">
      <w:pPr>
        <w:ind w:left="709"/>
        <w:jc w:val="both"/>
        <w:rPr>
          <w:bCs/>
          <w:sz w:val="22"/>
          <w:szCs w:val="22"/>
          <w:lang w:val="es-ES"/>
        </w:rPr>
      </w:pPr>
      <w:r w:rsidRPr="0052469D">
        <w:rPr>
          <w:bCs/>
          <w:sz w:val="22"/>
          <w:szCs w:val="22"/>
          <w:lang w:val="es-ES"/>
        </w:rPr>
        <w:t>Cel.</w:t>
      </w:r>
      <w:r w:rsidR="00241B17" w:rsidRPr="0052469D">
        <w:rPr>
          <w:bCs/>
          <w:sz w:val="22"/>
          <w:szCs w:val="22"/>
          <w:lang w:val="es-ES"/>
        </w:rPr>
        <w:t xml:space="preserve"> </w:t>
      </w:r>
      <w:r w:rsidR="002940EF" w:rsidRPr="0052469D">
        <w:rPr>
          <w:bCs/>
          <w:sz w:val="22"/>
          <w:szCs w:val="22"/>
          <w:lang w:val="es-ES"/>
        </w:rPr>
        <w:t>959600640</w:t>
      </w:r>
      <w:r w:rsidR="002940EF" w:rsidRPr="0052469D">
        <w:rPr>
          <w:bCs/>
          <w:sz w:val="22"/>
          <w:szCs w:val="22"/>
          <w:lang w:val="es-ES"/>
        </w:rPr>
        <w:tab/>
        <w:t>RPM #573258</w:t>
      </w:r>
    </w:p>
    <w:p w:rsidR="00A83D5A" w:rsidRPr="0052469D" w:rsidRDefault="00A83D5A" w:rsidP="002914E1">
      <w:pPr>
        <w:ind w:left="709"/>
        <w:jc w:val="both"/>
        <w:rPr>
          <w:bCs/>
          <w:sz w:val="22"/>
          <w:szCs w:val="22"/>
          <w:lang w:val="es-ES"/>
        </w:rPr>
      </w:pPr>
    </w:p>
    <w:sectPr w:rsidR="00A83D5A" w:rsidRPr="0052469D" w:rsidSect="00F0288C">
      <w:footnotePr>
        <w:pos w:val="beneathText"/>
      </w:footnotePr>
      <w:pgSz w:w="11905" w:h="16837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4F81BD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4F81BD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4F81BD"/>
      </w:rPr>
    </w:lvl>
  </w:abstractNum>
  <w:abstractNum w:abstractNumId="5">
    <w:nsid w:val="00000006"/>
    <w:multiLevelType w:val="singleLevel"/>
    <w:tmpl w:val="00000006"/>
    <w:name w:val="WW8Num7"/>
    <w:lvl w:ilvl="0"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254451E5"/>
    <w:multiLevelType w:val="hybridMultilevel"/>
    <w:tmpl w:val="11C289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AB565F"/>
    <w:multiLevelType w:val="hybridMultilevel"/>
    <w:tmpl w:val="607A8FF4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9">
    <w:nsid w:val="46810240"/>
    <w:multiLevelType w:val="hybridMultilevel"/>
    <w:tmpl w:val="F022D4C2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863A75"/>
    <w:multiLevelType w:val="hybridMultilevel"/>
    <w:tmpl w:val="D1567B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0A"/>
    <w:rsid w:val="00014CF2"/>
    <w:rsid w:val="000320F5"/>
    <w:rsid w:val="00053648"/>
    <w:rsid w:val="000536CE"/>
    <w:rsid w:val="000A053C"/>
    <w:rsid w:val="000A4B6C"/>
    <w:rsid w:val="000A5E25"/>
    <w:rsid w:val="000C4A08"/>
    <w:rsid w:val="000C73ED"/>
    <w:rsid w:val="000D4D36"/>
    <w:rsid w:val="000E151E"/>
    <w:rsid w:val="00100191"/>
    <w:rsid w:val="001060BA"/>
    <w:rsid w:val="00132380"/>
    <w:rsid w:val="00142681"/>
    <w:rsid w:val="00144F26"/>
    <w:rsid w:val="00153037"/>
    <w:rsid w:val="00175417"/>
    <w:rsid w:val="001B3645"/>
    <w:rsid w:val="001C1D0A"/>
    <w:rsid w:val="001C1EFD"/>
    <w:rsid w:val="001E6A52"/>
    <w:rsid w:val="001F1B52"/>
    <w:rsid w:val="00202B2D"/>
    <w:rsid w:val="002203E1"/>
    <w:rsid w:val="00232935"/>
    <w:rsid w:val="00241B17"/>
    <w:rsid w:val="002765CC"/>
    <w:rsid w:val="002914E1"/>
    <w:rsid w:val="00291A83"/>
    <w:rsid w:val="002940EF"/>
    <w:rsid w:val="00295002"/>
    <w:rsid w:val="00296B40"/>
    <w:rsid w:val="002B5069"/>
    <w:rsid w:val="002C2453"/>
    <w:rsid w:val="002D6893"/>
    <w:rsid w:val="002F2D3F"/>
    <w:rsid w:val="00360754"/>
    <w:rsid w:val="00363B32"/>
    <w:rsid w:val="00365D39"/>
    <w:rsid w:val="00393E2B"/>
    <w:rsid w:val="003A2DE4"/>
    <w:rsid w:val="003D073E"/>
    <w:rsid w:val="003E68BF"/>
    <w:rsid w:val="003F7085"/>
    <w:rsid w:val="003F758B"/>
    <w:rsid w:val="00450DC4"/>
    <w:rsid w:val="00466C63"/>
    <w:rsid w:val="00474F8B"/>
    <w:rsid w:val="00482CB3"/>
    <w:rsid w:val="004C2BE0"/>
    <w:rsid w:val="004D0AF7"/>
    <w:rsid w:val="004E4EE3"/>
    <w:rsid w:val="004F2540"/>
    <w:rsid w:val="00512CB3"/>
    <w:rsid w:val="00516C4C"/>
    <w:rsid w:val="0052469D"/>
    <w:rsid w:val="00541467"/>
    <w:rsid w:val="005426B9"/>
    <w:rsid w:val="005960C6"/>
    <w:rsid w:val="005B0EE5"/>
    <w:rsid w:val="005B6FC8"/>
    <w:rsid w:val="005C760A"/>
    <w:rsid w:val="005F4AF0"/>
    <w:rsid w:val="00675E48"/>
    <w:rsid w:val="006806D0"/>
    <w:rsid w:val="006A50F6"/>
    <w:rsid w:val="006B349D"/>
    <w:rsid w:val="006B5C1A"/>
    <w:rsid w:val="006B7000"/>
    <w:rsid w:val="006E3370"/>
    <w:rsid w:val="006E39F9"/>
    <w:rsid w:val="006F7DCE"/>
    <w:rsid w:val="007172AA"/>
    <w:rsid w:val="007321CF"/>
    <w:rsid w:val="00735F62"/>
    <w:rsid w:val="0078283D"/>
    <w:rsid w:val="007B23BD"/>
    <w:rsid w:val="007B2C31"/>
    <w:rsid w:val="007E6B17"/>
    <w:rsid w:val="007F0E27"/>
    <w:rsid w:val="008454AF"/>
    <w:rsid w:val="00861FBA"/>
    <w:rsid w:val="00877426"/>
    <w:rsid w:val="00881F38"/>
    <w:rsid w:val="008A6D08"/>
    <w:rsid w:val="008B228C"/>
    <w:rsid w:val="008C7D4C"/>
    <w:rsid w:val="008E0E63"/>
    <w:rsid w:val="009060E3"/>
    <w:rsid w:val="00947965"/>
    <w:rsid w:val="00977573"/>
    <w:rsid w:val="009B0D39"/>
    <w:rsid w:val="009C3454"/>
    <w:rsid w:val="009D2665"/>
    <w:rsid w:val="009E1E03"/>
    <w:rsid w:val="009F6C99"/>
    <w:rsid w:val="00A07FAD"/>
    <w:rsid w:val="00A14BB3"/>
    <w:rsid w:val="00A22DBE"/>
    <w:rsid w:val="00A2418C"/>
    <w:rsid w:val="00A57893"/>
    <w:rsid w:val="00A71909"/>
    <w:rsid w:val="00A83D5A"/>
    <w:rsid w:val="00A90F6B"/>
    <w:rsid w:val="00A97DAB"/>
    <w:rsid w:val="00AB433E"/>
    <w:rsid w:val="00AC2197"/>
    <w:rsid w:val="00AD694C"/>
    <w:rsid w:val="00AE5E04"/>
    <w:rsid w:val="00B03DFE"/>
    <w:rsid w:val="00B052E2"/>
    <w:rsid w:val="00B174D8"/>
    <w:rsid w:val="00B346DC"/>
    <w:rsid w:val="00B61FAB"/>
    <w:rsid w:val="00B62BD9"/>
    <w:rsid w:val="00B65599"/>
    <w:rsid w:val="00B95072"/>
    <w:rsid w:val="00B957B0"/>
    <w:rsid w:val="00BD3B2D"/>
    <w:rsid w:val="00BD4022"/>
    <w:rsid w:val="00C10CD9"/>
    <w:rsid w:val="00C1212A"/>
    <w:rsid w:val="00C12678"/>
    <w:rsid w:val="00C14C06"/>
    <w:rsid w:val="00C21A59"/>
    <w:rsid w:val="00C45EF5"/>
    <w:rsid w:val="00C47C31"/>
    <w:rsid w:val="00CB167C"/>
    <w:rsid w:val="00CB3F36"/>
    <w:rsid w:val="00CB7657"/>
    <w:rsid w:val="00CC67C1"/>
    <w:rsid w:val="00CE1582"/>
    <w:rsid w:val="00CE6C65"/>
    <w:rsid w:val="00D077FF"/>
    <w:rsid w:val="00D2516D"/>
    <w:rsid w:val="00D3194F"/>
    <w:rsid w:val="00D668CB"/>
    <w:rsid w:val="00D716A1"/>
    <w:rsid w:val="00D84BF7"/>
    <w:rsid w:val="00DB139E"/>
    <w:rsid w:val="00DB57CF"/>
    <w:rsid w:val="00DF0DBF"/>
    <w:rsid w:val="00DF6281"/>
    <w:rsid w:val="00E1093A"/>
    <w:rsid w:val="00E173D1"/>
    <w:rsid w:val="00E17A1A"/>
    <w:rsid w:val="00E270C4"/>
    <w:rsid w:val="00E3475A"/>
    <w:rsid w:val="00E4103B"/>
    <w:rsid w:val="00E9687C"/>
    <w:rsid w:val="00E975BB"/>
    <w:rsid w:val="00ED01CB"/>
    <w:rsid w:val="00ED44F8"/>
    <w:rsid w:val="00F0288C"/>
    <w:rsid w:val="00F11C3A"/>
    <w:rsid w:val="00F160F2"/>
    <w:rsid w:val="00F41D55"/>
    <w:rsid w:val="00F43BFE"/>
    <w:rsid w:val="00F527E3"/>
    <w:rsid w:val="00F57C81"/>
    <w:rsid w:val="00F751AA"/>
    <w:rsid w:val="00F86B7A"/>
    <w:rsid w:val="00F9177C"/>
    <w:rsid w:val="00F96727"/>
    <w:rsid w:val="00FA6AFA"/>
    <w:rsid w:val="00FB2C53"/>
    <w:rsid w:val="00FC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16A1"/>
    <w:pPr>
      <w:suppressAutoHyphens/>
    </w:pPr>
    <w:rPr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0288C"/>
    <w:rPr>
      <w:rFonts w:ascii="Symbol" w:hAnsi="Symbol"/>
      <w:color w:val="4F81BD"/>
    </w:rPr>
  </w:style>
  <w:style w:type="character" w:customStyle="1" w:styleId="WW8Num1z1">
    <w:name w:val="WW8Num1z1"/>
    <w:rsid w:val="00F0288C"/>
    <w:rPr>
      <w:rFonts w:ascii="Courier New" w:hAnsi="Courier New" w:cs="Courier New"/>
    </w:rPr>
  </w:style>
  <w:style w:type="character" w:customStyle="1" w:styleId="WW8Num1z2">
    <w:name w:val="WW8Num1z2"/>
    <w:rsid w:val="00F0288C"/>
    <w:rPr>
      <w:rFonts w:ascii="Wingdings" w:hAnsi="Wingdings"/>
    </w:rPr>
  </w:style>
  <w:style w:type="character" w:customStyle="1" w:styleId="WW8Num1z3">
    <w:name w:val="WW8Num1z3"/>
    <w:rsid w:val="00F0288C"/>
    <w:rPr>
      <w:rFonts w:ascii="Symbol" w:hAnsi="Symbol"/>
    </w:rPr>
  </w:style>
  <w:style w:type="character" w:customStyle="1" w:styleId="WW8Num2z0">
    <w:name w:val="WW8Num2z0"/>
    <w:rsid w:val="00F0288C"/>
    <w:rPr>
      <w:rFonts w:ascii="Wingdings" w:hAnsi="Wingdings" w:cs="Times New Roman"/>
      <w:color w:val="4F81BD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WW8Num2z1">
    <w:name w:val="WW8Num2z1"/>
    <w:rsid w:val="00F0288C"/>
    <w:rPr>
      <w:rFonts w:ascii="Wingdings" w:eastAsia="Times New Roman" w:hAnsi="Wingdings" w:cs="Times New Roman"/>
    </w:rPr>
  </w:style>
  <w:style w:type="character" w:customStyle="1" w:styleId="WW8Num2z2">
    <w:name w:val="WW8Num2z2"/>
    <w:rsid w:val="00F0288C"/>
    <w:rPr>
      <w:rFonts w:ascii="Wingdings" w:hAnsi="Wingdings"/>
    </w:rPr>
  </w:style>
  <w:style w:type="character" w:customStyle="1" w:styleId="WW8Num2z3">
    <w:name w:val="WW8Num2z3"/>
    <w:rsid w:val="00F0288C"/>
    <w:rPr>
      <w:rFonts w:ascii="Symbol" w:hAnsi="Symbol"/>
    </w:rPr>
  </w:style>
  <w:style w:type="character" w:customStyle="1" w:styleId="WW8Num2z4">
    <w:name w:val="WW8Num2z4"/>
    <w:rsid w:val="00F0288C"/>
    <w:rPr>
      <w:rFonts w:ascii="Courier New" w:hAnsi="Courier New"/>
    </w:rPr>
  </w:style>
  <w:style w:type="character" w:customStyle="1" w:styleId="WW8Num3z0">
    <w:name w:val="WW8Num3z0"/>
    <w:rsid w:val="00F0288C"/>
    <w:rPr>
      <w:rFonts w:ascii="Wingdings" w:hAnsi="Wingdings"/>
      <w:color w:val="4F81BD"/>
    </w:rPr>
  </w:style>
  <w:style w:type="character" w:customStyle="1" w:styleId="WW8Num3z1">
    <w:name w:val="WW8Num3z1"/>
    <w:rsid w:val="00F0288C"/>
    <w:rPr>
      <w:rFonts w:ascii="Wingdings" w:eastAsia="Times New Roman" w:hAnsi="Wingdings" w:cs="Times New Roman"/>
    </w:rPr>
  </w:style>
  <w:style w:type="character" w:customStyle="1" w:styleId="WW8Num3z2">
    <w:name w:val="WW8Num3z2"/>
    <w:rsid w:val="00F0288C"/>
    <w:rPr>
      <w:rFonts w:ascii="Wingdings" w:hAnsi="Wingdings"/>
    </w:rPr>
  </w:style>
  <w:style w:type="character" w:customStyle="1" w:styleId="WW8Num3z3">
    <w:name w:val="WW8Num3z3"/>
    <w:rsid w:val="00F0288C"/>
    <w:rPr>
      <w:rFonts w:ascii="Symbol" w:hAnsi="Symbol"/>
    </w:rPr>
  </w:style>
  <w:style w:type="character" w:customStyle="1" w:styleId="WW8Num3z4">
    <w:name w:val="WW8Num3z4"/>
    <w:rsid w:val="00F0288C"/>
    <w:rPr>
      <w:rFonts w:ascii="Courier New" w:hAnsi="Courier New"/>
    </w:rPr>
  </w:style>
  <w:style w:type="character" w:customStyle="1" w:styleId="WW8Num4z0">
    <w:name w:val="WW8Num4z0"/>
    <w:rsid w:val="00F0288C"/>
    <w:rPr>
      <w:rFonts w:ascii="Symbol" w:hAnsi="Symbol"/>
      <w:color w:val="auto"/>
    </w:rPr>
  </w:style>
  <w:style w:type="character" w:customStyle="1" w:styleId="WW8Num4z1">
    <w:name w:val="WW8Num4z1"/>
    <w:rsid w:val="00F0288C"/>
    <w:rPr>
      <w:rFonts w:ascii="Courier New" w:hAnsi="Courier New" w:cs="Courier New"/>
    </w:rPr>
  </w:style>
  <w:style w:type="character" w:customStyle="1" w:styleId="WW8Num4z2">
    <w:name w:val="WW8Num4z2"/>
    <w:rsid w:val="00F0288C"/>
    <w:rPr>
      <w:rFonts w:ascii="Wingdings" w:hAnsi="Wingdings"/>
    </w:rPr>
  </w:style>
  <w:style w:type="character" w:customStyle="1" w:styleId="WW8Num4z3">
    <w:name w:val="WW8Num4z3"/>
    <w:rsid w:val="00F0288C"/>
    <w:rPr>
      <w:rFonts w:ascii="Symbol" w:hAnsi="Symbol"/>
    </w:rPr>
  </w:style>
  <w:style w:type="character" w:customStyle="1" w:styleId="WW8Num5z0">
    <w:name w:val="WW8Num5z0"/>
    <w:rsid w:val="00F0288C"/>
    <w:rPr>
      <w:rFonts w:ascii="Wingdings" w:hAnsi="Wingdings"/>
      <w:color w:val="4F81BD"/>
    </w:rPr>
  </w:style>
  <w:style w:type="character" w:customStyle="1" w:styleId="WW8Num5z1">
    <w:name w:val="WW8Num5z1"/>
    <w:rsid w:val="00F0288C"/>
    <w:rPr>
      <w:rFonts w:ascii="Courier New" w:hAnsi="Courier New" w:cs="Courier New"/>
    </w:rPr>
  </w:style>
  <w:style w:type="character" w:customStyle="1" w:styleId="WW8Num5z2">
    <w:name w:val="WW8Num5z2"/>
    <w:rsid w:val="00F0288C"/>
    <w:rPr>
      <w:rFonts w:ascii="Wingdings" w:hAnsi="Wingdings"/>
    </w:rPr>
  </w:style>
  <w:style w:type="character" w:customStyle="1" w:styleId="WW8Num5z3">
    <w:name w:val="WW8Num5z3"/>
    <w:rsid w:val="00F0288C"/>
    <w:rPr>
      <w:rFonts w:ascii="Symbol" w:hAnsi="Symbol"/>
    </w:rPr>
  </w:style>
  <w:style w:type="character" w:customStyle="1" w:styleId="WW8Num6z0">
    <w:name w:val="WW8Num6z0"/>
    <w:rsid w:val="00F0288C"/>
    <w:rPr>
      <w:rFonts w:ascii="Wingdings" w:hAnsi="Wingdings"/>
      <w:color w:val="4F81BD"/>
    </w:rPr>
  </w:style>
  <w:style w:type="character" w:customStyle="1" w:styleId="WW8Num6z1">
    <w:name w:val="WW8Num6z1"/>
    <w:rsid w:val="00F0288C"/>
    <w:rPr>
      <w:rFonts w:ascii="Courier New" w:hAnsi="Courier New" w:cs="Courier New"/>
    </w:rPr>
  </w:style>
  <w:style w:type="character" w:customStyle="1" w:styleId="WW8Num6z2">
    <w:name w:val="WW8Num6z2"/>
    <w:rsid w:val="00F0288C"/>
    <w:rPr>
      <w:rFonts w:ascii="Wingdings" w:hAnsi="Wingdings"/>
    </w:rPr>
  </w:style>
  <w:style w:type="character" w:customStyle="1" w:styleId="WW8Num6z3">
    <w:name w:val="WW8Num6z3"/>
    <w:rsid w:val="00F0288C"/>
    <w:rPr>
      <w:rFonts w:ascii="Symbol" w:hAnsi="Symbol"/>
    </w:rPr>
  </w:style>
  <w:style w:type="character" w:customStyle="1" w:styleId="WW8Num7z0">
    <w:name w:val="WW8Num7z0"/>
    <w:rsid w:val="00F0288C"/>
    <w:rPr>
      <w:rFonts w:ascii="Wingdings" w:hAnsi="Wingdings" w:cs="Times New Roman"/>
      <w:color w:val="4F81BD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WW8Num7z1">
    <w:name w:val="WW8Num7z1"/>
    <w:rsid w:val="00F0288C"/>
    <w:rPr>
      <w:rFonts w:ascii="Courier New" w:hAnsi="Courier New" w:cs="Courier New"/>
    </w:rPr>
  </w:style>
  <w:style w:type="character" w:customStyle="1" w:styleId="WW8Num7z2">
    <w:name w:val="WW8Num7z2"/>
    <w:rsid w:val="00F0288C"/>
    <w:rPr>
      <w:rFonts w:ascii="Wingdings" w:hAnsi="Wingdings"/>
    </w:rPr>
  </w:style>
  <w:style w:type="character" w:customStyle="1" w:styleId="WW8Num7z3">
    <w:name w:val="WW8Num7z3"/>
    <w:rsid w:val="00F0288C"/>
    <w:rPr>
      <w:rFonts w:ascii="Symbol" w:hAnsi="Symbol"/>
    </w:rPr>
  </w:style>
  <w:style w:type="character" w:customStyle="1" w:styleId="Fuentedeprrafopredeter1">
    <w:name w:val="Fuente de párrafo predeter.1"/>
    <w:rsid w:val="00F0288C"/>
  </w:style>
  <w:style w:type="character" w:customStyle="1" w:styleId="emailstyle18">
    <w:name w:val="emailstyle18"/>
    <w:basedOn w:val="Fuentedeprrafopredeter1"/>
    <w:rsid w:val="00F0288C"/>
  </w:style>
  <w:style w:type="character" w:customStyle="1" w:styleId="nfasisintenso1">
    <w:name w:val="Énfasis intenso1"/>
    <w:rsid w:val="00F0288C"/>
    <w:rPr>
      <w:b/>
      <w:bCs/>
      <w:i/>
      <w:iCs/>
      <w:color w:val="4F81BD"/>
    </w:rPr>
  </w:style>
  <w:style w:type="character" w:styleId="Hipervnculo">
    <w:name w:val="Hyperlink"/>
    <w:rsid w:val="00F0288C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0288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F0288C"/>
    <w:pPr>
      <w:spacing w:after="120"/>
    </w:pPr>
  </w:style>
  <w:style w:type="paragraph" w:styleId="Lista">
    <w:name w:val="List"/>
    <w:basedOn w:val="Textoindependiente"/>
    <w:rsid w:val="00F0288C"/>
    <w:rPr>
      <w:rFonts w:cs="Tahoma"/>
    </w:rPr>
  </w:style>
  <w:style w:type="paragraph" w:customStyle="1" w:styleId="Etiqueta">
    <w:name w:val="Etiqueta"/>
    <w:basedOn w:val="Normal"/>
    <w:rsid w:val="00F0288C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0288C"/>
    <w:pPr>
      <w:suppressLineNumbers/>
    </w:pPr>
    <w:rPr>
      <w:rFonts w:cs="Tahoma"/>
    </w:rPr>
  </w:style>
  <w:style w:type="paragraph" w:styleId="Sangradetextonormal">
    <w:name w:val="Body Text Indent"/>
    <w:basedOn w:val="Normal"/>
    <w:rsid w:val="00F0288C"/>
    <w:pPr>
      <w:spacing w:line="360" w:lineRule="auto"/>
      <w:ind w:left="360" w:hanging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16A1"/>
    <w:pPr>
      <w:suppressAutoHyphens/>
    </w:pPr>
    <w:rPr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0288C"/>
    <w:rPr>
      <w:rFonts w:ascii="Symbol" w:hAnsi="Symbol"/>
      <w:color w:val="4F81BD"/>
    </w:rPr>
  </w:style>
  <w:style w:type="character" w:customStyle="1" w:styleId="WW8Num1z1">
    <w:name w:val="WW8Num1z1"/>
    <w:rsid w:val="00F0288C"/>
    <w:rPr>
      <w:rFonts w:ascii="Courier New" w:hAnsi="Courier New" w:cs="Courier New"/>
    </w:rPr>
  </w:style>
  <w:style w:type="character" w:customStyle="1" w:styleId="WW8Num1z2">
    <w:name w:val="WW8Num1z2"/>
    <w:rsid w:val="00F0288C"/>
    <w:rPr>
      <w:rFonts w:ascii="Wingdings" w:hAnsi="Wingdings"/>
    </w:rPr>
  </w:style>
  <w:style w:type="character" w:customStyle="1" w:styleId="WW8Num1z3">
    <w:name w:val="WW8Num1z3"/>
    <w:rsid w:val="00F0288C"/>
    <w:rPr>
      <w:rFonts w:ascii="Symbol" w:hAnsi="Symbol"/>
    </w:rPr>
  </w:style>
  <w:style w:type="character" w:customStyle="1" w:styleId="WW8Num2z0">
    <w:name w:val="WW8Num2z0"/>
    <w:rsid w:val="00F0288C"/>
    <w:rPr>
      <w:rFonts w:ascii="Wingdings" w:hAnsi="Wingdings" w:cs="Times New Roman"/>
      <w:color w:val="4F81BD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WW8Num2z1">
    <w:name w:val="WW8Num2z1"/>
    <w:rsid w:val="00F0288C"/>
    <w:rPr>
      <w:rFonts w:ascii="Wingdings" w:eastAsia="Times New Roman" w:hAnsi="Wingdings" w:cs="Times New Roman"/>
    </w:rPr>
  </w:style>
  <w:style w:type="character" w:customStyle="1" w:styleId="WW8Num2z2">
    <w:name w:val="WW8Num2z2"/>
    <w:rsid w:val="00F0288C"/>
    <w:rPr>
      <w:rFonts w:ascii="Wingdings" w:hAnsi="Wingdings"/>
    </w:rPr>
  </w:style>
  <w:style w:type="character" w:customStyle="1" w:styleId="WW8Num2z3">
    <w:name w:val="WW8Num2z3"/>
    <w:rsid w:val="00F0288C"/>
    <w:rPr>
      <w:rFonts w:ascii="Symbol" w:hAnsi="Symbol"/>
    </w:rPr>
  </w:style>
  <w:style w:type="character" w:customStyle="1" w:styleId="WW8Num2z4">
    <w:name w:val="WW8Num2z4"/>
    <w:rsid w:val="00F0288C"/>
    <w:rPr>
      <w:rFonts w:ascii="Courier New" w:hAnsi="Courier New"/>
    </w:rPr>
  </w:style>
  <w:style w:type="character" w:customStyle="1" w:styleId="WW8Num3z0">
    <w:name w:val="WW8Num3z0"/>
    <w:rsid w:val="00F0288C"/>
    <w:rPr>
      <w:rFonts w:ascii="Wingdings" w:hAnsi="Wingdings"/>
      <w:color w:val="4F81BD"/>
    </w:rPr>
  </w:style>
  <w:style w:type="character" w:customStyle="1" w:styleId="WW8Num3z1">
    <w:name w:val="WW8Num3z1"/>
    <w:rsid w:val="00F0288C"/>
    <w:rPr>
      <w:rFonts w:ascii="Wingdings" w:eastAsia="Times New Roman" w:hAnsi="Wingdings" w:cs="Times New Roman"/>
    </w:rPr>
  </w:style>
  <w:style w:type="character" w:customStyle="1" w:styleId="WW8Num3z2">
    <w:name w:val="WW8Num3z2"/>
    <w:rsid w:val="00F0288C"/>
    <w:rPr>
      <w:rFonts w:ascii="Wingdings" w:hAnsi="Wingdings"/>
    </w:rPr>
  </w:style>
  <w:style w:type="character" w:customStyle="1" w:styleId="WW8Num3z3">
    <w:name w:val="WW8Num3z3"/>
    <w:rsid w:val="00F0288C"/>
    <w:rPr>
      <w:rFonts w:ascii="Symbol" w:hAnsi="Symbol"/>
    </w:rPr>
  </w:style>
  <w:style w:type="character" w:customStyle="1" w:styleId="WW8Num3z4">
    <w:name w:val="WW8Num3z4"/>
    <w:rsid w:val="00F0288C"/>
    <w:rPr>
      <w:rFonts w:ascii="Courier New" w:hAnsi="Courier New"/>
    </w:rPr>
  </w:style>
  <w:style w:type="character" w:customStyle="1" w:styleId="WW8Num4z0">
    <w:name w:val="WW8Num4z0"/>
    <w:rsid w:val="00F0288C"/>
    <w:rPr>
      <w:rFonts w:ascii="Symbol" w:hAnsi="Symbol"/>
      <w:color w:val="auto"/>
    </w:rPr>
  </w:style>
  <w:style w:type="character" w:customStyle="1" w:styleId="WW8Num4z1">
    <w:name w:val="WW8Num4z1"/>
    <w:rsid w:val="00F0288C"/>
    <w:rPr>
      <w:rFonts w:ascii="Courier New" w:hAnsi="Courier New" w:cs="Courier New"/>
    </w:rPr>
  </w:style>
  <w:style w:type="character" w:customStyle="1" w:styleId="WW8Num4z2">
    <w:name w:val="WW8Num4z2"/>
    <w:rsid w:val="00F0288C"/>
    <w:rPr>
      <w:rFonts w:ascii="Wingdings" w:hAnsi="Wingdings"/>
    </w:rPr>
  </w:style>
  <w:style w:type="character" w:customStyle="1" w:styleId="WW8Num4z3">
    <w:name w:val="WW8Num4z3"/>
    <w:rsid w:val="00F0288C"/>
    <w:rPr>
      <w:rFonts w:ascii="Symbol" w:hAnsi="Symbol"/>
    </w:rPr>
  </w:style>
  <w:style w:type="character" w:customStyle="1" w:styleId="WW8Num5z0">
    <w:name w:val="WW8Num5z0"/>
    <w:rsid w:val="00F0288C"/>
    <w:rPr>
      <w:rFonts w:ascii="Wingdings" w:hAnsi="Wingdings"/>
      <w:color w:val="4F81BD"/>
    </w:rPr>
  </w:style>
  <w:style w:type="character" w:customStyle="1" w:styleId="WW8Num5z1">
    <w:name w:val="WW8Num5z1"/>
    <w:rsid w:val="00F0288C"/>
    <w:rPr>
      <w:rFonts w:ascii="Courier New" w:hAnsi="Courier New" w:cs="Courier New"/>
    </w:rPr>
  </w:style>
  <w:style w:type="character" w:customStyle="1" w:styleId="WW8Num5z2">
    <w:name w:val="WW8Num5z2"/>
    <w:rsid w:val="00F0288C"/>
    <w:rPr>
      <w:rFonts w:ascii="Wingdings" w:hAnsi="Wingdings"/>
    </w:rPr>
  </w:style>
  <w:style w:type="character" w:customStyle="1" w:styleId="WW8Num5z3">
    <w:name w:val="WW8Num5z3"/>
    <w:rsid w:val="00F0288C"/>
    <w:rPr>
      <w:rFonts w:ascii="Symbol" w:hAnsi="Symbol"/>
    </w:rPr>
  </w:style>
  <w:style w:type="character" w:customStyle="1" w:styleId="WW8Num6z0">
    <w:name w:val="WW8Num6z0"/>
    <w:rsid w:val="00F0288C"/>
    <w:rPr>
      <w:rFonts w:ascii="Wingdings" w:hAnsi="Wingdings"/>
      <w:color w:val="4F81BD"/>
    </w:rPr>
  </w:style>
  <w:style w:type="character" w:customStyle="1" w:styleId="WW8Num6z1">
    <w:name w:val="WW8Num6z1"/>
    <w:rsid w:val="00F0288C"/>
    <w:rPr>
      <w:rFonts w:ascii="Courier New" w:hAnsi="Courier New" w:cs="Courier New"/>
    </w:rPr>
  </w:style>
  <w:style w:type="character" w:customStyle="1" w:styleId="WW8Num6z2">
    <w:name w:val="WW8Num6z2"/>
    <w:rsid w:val="00F0288C"/>
    <w:rPr>
      <w:rFonts w:ascii="Wingdings" w:hAnsi="Wingdings"/>
    </w:rPr>
  </w:style>
  <w:style w:type="character" w:customStyle="1" w:styleId="WW8Num6z3">
    <w:name w:val="WW8Num6z3"/>
    <w:rsid w:val="00F0288C"/>
    <w:rPr>
      <w:rFonts w:ascii="Symbol" w:hAnsi="Symbol"/>
    </w:rPr>
  </w:style>
  <w:style w:type="character" w:customStyle="1" w:styleId="WW8Num7z0">
    <w:name w:val="WW8Num7z0"/>
    <w:rsid w:val="00F0288C"/>
    <w:rPr>
      <w:rFonts w:ascii="Wingdings" w:hAnsi="Wingdings" w:cs="Times New Roman"/>
      <w:color w:val="4F81BD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WW8Num7z1">
    <w:name w:val="WW8Num7z1"/>
    <w:rsid w:val="00F0288C"/>
    <w:rPr>
      <w:rFonts w:ascii="Courier New" w:hAnsi="Courier New" w:cs="Courier New"/>
    </w:rPr>
  </w:style>
  <w:style w:type="character" w:customStyle="1" w:styleId="WW8Num7z2">
    <w:name w:val="WW8Num7z2"/>
    <w:rsid w:val="00F0288C"/>
    <w:rPr>
      <w:rFonts w:ascii="Wingdings" w:hAnsi="Wingdings"/>
    </w:rPr>
  </w:style>
  <w:style w:type="character" w:customStyle="1" w:styleId="WW8Num7z3">
    <w:name w:val="WW8Num7z3"/>
    <w:rsid w:val="00F0288C"/>
    <w:rPr>
      <w:rFonts w:ascii="Symbol" w:hAnsi="Symbol"/>
    </w:rPr>
  </w:style>
  <w:style w:type="character" w:customStyle="1" w:styleId="Fuentedeprrafopredeter1">
    <w:name w:val="Fuente de párrafo predeter.1"/>
    <w:rsid w:val="00F0288C"/>
  </w:style>
  <w:style w:type="character" w:customStyle="1" w:styleId="emailstyle18">
    <w:name w:val="emailstyle18"/>
    <w:basedOn w:val="Fuentedeprrafopredeter1"/>
    <w:rsid w:val="00F0288C"/>
  </w:style>
  <w:style w:type="character" w:customStyle="1" w:styleId="nfasisintenso1">
    <w:name w:val="Énfasis intenso1"/>
    <w:rsid w:val="00F0288C"/>
    <w:rPr>
      <w:b/>
      <w:bCs/>
      <w:i/>
      <w:iCs/>
      <w:color w:val="4F81BD"/>
    </w:rPr>
  </w:style>
  <w:style w:type="character" w:styleId="Hipervnculo">
    <w:name w:val="Hyperlink"/>
    <w:rsid w:val="00F0288C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0288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F0288C"/>
    <w:pPr>
      <w:spacing w:after="120"/>
    </w:pPr>
  </w:style>
  <w:style w:type="paragraph" w:styleId="Lista">
    <w:name w:val="List"/>
    <w:basedOn w:val="Textoindependiente"/>
    <w:rsid w:val="00F0288C"/>
    <w:rPr>
      <w:rFonts w:cs="Tahoma"/>
    </w:rPr>
  </w:style>
  <w:style w:type="paragraph" w:customStyle="1" w:styleId="Etiqueta">
    <w:name w:val="Etiqueta"/>
    <w:basedOn w:val="Normal"/>
    <w:rsid w:val="00F0288C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0288C"/>
    <w:pPr>
      <w:suppressLineNumbers/>
    </w:pPr>
    <w:rPr>
      <w:rFonts w:cs="Tahoma"/>
    </w:rPr>
  </w:style>
  <w:style w:type="paragraph" w:styleId="Sangradetextonormal">
    <w:name w:val="Body Text Indent"/>
    <w:basedOn w:val="Normal"/>
    <w:rsid w:val="00F0288C"/>
    <w:pPr>
      <w:spacing w:line="360" w:lineRule="auto"/>
      <w:ind w:left="360" w:hanging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.incall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0F8DD-1C0D-410F-85F3-6D1AB5B9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1685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GERSON DENNYS MUÑIZ SÁNCHEZ</vt:lpstr>
    </vt:vector>
  </TitlesOfParts>
  <Company>Toshiba</Company>
  <LinksUpToDate>false</LinksUpToDate>
  <CharactersWithSpaces>10935</CharactersWithSpaces>
  <SharedDoc>false</SharedDoc>
  <HLinks>
    <vt:vector size="6" baseType="variant">
      <vt:variant>
        <vt:i4>3080258</vt:i4>
      </vt:variant>
      <vt:variant>
        <vt:i4>0</vt:i4>
      </vt:variant>
      <vt:variant>
        <vt:i4>0</vt:i4>
      </vt:variant>
      <vt:variant>
        <vt:i4>5</vt:i4>
      </vt:variant>
      <vt:variant>
        <vt:lpwstr>mailto:Luis.incalla@gmail.com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GERSON DENNYS MUÑIZ SÁNCHEZ</dc:title>
  <dc:creator>user</dc:creator>
  <cp:lastModifiedBy>Toshiba Satellite</cp:lastModifiedBy>
  <cp:revision>4</cp:revision>
  <cp:lastPrinted>2009-08-31T01:56:00Z</cp:lastPrinted>
  <dcterms:created xsi:type="dcterms:W3CDTF">2014-02-28T03:19:00Z</dcterms:created>
  <dcterms:modified xsi:type="dcterms:W3CDTF">2014-07-07T01:55:00Z</dcterms:modified>
</cp:coreProperties>
</file>