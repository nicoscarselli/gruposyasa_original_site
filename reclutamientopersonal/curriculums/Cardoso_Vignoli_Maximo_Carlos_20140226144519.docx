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D6" w:rsidRDefault="000F3ED6">
      <w:pPr>
        <w:rPr>
          <w:sz w:val="54"/>
        </w:rPr>
      </w:pPr>
      <w:bookmarkStart w:id="0" w:name="_GoBack"/>
      <w:bookmarkEnd w:id="0"/>
      <w:r>
        <w:rPr>
          <w:b/>
        </w:rPr>
        <w:t xml:space="preserve">                                                                                                    </w:t>
      </w:r>
    </w:p>
    <w:p w:rsidR="000F3ED6" w:rsidRPr="00BF41DA" w:rsidRDefault="00A44BD9">
      <w:pPr>
        <w:pStyle w:val="Nombre"/>
        <w:rPr>
          <w:sz w:val="40"/>
          <w:szCs w:val="40"/>
        </w:rPr>
      </w:pPr>
      <w:r w:rsidRPr="00A44BD9">
        <w:rPr>
          <w:sz w:val="48"/>
          <w:szCs w:val="48"/>
        </w:rPr>
        <w:t xml:space="preserve"> </w:t>
      </w:r>
      <w:r w:rsidR="000F3ED6" w:rsidRPr="00607237">
        <w:rPr>
          <w:sz w:val="32"/>
          <w:szCs w:val="32"/>
        </w:rPr>
        <w:t xml:space="preserve">Maximo </w:t>
      </w:r>
      <w:r w:rsidR="00E40A60" w:rsidRPr="00607237">
        <w:rPr>
          <w:sz w:val="32"/>
          <w:szCs w:val="32"/>
        </w:rPr>
        <w:t xml:space="preserve">Carlos </w:t>
      </w:r>
      <w:r w:rsidR="000F3ED6" w:rsidRPr="00607237">
        <w:rPr>
          <w:sz w:val="32"/>
          <w:szCs w:val="32"/>
        </w:rPr>
        <w:t>Cardoso Vignoli</w:t>
      </w:r>
      <w:r w:rsidR="00201781">
        <w:rPr>
          <w:sz w:val="40"/>
          <w:szCs w:val="40"/>
        </w:rPr>
        <w:t xml:space="preserve">         </w:t>
      </w:r>
      <w:r w:rsidR="00EE662E">
        <w:rPr>
          <w:noProof/>
          <w:sz w:val="40"/>
          <w:szCs w:val="40"/>
          <w:lang w:val="es-ES"/>
        </w:rPr>
        <w:drawing>
          <wp:inline distT="0" distB="0" distL="0" distR="0">
            <wp:extent cx="1076325" cy="1190625"/>
            <wp:effectExtent l="19050" t="0" r="9525" b="0"/>
            <wp:docPr id="1" name="Imagen 1" descr="img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2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4533"/>
        <w:gridCol w:w="2118"/>
      </w:tblGrid>
      <w:tr w:rsidR="000F3ED6" w:rsidRPr="00343A82">
        <w:trPr>
          <w:jc w:val="center"/>
        </w:trPr>
        <w:tc>
          <w:tcPr>
            <w:tcW w:w="6376" w:type="dxa"/>
            <w:gridSpan w:val="2"/>
          </w:tcPr>
          <w:p w:rsidR="000F3ED6" w:rsidRPr="00343A82" w:rsidRDefault="000F3ED6">
            <w:pPr>
              <w:pStyle w:val="Objetivo"/>
              <w:spacing w:before="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DIRECCION: Presidente Berro 2648 Torre 4 / apto 101.</w:t>
            </w:r>
          </w:p>
          <w:p w:rsidR="000F3ED6" w:rsidRPr="00343A82" w:rsidRDefault="000F3ED6">
            <w:pPr>
              <w:pStyle w:val="Textoindependiente"/>
              <w:rPr>
                <w:rFonts w:ascii="Trebuchet MS" w:hAnsi="Trebuchet MS"/>
                <w:sz w:val="16"/>
                <w:szCs w:val="16"/>
                <w:lang w:val="es-ES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CONTACTO: Teléfonos  </w:t>
            </w:r>
            <w:r w:rsidR="008015F0" w:rsidRPr="00343A82">
              <w:rPr>
                <w:rFonts w:ascii="Trebuchet MS" w:hAnsi="Trebuchet MS"/>
                <w:sz w:val="16"/>
                <w:szCs w:val="16"/>
              </w:rPr>
              <w:t>2</w:t>
            </w:r>
            <w:r w:rsidRPr="00343A82">
              <w:rPr>
                <w:rFonts w:ascii="Trebuchet MS" w:hAnsi="Trebuchet MS"/>
                <w:sz w:val="16"/>
                <w:szCs w:val="16"/>
              </w:rPr>
              <w:t>486 13 97 – 099 75 85 28.-</w:t>
            </w:r>
          </w:p>
          <w:p w:rsidR="000F3ED6" w:rsidRPr="00343A82" w:rsidRDefault="000F3ED6">
            <w:pPr>
              <w:pStyle w:val="Textoindependiente"/>
              <w:spacing w:after="0"/>
              <w:rPr>
                <w:rFonts w:ascii="Trebuchet MS" w:hAnsi="Trebuchet MS"/>
                <w:sz w:val="16"/>
                <w:szCs w:val="16"/>
                <w:lang w:val="fr-FR"/>
              </w:rPr>
            </w:pPr>
            <w:r w:rsidRPr="00343A82">
              <w:rPr>
                <w:rFonts w:ascii="Trebuchet MS" w:hAnsi="Trebuchet MS"/>
                <w:sz w:val="16"/>
                <w:szCs w:val="16"/>
                <w:lang w:val="fr-FR"/>
              </w:rPr>
              <w:t xml:space="preserve">            </w:t>
            </w:r>
            <w:r w:rsidR="009B6133">
              <w:rPr>
                <w:rFonts w:ascii="Trebuchet MS" w:hAnsi="Trebuchet MS"/>
                <w:sz w:val="16"/>
                <w:szCs w:val="16"/>
                <w:lang w:val="fr-FR"/>
              </w:rPr>
              <w:t xml:space="preserve">        </w:t>
            </w:r>
            <w:r w:rsidRPr="00343A82">
              <w:rPr>
                <w:rFonts w:ascii="Trebuchet MS" w:hAnsi="Trebuchet MS"/>
                <w:sz w:val="16"/>
                <w:szCs w:val="16"/>
                <w:lang w:val="fr-FR"/>
              </w:rPr>
              <w:t xml:space="preserve">email: </w:t>
            </w:r>
            <w:r w:rsidR="001D4894" w:rsidRPr="00343A82">
              <w:rPr>
                <w:rFonts w:ascii="Trebuchet MS" w:hAnsi="Trebuchet MS"/>
                <w:sz w:val="16"/>
                <w:szCs w:val="16"/>
                <w:lang w:val="fr-FR"/>
              </w:rPr>
              <w:t>mccardosov@gmail.com</w:t>
            </w:r>
          </w:p>
          <w:p w:rsidR="000F3ED6" w:rsidRPr="00343A82" w:rsidRDefault="000F3ED6">
            <w:pPr>
              <w:pStyle w:val="Textoindependiente"/>
              <w:spacing w:after="0"/>
              <w:rPr>
                <w:rFonts w:ascii="Trebuchet MS" w:hAnsi="Trebuchet MS"/>
                <w:sz w:val="16"/>
                <w:szCs w:val="16"/>
                <w:lang w:val="fr-FR"/>
              </w:rPr>
            </w:pPr>
          </w:p>
          <w:p w:rsidR="000F3ED6" w:rsidRPr="00343A82" w:rsidRDefault="000F3ED6">
            <w:pPr>
              <w:pStyle w:val="Textoindependiente"/>
              <w:spacing w:after="0"/>
              <w:rPr>
                <w:rFonts w:ascii="Trebuchet MS" w:hAnsi="Trebuchet MS"/>
                <w:sz w:val="16"/>
                <w:szCs w:val="16"/>
                <w:lang w:val="fr-FR"/>
              </w:rPr>
            </w:pPr>
            <w:r w:rsidRPr="00343A82">
              <w:rPr>
                <w:rFonts w:ascii="Trebuchet MS" w:hAnsi="Trebuchet MS"/>
                <w:sz w:val="16"/>
                <w:szCs w:val="16"/>
                <w:lang w:val="fr-FR"/>
              </w:rPr>
              <w:t>ESTADO CIVIL: soltero</w:t>
            </w:r>
          </w:p>
          <w:p w:rsidR="000F3ED6" w:rsidRPr="00343A82" w:rsidRDefault="000F3ED6">
            <w:pPr>
              <w:pStyle w:val="Textoindependiente"/>
              <w:spacing w:after="0"/>
              <w:rPr>
                <w:rFonts w:ascii="Trebuchet MS" w:hAnsi="Trebuchet MS"/>
                <w:sz w:val="16"/>
                <w:szCs w:val="16"/>
                <w:lang w:val="fr-FR"/>
              </w:rPr>
            </w:pPr>
          </w:p>
          <w:p w:rsidR="000F3ED6" w:rsidRPr="00343A82" w:rsidRDefault="00EB008B">
            <w:pPr>
              <w:pStyle w:val="Textoindependiente"/>
              <w:spacing w:after="0"/>
              <w:rPr>
                <w:rFonts w:ascii="Trebuchet MS" w:hAnsi="Trebuchet MS"/>
                <w:sz w:val="16"/>
                <w:szCs w:val="16"/>
                <w:lang w:val="es-ES"/>
              </w:rPr>
            </w:pPr>
            <w:r>
              <w:rPr>
                <w:rFonts w:ascii="Trebuchet MS" w:hAnsi="Trebuchet MS"/>
                <w:sz w:val="16"/>
                <w:szCs w:val="16"/>
                <w:lang w:val="es-ES"/>
              </w:rPr>
              <w:t>EDAD: 45</w:t>
            </w:r>
            <w:r w:rsidR="000F3ED6" w:rsidRPr="00343A82">
              <w:rPr>
                <w:rFonts w:ascii="Trebuchet MS" w:hAnsi="Trebuchet MS"/>
                <w:sz w:val="16"/>
                <w:szCs w:val="16"/>
                <w:lang w:val="es-ES"/>
              </w:rPr>
              <w:t>años</w:t>
            </w:r>
          </w:p>
          <w:p w:rsidR="000F3ED6" w:rsidRPr="00343A82" w:rsidRDefault="006961E6">
            <w:pPr>
              <w:pStyle w:val="Textoindependiente"/>
              <w:spacing w:after="0"/>
              <w:rPr>
                <w:rFonts w:ascii="Trebuchet MS" w:hAnsi="Trebuchet MS"/>
                <w:sz w:val="16"/>
                <w:szCs w:val="16"/>
                <w:lang w:val="es-ES"/>
              </w:rPr>
            </w:pPr>
            <w:r w:rsidRPr="00343A82">
              <w:rPr>
                <w:rFonts w:ascii="Trebuchet MS" w:hAnsi="Trebuchet MS"/>
                <w:sz w:val="16"/>
                <w:szCs w:val="16"/>
                <w:lang w:val="es-ES"/>
              </w:rPr>
              <w:t>FECHA DE NACIMIENTO: 19/06/196</w:t>
            </w:r>
            <w:r w:rsidR="00EB008B">
              <w:rPr>
                <w:rFonts w:ascii="Trebuchet MS" w:hAnsi="Trebuchet MS"/>
                <w:sz w:val="16"/>
                <w:szCs w:val="16"/>
                <w:lang w:val="es-ES"/>
              </w:rPr>
              <w:t>8</w:t>
            </w:r>
          </w:p>
          <w:p w:rsidR="000F3ED6" w:rsidRPr="00343A82" w:rsidRDefault="000F3ED6">
            <w:pPr>
              <w:pStyle w:val="Textoindependiente"/>
              <w:spacing w:after="0"/>
              <w:rPr>
                <w:rFonts w:ascii="Trebuchet MS" w:hAnsi="Trebuchet MS"/>
                <w:sz w:val="16"/>
                <w:szCs w:val="16"/>
                <w:lang w:val="es-ES"/>
              </w:rPr>
            </w:pPr>
            <w:r w:rsidRPr="00343A82">
              <w:rPr>
                <w:rFonts w:ascii="Trebuchet MS" w:hAnsi="Trebuchet MS"/>
                <w:sz w:val="16"/>
                <w:szCs w:val="16"/>
                <w:lang w:val="es-ES"/>
              </w:rPr>
              <w:t>LUGAR:  DURAZNO</w:t>
            </w:r>
          </w:p>
          <w:p w:rsidR="000F3ED6" w:rsidRPr="00343A82" w:rsidRDefault="000F3ED6">
            <w:pPr>
              <w:pStyle w:val="Textoindependiente"/>
              <w:spacing w:after="0"/>
              <w:rPr>
                <w:rFonts w:ascii="Trebuchet MS" w:hAnsi="Trebuchet MS"/>
                <w:sz w:val="16"/>
                <w:szCs w:val="16"/>
                <w:lang w:val="es-ES"/>
              </w:rPr>
            </w:pPr>
          </w:p>
          <w:p w:rsidR="000F3ED6" w:rsidRPr="00343A82" w:rsidRDefault="000F3ED6">
            <w:pPr>
              <w:pStyle w:val="Textoindependiente"/>
              <w:spacing w:after="0"/>
              <w:rPr>
                <w:rFonts w:ascii="Trebuchet MS" w:hAnsi="Trebuchet MS"/>
                <w:sz w:val="16"/>
                <w:szCs w:val="16"/>
                <w:lang w:val="es-ES"/>
              </w:rPr>
            </w:pPr>
            <w:r w:rsidRPr="00343A82">
              <w:rPr>
                <w:rFonts w:ascii="Trebuchet MS" w:hAnsi="Trebuchet MS"/>
                <w:sz w:val="16"/>
                <w:szCs w:val="16"/>
                <w:lang w:val="es-ES"/>
              </w:rPr>
              <w:t>DISPONIBILIDAD: inmediata</w:t>
            </w:r>
          </w:p>
          <w:p w:rsidR="000F3ED6" w:rsidRPr="00343A82" w:rsidRDefault="000F3ED6">
            <w:pPr>
              <w:pStyle w:val="Textoindependiente"/>
              <w:spacing w:after="0"/>
              <w:rPr>
                <w:rFonts w:ascii="Trebuchet MS" w:hAnsi="Trebuchet MS"/>
                <w:sz w:val="16"/>
                <w:szCs w:val="16"/>
                <w:lang w:val="es-ES"/>
              </w:rPr>
            </w:pPr>
          </w:p>
          <w:p w:rsidR="000F3ED6" w:rsidRPr="00343A82" w:rsidRDefault="000F3ED6">
            <w:pPr>
              <w:pStyle w:val="Textoindependiente"/>
              <w:spacing w:after="0"/>
              <w:rPr>
                <w:rFonts w:ascii="Trebuchet MS" w:hAnsi="Trebuchet MS"/>
                <w:sz w:val="16"/>
                <w:szCs w:val="16"/>
                <w:lang w:val="es-ES"/>
              </w:rPr>
            </w:pPr>
            <w:r w:rsidRPr="00343A82">
              <w:rPr>
                <w:rFonts w:ascii="Trebuchet MS" w:hAnsi="Trebuchet MS"/>
                <w:sz w:val="16"/>
                <w:szCs w:val="16"/>
                <w:lang w:val="es-ES"/>
              </w:rPr>
              <w:t>TITULO: arquitecto.</w:t>
            </w:r>
          </w:p>
          <w:p w:rsidR="000F3ED6" w:rsidRPr="00343A82" w:rsidRDefault="000F3ED6">
            <w:pPr>
              <w:pStyle w:val="Textoindependiente"/>
              <w:spacing w:after="0"/>
              <w:rPr>
                <w:rFonts w:ascii="Trebuchet MS" w:hAnsi="Trebuchet MS"/>
                <w:sz w:val="16"/>
                <w:szCs w:val="16"/>
                <w:lang w:val="es-ES"/>
              </w:rPr>
            </w:pPr>
          </w:p>
          <w:p w:rsidR="000F3ED6" w:rsidRPr="00343A82" w:rsidRDefault="000F3ED6">
            <w:pPr>
              <w:pStyle w:val="Textoindependiente"/>
              <w:spacing w:after="0"/>
              <w:rPr>
                <w:rFonts w:ascii="Trebuchet MS" w:hAnsi="Trebuchet MS"/>
                <w:sz w:val="16"/>
                <w:szCs w:val="16"/>
                <w:lang w:val="es-ES"/>
              </w:rPr>
            </w:pPr>
          </w:p>
        </w:tc>
        <w:tc>
          <w:tcPr>
            <w:tcW w:w="2118" w:type="dxa"/>
          </w:tcPr>
          <w:p w:rsidR="000F3ED6" w:rsidRPr="00343A82" w:rsidRDefault="000F3ED6">
            <w:pPr>
              <w:rPr>
                <w:rFonts w:ascii="Trebuchet MS" w:hAnsi="Trebuchet MS"/>
                <w:sz w:val="16"/>
                <w:szCs w:val="16"/>
                <w:lang w:val="es-ES"/>
              </w:rPr>
            </w:pPr>
          </w:p>
        </w:tc>
      </w:tr>
      <w:tr w:rsidR="005C614F" w:rsidRPr="00343A82">
        <w:trPr>
          <w:jc w:val="center"/>
        </w:trPr>
        <w:tc>
          <w:tcPr>
            <w:tcW w:w="1843" w:type="dxa"/>
          </w:tcPr>
          <w:p w:rsidR="005C614F" w:rsidRPr="00343A82" w:rsidRDefault="005C614F" w:rsidP="005C614F">
            <w:pPr>
              <w:pStyle w:val="Ttulodeseccin"/>
              <w:spacing w:before="0"/>
              <w:ind w:right="416"/>
              <w:rPr>
                <w:rFonts w:ascii="Trebuchet MS" w:hAnsi="Trebuchet MS"/>
                <w:b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>EXPERIENCIA LABORAL</w:t>
            </w:r>
          </w:p>
          <w:p w:rsidR="005C614F" w:rsidRPr="00343A82" w:rsidRDefault="005C614F">
            <w:pPr>
              <w:pStyle w:val="Ttulodeseccin"/>
              <w:spacing w:before="0"/>
              <w:ind w:right="416"/>
              <w:rPr>
                <w:rFonts w:ascii="Trebuchet MS" w:hAnsi="Trebuchet MS"/>
                <w:b/>
                <w:sz w:val="16"/>
                <w:szCs w:val="16"/>
              </w:rPr>
            </w:pPr>
          </w:p>
        </w:tc>
        <w:tc>
          <w:tcPr>
            <w:tcW w:w="6651" w:type="dxa"/>
            <w:gridSpan w:val="2"/>
          </w:tcPr>
          <w:p w:rsidR="00E02299" w:rsidRPr="00343A82" w:rsidRDefault="005D701B" w:rsidP="00E02299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>02</w:t>
            </w:r>
            <w:r w:rsidR="00684E52" w:rsidRPr="00343A82">
              <w:rPr>
                <w:rFonts w:ascii="Trebuchet MS" w:hAnsi="Trebuchet MS"/>
                <w:b/>
                <w:sz w:val="16"/>
                <w:szCs w:val="16"/>
              </w:rPr>
              <w:t>/2012</w:t>
            </w:r>
            <w:r w:rsidR="000C7981" w:rsidRPr="00343A82">
              <w:rPr>
                <w:rFonts w:ascii="Trebuchet MS" w:hAnsi="Trebuchet MS"/>
                <w:b/>
                <w:sz w:val="16"/>
                <w:szCs w:val="16"/>
              </w:rPr>
              <w:t xml:space="preserve"> – </w:t>
            </w:r>
            <w:r w:rsidR="008B064F">
              <w:rPr>
                <w:rFonts w:ascii="Trebuchet MS" w:hAnsi="Trebuchet MS"/>
                <w:b/>
                <w:sz w:val="16"/>
                <w:szCs w:val="16"/>
              </w:rPr>
              <w:t>05</w:t>
            </w:r>
            <w:r w:rsidR="00E02299" w:rsidRPr="00343A82">
              <w:rPr>
                <w:rFonts w:ascii="Trebuchet MS" w:hAnsi="Trebuchet MS"/>
                <w:b/>
                <w:sz w:val="16"/>
                <w:szCs w:val="16"/>
              </w:rPr>
              <w:t>/201</w:t>
            </w:r>
            <w:r w:rsidR="00B91193" w:rsidRPr="00343A82">
              <w:rPr>
                <w:rFonts w:ascii="Trebuchet MS" w:hAnsi="Trebuchet MS"/>
                <w:b/>
                <w:sz w:val="16"/>
                <w:szCs w:val="16"/>
              </w:rPr>
              <w:t>3</w:t>
            </w:r>
            <w:r w:rsidR="00E02299" w:rsidRPr="00343A82">
              <w:rPr>
                <w:rFonts w:ascii="Trebuchet MS" w:hAnsi="Trebuchet MS"/>
                <w:sz w:val="16"/>
                <w:szCs w:val="16"/>
              </w:rPr>
              <w:t xml:space="preserve">               : </w:t>
            </w:r>
            <w:r w:rsidR="0006378C" w:rsidRPr="00343A82">
              <w:rPr>
                <w:rFonts w:ascii="Trebuchet MS" w:hAnsi="Trebuchet MS"/>
                <w:sz w:val="16"/>
                <w:szCs w:val="16"/>
              </w:rPr>
              <w:t xml:space="preserve">JEFE DE OBRA </w:t>
            </w:r>
            <w:r w:rsidR="009B1E4B" w:rsidRPr="00343A82">
              <w:rPr>
                <w:rFonts w:ascii="Trebuchet MS" w:hAnsi="Trebuchet MS"/>
                <w:sz w:val="16"/>
                <w:szCs w:val="16"/>
              </w:rPr>
              <w:t>–</w:t>
            </w:r>
            <w:r w:rsidR="000F3BD4">
              <w:rPr>
                <w:rFonts w:ascii="Trebuchet MS" w:hAnsi="Trebuchet MS"/>
                <w:sz w:val="16"/>
                <w:szCs w:val="16"/>
              </w:rPr>
              <w:t xml:space="preserve"> </w:t>
            </w:r>
            <w:r w:rsidR="009B1E4B" w:rsidRPr="00343A82">
              <w:rPr>
                <w:rFonts w:ascii="Trebuchet MS" w:hAnsi="Trebuchet MS"/>
                <w:sz w:val="16"/>
                <w:szCs w:val="16"/>
              </w:rPr>
              <w:t>CLEBERDOL S.A</w:t>
            </w:r>
          </w:p>
          <w:p w:rsidR="00607237" w:rsidRPr="00343A82" w:rsidRDefault="00E02299" w:rsidP="00E02299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b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 xml:space="preserve">                                           </w:t>
            </w:r>
            <w:r w:rsidR="006B05EE" w:rsidRPr="00343A82">
              <w:rPr>
                <w:rFonts w:ascii="Trebuchet MS" w:hAnsi="Trebuchet MS"/>
                <w:b/>
                <w:sz w:val="16"/>
                <w:szCs w:val="16"/>
              </w:rPr>
              <w:t xml:space="preserve"> </w:t>
            </w:r>
            <w:r w:rsidR="00434AD0">
              <w:rPr>
                <w:rFonts w:ascii="Trebuchet MS" w:hAnsi="Trebuchet MS"/>
                <w:b/>
                <w:sz w:val="16"/>
                <w:szCs w:val="16"/>
              </w:rPr>
              <w:t xml:space="preserve">    </w:t>
            </w:r>
            <w:r w:rsidRPr="00343A82">
              <w:rPr>
                <w:rFonts w:ascii="Trebuchet MS" w:hAnsi="Trebuchet MS"/>
                <w:sz w:val="16"/>
                <w:szCs w:val="16"/>
              </w:rPr>
              <w:t>Obra</w:t>
            </w:r>
            <w:r w:rsidR="00BF41DA" w:rsidRPr="00343A82">
              <w:rPr>
                <w:rFonts w:ascii="Trebuchet MS" w:hAnsi="Trebuchet MS"/>
                <w:sz w:val="16"/>
                <w:szCs w:val="16"/>
              </w:rPr>
              <w:t xml:space="preserve"> Edificio Residencia </w:t>
            </w:r>
            <w:r w:rsidR="00DA4550" w:rsidRPr="00343A82">
              <w:rPr>
                <w:rFonts w:ascii="Trebuchet MS" w:hAnsi="Trebuchet MS"/>
                <w:sz w:val="16"/>
                <w:szCs w:val="16"/>
              </w:rPr>
              <w:t>- Montevideo</w:t>
            </w:r>
            <w:r w:rsidRPr="00343A82">
              <w:rPr>
                <w:rFonts w:ascii="Trebuchet MS" w:hAnsi="Trebuchet MS"/>
                <w:sz w:val="16"/>
                <w:szCs w:val="16"/>
              </w:rPr>
              <w:t>.</w:t>
            </w:r>
            <w:r w:rsidRPr="00343A82">
              <w:rPr>
                <w:rFonts w:ascii="Trebuchet MS" w:hAnsi="Trebuchet MS"/>
                <w:b/>
                <w:sz w:val="16"/>
                <w:szCs w:val="16"/>
              </w:rPr>
              <w:t xml:space="preserve"> </w:t>
            </w:r>
          </w:p>
          <w:p w:rsidR="00E02299" w:rsidRPr="00343A82" w:rsidRDefault="00E02299" w:rsidP="00E02299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                                           </w:t>
            </w:r>
          </w:p>
          <w:p w:rsidR="00E02299" w:rsidRPr="00343A82" w:rsidRDefault="00DA4550" w:rsidP="00E02299">
            <w:pPr>
              <w:pStyle w:val="Logro"/>
              <w:numPr>
                <w:ilvl w:val="0"/>
                <w:numId w:val="8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Torre</w:t>
            </w:r>
            <w:r w:rsidR="00D62841" w:rsidRPr="00343A82">
              <w:rPr>
                <w:rFonts w:ascii="Trebuchet MS" w:hAnsi="Trebuchet MS"/>
                <w:sz w:val="16"/>
                <w:szCs w:val="16"/>
              </w:rPr>
              <w:t xml:space="preserve"> 14 Pisos</w:t>
            </w:r>
            <w:r w:rsidRPr="00343A82">
              <w:rPr>
                <w:rFonts w:ascii="Trebuchet MS" w:hAnsi="Trebuchet MS"/>
                <w:sz w:val="16"/>
                <w:szCs w:val="16"/>
              </w:rPr>
              <w:t>: 72aptos de 1</w:t>
            </w:r>
            <w:r w:rsidR="00E02299" w:rsidRPr="00343A82">
              <w:rPr>
                <w:rFonts w:ascii="Trebuchet MS" w:hAnsi="Trebuchet MS"/>
                <w:sz w:val="16"/>
                <w:szCs w:val="16"/>
              </w:rPr>
              <w:t>D</w:t>
            </w:r>
            <w:r w:rsidRPr="00343A82">
              <w:rPr>
                <w:rFonts w:ascii="Trebuchet MS" w:hAnsi="Trebuchet MS"/>
                <w:sz w:val="16"/>
                <w:szCs w:val="16"/>
              </w:rPr>
              <w:t>/2</w:t>
            </w:r>
            <w:r w:rsidR="00E251A6" w:rsidRPr="00343A82">
              <w:rPr>
                <w:rFonts w:ascii="Trebuchet MS" w:hAnsi="Trebuchet MS"/>
                <w:sz w:val="16"/>
                <w:szCs w:val="16"/>
              </w:rPr>
              <w:t>D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- </w:t>
            </w:r>
            <w:smartTag w:uri="urn:schemas-microsoft-com:office:smarttags" w:element="metricconverter">
              <w:smartTagPr>
                <w:attr w:name="ProductID" w:val="50 m2"/>
              </w:smartTagPr>
              <w:r w:rsidRPr="00343A82">
                <w:rPr>
                  <w:rFonts w:ascii="Trebuchet MS" w:hAnsi="Trebuchet MS"/>
                  <w:sz w:val="16"/>
                  <w:szCs w:val="16"/>
                </w:rPr>
                <w:t>5</w:t>
              </w:r>
              <w:r w:rsidR="00E02299" w:rsidRPr="00343A82">
                <w:rPr>
                  <w:rFonts w:ascii="Trebuchet MS" w:hAnsi="Trebuchet MS"/>
                  <w:sz w:val="16"/>
                  <w:szCs w:val="16"/>
                </w:rPr>
                <w:t>0</w:t>
              </w:r>
              <w:r w:rsidRPr="00343A82">
                <w:rPr>
                  <w:rFonts w:ascii="Trebuchet MS" w:hAnsi="Trebuchet MS"/>
                  <w:sz w:val="16"/>
                  <w:szCs w:val="16"/>
                </w:rPr>
                <w:t xml:space="preserve"> </w:t>
              </w:r>
              <w:r w:rsidR="00E02299" w:rsidRPr="00343A82">
                <w:rPr>
                  <w:rFonts w:ascii="Trebuchet MS" w:hAnsi="Trebuchet MS"/>
                  <w:sz w:val="16"/>
                  <w:szCs w:val="16"/>
                </w:rPr>
                <w:t>m2</w:t>
              </w:r>
            </w:smartTag>
            <w:r w:rsidRPr="00343A82">
              <w:rPr>
                <w:rFonts w:ascii="Trebuchet MS" w:hAnsi="Trebuchet MS"/>
                <w:sz w:val="16"/>
                <w:szCs w:val="16"/>
              </w:rPr>
              <w:t xml:space="preserve"> cada uno, 9</w:t>
            </w:r>
            <w:r w:rsidR="00E02299" w:rsidRPr="00343A82">
              <w:rPr>
                <w:rFonts w:ascii="Trebuchet MS" w:hAnsi="Trebuchet MS"/>
                <w:sz w:val="16"/>
                <w:szCs w:val="16"/>
              </w:rPr>
              <w:t xml:space="preserve"> aptos por piso.</w:t>
            </w:r>
          </w:p>
          <w:p w:rsidR="00E02299" w:rsidRPr="00343A82" w:rsidRDefault="00E02299" w:rsidP="00E02299">
            <w:pPr>
              <w:pStyle w:val="Logro"/>
              <w:numPr>
                <w:ilvl w:val="0"/>
                <w:numId w:val="8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S.U.M.</w:t>
            </w:r>
            <w:r w:rsidR="00DA4550" w:rsidRPr="00343A82">
              <w:rPr>
                <w:rFonts w:ascii="Trebuchet MS" w:hAnsi="Trebuchet MS"/>
                <w:sz w:val="16"/>
                <w:szCs w:val="16"/>
              </w:rPr>
              <w:t>, servicios, y cocheras en 2SS – Total 7</w:t>
            </w:r>
            <w:r w:rsidRPr="00343A82">
              <w:rPr>
                <w:rFonts w:ascii="Trebuchet MS" w:hAnsi="Trebuchet MS"/>
                <w:sz w:val="16"/>
                <w:szCs w:val="16"/>
              </w:rPr>
              <w:t>.</w:t>
            </w:r>
            <w:r w:rsidR="00DA4550" w:rsidRPr="00343A82">
              <w:rPr>
                <w:rFonts w:ascii="Trebuchet MS" w:hAnsi="Trebuchet MS"/>
                <w:sz w:val="16"/>
                <w:szCs w:val="16"/>
              </w:rPr>
              <w:t>0</w:t>
            </w:r>
            <w:r w:rsidRPr="00343A82">
              <w:rPr>
                <w:rFonts w:ascii="Trebuchet MS" w:hAnsi="Trebuchet MS"/>
                <w:sz w:val="16"/>
                <w:szCs w:val="16"/>
              </w:rPr>
              <w:t>00M2</w:t>
            </w:r>
          </w:p>
          <w:p w:rsidR="00E02299" w:rsidRPr="00343A82" w:rsidRDefault="00E02299" w:rsidP="00E02299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  <w:p w:rsidR="00E02299" w:rsidRPr="00343A82" w:rsidRDefault="00E02299" w:rsidP="00E02299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>Actividad desempeñada</w:t>
            </w:r>
          </w:p>
          <w:p w:rsidR="00E02299" w:rsidRPr="00343A82" w:rsidRDefault="00E02299" w:rsidP="00E02299">
            <w:pPr>
              <w:pStyle w:val="Logro"/>
              <w:numPr>
                <w:ilvl w:val="0"/>
                <w:numId w:val="1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Dirección de obra.</w:t>
            </w:r>
          </w:p>
          <w:p w:rsidR="00096ED6" w:rsidRPr="00343A82" w:rsidRDefault="00E02299" w:rsidP="00096ED6">
            <w:pPr>
              <w:pStyle w:val="Logro"/>
              <w:numPr>
                <w:ilvl w:val="0"/>
                <w:numId w:val="1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Programación general.</w:t>
            </w:r>
          </w:p>
          <w:p w:rsidR="00096ED6" w:rsidRPr="00343A82" w:rsidRDefault="00096ED6" w:rsidP="00096ED6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  <w:p w:rsidR="00096ED6" w:rsidRPr="00343A82" w:rsidRDefault="00096ED6" w:rsidP="00096ED6">
            <w:pPr>
              <w:pStyle w:val="Logro"/>
              <w:numPr>
                <w:ilvl w:val="0"/>
                <w:numId w:val="1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Proyectos y Direccion de obras</w:t>
            </w:r>
            <w:r w:rsidR="008B3545" w:rsidRPr="00343A82">
              <w:rPr>
                <w:rFonts w:ascii="Trebuchet MS" w:hAnsi="Trebuchet MS"/>
                <w:sz w:val="16"/>
                <w:szCs w:val="16"/>
              </w:rPr>
              <w:t xml:space="preserve"> – Profesional Independiente</w:t>
            </w:r>
            <w:r w:rsidR="00E02299" w:rsidRPr="00343A82">
              <w:rPr>
                <w:rFonts w:ascii="Trebuchet MS" w:hAnsi="Trebuchet MS"/>
                <w:sz w:val="16"/>
                <w:szCs w:val="16"/>
              </w:rPr>
              <w:t>.</w:t>
            </w:r>
          </w:p>
          <w:p w:rsidR="00096ED6" w:rsidRPr="00343A82" w:rsidRDefault="00096ED6" w:rsidP="00096ED6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Obra: Garage Hotel Ermitage</w:t>
            </w:r>
          </w:p>
          <w:p w:rsidR="00096ED6" w:rsidRPr="00343A82" w:rsidRDefault="00096ED6" w:rsidP="00096ED6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Obra: Vivienda Mario Riesgo </w:t>
            </w:r>
            <w:r w:rsidR="00071F47" w:rsidRPr="00343A82">
              <w:rPr>
                <w:rFonts w:ascii="Trebuchet MS" w:hAnsi="Trebuchet MS"/>
                <w:sz w:val="16"/>
                <w:szCs w:val="16"/>
              </w:rPr>
              <w:t>–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 Carrasco</w:t>
            </w:r>
          </w:p>
          <w:p w:rsidR="00071F47" w:rsidRPr="00343A82" w:rsidRDefault="00071F47" w:rsidP="00096ED6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Obra: Vivienda flia. Riesgo- Marina Santa Lucia</w:t>
            </w:r>
          </w:p>
          <w:p w:rsidR="005C614F" w:rsidRDefault="005C614F" w:rsidP="004D77BE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  <w:p w:rsidR="00434AD0" w:rsidRPr="00343A82" w:rsidRDefault="00434AD0" w:rsidP="004D77BE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AE78B8" w:rsidRPr="00343A82">
        <w:trPr>
          <w:jc w:val="center"/>
        </w:trPr>
        <w:tc>
          <w:tcPr>
            <w:tcW w:w="1843" w:type="dxa"/>
          </w:tcPr>
          <w:p w:rsidR="00AE78B8" w:rsidRPr="00343A82" w:rsidRDefault="00AE78B8" w:rsidP="005C614F">
            <w:pPr>
              <w:pStyle w:val="Ttulodeseccin"/>
              <w:spacing w:before="0"/>
              <w:ind w:right="416"/>
              <w:rPr>
                <w:rFonts w:ascii="Trebuchet MS" w:hAnsi="Trebuchet MS"/>
                <w:b/>
                <w:sz w:val="16"/>
                <w:szCs w:val="16"/>
              </w:rPr>
            </w:pPr>
          </w:p>
        </w:tc>
        <w:tc>
          <w:tcPr>
            <w:tcW w:w="6651" w:type="dxa"/>
            <w:gridSpan w:val="2"/>
          </w:tcPr>
          <w:p w:rsidR="004D77BE" w:rsidRPr="00343A82" w:rsidRDefault="004D77BE" w:rsidP="004D77BE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>11/2010 – 10/2011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       : JEFE DE OBRA </w:t>
            </w:r>
            <w:r w:rsidR="00BF41DA" w:rsidRPr="00343A82">
              <w:rPr>
                <w:rFonts w:ascii="Trebuchet MS" w:hAnsi="Trebuchet MS"/>
                <w:sz w:val="16"/>
                <w:szCs w:val="16"/>
              </w:rPr>
              <w:t>– empresa INCALA</w:t>
            </w:r>
            <w:r w:rsidR="005A4E57" w:rsidRPr="00343A82">
              <w:rPr>
                <w:rFonts w:ascii="Trebuchet MS" w:hAnsi="Trebuchet MS"/>
                <w:sz w:val="16"/>
                <w:szCs w:val="16"/>
              </w:rPr>
              <w:t xml:space="preserve"> S.A.</w:t>
            </w:r>
          </w:p>
          <w:p w:rsidR="004D77BE" w:rsidRPr="00343A82" w:rsidRDefault="004D77BE" w:rsidP="004D77BE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 xml:space="preserve">                                           </w:t>
            </w:r>
            <w:r w:rsidRPr="00343A82">
              <w:rPr>
                <w:rFonts w:ascii="Trebuchet MS" w:hAnsi="Trebuchet MS"/>
                <w:sz w:val="16"/>
                <w:szCs w:val="16"/>
              </w:rPr>
              <w:t>Obra: COMPLEJO EL OMBU- Montevideo.</w:t>
            </w:r>
            <w:r w:rsidRPr="00343A82">
              <w:rPr>
                <w:rFonts w:ascii="Trebuchet MS" w:hAnsi="Trebuchet MS"/>
                <w:b/>
                <w:sz w:val="16"/>
                <w:szCs w:val="16"/>
              </w:rPr>
              <w:t xml:space="preserve"> 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 </w:t>
            </w:r>
          </w:p>
          <w:p w:rsidR="004D77BE" w:rsidRPr="00343A82" w:rsidRDefault="004D77BE" w:rsidP="004D77BE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                                           </w:t>
            </w:r>
          </w:p>
          <w:p w:rsidR="004D77BE" w:rsidRPr="00343A82" w:rsidRDefault="004D77BE" w:rsidP="004D77BE">
            <w:pPr>
              <w:pStyle w:val="Logro"/>
              <w:numPr>
                <w:ilvl w:val="0"/>
                <w:numId w:val="8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2 Torres: 24aptos de 2D- 60m2 cada uno, 6 aptos de 72m2.</w:t>
            </w:r>
          </w:p>
          <w:p w:rsidR="004D77BE" w:rsidRPr="00343A82" w:rsidRDefault="004D77BE" w:rsidP="004D77BE">
            <w:pPr>
              <w:pStyle w:val="Logro"/>
              <w:numPr>
                <w:ilvl w:val="0"/>
                <w:numId w:val="8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S.U.M. y cocheras exteriores - 700M2</w:t>
            </w:r>
          </w:p>
          <w:p w:rsidR="004D77BE" w:rsidRPr="00343A82" w:rsidRDefault="004D77BE" w:rsidP="004D77BE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 w:rsidP="004D77BE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>Actividad desempeñada</w:t>
            </w:r>
          </w:p>
          <w:p w:rsidR="004D77BE" w:rsidRPr="00343A82" w:rsidRDefault="004D77BE" w:rsidP="004D77BE">
            <w:pPr>
              <w:pStyle w:val="Logro"/>
              <w:numPr>
                <w:ilvl w:val="0"/>
                <w:numId w:val="1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Dirección de obra.</w:t>
            </w:r>
          </w:p>
          <w:p w:rsidR="004D77BE" w:rsidRPr="00343A82" w:rsidRDefault="004D77BE" w:rsidP="004D77BE">
            <w:pPr>
              <w:pStyle w:val="Logro"/>
              <w:numPr>
                <w:ilvl w:val="0"/>
                <w:numId w:val="1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Programación general.</w:t>
            </w:r>
          </w:p>
          <w:p w:rsidR="00071F47" w:rsidRPr="00343A82" w:rsidRDefault="004D77BE" w:rsidP="00071F47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-Certificación de subcontratos.</w:t>
            </w:r>
          </w:p>
          <w:p w:rsidR="00071F47" w:rsidRPr="00343A82" w:rsidRDefault="00071F47" w:rsidP="00071F47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  <w:p w:rsidR="00071F47" w:rsidRPr="00343A82" w:rsidRDefault="00071F47" w:rsidP="00071F47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  <w:p w:rsidR="00071F47" w:rsidRPr="00343A82" w:rsidRDefault="00071F47" w:rsidP="00071F47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  <w:p w:rsidR="00071F47" w:rsidRPr="00343A82" w:rsidRDefault="00071F47" w:rsidP="00071F47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4D77BE" w:rsidRPr="00343A82">
        <w:trPr>
          <w:jc w:val="center"/>
        </w:trPr>
        <w:tc>
          <w:tcPr>
            <w:tcW w:w="1843" w:type="dxa"/>
          </w:tcPr>
          <w:p w:rsidR="004D77BE" w:rsidRPr="00343A82" w:rsidRDefault="004D77BE" w:rsidP="00C266E0">
            <w:pPr>
              <w:pStyle w:val="Ttulodeseccin"/>
              <w:spacing w:before="0"/>
              <w:ind w:right="416"/>
              <w:rPr>
                <w:rFonts w:ascii="Trebuchet MS" w:hAnsi="Trebuchet MS"/>
                <w:b/>
                <w:sz w:val="16"/>
                <w:szCs w:val="16"/>
              </w:rPr>
            </w:pPr>
            <w:bookmarkStart w:id="1" w:name="WL_BP__1"/>
            <w:bookmarkEnd w:id="1"/>
          </w:p>
        </w:tc>
        <w:tc>
          <w:tcPr>
            <w:tcW w:w="6651" w:type="dxa"/>
            <w:gridSpan w:val="2"/>
          </w:tcPr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>08/2008 – 10/2010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       : JEFE DE OBRA </w:t>
            </w:r>
            <w:r w:rsidR="00446938" w:rsidRPr="00343A82">
              <w:rPr>
                <w:rFonts w:ascii="Trebuchet MS" w:hAnsi="Trebuchet MS"/>
                <w:sz w:val="16"/>
                <w:szCs w:val="16"/>
              </w:rPr>
              <w:t>– Sociedad TELACOR S.A.</w:t>
            </w:r>
          </w:p>
          <w:p w:rsidR="00607237" w:rsidRPr="000F3BD4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 xml:space="preserve">                                 </w:t>
            </w:r>
            <w:r w:rsidR="002C73D8" w:rsidRPr="00343A82">
              <w:rPr>
                <w:rFonts w:ascii="Trebuchet MS" w:hAnsi="Trebuchet MS"/>
                <w:b/>
                <w:sz w:val="16"/>
                <w:szCs w:val="16"/>
              </w:rPr>
              <w:t xml:space="preserve">          </w:t>
            </w:r>
            <w:r w:rsidR="002E23B5">
              <w:rPr>
                <w:rFonts w:ascii="Trebuchet MS" w:hAnsi="Trebuchet MS"/>
                <w:b/>
                <w:sz w:val="16"/>
                <w:szCs w:val="16"/>
              </w:rPr>
              <w:t xml:space="preserve">    </w:t>
            </w:r>
            <w:r w:rsidR="002C73D8" w:rsidRPr="00343A82">
              <w:rPr>
                <w:rFonts w:ascii="Trebuchet MS" w:hAnsi="Trebuchet MS"/>
                <w:b/>
                <w:sz w:val="16"/>
                <w:szCs w:val="16"/>
              </w:rPr>
              <w:t xml:space="preserve"> </w:t>
            </w:r>
            <w:r w:rsidRPr="00343A82">
              <w:rPr>
                <w:rFonts w:ascii="Trebuchet MS" w:hAnsi="Trebuchet MS"/>
                <w:sz w:val="16"/>
                <w:szCs w:val="16"/>
              </w:rPr>
              <w:t>Obra: COMPLEJO AREIA</w:t>
            </w:r>
            <w:r w:rsidR="00446938" w:rsidRPr="00343A82">
              <w:rPr>
                <w:rFonts w:ascii="Trebuchet MS" w:hAnsi="Trebuchet MS"/>
                <w:b/>
                <w:sz w:val="16"/>
                <w:szCs w:val="16"/>
              </w:rPr>
              <w:t>.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                                       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     4 Torres: 12aptos de 280m2 cada uno, 32 aptos de 140m2.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8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Barbacoa y servicios generales, piscina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8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Subestación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8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Parque y cocheras exteriores- 10.000m2</w:t>
            </w:r>
          </w:p>
          <w:p w:rsidR="00875B16" w:rsidRPr="00343A82" w:rsidRDefault="00875B16" w:rsidP="00323B94">
            <w:pPr>
              <w:pStyle w:val="Logro"/>
              <w:numPr>
                <w:ilvl w:val="0"/>
                <w:numId w:val="0"/>
              </w:numPr>
              <w:ind w:left="780"/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 w:rsidP="00096ED6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>Actividad desempeñada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1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Dirección de obra.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1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Programación general.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- Liquidación de cuadrillas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-Certificación de subcontratos.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4D77BE" w:rsidRPr="00343A82">
        <w:trPr>
          <w:trHeight w:val="80"/>
          <w:jc w:val="center"/>
        </w:trPr>
        <w:tc>
          <w:tcPr>
            <w:tcW w:w="1843" w:type="dxa"/>
          </w:tcPr>
          <w:p w:rsidR="004D77BE" w:rsidRPr="00343A82" w:rsidRDefault="004D77BE" w:rsidP="00C266E0">
            <w:pPr>
              <w:pStyle w:val="Ttulodeseccin"/>
              <w:spacing w:before="0"/>
              <w:ind w:right="416"/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6651" w:type="dxa"/>
            <w:gridSpan w:val="2"/>
          </w:tcPr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>07/2001 – 01/2008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       : Profesional Independiente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 xml:space="preserve">                                             </w:t>
            </w:r>
            <w:r w:rsidRPr="00343A82">
              <w:rPr>
                <w:rFonts w:ascii="Trebuchet MS" w:hAnsi="Trebuchet MS"/>
                <w:sz w:val="16"/>
                <w:szCs w:val="16"/>
              </w:rPr>
              <w:t>Contratista independiente</w:t>
            </w:r>
          </w:p>
          <w:p w:rsidR="00607237" w:rsidRPr="00343A82" w:rsidRDefault="00607237" w:rsidP="00C266E0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>Actividad desempeñada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1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Detalle parcial de trabajos.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-Hotel Ermitage- Proyecto/ dirección de obra- Ref Hall/ Restaurante(**)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-Chacra Collazo- 200m2 - Laguna del Sauce - 099 66 93 50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-Vivienda Collazo- 160m2 Punta del Este ( ** ) – 099 66 93 50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-Guardería CEFI- </w:t>
            </w:r>
            <w:smartTag w:uri="urn:schemas-microsoft-com:office:smarttags" w:element="metricconverter">
              <w:smartTagPr>
                <w:attr w:name="ProductID" w:val="180 m2"/>
              </w:smartTagPr>
              <w:r w:rsidRPr="00343A82">
                <w:rPr>
                  <w:rFonts w:ascii="Trebuchet MS" w:hAnsi="Trebuchet MS"/>
                  <w:sz w:val="16"/>
                  <w:szCs w:val="16"/>
                </w:rPr>
                <w:t>180 m2</w:t>
              </w:r>
            </w:smartTag>
            <w:r w:rsidRPr="00343A82">
              <w:rPr>
                <w:rFonts w:ascii="Trebuchet MS" w:hAnsi="Trebuchet MS"/>
                <w:sz w:val="16"/>
                <w:szCs w:val="16"/>
              </w:rPr>
              <w:t xml:space="preserve"> Carlos Reyles - Durazno  ( * ) ( ** )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-Autoservicio El Verdún- 140m2 Paso de Los Toros ( ** ) 099 86 41 72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-Complejo Deportivo Molles FC- Carlos Reyles – Durazno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-Vivienda  Maciel – 80m2 – Piriápolis. ( ** ) – 099 10 26 88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- Trabajos varios como subcontratista particular.-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1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Contratista de obras ( ** )</w:t>
            </w:r>
          </w:p>
          <w:p w:rsidR="00875B16" w:rsidRPr="00343A82" w:rsidRDefault="004D77BE" w:rsidP="00071F47">
            <w:pPr>
              <w:pStyle w:val="Logro"/>
              <w:numPr>
                <w:ilvl w:val="0"/>
                <w:numId w:val="1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Proyecto y Dirección de obra ( * )</w:t>
            </w:r>
          </w:p>
          <w:p w:rsidR="00875B16" w:rsidRPr="00343A82" w:rsidRDefault="00875B16" w:rsidP="00875B16">
            <w:pPr>
              <w:pStyle w:val="Logro"/>
              <w:numPr>
                <w:ilvl w:val="0"/>
                <w:numId w:val="0"/>
              </w:numPr>
              <w:ind w:left="720"/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4D77BE" w:rsidRPr="00343A82">
        <w:trPr>
          <w:trHeight w:val="80"/>
          <w:jc w:val="center"/>
        </w:trPr>
        <w:tc>
          <w:tcPr>
            <w:tcW w:w="1843" w:type="dxa"/>
          </w:tcPr>
          <w:p w:rsidR="004D77BE" w:rsidRPr="00343A82" w:rsidRDefault="004D77BE" w:rsidP="00C266E0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6651" w:type="dxa"/>
            <w:gridSpan w:val="2"/>
          </w:tcPr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>06/1997 – 12/2000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        Empresa Constructora Guillen SRL.</w:t>
            </w:r>
          </w:p>
          <w:p w:rsidR="004D77BE" w:rsidRPr="000F3BD4" w:rsidRDefault="002C73D8" w:rsidP="000F3BD4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                                  </w:t>
            </w:r>
            <w:r w:rsidR="000F3BD4">
              <w:rPr>
                <w:rFonts w:ascii="Trebuchet MS" w:hAnsi="Trebuchet MS"/>
                <w:sz w:val="16"/>
                <w:szCs w:val="16"/>
              </w:rPr>
              <w:t xml:space="preserve">   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 Socio Administrador </w:t>
            </w:r>
            <w:r w:rsidR="004D77BE" w:rsidRPr="00343A82">
              <w:rPr>
                <w:rFonts w:ascii="Trebuchet MS" w:hAnsi="Trebuchet MS"/>
                <w:sz w:val="16"/>
                <w:szCs w:val="16"/>
              </w:rPr>
              <w:t xml:space="preserve"> </w:t>
            </w:r>
          </w:p>
          <w:p w:rsidR="00607237" w:rsidRPr="00343A82" w:rsidRDefault="00607237" w:rsidP="00071F47">
            <w:pPr>
              <w:pStyle w:val="Logro"/>
              <w:numPr>
                <w:ilvl w:val="0"/>
                <w:numId w:val="0"/>
              </w:numPr>
              <w:spacing w:after="0"/>
              <w:ind w:left="245" w:hanging="245"/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Trebuchet MS" w:hAnsi="Trebuchet MS"/>
                <w:b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 xml:space="preserve">Actividad desempeñada :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6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Cómputos y metrajes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6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Elaboración de precios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6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Certificación de obras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6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Dirección de obra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245" w:hanging="245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Algunas obras realizadas  con GUILLÉN SRL  :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5"/>
              </w:numPr>
              <w:rPr>
                <w:rFonts w:ascii="Trebuchet MS" w:hAnsi="Trebuchet MS"/>
                <w:sz w:val="16"/>
                <w:szCs w:val="16"/>
                <w:u w:val="single"/>
                <w:lang w:val="en-US"/>
              </w:rPr>
            </w:pPr>
            <w:r w:rsidRPr="00343A82">
              <w:rPr>
                <w:rFonts w:ascii="Trebuchet MS" w:hAnsi="Trebuchet MS"/>
                <w:sz w:val="16"/>
                <w:szCs w:val="16"/>
                <w:u w:val="single"/>
                <w:lang w:val="en-US"/>
              </w:rPr>
              <w:t xml:space="preserve">Albañilería  World Trade Center </w:t>
            </w:r>
            <w:r w:rsidRPr="00343A82">
              <w:rPr>
                <w:rFonts w:ascii="Trebuchet MS" w:hAnsi="Trebuchet MS"/>
                <w:sz w:val="16"/>
                <w:szCs w:val="16"/>
                <w:lang w:val="en-US"/>
              </w:rPr>
              <w:t xml:space="preserve">– 1º etapa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  <w:lang w:val="es-ES"/>
              </w:rPr>
            </w:pPr>
            <w:r w:rsidRPr="00343A82">
              <w:rPr>
                <w:rFonts w:ascii="Trebuchet MS" w:hAnsi="Trebuchet MS"/>
                <w:sz w:val="16"/>
                <w:szCs w:val="16"/>
                <w:lang w:val="en-GB"/>
              </w:rPr>
              <w:t xml:space="preserve"> </w:t>
            </w:r>
            <w:r w:rsidRPr="00343A82">
              <w:rPr>
                <w:rFonts w:ascii="Trebuchet MS" w:hAnsi="Trebuchet MS"/>
                <w:sz w:val="16"/>
                <w:szCs w:val="16"/>
                <w:lang w:val="es-ES"/>
              </w:rPr>
              <w:t>Suministro y dirección de personal para tareas varias en Torre 1.</w:t>
            </w:r>
            <w:r w:rsidRPr="00343A82">
              <w:rPr>
                <w:rFonts w:ascii="Trebuchet MS" w:hAnsi="Trebuchet MS"/>
                <w:b/>
                <w:bCs/>
                <w:sz w:val="16"/>
                <w:szCs w:val="16"/>
                <w:lang w:val="es-MX"/>
              </w:rPr>
              <w:t xml:space="preserve"> ( * )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5"/>
              </w:numPr>
              <w:rPr>
                <w:rFonts w:ascii="Trebuchet MS" w:hAnsi="Trebuchet MS"/>
                <w:sz w:val="16"/>
                <w:szCs w:val="16"/>
                <w:u w:val="single"/>
              </w:rPr>
            </w:pPr>
            <w:r w:rsidRPr="00343A82">
              <w:rPr>
                <w:rFonts w:ascii="Trebuchet MS" w:hAnsi="Trebuchet MS"/>
                <w:sz w:val="16"/>
                <w:szCs w:val="16"/>
                <w:u w:val="single"/>
              </w:rPr>
              <w:t xml:space="preserve">Segunda Vía Interbalnearia Solis – Punta del Este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Sistemas de alcantarillas de HA, total 1.500m3 de hormigón.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5"/>
              </w:numPr>
              <w:rPr>
                <w:rFonts w:ascii="Trebuchet MS" w:hAnsi="Trebuchet MS"/>
                <w:sz w:val="16"/>
                <w:szCs w:val="16"/>
                <w:u w:val="single"/>
              </w:rPr>
            </w:pPr>
            <w:r w:rsidRPr="00343A82">
              <w:rPr>
                <w:rFonts w:ascii="Trebuchet MS" w:hAnsi="Trebuchet MS"/>
                <w:sz w:val="16"/>
                <w:szCs w:val="16"/>
                <w:u w:val="single"/>
              </w:rPr>
              <w:t xml:space="preserve">Ampliación Montevideo Shopping </w:t>
            </w:r>
            <w:r w:rsidRPr="00343A82">
              <w:rPr>
                <w:rFonts w:ascii="Trebuchet MS" w:hAnsi="Trebuchet MS"/>
                <w:sz w:val="16"/>
                <w:szCs w:val="16"/>
              </w:rPr>
              <w:t>– Sector estacionamientos</w:t>
            </w:r>
            <w:r w:rsidRPr="00343A82">
              <w:rPr>
                <w:rFonts w:ascii="Trebuchet MS" w:hAnsi="Trebuchet MS"/>
                <w:sz w:val="16"/>
                <w:szCs w:val="16"/>
                <w:u w:val="single"/>
              </w:rPr>
              <w:t xml:space="preserve">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Suministro de personal para realización de estructuras de HA.</w:t>
            </w:r>
            <w:r w:rsidRPr="00343A82">
              <w:rPr>
                <w:rFonts w:ascii="Trebuchet MS" w:hAnsi="Trebuchet MS"/>
                <w:b/>
                <w:bCs/>
                <w:sz w:val="16"/>
                <w:szCs w:val="16"/>
                <w:lang w:val="es-MX"/>
              </w:rPr>
              <w:t xml:space="preserve"> ( * )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5"/>
              </w:numPr>
              <w:rPr>
                <w:rFonts w:ascii="Trebuchet MS" w:hAnsi="Trebuchet MS"/>
                <w:sz w:val="16"/>
                <w:szCs w:val="16"/>
                <w:u w:val="single"/>
              </w:rPr>
            </w:pPr>
            <w:r w:rsidRPr="00343A82">
              <w:rPr>
                <w:rFonts w:ascii="Trebuchet MS" w:hAnsi="Trebuchet MS"/>
                <w:sz w:val="16"/>
                <w:szCs w:val="16"/>
                <w:u w:val="single"/>
              </w:rPr>
              <w:t xml:space="preserve">Deposito Motociclo </w:t>
            </w:r>
            <w:r w:rsidRPr="00343A82">
              <w:rPr>
                <w:rFonts w:ascii="Trebuchet MS" w:hAnsi="Trebuchet MS"/>
                <w:sz w:val="16"/>
                <w:szCs w:val="16"/>
              </w:rPr>
              <w:t>– Av. Sayago y Cno. Edison.</w:t>
            </w:r>
            <w:r w:rsidRPr="00343A82">
              <w:rPr>
                <w:rFonts w:ascii="Trebuchet MS" w:hAnsi="Trebuchet MS"/>
                <w:b/>
                <w:bCs/>
                <w:sz w:val="16"/>
                <w:szCs w:val="16"/>
                <w:lang w:val="es-MX"/>
              </w:rPr>
              <w:t xml:space="preserve"> ( * )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5"/>
              </w:numPr>
              <w:rPr>
                <w:rFonts w:ascii="Trebuchet MS" w:hAnsi="Trebuchet MS"/>
                <w:sz w:val="16"/>
                <w:szCs w:val="16"/>
                <w:u w:val="single"/>
              </w:rPr>
            </w:pPr>
            <w:r w:rsidRPr="00343A82">
              <w:rPr>
                <w:rFonts w:ascii="Trebuchet MS" w:hAnsi="Trebuchet MS"/>
                <w:sz w:val="16"/>
                <w:szCs w:val="16"/>
                <w:u w:val="single"/>
              </w:rPr>
              <w:t xml:space="preserve">Segunda Vía Ruta 1 – Mdeo – Santiago Vásquez 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502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Trabajos similares a los ejecutados en </w:t>
            </w:r>
            <w:smartTag w:uri="urn:schemas-microsoft-com:office:smarttags" w:element="PersonName">
              <w:smartTagPr>
                <w:attr w:name="ProductID" w:val="la Ruta Interbalnearia"/>
              </w:smartTagPr>
              <w:r w:rsidRPr="00343A82">
                <w:rPr>
                  <w:rFonts w:ascii="Trebuchet MS" w:hAnsi="Trebuchet MS"/>
                  <w:sz w:val="16"/>
                  <w:szCs w:val="16"/>
                </w:rPr>
                <w:t>la Ruta Interbalnearia</w:t>
              </w:r>
            </w:smartTag>
            <w:r w:rsidR="00EF4712" w:rsidRPr="00343A82">
              <w:rPr>
                <w:rFonts w:ascii="Trebuchet MS" w:hAnsi="Trebuchet MS"/>
                <w:sz w:val="16"/>
                <w:szCs w:val="16"/>
              </w:rPr>
              <w:t xml:space="preserve"> Solí</w:t>
            </w:r>
            <w:r w:rsidRPr="00343A82">
              <w:rPr>
                <w:rFonts w:ascii="Trebuchet MS" w:hAnsi="Trebuchet MS"/>
                <w:sz w:val="16"/>
                <w:szCs w:val="16"/>
              </w:rPr>
              <w:t>s-     Punta del Este.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5"/>
              </w:numPr>
              <w:rPr>
                <w:rFonts w:ascii="Trebuchet MS" w:hAnsi="Trebuchet MS"/>
                <w:sz w:val="16"/>
                <w:szCs w:val="16"/>
                <w:u w:val="single"/>
              </w:rPr>
            </w:pPr>
            <w:r w:rsidRPr="00343A82">
              <w:rPr>
                <w:rFonts w:ascii="Trebuchet MS" w:hAnsi="Trebuchet MS"/>
                <w:sz w:val="16"/>
                <w:szCs w:val="16"/>
                <w:u w:val="single"/>
              </w:rPr>
              <w:t>Vivienda particular</w:t>
            </w:r>
            <w:r w:rsidRPr="00343A82">
              <w:rPr>
                <w:rFonts w:ascii="Trebuchet MS" w:hAnsi="Trebuchet MS"/>
                <w:sz w:val="16"/>
                <w:szCs w:val="16"/>
              </w:rPr>
              <w:t>, Calle Ciudad de Guayaquil 1487.</w:t>
            </w:r>
            <w:r w:rsidRPr="00343A82">
              <w:rPr>
                <w:rFonts w:ascii="Trebuchet MS" w:hAnsi="Trebuchet MS"/>
                <w:sz w:val="16"/>
                <w:szCs w:val="16"/>
                <w:u w:val="single"/>
              </w:rPr>
              <w:t xml:space="preserve">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Reforma de vivienda de 400m2 con excelentes terminaciones.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5"/>
              </w:numPr>
              <w:rPr>
                <w:rFonts w:ascii="Trebuchet MS" w:hAnsi="Trebuchet MS"/>
                <w:sz w:val="16"/>
                <w:szCs w:val="16"/>
                <w:u w:val="single"/>
              </w:rPr>
            </w:pPr>
            <w:r w:rsidRPr="00343A82">
              <w:rPr>
                <w:rFonts w:ascii="Trebuchet MS" w:hAnsi="Trebuchet MS"/>
                <w:sz w:val="16"/>
                <w:szCs w:val="16"/>
                <w:u w:val="single"/>
              </w:rPr>
              <w:t xml:space="preserve">Remodelación Edificio Puntas de Botero 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– Rambla y Siria.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Reforma de edificio existente para 8 aptos. de 130m2 cada uno.         </w:t>
            </w:r>
          </w:p>
          <w:p w:rsidR="00BA62FD" w:rsidRPr="00343A82" w:rsidRDefault="004D77BE" w:rsidP="00BA62FD">
            <w:pPr>
              <w:pStyle w:val="Logro"/>
              <w:numPr>
                <w:ilvl w:val="0"/>
                <w:numId w:val="5"/>
              </w:numPr>
              <w:rPr>
                <w:rFonts w:ascii="Trebuchet MS" w:hAnsi="Trebuchet MS"/>
                <w:sz w:val="16"/>
                <w:szCs w:val="16"/>
                <w:u w:val="single"/>
              </w:rPr>
            </w:pPr>
            <w:r w:rsidRPr="00343A82">
              <w:rPr>
                <w:rFonts w:ascii="Trebuchet MS" w:hAnsi="Trebuchet MS"/>
                <w:sz w:val="16"/>
                <w:szCs w:val="16"/>
                <w:u w:val="single"/>
              </w:rPr>
              <w:t>Remodelación total del Supermercado Devoto</w:t>
            </w:r>
            <w:r w:rsidRPr="00343A82">
              <w:rPr>
                <w:rFonts w:ascii="Trebuchet MS" w:hAnsi="Trebuchet MS"/>
                <w:sz w:val="16"/>
                <w:szCs w:val="16"/>
              </w:rPr>
              <w:t>–San Martín y Carabellas</w:t>
            </w:r>
            <w:r w:rsidRPr="00343A82">
              <w:rPr>
                <w:rFonts w:ascii="Trebuchet MS" w:hAnsi="Trebuchet MS"/>
                <w:sz w:val="16"/>
                <w:szCs w:val="16"/>
                <w:u w:val="single"/>
              </w:rPr>
              <w:t xml:space="preserve"> </w:t>
            </w:r>
          </w:p>
          <w:p w:rsidR="004D77BE" w:rsidRPr="00343A82" w:rsidRDefault="004D77BE" w:rsidP="00BA62FD">
            <w:pPr>
              <w:pStyle w:val="Logro"/>
              <w:numPr>
                <w:ilvl w:val="0"/>
                <w:numId w:val="0"/>
              </w:numPr>
              <w:ind w:left="720"/>
              <w:rPr>
                <w:rFonts w:ascii="Trebuchet MS" w:hAnsi="Trebuchet MS"/>
                <w:sz w:val="16"/>
                <w:szCs w:val="16"/>
                <w:u w:val="single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Dirección y suministro de personal para la reforma completa de local  existente </w:t>
            </w:r>
            <w:r w:rsidRPr="00343A82">
              <w:rPr>
                <w:rFonts w:ascii="Trebuchet MS" w:hAnsi="Trebuchet MS"/>
                <w:sz w:val="16"/>
                <w:szCs w:val="16"/>
              </w:rPr>
              <w:lastRenderedPageBreak/>
              <w:t xml:space="preserve">transformado en </w:t>
            </w:r>
            <w:smartTag w:uri="urn:schemas-microsoft-com:office:smarttags" w:element="metricconverter">
              <w:smartTagPr>
                <w:attr w:name="ProductID" w:val="3.000 m2"/>
              </w:smartTagPr>
              <w:r w:rsidRPr="00343A82">
                <w:rPr>
                  <w:rFonts w:ascii="Trebuchet MS" w:hAnsi="Trebuchet MS"/>
                  <w:sz w:val="16"/>
                  <w:szCs w:val="16"/>
                </w:rPr>
                <w:t>3.000 m2</w:t>
              </w:r>
            </w:smartTag>
            <w:r w:rsidRPr="00343A82">
              <w:rPr>
                <w:rFonts w:ascii="Trebuchet MS" w:hAnsi="Trebuchet MS"/>
                <w:sz w:val="16"/>
                <w:szCs w:val="16"/>
              </w:rPr>
              <w:t xml:space="preserve"> de salón de ventas y </w:t>
            </w:r>
            <w:smartTag w:uri="urn:schemas-microsoft-com:office:smarttags" w:element="metricconverter">
              <w:smartTagPr>
                <w:attr w:name="ProductID" w:val="2.000 m2"/>
              </w:smartTagPr>
              <w:r w:rsidRPr="00343A82">
                <w:rPr>
                  <w:rFonts w:ascii="Trebuchet MS" w:hAnsi="Trebuchet MS"/>
                  <w:sz w:val="16"/>
                  <w:szCs w:val="16"/>
                </w:rPr>
                <w:t>2.000 m2</w:t>
              </w:r>
            </w:smartTag>
            <w:r w:rsidRPr="00343A82">
              <w:rPr>
                <w:rFonts w:ascii="Trebuchet MS" w:hAnsi="Trebuchet MS"/>
                <w:sz w:val="16"/>
                <w:szCs w:val="16"/>
              </w:rPr>
              <w:t xml:space="preserve"> de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502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estacionamientos incluyendo los espacios exteriores.</w:t>
            </w:r>
            <w:r w:rsidRPr="00343A82">
              <w:rPr>
                <w:rFonts w:ascii="Trebuchet MS" w:hAnsi="Trebuchet MS"/>
                <w:b/>
                <w:bCs/>
                <w:sz w:val="16"/>
                <w:szCs w:val="16"/>
                <w:lang w:val="es-MX"/>
              </w:rPr>
              <w:t xml:space="preserve"> ( * )</w:t>
            </w:r>
          </w:p>
          <w:p w:rsidR="00096ED6" w:rsidRPr="00343A82" w:rsidRDefault="00096ED6" w:rsidP="00875B16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bCs/>
                <w:sz w:val="16"/>
                <w:szCs w:val="16"/>
                <w:lang w:val="es-MX"/>
              </w:rPr>
              <w:t xml:space="preserve"> </w:t>
            </w:r>
            <w:r w:rsidR="004D77BE" w:rsidRPr="00343A82">
              <w:rPr>
                <w:rFonts w:ascii="Trebuchet MS" w:hAnsi="Trebuchet MS"/>
                <w:b/>
                <w:bCs/>
                <w:sz w:val="16"/>
                <w:szCs w:val="16"/>
                <w:lang w:val="es-MX"/>
              </w:rPr>
              <w:t>( * )</w:t>
            </w:r>
            <w:r w:rsidR="004D77BE" w:rsidRPr="00343A82">
              <w:rPr>
                <w:rFonts w:ascii="Trebuchet MS" w:hAnsi="Trebuchet MS"/>
                <w:sz w:val="16"/>
                <w:szCs w:val="16"/>
              </w:rPr>
              <w:t xml:space="preserve"> obras realizadas como destajistas de empresas.</w:t>
            </w:r>
          </w:p>
          <w:p w:rsidR="00096ED6" w:rsidRPr="00343A82" w:rsidRDefault="00096ED6" w:rsidP="00096ED6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4D77BE" w:rsidRPr="00343A82">
        <w:trPr>
          <w:jc w:val="center"/>
        </w:trPr>
        <w:tc>
          <w:tcPr>
            <w:tcW w:w="1843" w:type="dxa"/>
          </w:tcPr>
          <w:p w:rsidR="004D77BE" w:rsidRPr="00343A82" w:rsidRDefault="004D77BE" w:rsidP="00C266E0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6651" w:type="dxa"/>
            <w:gridSpan w:val="2"/>
          </w:tcPr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>01/1992 – 11/1996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     Empresa Constructora JF Internacional – Obra Complejo Hotel Victoria Plaza. (Hoy hotel Radisson – Victoria Plaza- Complejo 5 estrellas ) www.radisson.com/montevideouy</w:t>
            </w:r>
          </w:p>
          <w:p w:rsidR="00607237" w:rsidRPr="00343A82" w:rsidRDefault="00607237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b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>Actividad desempeñada :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3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Cómputos y metrajes – Albañilería y hormigón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3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Control de Hierro y hormigón en obra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Hormigón Postensado  - Hormigón Armado  estructural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3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Fachadas : Dirección de obra.  </w:t>
            </w:r>
            <w:r w:rsidRPr="00343A82">
              <w:rPr>
                <w:rFonts w:ascii="Trebuchet MS" w:hAnsi="Trebuchet MS"/>
                <w:sz w:val="16"/>
                <w:szCs w:val="16"/>
                <w:lang w:val="es-MX"/>
              </w:rPr>
              <w:t xml:space="preserve">Sistema Curtain Wall. 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         </w:t>
            </w:r>
            <w:r w:rsidR="002C73D8" w:rsidRPr="00343A82">
              <w:rPr>
                <w:rFonts w:ascii="Trebuchet MS" w:hAnsi="Trebuchet MS"/>
                <w:sz w:val="16"/>
                <w:szCs w:val="16"/>
              </w:rPr>
              <w:t xml:space="preserve">                            </w:t>
            </w:r>
            <w:r w:rsidRPr="00343A82">
              <w:rPr>
                <w:rFonts w:ascii="Trebuchet MS" w:hAnsi="Trebuchet MS"/>
                <w:sz w:val="16"/>
                <w:szCs w:val="16"/>
              </w:rPr>
              <w:t>Sistema Granifix con insertos para placas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         </w:t>
            </w:r>
            <w:r w:rsidR="002C73D8" w:rsidRPr="00343A82">
              <w:rPr>
                <w:rFonts w:ascii="Trebuchet MS" w:hAnsi="Trebuchet MS"/>
                <w:sz w:val="16"/>
                <w:szCs w:val="16"/>
              </w:rPr>
              <w:t xml:space="preserve">                            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Albañilería. </w:t>
            </w:r>
          </w:p>
          <w:p w:rsidR="004D77BE" w:rsidRPr="00343A82" w:rsidRDefault="004D77BE" w:rsidP="00C266E0">
            <w:pPr>
              <w:pStyle w:val="Logro"/>
              <w:numPr>
                <w:ilvl w:val="0"/>
                <w:numId w:val="3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Subsuelos : Dirección de obra parcial: </w:t>
            </w:r>
          </w:p>
          <w:p w:rsidR="004D77BE" w:rsidRPr="00343A82" w:rsidRDefault="002C73D8" w:rsidP="00C266E0">
            <w:pPr>
              <w:pStyle w:val="Logro"/>
              <w:numPr>
                <w:ilvl w:val="0"/>
                <w:numId w:val="0"/>
              </w:numPr>
              <w:ind w:left="36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                   </w:t>
            </w:r>
            <w:r w:rsidR="004D77BE" w:rsidRPr="00343A82">
              <w:rPr>
                <w:rFonts w:ascii="Trebuchet MS" w:hAnsi="Trebuchet MS"/>
                <w:sz w:val="16"/>
                <w:szCs w:val="16"/>
              </w:rPr>
              <w:t xml:space="preserve">Instalaciones en Subsuelos y zona de Servicios. </w:t>
            </w:r>
          </w:p>
          <w:p w:rsidR="002C73D8" w:rsidRPr="00343A82" w:rsidRDefault="002C73D8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</w:tc>
      </w:tr>
      <w:tr w:rsidR="004D77BE" w:rsidRPr="00343A82">
        <w:trPr>
          <w:jc w:val="center"/>
        </w:trPr>
        <w:tc>
          <w:tcPr>
            <w:tcW w:w="1843" w:type="dxa"/>
          </w:tcPr>
          <w:p w:rsidR="004D77BE" w:rsidRPr="00343A82" w:rsidRDefault="004D77BE" w:rsidP="00C266E0">
            <w:pPr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 w:rsidP="00C266E0">
            <w:pPr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 w:rsidP="00C266E0">
            <w:pPr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 w:rsidP="00C266E0">
            <w:pPr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 w:rsidP="00C266E0">
            <w:pPr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 w:rsidP="00C266E0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6651" w:type="dxa"/>
            <w:gridSpan w:val="2"/>
          </w:tcPr>
          <w:p w:rsidR="004D77BE" w:rsidRPr="00343A82" w:rsidRDefault="004D77BE" w:rsidP="00C266E0">
            <w:pPr>
              <w:pStyle w:val="Organizacin"/>
              <w:spacing w:before="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b/>
                <w:sz w:val="16"/>
                <w:szCs w:val="16"/>
              </w:rPr>
              <w:t>05/1991 –12/1991</w:t>
            </w:r>
            <w:r w:rsidRPr="00343A82">
              <w:rPr>
                <w:sz w:val="16"/>
                <w:szCs w:val="16"/>
              </w:rPr>
              <w:tab/>
            </w:r>
            <w:r w:rsidRPr="00343A82">
              <w:rPr>
                <w:rFonts w:ascii="Trebuchet MS" w:hAnsi="Trebuchet MS"/>
                <w:sz w:val="16"/>
                <w:szCs w:val="16"/>
              </w:rPr>
              <w:t>Centro de Diseño Industrial - Montevideo.</w:t>
            </w:r>
          </w:p>
          <w:p w:rsidR="002C73D8" w:rsidRPr="00343A82" w:rsidRDefault="002C73D8" w:rsidP="002C73D8">
            <w:pPr>
              <w:rPr>
                <w:sz w:val="16"/>
                <w:szCs w:val="16"/>
              </w:rPr>
            </w:pP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 xml:space="preserve">Actividad desempeñada : 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 </w:t>
            </w:r>
          </w:p>
          <w:p w:rsidR="004D77BE" w:rsidRPr="00343A82" w:rsidRDefault="004D77BE" w:rsidP="00C266E0">
            <w:pPr>
              <w:pStyle w:val="Logro"/>
              <w:tabs>
                <w:tab w:val="left" w:pos="360"/>
              </w:tabs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Control de obra  ( reciclaje de locales )</w:t>
            </w:r>
          </w:p>
          <w:p w:rsidR="004D77BE" w:rsidRPr="00343A82" w:rsidRDefault="004D77BE" w:rsidP="00C266E0">
            <w:pPr>
              <w:pStyle w:val="Logro"/>
              <w:tabs>
                <w:tab w:val="left" w:pos="360"/>
              </w:tabs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sz w:val="16"/>
                <w:szCs w:val="16"/>
              </w:rPr>
              <w:t>Dibujante</w:t>
            </w:r>
          </w:p>
          <w:p w:rsidR="004D77BE" w:rsidRPr="00343A82" w:rsidRDefault="004D77BE" w:rsidP="00C266E0">
            <w:pPr>
              <w:rPr>
                <w:sz w:val="16"/>
                <w:szCs w:val="16"/>
              </w:rPr>
            </w:pPr>
          </w:p>
        </w:tc>
      </w:tr>
      <w:tr w:rsidR="004D77BE" w:rsidRPr="00343A82">
        <w:trPr>
          <w:jc w:val="center"/>
        </w:trPr>
        <w:tc>
          <w:tcPr>
            <w:tcW w:w="1843" w:type="dxa"/>
          </w:tcPr>
          <w:p w:rsidR="004D77BE" w:rsidRPr="00343A82" w:rsidRDefault="004D77BE" w:rsidP="00C266E0">
            <w:pPr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 w:rsidP="00C266E0">
            <w:pPr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 w:rsidP="00C266E0">
            <w:pPr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 w:rsidP="00C266E0">
            <w:pPr>
              <w:rPr>
                <w:rFonts w:ascii="Trebuchet MS" w:hAnsi="Trebuchet MS"/>
                <w:sz w:val="16"/>
                <w:szCs w:val="16"/>
              </w:rPr>
            </w:pPr>
          </w:p>
        </w:tc>
        <w:tc>
          <w:tcPr>
            <w:tcW w:w="6651" w:type="dxa"/>
            <w:gridSpan w:val="2"/>
          </w:tcPr>
          <w:p w:rsidR="004D77BE" w:rsidRPr="00343A82" w:rsidRDefault="004D77BE" w:rsidP="00C266E0">
            <w:pPr>
              <w:pStyle w:val="Organizacin"/>
              <w:spacing w:before="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>03/1990 –11/1990</w:t>
            </w:r>
            <w:r w:rsidRPr="00343A82">
              <w:rPr>
                <w:rFonts w:ascii="Trebuchet MS" w:hAnsi="Trebuchet MS"/>
                <w:sz w:val="16"/>
                <w:szCs w:val="16"/>
              </w:rPr>
              <w:tab/>
              <w:t>Estudio Arq. Nelson Beiroa y Carlos  Suárez</w:t>
            </w:r>
          </w:p>
          <w:p w:rsidR="002C73D8" w:rsidRPr="00343A82" w:rsidRDefault="002C73D8" w:rsidP="002C73D8">
            <w:pPr>
              <w:rPr>
                <w:sz w:val="16"/>
                <w:szCs w:val="16"/>
              </w:rPr>
            </w:pPr>
          </w:p>
          <w:p w:rsidR="004D77BE" w:rsidRPr="00343A82" w:rsidRDefault="004D77BE" w:rsidP="00C266E0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 xml:space="preserve">Actividad desempeñada : </w:t>
            </w:r>
            <w:r w:rsidRPr="00343A82">
              <w:rPr>
                <w:rFonts w:ascii="Trebuchet MS" w:hAnsi="Trebuchet MS"/>
                <w:sz w:val="16"/>
                <w:szCs w:val="16"/>
              </w:rPr>
              <w:t xml:space="preserve"> </w:t>
            </w:r>
          </w:p>
          <w:p w:rsidR="004D77BE" w:rsidRPr="00343A82" w:rsidRDefault="004D77BE" w:rsidP="00C266E0">
            <w:pPr>
              <w:pStyle w:val="Logro"/>
              <w:tabs>
                <w:tab w:val="left" w:pos="360"/>
              </w:tabs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Control de ejecución en obra </w:t>
            </w:r>
          </w:p>
          <w:p w:rsidR="004D77BE" w:rsidRPr="00343A82" w:rsidRDefault="004D77BE" w:rsidP="00C266E0">
            <w:pPr>
              <w:pStyle w:val="Logro"/>
              <w:tabs>
                <w:tab w:val="left" w:pos="360"/>
              </w:tabs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sz w:val="16"/>
                <w:szCs w:val="16"/>
              </w:rPr>
              <w:t>Dibujante</w:t>
            </w:r>
          </w:p>
          <w:p w:rsidR="002C73D8" w:rsidRPr="00343A82" w:rsidRDefault="002C73D8" w:rsidP="00C266E0">
            <w:pPr>
              <w:rPr>
                <w:sz w:val="16"/>
                <w:szCs w:val="16"/>
              </w:rPr>
            </w:pPr>
          </w:p>
          <w:p w:rsidR="00071F47" w:rsidRPr="00343A82" w:rsidRDefault="00071F47" w:rsidP="00C266E0">
            <w:pPr>
              <w:rPr>
                <w:sz w:val="16"/>
                <w:szCs w:val="16"/>
              </w:rPr>
            </w:pPr>
          </w:p>
        </w:tc>
      </w:tr>
      <w:tr w:rsidR="004D77BE" w:rsidRPr="00343A82" w:rsidTr="00071F47">
        <w:trPr>
          <w:trHeight w:val="3519"/>
          <w:jc w:val="center"/>
        </w:trPr>
        <w:tc>
          <w:tcPr>
            <w:tcW w:w="1843" w:type="dxa"/>
          </w:tcPr>
          <w:p w:rsidR="004D77BE" w:rsidRPr="00343A82" w:rsidRDefault="004D77BE">
            <w:pPr>
              <w:pStyle w:val="Ttulodeseccin"/>
              <w:spacing w:before="0"/>
              <w:rPr>
                <w:rFonts w:ascii="Trebuchet MS" w:hAnsi="Trebuchet MS"/>
                <w:b/>
                <w:sz w:val="16"/>
                <w:szCs w:val="16"/>
              </w:rPr>
            </w:pPr>
            <w:bookmarkStart w:id="2" w:name="WL_BP__2"/>
            <w:bookmarkEnd w:id="2"/>
            <w:r w:rsidRPr="00343A82">
              <w:rPr>
                <w:rFonts w:ascii="Trebuchet MS" w:hAnsi="Trebuchet MS"/>
                <w:b/>
                <w:sz w:val="16"/>
                <w:szCs w:val="16"/>
              </w:rPr>
              <w:t>ESTUDIOS CURSADOS</w:t>
            </w:r>
          </w:p>
        </w:tc>
        <w:tc>
          <w:tcPr>
            <w:tcW w:w="6651" w:type="dxa"/>
            <w:gridSpan w:val="2"/>
          </w:tcPr>
          <w:p w:rsidR="004D77BE" w:rsidRPr="00343A82" w:rsidRDefault="004D77BE">
            <w:pPr>
              <w:pStyle w:val="Logro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Primaria        :      Escuela Publica </w:t>
            </w:r>
          </w:p>
          <w:p w:rsidR="004D77BE" w:rsidRPr="00343A82" w:rsidRDefault="004D77BE">
            <w:pPr>
              <w:pStyle w:val="Logro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Secundaria    :      Liceo Publico </w:t>
            </w:r>
          </w:p>
          <w:p w:rsidR="004D77BE" w:rsidRPr="00343A82" w:rsidRDefault="006B05EE">
            <w:pPr>
              <w:pStyle w:val="Logro"/>
              <w:ind w:left="1711" w:hanging="1711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Universitaria :      </w:t>
            </w:r>
            <w:r w:rsidR="004D77BE" w:rsidRPr="00343A82">
              <w:rPr>
                <w:rFonts w:ascii="Trebuchet MS" w:hAnsi="Trebuchet MS"/>
                <w:sz w:val="16"/>
                <w:szCs w:val="16"/>
              </w:rPr>
              <w:t xml:space="preserve">Facultad de Arquitectura -   Universidad de </w:t>
            </w:r>
            <w:smartTag w:uri="urn:schemas-microsoft-com:office:smarttags" w:element="PersonName">
              <w:smartTagPr>
                <w:attr w:name="ProductID" w:val="La Republica"/>
              </w:smartTagPr>
              <w:r w:rsidR="004D77BE" w:rsidRPr="00343A82">
                <w:rPr>
                  <w:rFonts w:ascii="Trebuchet MS" w:hAnsi="Trebuchet MS"/>
                  <w:sz w:val="16"/>
                  <w:szCs w:val="16"/>
                </w:rPr>
                <w:t>La Republica</w:t>
              </w:r>
            </w:smartTag>
            <w:r w:rsidR="004D77BE" w:rsidRPr="00343A82">
              <w:rPr>
                <w:rFonts w:ascii="Trebuchet MS" w:hAnsi="Trebuchet MS"/>
                <w:sz w:val="16"/>
                <w:szCs w:val="16"/>
              </w:rPr>
              <w:t xml:space="preserve">  </w:t>
            </w:r>
          </w:p>
          <w:p w:rsidR="004D77BE" w:rsidRPr="00343A82" w:rsidRDefault="004D77BE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4D77BE">
            <w:pPr>
              <w:pStyle w:val="Logro"/>
              <w:rPr>
                <w:rFonts w:ascii="Trebuchet MS" w:hAnsi="Trebuchet MS"/>
                <w:b/>
                <w:sz w:val="16"/>
                <w:szCs w:val="16"/>
                <w:u w:val="single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  <w:u w:val="single"/>
              </w:rPr>
              <w:t xml:space="preserve">Otros :  </w:t>
            </w:r>
          </w:p>
          <w:p w:rsidR="004D77BE" w:rsidRPr="00343A82" w:rsidRDefault="004D77BE">
            <w:pPr>
              <w:pStyle w:val="Logro"/>
              <w:numPr>
                <w:ilvl w:val="0"/>
                <w:numId w:val="2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Curso Autocad 2000 2D (Instituto Bios) </w:t>
            </w:r>
          </w:p>
          <w:p w:rsidR="004D77BE" w:rsidRPr="00343A82" w:rsidRDefault="004D77BE">
            <w:pPr>
              <w:pStyle w:val="Logro"/>
              <w:numPr>
                <w:ilvl w:val="0"/>
                <w:numId w:val="2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Curso Ingles – Modulo 1 (OPEC ) </w:t>
            </w:r>
          </w:p>
          <w:p w:rsidR="004D77BE" w:rsidRPr="00343A82" w:rsidRDefault="004D77BE">
            <w:pPr>
              <w:pStyle w:val="Logro"/>
              <w:numPr>
                <w:ilvl w:val="0"/>
                <w:numId w:val="2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Curso Excel 2000 (Instituto Bios) </w:t>
            </w:r>
          </w:p>
          <w:p w:rsidR="004D77BE" w:rsidRPr="00343A82" w:rsidRDefault="004D77BE">
            <w:pPr>
              <w:pStyle w:val="Logro"/>
              <w:numPr>
                <w:ilvl w:val="0"/>
                <w:numId w:val="2"/>
              </w:num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Curso Words 2000 (Instituto Bios ) </w:t>
            </w:r>
          </w:p>
          <w:p w:rsidR="004D77BE" w:rsidRPr="00343A82" w:rsidRDefault="004D77BE" w:rsidP="005D712D">
            <w:pPr>
              <w:pStyle w:val="Logro"/>
              <w:numPr>
                <w:ilvl w:val="0"/>
                <w:numId w:val="2"/>
              </w:numPr>
              <w:rPr>
                <w:rFonts w:ascii="Trebuchet MS" w:hAnsi="Trebuchet MS"/>
                <w:b/>
                <w:sz w:val="16"/>
                <w:szCs w:val="16"/>
                <w:u w:val="single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Microsoft Proyect 2007</w:t>
            </w:r>
            <w:r w:rsidR="000C7981" w:rsidRPr="00343A82">
              <w:rPr>
                <w:rFonts w:ascii="Trebuchet MS" w:hAnsi="Trebuchet MS"/>
                <w:sz w:val="16"/>
                <w:szCs w:val="16"/>
              </w:rPr>
              <w:t>-</w:t>
            </w:r>
            <w:r w:rsidR="00EF025E" w:rsidRPr="00343A82">
              <w:rPr>
                <w:rFonts w:ascii="Trebuchet MS" w:hAnsi="Trebuchet MS"/>
                <w:sz w:val="16"/>
                <w:szCs w:val="16"/>
              </w:rPr>
              <w:t xml:space="preserve"> </w:t>
            </w:r>
            <w:r w:rsidR="00EF4712" w:rsidRPr="00343A82">
              <w:rPr>
                <w:rFonts w:ascii="Trebuchet MS" w:hAnsi="Trebuchet MS"/>
                <w:sz w:val="16"/>
                <w:szCs w:val="16"/>
              </w:rPr>
              <w:t>bá</w:t>
            </w:r>
            <w:r w:rsidR="000C7981" w:rsidRPr="00343A82">
              <w:rPr>
                <w:rFonts w:ascii="Trebuchet MS" w:hAnsi="Trebuchet MS"/>
                <w:sz w:val="16"/>
                <w:szCs w:val="16"/>
              </w:rPr>
              <w:t>sico</w:t>
            </w:r>
            <w:r w:rsidR="00EF025E" w:rsidRPr="00343A82">
              <w:rPr>
                <w:rFonts w:ascii="Trebuchet MS" w:hAnsi="Trebuchet MS"/>
                <w:sz w:val="16"/>
                <w:szCs w:val="16"/>
              </w:rPr>
              <w:t>( Bios )</w:t>
            </w:r>
          </w:p>
          <w:p w:rsidR="006B05EE" w:rsidRPr="00343A82" w:rsidRDefault="006B05EE" w:rsidP="005D712D">
            <w:pPr>
              <w:pStyle w:val="Logro"/>
              <w:numPr>
                <w:ilvl w:val="0"/>
                <w:numId w:val="2"/>
              </w:numPr>
              <w:rPr>
                <w:rFonts w:ascii="Trebuchet MS" w:hAnsi="Trebuchet MS"/>
                <w:b/>
                <w:sz w:val="16"/>
                <w:szCs w:val="16"/>
                <w:u w:val="single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Normas ISO 9001</w:t>
            </w:r>
            <w:r w:rsidR="00C261D9" w:rsidRPr="00343A82">
              <w:rPr>
                <w:rFonts w:ascii="Trebuchet MS" w:hAnsi="Trebuchet MS"/>
                <w:sz w:val="16"/>
                <w:szCs w:val="16"/>
              </w:rPr>
              <w:t xml:space="preserve"> modulo 1</w:t>
            </w:r>
            <w:r w:rsidR="0086737B" w:rsidRPr="00343A82">
              <w:rPr>
                <w:rFonts w:ascii="Trebuchet MS" w:hAnsi="Trebuchet MS"/>
                <w:sz w:val="16"/>
                <w:szCs w:val="16"/>
              </w:rPr>
              <w:t>- LATU</w:t>
            </w:r>
          </w:p>
          <w:p w:rsidR="004D77BE" w:rsidRPr="00343A82" w:rsidRDefault="000C7981" w:rsidP="00071F47">
            <w:pPr>
              <w:pStyle w:val="Logro"/>
              <w:numPr>
                <w:ilvl w:val="0"/>
                <w:numId w:val="2"/>
              </w:numPr>
              <w:rPr>
                <w:rFonts w:ascii="Trebuchet MS" w:hAnsi="Trebuchet MS"/>
                <w:b/>
                <w:sz w:val="16"/>
                <w:szCs w:val="16"/>
                <w:u w:val="single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Curso SP </w:t>
            </w:r>
            <w:r w:rsidR="005A4E57" w:rsidRPr="00343A82">
              <w:rPr>
                <w:rFonts w:ascii="Trebuchet MS" w:hAnsi="Trebuchet MS"/>
                <w:sz w:val="16"/>
                <w:szCs w:val="16"/>
              </w:rPr>
              <w:t xml:space="preserve">Kayla </w:t>
            </w:r>
            <w:r w:rsidR="00EF4712" w:rsidRPr="00343A82">
              <w:rPr>
                <w:rFonts w:ascii="Trebuchet MS" w:hAnsi="Trebuchet MS"/>
                <w:sz w:val="16"/>
                <w:szCs w:val="16"/>
              </w:rPr>
              <w:t>Presupuestos</w:t>
            </w:r>
            <w:r w:rsidR="00C261D9" w:rsidRPr="00343A82">
              <w:rPr>
                <w:rFonts w:ascii="Trebuchet MS" w:hAnsi="Trebuchet MS"/>
                <w:sz w:val="16"/>
                <w:szCs w:val="16"/>
              </w:rPr>
              <w:t>- BIOS</w:t>
            </w:r>
          </w:p>
        </w:tc>
      </w:tr>
      <w:tr w:rsidR="004D77BE" w:rsidRPr="00343A82" w:rsidTr="00C261D9">
        <w:trPr>
          <w:trHeight w:val="977"/>
          <w:jc w:val="center"/>
        </w:trPr>
        <w:tc>
          <w:tcPr>
            <w:tcW w:w="1843" w:type="dxa"/>
          </w:tcPr>
          <w:p w:rsidR="004D77BE" w:rsidRPr="00343A82" w:rsidRDefault="004D77BE">
            <w:pPr>
              <w:pStyle w:val="Ttulodeseccin"/>
              <w:spacing w:before="0"/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b/>
                <w:sz w:val="16"/>
                <w:szCs w:val="16"/>
              </w:rPr>
              <w:t>REFERENCIAS PERSONALES</w:t>
            </w:r>
          </w:p>
        </w:tc>
        <w:tc>
          <w:tcPr>
            <w:tcW w:w="6651" w:type="dxa"/>
            <w:gridSpan w:val="2"/>
          </w:tcPr>
          <w:p w:rsidR="00C261D9" w:rsidRPr="00343A82" w:rsidRDefault="00C261D9">
            <w:pPr>
              <w:rPr>
                <w:rFonts w:ascii="Trebuchet MS" w:hAnsi="Trebuchet MS"/>
                <w:sz w:val="16"/>
                <w:szCs w:val="16"/>
              </w:rPr>
            </w:pPr>
          </w:p>
          <w:p w:rsidR="004D77BE" w:rsidRPr="00343A82" w:rsidRDefault="00EF4712">
            <w:p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- Arq. Ví</w:t>
            </w:r>
            <w:r w:rsidR="00343A82">
              <w:rPr>
                <w:rFonts w:ascii="Trebuchet MS" w:hAnsi="Trebuchet MS"/>
                <w:sz w:val="16"/>
                <w:szCs w:val="16"/>
              </w:rPr>
              <w:t>ctor Catelli</w:t>
            </w:r>
            <w:r w:rsidR="00343A82">
              <w:rPr>
                <w:rFonts w:ascii="Trebuchet MS" w:hAnsi="Trebuchet MS"/>
                <w:sz w:val="16"/>
                <w:szCs w:val="16"/>
              </w:rPr>
              <w:tab/>
            </w:r>
            <w:r w:rsidR="00343A82">
              <w:rPr>
                <w:rFonts w:ascii="Trebuchet MS" w:hAnsi="Trebuchet MS"/>
                <w:sz w:val="16"/>
                <w:szCs w:val="16"/>
              </w:rPr>
              <w:tab/>
              <w:t xml:space="preserve">           </w:t>
            </w:r>
            <w:r w:rsidR="00127A81">
              <w:rPr>
                <w:rFonts w:ascii="Trebuchet MS" w:hAnsi="Trebuchet MS"/>
                <w:sz w:val="16"/>
                <w:szCs w:val="16"/>
              </w:rPr>
              <w:t xml:space="preserve"> </w:t>
            </w:r>
            <w:r w:rsidR="00343A82">
              <w:rPr>
                <w:rFonts w:ascii="Trebuchet MS" w:hAnsi="Trebuchet MS"/>
                <w:sz w:val="16"/>
                <w:szCs w:val="16"/>
              </w:rPr>
              <w:t xml:space="preserve">   </w:t>
            </w:r>
            <w:r w:rsidR="00127A81">
              <w:rPr>
                <w:rFonts w:ascii="Trebuchet MS" w:hAnsi="Trebuchet MS"/>
                <w:sz w:val="16"/>
                <w:szCs w:val="16"/>
              </w:rPr>
              <w:t xml:space="preserve">   </w:t>
            </w:r>
            <w:r w:rsidR="00343A82">
              <w:rPr>
                <w:rFonts w:ascii="Trebuchet MS" w:hAnsi="Trebuchet MS"/>
                <w:sz w:val="16"/>
                <w:szCs w:val="16"/>
              </w:rPr>
              <w:t xml:space="preserve"> :</w:t>
            </w:r>
            <w:r w:rsidR="001C2A71" w:rsidRPr="00343A82">
              <w:rPr>
                <w:rFonts w:ascii="Trebuchet MS" w:hAnsi="Trebuchet MS"/>
                <w:sz w:val="16"/>
                <w:szCs w:val="16"/>
              </w:rPr>
              <w:t xml:space="preserve">Teléfono   </w:t>
            </w:r>
            <w:r w:rsidR="00343A82">
              <w:rPr>
                <w:rFonts w:ascii="Trebuchet MS" w:hAnsi="Trebuchet MS"/>
                <w:sz w:val="16"/>
                <w:szCs w:val="16"/>
              </w:rPr>
              <w:t xml:space="preserve"> </w:t>
            </w:r>
            <w:r w:rsidR="001C2A71" w:rsidRPr="00343A82">
              <w:rPr>
                <w:rFonts w:ascii="Trebuchet MS" w:hAnsi="Trebuchet MS"/>
                <w:sz w:val="16"/>
                <w:szCs w:val="16"/>
              </w:rPr>
              <w:t>095 686 433</w:t>
            </w:r>
          </w:p>
          <w:p w:rsidR="004D77BE" w:rsidRPr="00343A82" w:rsidRDefault="004D77BE">
            <w:p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 xml:space="preserve">- Arq. Gerardo Neves </w:t>
            </w:r>
            <w:r w:rsidRPr="00343A82">
              <w:rPr>
                <w:rFonts w:ascii="Trebuchet MS" w:hAnsi="Trebuchet MS"/>
                <w:sz w:val="16"/>
                <w:szCs w:val="16"/>
              </w:rPr>
              <w:tab/>
            </w:r>
            <w:r w:rsidRPr="00343A82">
              <w:rPr>
                <w:rFonts w:ascii="Trebuchet MS" w:hAnsi="Trebuchet MS"/>
                <w:sz w:val="16"/>
                <w:szCs w:val="16"/>
              </w:rPr>
              <w:tab/>
            </w:r>
            <w:r w:rsidR="00127A81">
              <w:rPr>
                <w:rFonts w:ascii="Trebuchet MS" w:hAnsi="Trebuchet MS"/>
                <w:sz w:val="16"/>
                <w:szCs w:val="16"/>
              </w:rPr>
              <w:t xml:space="preserve">    </w:t>
            </w:r>
            <w:r w:rsidRPr="00343A82">
              <w:rPr>
                <w:rFonts w:ascii="Trebuchet MS" w:hAnsi="Trebuchet MS"/>
                <w:sz w:val="16"/>
                <w:szCs w:val="16"/>
              </w:rPr>
              <w:t>: Teléfono   2</w:t>
            </w:r>
            <w:r w:rsidR="00277384">
              <w:rPr>
                <w:rFonts w:ascii="Trebuchet MS" w:hAnsi="Trebuchet MS"/>
                <w:sz w:val="16"/>
                <w:szCs w:val="16"/>
              </w:rPr>
              <w:t xml:space="preserve"> </w:t>
            </w:r>
            <w:r w:rsidRPr="00343A82">
              <w:rPr>
                <w:rFonts w:ascii="Trebuchet MS" w:hAnsi="Trebuchet MS"/>
                <w:sz w:val="16"/>
                <w:szCs w:val="16"/>
              </w:rPr>
              <w:t>401 96 92</w:t>
            </w:r>
          </w:p>
          <w:p w:rsidR="004D77BE" w:rsidRPr="00343A82" w:rsidRDefault="001C2A71">
            <w:pPr>
              <w:rPr>
                <w:rFonts w:ascii="Trebuchet MS" w:hAnsi="Trebuchet MS"/>
                <w:sz w:val="16"/>
                <w:szCs w:val="16"/>
              </w:rPr>
            </w:pPr>
            <w:r w:rsidRPr="00343A82">
              <w:rPr>
                <w:rFonts w:ascii="Trebuchet MS" w:hAnsi="Trebuchet MS"/>
                <w:sz w:val="16"/>
                <w:szCs w:val="16"/>
              </w:rPr>
              <w:t>- Arq. Alejandro Cor</w:t>
            </w:r>
            <w:r w:rsidRPr="00343A82">
              <w:rPr>
                <w:rFonts w:ascii="Trebuchet MS" w:hAnsi="Trebuchet MS"/>
                <w:sz w:val="16"/>
                <w:szCs w:val="16"/>
              </w:rPr>
              <w:tab/>
            </w:r>
            <w:r w:rsidRPr="00343A82">
              <w:rPr>
                <w:rFonts w:ascii="Trebuchet MS" w:hAnsi="Trebuchet MS"/>
                <w:sz w:val="16"/>
                <w:szCs w:val="16"/>
              </w:rPr>
              <w:tab/>
            </w:r>
            <w:r w:rsidR="00127A81">
              <w:rPr>
                <w:rFonts w:ascii="Trebuchet MS" w:hAnsi="Trebuchet MS"/>
                <w:sz w:val="16"/>
                <w:szCs w:val="16"/>
              </w:rPr>
              <w:t xml:space="preserve">    </w:t>
            </w:r>
            <w:r w:rsidRPr="00343A82">
              <w:rPr>
                <w:rFonts w:ascii="Trebuchet MS" w:hAnsi="Trebuchet MS"/>
                <w:sz w:val="16"/>
                <w:szCs w:val="16"/>
              </w:rPr>
              <w:t>: Teléfono   094 305 101</w:t>
            </w:r>
          </w:p>
          <w:p w:rsidR="004D77BE" w:rsidRPr="00343A82" w:rsidRDefault="004D77BE">
            <w:pPr>
              <w:pStyle w:val="Logro"/>
              <w:numPr>
                <w:ilvl w:val="0"/>
                <w:numId w:val="0"/>
              </w:numPr>
              <w:rPr>
                <w:rFonts w:ascii="Trebuchet MS" w:hAnsi="Trebuchet MS"/>
                <w:sz w:val="16"/>
                <w:szCs w:val="16"/>
              </w:rPr>
            </w:pPr>
          </w:p>
        </w:tc>
      </w:tr>
    </w:tbl>
    <w:p w:rsidR="000F3ED6" w:rsidRDefault="000F3ED6">
      <w:pPr>
        <w:rPr>
          <w:rFonts w:ascii="Trebuchet MS" w:hAnsi="Trebuchet MS"/>
          <w:sz w:val="16"/>
          <w:szCs w:val="16"/>
        </w:rPr>
      </w:pPr>
    </w:p>
    <w:p w:rsidR="00127A81" w:rsidRPr="00343A82" w:rsidRDefault="00127A81">
      <w:pPr>
        <w:rPr>
          <w:rFonts w:ascii="Trebuchet MS" w:hAnsi="Trebuchet MS"/>
          <w:sz w:val="16"/>
          <w:szCs w:val="16"/>
        </w:rPr>
      </w:pPr>
      <w:r>
        <w:rPr>
          <w:rFonts w:ascii="Trebuchet MS" w:hAnsi="Trebuchet MS"/>
          <w:sz w:val="16"/>
          <w:szCs w:val="16"/>
        </w:rPr>
        <w:t xml:space="preserve">                                      </w:t>
      </w:r>
    </w:p>
    <w:p w:rsidR="00071F47" w:rsidRDefault="00071F47">
      <w:pPr>
        <w:rPr>
          <w:rFonts w:ascii="Trebuchet MS" w:hAnsi="Trebuchet MS"/>
          <w:sz w:val="16"/>
          <w:szCs w:val="16"/>
        </w:rPr>
      </w:pPr>
    </w:p>
    <w:p w:rsidR="00E25EA9" w:rsidRDefault="00E25EA9">
      <w:pPr>
        <w:rPr>
          <w:rFonts w:ascii="Trebuchet MS" w:hAnsi="Trebuchet MS"/>
          <w:sz w:val="16"/>
          <w:szCs w:val="16"/>
        </w:rPr>
      </w:pPr>
    </w:p>
    <w:p w:rsidR="00E25EA9" w:rsidRPr="00343A82" w:rsidRDefault="00E25EA9">
      <w:pPr>
        <w:rPr>
          <w:rFonts w:ascii="Trebuchet MS" w:hAnsi="Trebuchet MS"/>
          <w:sz w:val="16"/>
          <w:szCs w:val="16"/>
        </w:rPr>
      </w:pPr>
    </w:p>
    <w:p w:rsidR="000F3ED6" w:rsidRDefault="000F3ED6">
      <w:pPr>
        <w:pStyle w:val="Organizacin"/>
        <w:tabs>
          <w:tab w:val="clear" w:pos="2160"/>
          <w:tab w:val="clear" w:pos="6480"/>
        </w:tabs>
        <w:spacing w:before="0" w:after="0" w:line="240" w:lineRule="auto"/>
        <w:rPr>
          <w:rFonts w:ascii="Trebuchet MS" w:hAnsi="Trebuchet MS"/>
          <w:sz w:val="16"/>
          <w:szCs w:val="16"/>
        </w:rPr>
      </w:pPr>
    </w:p>
    <w:p w:rsidR="000F3BD4" w:rsidRDefault="000F3BD4" w:rsidP="000F3BD4"/>
    <w:p w:rsidR="000F3BD4" w:rsidRPr="000F3BD4" w:rsidRDefault="000F3BD4" w:rsidP="000F3BD4"/>
    <w:p w:rsidR="000F3ED6" w:rsidRPr="00343A82" w:rsidRDefault="000F3ED6">
      <w:pPr>
        <w:jc w:val="center"/>
        <w:rPr>
          <w:rFonts w:ascii="Trebuchet MS" w:hAnsi="Trebuchet MS"/>
          <w:sz w:val="16"/>
          <w:szCs w:val="16"/>
        </w:rPr>
      </w:pPr>
      <w:r w:rsidRPr="00343A82">
        <w:rPr>
          <w:rFonts w:ascii="Trebuchet MS" w:hAnsi="Trebuchet MS"/>
          <w:sz w:val="16"/>
          <w:szCs w:val="16"/>
        </w:rPr>
        <w:t>_________________________________</w:t>
      </w:r>
    </w:p>
    <w:p w:rsidR="000F3ED6" w:rsidRPr="00343A82" w:rsidRDefault="00AA18E7" w:rsidP="00E356A1">
      <w:pPr>
        <w:jc w:val="center"/>
        <w:rPr>
          <w:rFonts w:ascii="Trebuchet MS" w:hAnsi="Trebuchet MS"/>
          <w:sz w:val="16"/>
          <w:szCs w:val="16"/>
        </w:rPr>
      </w:pPr>
      <w:r w:rsidRPr="00343A82">
        <w:rPr>
          <w:rFonts w:ascii="Trebuchet MS" w:hAnsi="Trebuchet MS"/>
          <w:sz w:val="16"/>
          <w:szCs w:val="16"/>
        </w:rPr>
        <w:t xml:space="preserve">ARQ. </w:t>
      </w:r>
      <w:r w:rsidR="00E356A1" w:rsidRPr="00343A82">
        <w:rPr>
          <w:rFonts w:ascii="Trebuchet MS" w:hAnsi="Trebuchet MS"/>
          <w:sz w:val="16"/>
          <w:szCs w:val="16"/>
        </w:rPr>
        <w:t>CARLOS</w:t>
      </w:r>
      <w:r w:rsidR="000F3ED6" w:rsidRPr="00343A82">
        <w:rPr>
          <w:rFonts w:ascii="Trebuchet MS" w:hAnsi="Trebuchet MS"/>
          <w:sz w:val="16"/>
          <w:szCs w:val="16"/>
        </w:rPr>
        <w:t xml:space="preserve"> CARDOSO </w:t>
      </w:r>
    </w:p>
    <w:sectPr w:rsidR="000F3ED6" w:rsidRPr="00343A82" w:rsidSect="00343A82">
      <w:headerReference w:type="default" r:id="rId9"/>
      <w:footnotePr>
        <w:pos w:val="beneathText"/>
      </w:footnotePr>
      <w:pgSz w:w="11907" w:h="16840" w:code="9"/>
      <w:pgMar w:top="680" w:right="567" w:bottom="567" w:left="1418" w:header="567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976" w:rsidRDefault="00985976">
      <w:r>
        <w:separator/>
      </w:r>
    </w:p>
  </w:endnote>
  <w:endnote w:type="continuationSeparator" w:id="0">
    <w:p w:rsidR="00985976" w:rsidRDefault="0098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976" w:rsidRDefault="00985976">
      <w:r>
        <w:separator/>
      </w:r>
    </w:p>
  </w:footnote>
  <w:footnote w:type="continuationSeparator" w:id="0">
    <w:p w:rsidR="00985976" w:rsidRDefault="00985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12B" w:rsidRDefault="002C212B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1"/>
    <w:lvl w:ilvl="0">
      <w:start w:val="1"/>
      <w:numFmt w:val="bullet"/>
      <w:suff w:val="nothing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13"/>
    <w:lvl w:ilvl="0">
      <w:start w:val="1"/>
      <w:numFmt w:val="bullet"/>
      <w:suff w:val="nothing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14"/>
    <w:lvl w:ilvl="0">
      <w:start w:val="1"/>
      <w:numFmt w:val="bullet"/>
      <w:pStyle w:val="Logro"/>
      <w:suff w:val="nothing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4">
    <w:nsid w:val="00000005"/>
    <w:multiLevelType w:val="multilevel"/>
    <w:tmpl w:val="00000005"/>
    <w:name w:val="WW8Num15"/>
    <w:lvl w:ilvl="0">
      <w:start w:val="1"/>
      <w:numFmt w:val="bullet"/>
      <w:suff w:val="nothing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8Num16"/>
    <w:lvl w:ilvl="0">
      <w:start w:val="1"/>
      <w:numFmt w:val="bullet"/>
      <w:suff w:val="nothing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20632FCA"/>
    <w:multiLevelType w:val="hybridMultilevel"/>
    <w:tmpl w:val="0ED6AD6E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82"/>
    <w:rsid w:val="00033324"/>
    <w:rsid w:val="00035D18"/>
    <w:rsid w:val="00045204"/>
    <w:rsid w:val="000537BF"/>
    <w:rsid w:val="00054A34"/>
    <w:rsid w:val="00056E40"/>
    <w:rsid w:val="000600FE"/>
    <w:rsid w:val="0006378C"/>
    <w:rsid w:val="00071F47"/>
    <w:rsid w:val="00087514"/>
    <w:rsid w:val="00096ED6"/>
    <w:rsid w:val="000A4E4B"/>
    <w:rsid w:val="000B6073"/>
    <w:rsid w:val="000C7981"/>
    <w:rsid w:val="000D2E8D"/>
    <w:rsid w:val="000D5073"/>
    <w:rsid w:val="000D5C7E"/>
    <w:rsid w:val="000E6A4B"/>
    <w:rsid w:val="000E7C75"/>
    <w:rsid w:val="000F3BD4"/>
    <w:rsid w:val="000F3ED6"/>
    <w:rsid w:val="000F4BE7"/>
    <w:rsid w:val="00100908"/>
    <w:rsid w:val="00111514"/>
    <w:rsid w:val="001171F5"/>
    <w:rsid w:val="00127A81"/>
    <w:rsid w:val="001334F7"/>
    <w:rsid w:val="001363D4"/>
    <w:rsid w:val="00136CF1"/>
    <w:rsid w:val="001471FE"/>
    <w:rsid w:val="00156F3F"/>
    <w:rsid w:val="00157DB2"/>
    <w:rsid w:val="00197ED3"/>
    <w:rsid w:val="001C2A71"/>
    <w:rsid w:val="001C52F4"/>
    <w:rsid w:val="001D4894"/>
    <w:rsid w:val="001E6BE8"/>
    <w:rsid w:val="001F6992"/>
    <w:rsid w:val="00201781"/>
    <w:rsid w:val="00217E3B"/>
    <w:rsid w:val="002217A4"/>
    <w:rsid w:val="00227C07"/>
    <w:rsid w:val="00232E8D"/>
    <w:rsid w:val="0026589A"/>
    <w:rsid w:val="00272C66"/>
    <w:rsid w:val="00277384"/>
    <w:rsid w:val="00292E90"/>
    <w:rsid w:val="002B34CA"/>
    <w:rsid w:val="002C212B"/>
    <w:rsid w:val="002C73D8"/>
    <w:rsid w:val="002D2FC7"/>
    <w:rsid w:val="002E23B5"/>
    <w:rsid w:val="002F3E74"/>
    <w:rsid w:val="00304ABF"/>
    <w:rsid w:val="00306693"/>
    <w:rsid w:val="00323B94"/>
    <w:rsid w:val="00324385"/>
    <w:rsid w:val="00333773"/>
    <w:rsid w:val="00343A82"/>
    <w:rsid w:val="00357939"/>
    <w:rsid w:val="0036369A"/>
    <w:rsid w:val="00371B35"/>
    <w:rsid w:val="003873AD"/>
    <w:rsid w:val="003903BD"/>
    <w:rsid w:val="003953EB"/>
    <w:rsid w:val="003A412B"/>
    <w:rsid w:val="003C1766"/>
    <w:rsid w:val="0040246C"/>
    <w:rsid w:val="004108FF"/>
    <w:rsid w:val="00424209"/>
    <w:rsid w:val="004314D5"/>
    <w:rsid w:val="00434AD0"/>
    <w:rsid w:val="00446938"/>
    <w:rsid w:val="004566F2"/>
    <w:rsid w:val="00465340"/>
    <w:rsid w:val="004A0BE0"/>
    <w:rsid w:val="004D0450"/>
    <w:rsid w:val="004D77BE"/>
    <w:rsid w:val="004E1D5B"/>
    <w:rsid w:val="004F12D5"/>
    <w:rsid w:val="004F2D4B"/>
    <w:rsid w:val="004F7DD0"/>
    <w:rsid w:val="005A3EB0"/>
    <w:rsid w:val="005A4E57"/>
    <w:rsid w:val="005B4933"/>
    <w:rsid w:val="005B7151"/>
    <w:rsid w:val="005C614F"/>
    <w:rsid w:val="005C75CF"/>
    <w:rsid w:val="005D165D"/>
    <w:rsid w:val="005D534D"/>
    <w:rsid w:val="005D68C4"/>
    <w:rsid w:val="005D701B"/>
    <w:rsid w:val="005D712D"/>
    <w:rsid w:val="005F2685"/>
    <w:rsid w:val="005F296A"/>
    <w:rsid w:val="00602B24"/>
    <w:rsid w:val="00607237"/>
    <w:rsid w:val="0062214E"/>
    <w:rsid w:val="00664468"/>
    <w:rsid w:val="0066659D"/>
    <w:rsid w:val="00670A0D"/>
    <w:rsid w:val="0068493C"/>
    <w:rsid w:val="00684E52"/>
    <w:rsid w:val="00687D4D"/>
    <w:rsid w:val="006931C0"/>
    <w:rsid w:val="006961E6"/>
    <w:rsid w:val="006A3C60"/>
    <w:rsid w:val="006A78B7"/>
    <w:rsid w:val="006B05EE"/>
    <w:rsid w:val="006B1FBA"/>
    <w:rsid w:val="006C2832"/>
    <w:rsid w:val="006C4BC2"/>
    <w:rsid w:val="006F148E"/>
    <w:rsid w:val="0073233F"/>
    <w:rsid w:val="00766AFB"/>
    <w:rsid w:val="00775CA6"/>
    <w:rsid w:val="00780788"/>
    <w:rsid w:val="007B33E1"/>
    <w:rsid w:val="007B74E8"/>
    <w:rsid w:val="007C44E7"/>
    <w:rsid w:val="007D50D6"/>
    <w:rsid w:val="007D6D4E"/>
    <w:rsid w:val="008015F0"/>
    <w:rsid w:val="0080323F"/>
    <w:rsid w:val="00804635"/>
    <w:rsid w:val="00806FAB"/>
    <w:rsid w:val="00823BAA"/>
    <w:rsid w:val="00823D42"/>
    <w:rsid w:val="00835BB6"/>
    <w:rsid w:val="00841CEE"/>
    <w:rsid w:val="008523DD"/>
    <w:rsid w:val="008527B1"/>
    <w:rsid w:val="00855899"/>
    <w:rsid w:val="0086737B"/>
    <w:rsid w:val="00875B16"/>
    <w:rsid w:val="008A2E93"/>
    <w:rsid w:val="008A7024"/>
    <w:rsid w:val="008B064F"/>
    <w:rsid w:val="008B2F86"/>
    <w:rsid w:val="008B3545"/>
    <w:rsid w:val="008B5E49"/>
    <w:rsid w:val="008E62A0"/>
    <w:rsid w:val="008F50DD"/>
    <w:rsid w:val="008F65A0"/>
    <w:rsid w:val="00943D72"/>
    <w:rsid w:val="00944F42"/>
    <w:rsid w:val="00970230"/>
    <w:rsid w:val="00973B82"/>
    <w:rsid w:val="0097634B"/>
    <w:rsid w:val="00983925"/>
    <w:rsid w:val="00985976"/>
    <w:rsid w:val="009B1E4B"/>
    <w:rsid w:val="009B6133"/>
    <w:rsid w:val="009C14FC"/>
    <w:rsid w:val="009D103D"/>
    <w:rsid w:val="009E0594"/>
    <w:rsid w:val="009E0701"/>
    <w:rsid w:val="009E7CA8"/>
    <w:rsid w:val="009F30DD"/>
    <w:rsid w:val="009F7536"/>
    <w:rsid w:val="00A16F07"/>
    <w:rsid w:val="00A25F8C"/>
    <w:rsid w:val="00A33878"/>
    <w:rsid w:val="00A432CD"/>
    <w:rsid w:val="00A44BD9"/>
    <w:rsid w:val="00AA18E7"/>
    <w:rsid w:val="00AC3552"/>
    <w:rsid w:val="00AC7E76"/>
    <w:rsid w:val="00AE78B8"/>
    <w:rsid w:val="00AF2FAB"/>
    <w:rsid w:val="00B06C43"/>
    <w:rsid w:val="00B205CD"/>
    <w:rsid w:val="00B412B2"/>
    <w:rsid w:val="00B47656"/>
    <w:rsid w:val="00B50447"/>
    <w:rsid w:val="00B52AD5"/>
    <w:rsid w:val="00B75FCF"/>
    <w:rsid w:val="00B91193"/>
    <w:rsid w:val="00B97D9E"/>
    <w:rsid w:val="00BA62FD"/>
    <w:rsid w:val="00BC1FDC"/>
    <w:rsid w:val="00BD73BB"/>
    <w:rsid w:val="00BE7455"/>
    <w:rsid w:val="00BF41DA"/>
    <w:rsid w:val="00C216BD"/>
    <w:rsid w:val="00C22441"/>
    <w:rsid w:val="00C25801"/>
    <w:rsid w:val="00C261D9"/>
    <w:rsid w:val="00C266E0"/>
    <w:rsid w:val="00CA6CA1"/>
    <w:rsid w:val="00CB4C01"/>
    <w:rsid w:val="00CB7D3F"/>
    <w:rsid w:val="00CC75C9"/>
    <w:rsid w:val="00D0207A"/>
    <w:rsid w:val="00D05B3C"/>
    <w:rsid w:val="00D1517D"/>
    <w:rsid w:val="00D2714B"/>
    <w:rsid w:val="00D4439E"/>
    <w:rsid w:val="00D62841"/>
    <w:rsid w:val="00D721CD"/>
    <w:rsid w:val="00D770F5"/>
    <w:rsid w:val="00D97FBD"/>
    <w:rsid w:val="00DA3001"/>
    <w:rsid w:val="00DA4550"/>
    <w:rsid w:val="00DB168A"/>
    <w:rsid w:val="00DC3213"/>
    <w:rsid w:val="00DD0555"/>
    <w:rsid w:val="00DD72F3"/>
    <w:rsid w:val="00DE0B81"/>
    <w:rsid w:val="00DF09F3"/>
    <w:rsid w:val="00E003C2"/>
    <w:rsid w:val="00E02299"/>
    <w:rsid w:val="00E114E5"/>
    <w:rsid w:val="00E16E78"/>
    <w:rsid w:val="00E22334"/>
    <w:rsid w:val="00E251A6"/>
    <w:rsid w:val="00E25EA9"/>
    <w:rsid w:val="00E2771E"/>
    <w:rsid w:val="00E356A1"/>
    <w:rsid w:val="00E40A60"/>
    <w:rsid w:val="00E44C70"/>
    <w:rsid w:val="00E45EA8"/>
    <w:rsid w:val="00E54B4C"/>
    <w:rsid w:val="00E67E82"/>
    <w:rsid w:val="00E80C76"/>
    <w:rsid w:val="00E8178A"/>
    <w:rsid w:val="00EB008B"/>
    <w:rsid w:val="00EB4C21"/>
    <w:rsid w:val="00EE662E"/>
    <w:rsid w:val="00EF025E"/>
    <w:rsid w:val="00EF4712"/>
    <w:rsid w:val="00F336A5"/>
    <w:rsid w:val="00F437D6"/>
    <w:rsid w:val="00F8171F"/>
    <w:rsid w:val="00F97FA3"/>
    <w:rsid w:val="00FB0C5D"/>
    <w:rsid w:val="00FD3ADC"/>
    <w:rsid w:val="00FF2438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69A"/>
    <w:pPr>
      <w:suppressAutoHyphens/>
    </w:pPr>
    <w:rPr>
      <w:rFonts w:ascii="Arial" w:hAnsi="Arial"/>
      <w:lang w:val="es-CL"/>
    </w:rPr>
  </w:style>
  <w:style w:type="paragraph" w:styleId="Ttulo1">
    <w:name w:val="heading 1"/>
    <w:basedOn w:val="Ttulo-base"/>
    <w:next w:val="Textoindependiente"/>
    <w:qFormat/>
    <w:rsid w:val="0036369A"/>
    <w:pPr>
      <w:spacing w:before="220" w:after="220"/>
      <w:ind w:left="-2160" w:firstLine="1"/>
      <w:jc w:val="left"/>
      <w:outlineLvl w:val="0"/>
    </w:pPr>
    <w:rPr>
      <w:rFonts w:ascii="Arial Black" w:hAnsi="Arial Black"/>
      <w:kern w:val="17153"/>
      <w:sz w:val="20"/>
    </w:rPr>
  </w:style>
  <w:style w:type="paragraph" w:styleId="Ttulo2">
    <w:name w:val="heading 2"/>
    <w:basedOn w:val="Ttulo-base"/>
    <w:next w:val="Textoindependiente"/>
    <w:qFormat/>
    <w:rsid w:val="0036369A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rsid w:val="0036369A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36369A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rsid w:val="0036369A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36369A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6369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36369A"/>
    <w:p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Ttulo9">
    <w:name w:val="heading 9"/>
    <w:basedOn w:val="Normal"/>
    <w:next w:val="Normal"/>
    <w:qFormat/>
    <w:rsid w:val="0036369A"/>
    <w:pPr>
      <w:spacing w:before="240" w:after="60"/>
      <w:outlineLvl w:val="8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  <w:rsid w:val="0036369A"/>
    <w:rPr>
      <w:noProof w:val="0"/>
      <w:lang w:val="es-ES"/>
    </w:rPr>
  </w:style>
  <w:style w:type="character" w:styleId="nfasis">
    <w:name w:val="Emphasis"/>
    <w:qFormat/>
    <w:rsid w:val="0036369A"/>
    <w:rPr>
      <w:rFonts w:ascii="Arial Black" w:hAnsi="Arial Black"/>
      <w:spacing w:val="-8"/>
      <w:sz w:val="18"/>
    </w:rPr>
  </w:style>
  <w:style w:type="character" w:customStyle="1" w:styleId="Profesin">
    <w:name w:val="Profesión"/>
    <w:basedOn w:val="WW-Fuentedeprrafopredeter"/>
    <w:rsid w:val="0036369A"/>
    <w:rPr>
      <w:noProof w:val="0"/>
      <w:lang w:val="es-ES"/>
    </w:rPr>
  </w:style>
  <w:style w:type="character" w:customStyle="1" w:styleId="Rtuloconnfasis">
    <w:name w:val="Rótulo con énfasis"/>
    <w:rsid w:val="0036369A"/>
    <w:rPr>
      <w:rFonts w:ascii="Arial Black" w:hAnsi="Arial Black"/>
      <w:spacing w:val="-6"/>
      <w:sz w:val="18"/>
    </w:rPr>
  </w:style>
  <w:style w:type="character" w:styleId="Nmerodepgina">
    <w:name w:val="page number"/>
    <w:rsid w:val="0036369A"/>
    <w:rPr>
      <w:rFonts w:ascii="Arial" w:hAnsi="Arial"/>
      <w:sz w:val="18"/>
    </w:rPr>
  </w:style>
  <w:style w:type="character" w:customStyle="1" w:styleId="WW-AcrnimoHTML">
    <w:name w:val="WW-Acrónimo HTML"/>
    <w:basedOn w:val="WW-Fuentedeprrafopredeter"/>
    <w:rsid w:val="0036369A"/>
    <w:rPr>
      <w:noProof w:val="0"/>
      <w:lang w:val="es-ES"/>
    </w:rPr>
  </w:style>
  <w:style w:type="character" w:customStyle="1" w:styleId="WW-CitaHTML">
    <w:name w:val="WW-Cita HTML"/>
    <w:basedOn w:val="WW-Fuentedeprrafopredeter"/>
    <w:rsid w:val="0036369A"/>
    <w:rPr>
      <w:i/>
      <w:noProof w:val="0"/>
      <w:lang w:val="es-ES"/>
    </w:rPr>
  </w:style>
  <w:style w:type="character" w:customStyle="1" w:styleId="WW-CdigoHTML">
    <w:name w:val="WW-Código HTML"/>
    <w:basedOn w:val="WW-Fuentedeprrafopredeter"/>
    <w:rsid w:val="0036369A"/>
    <w:rPr>
      <w:rFonts w:ascii="Courier New" w:hAnsi="Courier New"/>
      <w:noProof w:val="0"/>
      <w:sz w:val="20"/>
      <w:lang w:val="es-ES"/>
    </w:rPr>
  </w:style>
  <w:style w:type="character" w:customStyle="1" w:styleId="WW-DefinicinHTML">
    <w:name w:val="WW-Definición HTML"/>
    <w:basedOn w:val="WW-Fuentedeprrafopredeter"/>
    <w:rsid w:val="0036369A"/>
    <w:rPr>
      <w:i/>
      <w:noProof w:val="0"/>
      <w:lang w:val="es-ES"/>
    </w:rPr>
  </w:style>
  <w:style w:type="character" w:customStyle="1" w:styleId="WW-EjemplodeHTML">
    <w:name w:val="WW-Ejemplo de HTML"/>
    <w:basedOn w:val="WW-Fuentedeprrafopredeter"/>
    <w:rsid w:val="0036369A"/>
    <w:rPr>
      <w:rFonts w:ascii="Courier New" w:hAnsi="Courier New"/>
      <w:noProof w:val="0"/>
      <w:lang w:val="es-ES"/>
    </w:rPr>
  </w:style>
  <w:style w:type="character" w:styleId="Hipervnculo">
    <w:name w:val="Hyperlink"/>
    <w:basedOn w:val="WW-Fuentedeprrafopredeter"/>
    <w:rsid w:val="0036369A"/>
    <w:rPr>
      <w:noProof w:val="0"/>
      <w:color w:val="0000FF"/>
      <w:u w:val="single"/>
      <w:lang w:val="es-ES"/>
    </w:rPr>
  </w:style>
  <w:style w:type="character" w:styleId="Hipervnculovisitado">
    <w:name w:val="FollowedHyperlink"/>
    <w:basedOn w:val="WW-Fuentedeprrafopredeter"/>
    <w:rsid w:val="0036369A"/>
    <w:rPr>
      <w:noProof w:val="0"/>
      <w:color w:val="800080"/>
      <w:u w:val="single"/>
      <w:lang w:val="es-ES"/>
    </w:rPr>
  </w:style>
  <w:style w:type="character" w:customStyle="1" w:styleId="WW-MquinadeescribirHTML">
    <w:name w:val="WW-Máquina de escribir HTML"/>
    <w:basedOn w:val="WW-Fuentedeprrafopredeter"/>
    <w:rsid w:val="0036369A"/>
    <w:rPr>
      <w:rFonts w:ascii="Courier New" w:hAnsi="Courier New"/>
      <w:noProof w:val="0"/>
      <w:sz w:val="20"/>
      <w:lang w:val="es-ES"/>
    </w:rPr>
  </w:style>
  <w:style w:type="character" w:styleId="Nmerodelnea">
    <w:name w:val="line number"/>
    <w:basedOn w:val="WW-Fuentedeprrafopredeter"/>
    <w:rsid w:val="0036369A"/>
    <w:rPr>
      <w:noProof w:val="0"/>
      <w:lang w:val="es-ES"/>
    </w:rPr>
  </w:style>
  <w:style w:type="character" w:customStyle="1" w:styleId="WW-Refdecomentario">
    <w:name w:val="WW-Ref. de comentario"/>
    <w:basedOn w:val="WW-Fuentedeprrafopredeter"/>
    <w:rsid w:val="0036369A"/>
    <w:rPr>
      <w:noProof w:val="0"/>
      <w:sz w:val="16"/>
      <w:lang w:val="es-ES"/>
    </w:rPr>
  </w:style>
  <w:style w:type="character" w:customStyle="1" w:styleId="Smbolodenotafinal">
    <w:name w:val="Símbolo de nota final"/>
    <w:basedOn w:val="WW-Fuentedeprrafopredeter"/>
    <w:rsid w:val="0036369A"/>
    <w:rPr>
      <w:noProof w:val="0"/>
      <w:vertAlign w:val="superscript"/>
      <w:lang w:val="es-ES"/>
    </w:rPr>
  </w:style>
  <w:style w:type="character" w:customStyle="1" w:styleId="Smbolodenotaalpie">
    <w:name w:val="Símbolo de nota al pie"/>
    <w:basedOn w:val="WW-Fuentedeprrafopredeter"/>
    <w:rsid w:val="0036369A"/>
    <w:rPr>
      <w:noProof w:val="0"/>
      <w:vertAlign w:val="superscript"/>
      <w:lang w:val="es-ES"/>
    </w:rPr>
  </w:style>
  <w:style w:type="character" w:customStyle="1" w:styleId="WW-TecladoHTML">
    <w:name w:val="WW-Teclado HTML"/>
    <w:basedOn w:val="WW-Fuentedeprrafopredeter"/>
    <w:rsid w:val="0036369A"/>
    <w:rPr>
      <w:rFonts w:ascii="Courier New" w:hAnsi="Courier New"/>
      <w:noProof w:val="0"/>
      <w:sz w:val="20"/>
      <w:lang w:val="es-ES"/>
    </w:rPr>
  </w:style>
  <w:style w:type="character" w:styleId="Textoennegrita">
    <w:name w:val="Strong"/>
    <w:basedOn w:val="WW-Fuentedeprrafopredeter"/>
    <w:qFormat/>
    <w:rsid w:val="0036369A"/>
    <w:rPr>
      <w:b/>
      <w:noProof w:val="0"/>
      <w:lang w:val="es-ES"/>
    </w:rPr>
  </w:style>
  <w:style w:type="character" w:customStyle="1" w:styleId="WW-VariableHTML">
    <w:name w:val="WW-Variable HTML"/>
    <w:basedOn w:val="WW-Fuentedeprrafopredeter"/>
    <w:rsid w:val="0036369A"/>
    <w:rPr>
      <w:i/>
      <w:noProof w:val="0"/>
      <w:lang w:val="es-ES"/>
    </w:rPr>
  </w:style>
  <w:style w:type="character" w:customStyle="1" w:styleId="WW8Num5z0">
    <w:name w:val="WW8Num5z0"/>
    <w:rsid w:val="0036369A"/>
    <w:rPr>
      <w:rFonts w:ascii="Symbol" w:hAnsi="Symbol"/>
    </w:rPr>
  </w:style>
  <w:style w:type="character" w:customStyle="1" w:styleId="WW8Num6z0">
    <w:name w:val="WW8Num6z0"/>
    <w:rsid w:val="0036369A"/>
    <w:rPr>
      <w:rFonts w:ascii="Symbol" w:hAnsi="Symbol"/>
    </w:rPr>
  </w:style>
  <w:style w:type="character" w:customStyle="1" w:styleId="WW8Num7z0">
    <w:name w:val="WW8Num7z0"/>
    <w:rsid w:val="0036369A"/>
    <w:rPr>
      <w:rFonts w:ascii="Symbol" w:hAnsi="Symbol"/>
    </w:rPr>
  </w:style>
  <w:style w:type="character" w:customStyle="1" w:styleId="WW8Num8z0">
    <w:name w:val="WW8Num8z0"/>
    <w:rsid w:val="0036369A"/>
    <w:rPr>
      <w:rFonts w:ascii="Symbol" w:hAnsi="Symbol"/>
    </w:rPr>
  </w:style>
  <w:style w:type="character" w:customStyle="1" w:styleId="WW8Num10z0">
    <w:name w:val="WW8Num10z0"/>
    <w:rsid w:val="0036369A"/>
    <w:rPr>
      <w:rFonts w:ascii="Symbol" w:hAnsi="Symbol"/>
    </w:rPr>
  </w:style>
  <w:style w:type="character" w:customStyle="1" w:styleId="WW8Num11z0">
    <w:name w:val="WW8Num11z0"/>
    <w:rsid w:val="0036369A"/>
    <w:rPr>
      <w:rFonts w:ascii="Wingdings" w:hAnsi="Wingdings"/>
      <w:sz w:val="16"/>
    </w:rPr>
  </w:style>
  <w:style w:type="character" w:customStyle="1" w:styleId="WW8Num11z1">
    <w:name w:val="WW8Num11z1"/>
    <w:rsid w:val="0036369A"/>
    <w:rPr>
      <w:rFonts w:ascii="Courier New" w:hAnsi="Courier New"/>
    </w:rPr>
  </w:style>
  <w:style w:type="character" w:customStyle="1" w:styleId="WW8Num11z2">
    <w:name w:val="WW8Num11z2"/>
    <w:rsid w:val="0036369A"/>
    <w:rPr>
      <w:rFonts w:ascii="Wingdings" w:hAnsi="Wingdings"/>
    </w:rPr>
  </w:style>
  <w:style w:type="character" w:customStyle="1" w:styleId="WW8Num11z3">
    <w:name w:val="WW8Num11z3"/>
    <w:rsid w:val="0036369A"/>
    <w:rPr>
      <w:rFonts w:ascii="Symbol" w:hAnsi="Symbol"/>
    </w:rPr>
  </w:style>
  <w:style w:type="character" w:customStyle="1" w:styleId="WW8Num12z0">
    <w:name w:val="WW8Num12z0"/>
    <w:rsid w:val="0036369A"/>
    <w:rPr>
      <w:rFonts w:ascii="Symbol" w:hAnsi="Symbol"/>
    </w:rPr>
  </w:style>
  <w:style w:type="character" w:customStyle="1" w:styleId="WW8Num12z1">
    <w:name w:val="WW8Num12z1"/>
    <w:rsid w:val="0036369A"/>
    <w:rPr>
      <w:rFonts w:ascii="Courier New" w:hAnsi="Courier New"/>
    </w:rPr>
  </w:style>
  <w:style w:type="character" w:customStyle="1" w:styleId="WW8Num12z2">
    <w:name w:val="WW8Num12z2"/>
    <w:rsid w:val="0036369A"/>
    <w:rPr>
      <w:rFonts w:ascii="Wingdings" w:hAnsi="Wingdings"/>
    </w:rPr>
  </w:style>
  <w:style w:type="character" w:customStyle="1" w:styleId="WW8Num13z0">
    <w:name w:val="WW8Num13z0"/>
    <w:rsid w:val="0036369A"/>
    <w:rPr>
      <w:rFonts w:ascii="Wingdings" w:hAnsi="Wingdings"/>
      <w:sz w:val="16"/>
    </w:rPr>
  </w:style>
  <w:style w:type="character" w:customStyle="1" w:styleId="WW8Num13z1">
    <w:name w:val="WW8Num13z1"/>
    <w:rsid w:val="0036369A"/>
    <w:rPr>
      <w:rFonts w:ascii="Courier New" w:hAnsi="Courier New"/>
    </w:rPr>
  </w:style>
  <w:style w:type="character" w:customStyle="1" w:styleId="WW8Num13z2">
    <w:name w:val="WW8Num13z2"/>
    <w:rsid w:val="0036369A"/>
    <w:rPr>
      <w:rFonts w:ascii="Wingdings" w:hAnsi="Wingdings"/>
    </w:rPr>
  </w:style>
  <w:style w:type="character" w:customStyle="1" w:styleId="WW8Num13z3">
    <w:name w:val="WW8Num13z3"/>
    <w:rsid w:val="0036369A"/>
    <w:rPr>
      <w:rFonts w:ascii="Symbol" w:hAnsi="Symbol"/>
    </w:rPr>
  </w:style>
  <w:style w:type="character" w:customStyle="1" w:styleId="WW8Num14z0">
    <w:name w:val="WW8Num14z0"/>
    <w:rsid w:val="0036369A"/>
    <w:rPr>
      <w:rFonts w:ascii="Wingdings" w:hAnsi="Wingdings"/>
    </w:rPr>
  </w:style>
  <w:style w:type="character" w:customStyle="1" w:styleId="WW8Num15z0">
    <w:name w:val="WW8Num15z0"/>
    <w:rsid w:val="0036369A"/>
    <w:rPr>
      <w:rFonts w:ascii="Wingdings" w:hAnsi="Wingdings"/>
    </w:rPr>
  </w:style>
  <w:style w:type="character" w:customStyle="1" w:styleId="WW8Num15z1">
    <w:name w:val="WW8Num15z1"/>
    <w:rsid w:val="0036369A"/>
    <w:rPr>
      <w:rFonts w:ascii="Courier New" w:hAnsi="Courier New"/>
    </w:rPr>
  </w:style>
  <w:style w:type="character" w:customStyle="1" w:styleId="WW8Num15z3">
    <w:name w:val="WW8Num15z3"/>
    <w:rsid w:val="0036369A"/>
    <w:rPr>
      <w:rFonts w:ascii="Symbol" w:hAnsi="Symbol"/>
    </w:rPr>
  </w:style>
  <w:style w:type="character" w:customStyle="1" w:styleId="WW8Num16z0">
    <w:name w:val="WW8Num16z0"/>
    <w:rsid w:val="0036369A"/>
    <w:rPr>
      <w:rFonts w:ascii="Wingdings" w:hAnsi="Wingdings"/>
      <w:sz w:val="16"/>
    </w:rPr>
  </w:style>
  <w:style w:type="character" w:customStyle="1" w:styleId="WW8Num16z1">
    <w:name w:val="WW8Num16z1"/>
    <w:rsid w:val="0036369A"/>
    <w:rPr>
      <w:rFonts w:ascii="Courier New" w:hAnsi="Courier New"/>
    </w:rPr>
  </w:style>
  <w:style w:type="character" w:customStyle="1" w:styleId="WW8Num16z2">
    <w:name w:val="WW8Num16z2"/>
    <w:rsid w:val="0036369A"/>
    <w:rPr>
      <w:rFonts w:ascii="Wingdings" w:hAnsi="Wingdings"/>
    </w:rPr>
  </w:style>
  <w:style w:type="character" w:customStyle="1" w:styleId="WW8Num16z3">
    <w:name w:val="WW8Num16z3"/>
    <w:rsid w:val="0036369A"/>
    <w:rPr>
      <w:rFonts w:ascii="Symbol" w:hAnsi="Symbol"/>
    </w:rPr>
  </w:style>
  <w:style w:type="paragraph" w:styleId="Encabezado">
    <w:name w:val="header"/>
    <w:basedOn w:val="Encabezado-base"/>
    <w:next w:val="Textoindependiente"/>
    <w:rsid w:val="0036369A"/>
    <w:pPr>
      <w:spacing w:line="220" w:lineRule="atLeast"/>
      <w:ind w:left="-2160" w:firstLine="1"/>
    </w:pPr>
  </w:style>
  <w:style w:type="paragraph" w:styleId="Textoindependiente">
    <w:name w:val="Body Text"/>
    <w:basedOn w:val="Normal"/>
    <w:rsid w:val="0036369A"/>
    <w:pPr>
      <w:spacing w:after="220" w:line="220" w:lineRule="atLeast"/>
      <w:jc w:val="both"/>
    </w:pPr>
    <w:rPr>
      <w:spacing w:val="-5"/>
    </w:rPr>
  </w:style>
  <w:style w:type="paragraph" w:styleId="Lista">
    <w:name w:val="List"/>
    <w:basedOn w:val="Normal"/>
    <w:rsid w:val="0036369A"/>
    <w:pPr>
      <w:ind w:left="283" w:hanging="283"/>
    </w:pPr>
  </w:style>
  <w:style w:type="paragraph" w:customStyle="1" w:styleId="Etiqueta">
    <w:name w:val="Etiqueta"/>
    <w:basedOn w:val="Normal"/>
    <w:rsid w:val="0036369A"/>
    <w:pPr>
      <w:suppressLineNumbers/>
      <w:spacing w:before="120" w:after="120"/>
    </w:pPr>
    <w:rPr>
      <w:rFonts w:ascii="Times New Roman" w:eastAsia="PMingLiU" w:hAnsi="Times New Roman"/>
      <w:i/>
    </w:rPr>
  </w:style>
  <w:style w:type="paragraph" w:customStyle="1" w:styleId="ndice">
    <w:name w:val="Índice"/>
    <w:basedOn w:val="Normal"/>
    <w:rsid w:val="0036369A"/>
    <w:pPr>
      <w:suppressLineNumbers/>
    </w:pPr>
    <w:rPr>
      <w:rFonts w:ascii="Times New Roman" w:eastAsia="PMingLiU" w:hAnsi="Times New Roman"/>
    </w:rPr>
  </w:style>
  <w:style w:type="paragraph" w:customStyle="1" w:styleId="Ttulo-base">
    <w:name w:val="Título - base"/>
    <w:basedOn w:val="Textoindependiente"/>
    <w:next w:val="Textoindependiente"/>
    <w:rsid w:val="0036369A"/>
    <w:pPr>
      <w:keepNext/>
      <w:keepLines/>
      <w:spacing w:after="0"/>
    </w:pPr>
    <w:rPr>
      <w:spacing w:val="-4"/>
      <w:sz w:val="18"/>
    </w:rPr>
  </w:style>
  <w:style w:type="paragraph" w:customStyle="1" w:styleId="Logro">
    <w:name w:val="Logro"/>
    <w:basedOn w:val="Textoindependiente"/>
    <w:rsid w:val="0036369A"/>
    <w:pPr>
      <w:numPr>
        <w:numId w:val="4"/>
      </w:numPr>
      <w:spacing w:after="60"/>
    </w:pPr>
  </w:style>
  <w:style w:type="paragraph" w:customStyle="1" w:styleId="Direccin1">
    <w:name w:val="Dirección 1"/>
    <w:basedOn w:val="Normal"/>
    <w:rsid w:val="0036369A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36369A"/>
    <w:pPr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rsid w:val="0036369A"/>
    <w:pPr>
      <w:ind w:left="720" w:firstLine="1"/>
    </w:pPr>
  </w:style>
  <w:style w:type="paragraph" w:customStyle="1" w:styleId="Ciudadyprovincia">
    <w:name w:val="Ciudad y provincia"/>
    <w:basedOn w:val="Textoindependiente"/>
    <w:next w:val="Textoindependiente"/>
    <w:rsid w:val="0036369A"/>
    <w:pPr>
      <w:keepNext/>
    </w:pPr>
  </w:style>
  <w:style w:type="paragraph" w:customStyle="1" w:styleId="Organizacin">
    <w:name w:val="Organización"/>
    <w:basedOn w:val="Normal"/>
    <w:next w:val="Normal"/>
    <w:rsid w:val="0036369A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OrganizacinUno">
    <w:name w:val="Organización Uno"/>
    <w:basedOn w:val="Organizacin"/>
    <w:next w:val="Normal"/>
    <w:rsid w:val="0036369A"/>
  </w:style>
  <w:style w:type="paragraph" w:customStyle="1" w:styleId="WW-Fecha">
    <w:name w:val="WW-Fecha"/>
    <w:basedOn w:val="Textoindependiente"/>
    <w:rsid w:val="0036369A"/>
    <w:pPr>
      <w:keepNext/>
    </w:pPr>
  </w:style>
  <w:style w:type="paragraph" w:customStyle="1" w:styleId="Ttulodeldocumento">
    <w:name w:val="Título del documento"/>
    <w:basedOn w:val="Normal"/>
    <w:next w:val="Normal"/>
    <w:rsid w:val="0036369A"/>
    <w:pPr>
      <w:spacing w:after="220"/>
      <w:jc w:val="both"/>
    </w:pPr>
    <w:rPr>
      <w:spacing w:val="-20"/>
      <w:sz w:val="48"/>
    </w:rPr>
  </w:style>
  <w:style w:type="paragraph" w:customStyle="1" w:styleId="Encabezado-base">
    <w:name w:val="Encabezado - base"/>
    <w:basedOn w:val="Normal"/>
    <w:rsid w:val="0036369A"/>
    <w:pPr>
      <w:jc w:val="both"/>
    </w:pPr>
  </w:style>
  <w:style w:type="paragraph" w:styleId="Piedepgina">
    <w:name w:val="footer"/>
    <w:basedOn w:val="Encabezado-base"/>
    <w:rsid w:val="0036369A"/>
    <w:pPr>
      <w:tabs>
        <w:tab w:val="right" w:pos="4680"/>
      </w:tabs>
      <w:spacing w:line="220" w:lineRule="atLeast"/>
      <w:ind w:left="-2160" w:firstLine="1"/>
    </w:pPr>
    <w:rPr>
      <w:b/>
      <w:sz w:val="18"/>
    </w:rPr>
  </w:style>
  <w:style w:type="paragraph" w:customStyle="1" w:styleId="Institucin">
    <w:name w:val="Institución"/>
    <w:basedOn w:val="Normal"/>
    <w:next w:val="Logro"/>
    <w:rsid w:val="0036369A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Puesto">
    <w:name w:val="Puesto"/>
    <w:next w:val="Logro"/>
    <w:rsid w:val="0036369A"/>
    <w:pPr>
      <w:suppressAutoHyphens/>
      <w:spacing w:after="60" w:line="220" w:lineRule="atLeast"/>
    </w:pPr>
    <w:rPr>
      <w:rFonts w:ascii="Arial Black" w:hAnsi="Arial Black"/>
      <w:spacing w:val="-10"/>
    </w:rPr>
  </w:style>
  <w:style w:type="paragraph" w:customStyle="1" w:styleId="Nombre">
    <w:name w:val="Nombre"/>
    <w:basedOn w:val="Normal"/>
    <w:next w:val="Normal"/>
    <w:rsid w:val="0036369A"/>
    <w:pPr>
      <w:pBdr>
        <w:bottom w:val="single" w:sz="1" w:space="4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rsid w:val="0036369A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inttulo">
    <w:name w:val="Sin título"/>
    <w:basedOn w:val="Ttulodeseccin"/>
    <w:rsid w:val="0036369A"/>
  </w:style>
  <w:style w:type="paragraph" w:customStyle="1" w:styleId="Objetivo">
    <w:name w:val="Objetivo"/>
    <w:basedOn w:val="Normal"/>
    <w:next w:val="Textoindependiente"/>
    <w:rsid w:val="0036369A"/>
    <w:pPr>
      <w:spacing w:before="240" w:after="220" w:line="220" w:lineRule="atLeast"/>
    </w:pPr>
  </w:style>
  <w:style w:type="paragraph" w:customStyle="1" w:styleId="Datospersonales">
    <w:name w:val="Datos personales"/>
    <w:basedOn w:val="Textoindependiente"/>
    <w:rsid w:val="0036369A"/>
    <w:pPr>
      <w:spacing w:after="120" w:line="240" w:lineRule="exact"/>
      <w:ind w:left="-1080" w:right="1080" w:firstLine="1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rsid w:val="0036369A"/>
    <w:pPr>
      <w:numPr>
        <w:numId w:val="0"/>
      </w:numPr>
      <w:spacing w:before="240"/>
      <w:ind w:left="245" w:hanging="245"/>
    </w:pPr>
  </w:style>
  <w:style w:type="paragraph" w:customStyle="1" w:styleId="Subttulodeseccin">
    <w:name w:val="Subtítulo de sección"/>
    <w:basedOn w:val="Ttulodeseccin"/>
    <w:next w:val="Normal"/>
    <w:rsid w:val="0036369A"/>
    <w:rPr>
      <w:b/>
      <w:spacing w:val="0"/>
    </w:rPr>
  </w:style>
  <w:style w:type="paragraph" w:customStyle="1" w:styleId="WW-Cierre">
    <w:name w:val="WW-Cierre"/>
    <w:basedOn w:val="Normal"/>
    <w:rsid w:val="0036369A"/>
    <w:pPr>
      <w:ind w:left="4252" w:firstLine="1"/>
    </w:pPr>
  </w:style>
  <w:style w:type="paragraph" w:customStyle="1" w:styleId="WW-Continuarlista">
    <w:name w:val="WW-Continuar lista"/>
    <w:basedOn w:val="Normal"/>
    <w:rsid w:val="0036369A"/>
    <w:pPr>
      <w:spacing w:after="120"/>
      <w:ind w:left="283" w:firstLine="1"/>
    </w:pPr>
  </w:style>
  <w:style w:type="paragraph" w:customStyle="1" w:styleId="WW-Continuarlista2">
    <w:name w:val="WW-Continuar lista 2"/>
    <w:basedOn w:val="Normal"/>
    <w:rsid w:val="0036369A"/>
    <w:pPr>
      <w:spacing w:after="120"/>
      <w:ind w:left="566" w:firstLine="1"/>
    </w:pPr>
  </w:style>
  <w:style w:type="paragraph" w:customStyle="1" w:styleId="WW-Continuarlista3">
    <w:name w:val="WW-Continuar lista 3"/>
    <w:basedOn w:val="Normal"/>
    <w:rsid w:val="0036369A"/>
    <w:pPr>
      <w:spacing w:after="120"/>
      <w:ind w:left="849" w:firstLine="1"/>
    </w:pPr>
  </w:style>
  <w:style w:type="paragraph" w:customStyle="1" w:styleId="WW-Continuarlista4">
    <w:name w:val="WW-Continuar lista 4"/>
    <w:basedOn w:val="Normal"/>
    <w:rsid w:val="0036369A"/>
    <w:pPr>
      <w:spacing w:after="120"/>
      <w:ind w:left="1132" w:firstLine="1"/>
    </w:pPr>
  </w:style>
  <w:style w:type="paragraph" w:customStyle="1" w:styleId="WW-Continuarlista5">
    <w:name w:val="WW-Continuar lista 5"/>
    <w:basedOn w:val="Normal"/>
    <w:rsid w:val="0036369A"/>
    <w:pPr>
      <w:spacing w:after="120"/>
      <w:ind w:left="1415" w:firstLine="1"/>
    </w:pPr>
  </w:style>
  <w:style w:type="paragraph" w:customStyle="1" w:styleId="WW-DireccinHTML">
    <w:name w:val="WW-Dirección HTML"/>
    <w:basedOn w:val="Normal"/>
    <w:rsid w:val="0036369A"/>
    <w:rPr>
      <w:i/>
    </w:rPr>
  </w:style>
  <w:style w:type="paragraph" w:styleId="Direccinsobre">
    <w:name w:val="envelope address"/>
    <w:basedOn w:val="Normal"/>
    <w:rsid w:val="0036369A"/>
    <w:pPr>
      <w:ind w:left="2880" w:firstLine="1"/>
    </w:pPr>
    <w:rPr>
      <w:sz w:val="24"/>
    </w:rPr>
  </w:style>
  <w:style w:type="paragraph" w:customStyle="1" w:styleId="WW-Encabezadodelista">
    <w:name w:val="WW-Encabezado de lista"/>
    <w:basedOn w:val="Normal"/>
    <w:next w:val="Normal"/>
    <w:rsid w:val="0036369A"/>
    <w:pPr>
      <w:spacing w:before="120"/>
    </w:pPr>
    <w:rPr>
      <w:b/>
      <w:sz w:val="24"/>
    </w:rPr>
  </w:style>
  <w:style w:type="paragraph" w:customStyle="1" w:styleId="WW-Encabezadodemensaje">
    <w:name w:val="WW-Encabezado de mensaje"/>
    <w:basedOn w:val="Normal"/>
    <w:rsid w:val="0036369A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FFFFFF" w:fill="C0C0C0"/>
      <w:ind w:left="1134" w:hanging="1134"/>
    </w:pPr>
    <w:rPr>
      <w:sz w:val="24"/>
    </w:rPr>
  </w:style>
  <w:style w:type="paragraph" w:customStyle="1" w:styleId="WW-Encabezadodenota">
    <w:name w:val="WW-Encabezado de nota"/>
    <w:basedOn w:val="Normal"/>
    <w:next w:val="Normal"/>
    <w:rsid w:val="0036369A"/>
  </w:style>
  <w:style w:type="paragraph" w:customStyle="1" w:styleId="WW-Epgrafe">
    <w:name w:val="WW-Epígrafe"/>
    <w:basedOn w:val="Normal"/>
    <w:next w:val="Normal"/>
    <w:rsid w:val="0036369A"/>
    <w:pPr>
      <w:spacing w:before="120" w:after="120"/>
    </w:pPr>
    <w:rPr>
      <w:b/>
    </w:rPr>
  </w:style>
  <w:style w:type="paragraph" w:styleId="Firma">
    <w:name w:val="Signature"/>
    <w:basedOn w:val="Normal"/>
    <w:rsid w:val="0036369A"/>
    <w:pPr>
      <w:ind w:left="4252" w:firstLine="1"/>
    </w:pPr>
  </w:style>
  <w:style w:type="paragraph" w:customStyle="1" w:styleId="WW-Firmadecorreoelectrnico">
    <w:name w:val="WW-Firma de correo electrónico"/>
    <w:basedOn w:val="Normal"/>
    <w:rsid w:val="0036369A"/>
  </w:style>
  <w:style w:type="paragraph" w:customStyle="1" w:styleId="WW-HTMLconformatoprevio">
    <w:name w:val="WW-HTML con formato previo"/>
    <w:basedOn w:val="Normal"/>
    <w:rsid w:val="0036369A"/>
    <w:rPr>
      <w:rFonts w:ascii="Courier New" w:hAnsi="Courier New"/>
    </w:rPr>
  </w:style>
  <w:style w:type="paragraph" w:styleId="ndice1">
    <w:name w:val="index 1"/>
    <w:basedOn w:val="Normal"/>
    <w:next w:val="Normal"/>
    <w:semiHidden/>
    <w:rsid w:val="0036369A"/>
    <w:pPr>
      <w:ind w:left="200" w:hanging="200"/>
    </w:pPr>
  </w:style>
  <w:style w:type="paragraph" w:styleId="ndice2">
    <w:name w:val="index 2"/>
    <w:basedOn w:val="Normal"/>
    <w:next w:val="Normal"/>
    <w:semiHidden/>
    <w:rsid w:val="0036369A"/>
    <w:pPr>
      <w:ind w:left="400" w:hanging="200"/>
    </w:pPr>
  </w:style>
  <w:style w:type="paragraph" w:styleId="ndice3">
    <w:name w:val="index 3"/>
    <w:basedOn w:val="Normal"/>
    <w:next w:val="Normal"/>
    <w:semiHidden/>
    <w:rsid w:val="0036369A"/>
    <w:pPr>
      <w:ind w:left="600" w:hanging="200"/>
    </w:pPr>
  </w:style>
  <w:style w:type="paragraph" w:styleId="TDC4">
    <w:name w:val="toc 4"/>
    <w:basedOn w:val="Normal"/>
    <w:next w:val="Normal"/>
    <w:semiHidden/>
    <w:rsid w:val="0036369A"/>
    <w:pPr>
      <w:ind w:left="600" w:firstLine="1"/>
    </w:pPr>
  </w:style>
  <w:style w:type="paragraph" w:styleId="TDC5">
    <w:name w:val="toc 5"/>
    <w:basedOn w:val="Normal"/>
    <w:next w:val="Normal"/>
    <w:semiHidden/>
    <w:rsid w:val="0036369A"/>
    <w:pPr>
      <w:ind w:left="800" w:firstLine="1"/>
    </w:pPr>
  </w:style>
  <w:style w:type="paragraph" w:styleId="TDC6">
    <w:name w:val="toc 6"/>
    <w:basedOn w:val="Normal"/>
    <w:next w:val="Normal"/>
    <w:semiHidden/>
    <w:rsid w:val="0036369A"/>
    <w:pPr>
      <w:ind w:left="1000" w:firstLine="1"/>
    </w:pPr>
  </w:style>
  <w:style w:type="paragraph" w:styleId="TDC7">
    <w:name w:val="toc 7"/>
    <w:basedOn w:val="Normal"/>
    <w:next w:val="Normal"/>
    <w:semiHidden/>
    <w:rsid w:val="0036369A"/>
    <w:pPr>
      <w:ind w:left="1200" w:firstLine="1"/>
    </w:pPr>
  </w:style>
  <w:style w:type="paragraph" w:styleId="TDC8">
    <w:name w:val="toc 8"/>
    <w:basedOn w:val="Normal"/>
    <w:next w:val="Normal"/>
    <w:semiHidden/>
    <w:rsid w:val="0036369A"/>
    <w:pPr>
      <w:ind w:left="1400" w:firstLine="1"/>
    </w:pPr>
  </w:style>
  <w:style w:type="paragraph" w:styleId="TDC9">
    <w:name w:val="toc 9"/>
    <w:basedOn w:val="Normal"/>
    <w:next w:val="Normal"/>
    <w:semiHidden/>
    <w:rsid w:val="0036369A"/>
    <w:pPr>
      <w:ind w:left="1600" w:firstLine="1"/>
    </w:pPr>
  </w:style>
  <w:style w:type="paragraph" w:customStyle="1" w:styleId="WW-Lista2">
    <w:name w:val="WW-Lista 2"/>
    <w:basedOn w:val="Normal"/>
    <w:rsid w:val="0036369A"/>
    <w:pPr>
      <w:ind w:left="566" w:hanging="283"/>
    </w:pPr>
  </w:style>
  <w:style w:type="paragraph" w:customStyle="1" w:styleId="WW-Lista3">
    <w:name w:val="WW-Lista 3"/>
    <w:basedOn w:val="Normal"/>
    <w:rsid w:val="0036369A"/>
    <w:pPr>
      <w:ind w:left="849" w:hanging="283"/>
    </w:pPr>
  </w:style>
  <w:style w:type="paragraph" w:customStyle="1" w:styleId="WW-Lista4">
    <w:name w:val="WW-Lista 4"/>
    <w:basedOn w:val="Normal"/>
    <w:rsid w:val="0036369A"/>
    <w:pPr>
      <w:ind w:left="1132" w:hanging="283"/>
    </w:pPr>
  </w:style>
  <w:style w:type="paragraph" w:customStyle="1" w:styleId="WW-Lista5">
    <w:name w:val="WW-Lista 5"/>
    <w:basedOn w:val="Normal"/>
    <w:rsid w:val="0036369A"/>
    <w:pPr>
      <w:ind w:left="1415" w:hanging="283"/>
    </w:pPr>
  </w:style>
  <w:style w:type="paragraph" w:customStyle="1" w:styleId="WW-Listaconnmeros">
    <w:name w:val="WW-Lista con números"/>
    <w:basedOn w:val="Normal"/>
    <w:rsid w:val="0036369A"/>
  </w:style>
  <w:style w:type="paragraph" w:customStyle="1" w:styleId="WW-Listaconnmeros2">
    <w:name w:val="WW-Lista con números 2"/>
    <w:basedOn w:val="Normal"/>
    <w:rsid w:val="0036369A"/>
  </w:style>
  <w:style w:type="paragraph" w:customStyle="1" w:styleId="WW-Listaconnmeros3">
    <w:name w:val="WW-Lista con números 3"/>
    <w:basedOn w:val="Normal"/>
    <w:rsid w:val="0036369A"/>
  </w:style>
  <w:style w:type="paragraph" w:customStyle="1" w:styleId="WW-Listaconnmeros4">
    <w:name w:val="WW-Lista con números 4"/>
    <w:basedOn w:val="Normal"/>
    <w:rsid w:val="0036369A"/>
  </w:style>
  <w:style w:type="paragraph" w:customStyle="1" w:styleId="WW-Listaconnmeros5">
    <w:name w:val="WW-Lista con números 5"/>
    <w:basedOn w:val="Normal"/>
    <w:rsid w:val="0036369A"/>
  </w:style>
  <w:style w:type="paragraph" w:customStyle="1" w:styleId="WW-Listaconvietas">
    <w:name w:val="WW-Lista con viñetas"/>
    <w:basedOn w:val="Normal"/>
    <w:rsid w:val="0036369A"/>
  </w:style>
  <w:style w:type="paragraph" w:customStyle="1" w:styleId="WW-Listaconvietas2">
    <w:name w:val="WW-Lista con viñetas 2"/>
    <w:basedOn w:val="Normal"/>
    <w:rsid w:val="0036369A"/>
  </w:style>
  <w:style w:type="paragraph" w:customStyle="1" w:styleId="WW-Listaconvietas3">
    <w:name w:val="WW-Lista con viñetas 3"/>
    <w:basedOn w:val="Normal"/>
    <w:rsid w:val="0036369A"/>
  </w:style>
  <w:style w:type="paragraph" w:customStyle="1" w:styleId="WW-Listaconvietas4">
    <w:name w:val="WW-Lista con viñetas 4"/>
    <w:basedOn w:val="Normal"/>
    <w:rsid w:val="0036369A"/>
  </w:style>
  <w:style w:type="paragraph" w:customStyle="1" w:styleId="WW-Listaconvietas5">
    <w:name w:val="WW-Lista con viñetas 5"/>
    <w:basedOn w:val="Normal"/>
    <w:rsid w:val="0036369A"/>
  </w:style>
  <w:style w:type="paragraph" w:customStyle="1" w:styleId="WW-Mapadeldocumento">
    <w:name w:val="WW-Mapa del documento"/>
    <w:basedOn w:val="Normal"/>
    <w:rsid w:val="0036369A"/>
    <w:pPr>
      <w:shd w:val="clear" w:color="FFFFFF" w:fill="000080"/>
    </w:pPr>
    <w:rPr>
      <w:rFonts w:ascii="Tahoma" w:hAnsi="Tahoma"/>
    </w:rPr>
  </w:style>
  <w:style w:type="paragraph" w:customStyle="1" w:styleId="WW-NormalWeb">
    <w:name w:val="WW-Normal (Web)"/>
    <w:basedOn w:val="Normal"/>
    <w:rsid w:val="0036369A"/>
    <w:rPr>
      <w:rFonts w:ascii="Times New Roman" w:hAnsi="Times New Roman"/>
      <w:sz w:val="24"/>
    </w:rPr>
  </w:style>
  <w:style w:type="paragraph" w:styleId="Remitedesobre">
    <w:name w:val="envelope return"/>
    <w:basedOn w:val="Normal"/>
    <w:rsid w:val="0036369A"/>
  </w:style>
  <w:style w:type="paragraph" w:customStyle="1" w:styleId="WW-Saludo">
    <w:name w:val="WW-Saludo"/>
    <w:basedOn w:val="Normal"/>
    <w:next w:val="Normal"/>
    <w:rsid w:val="0036369A"/>
  </w:style>
  <w:style w:type="paragraph" w:customStyle="1" w:styleId="WW-Sangra2detindependiente">
    <w:name w:val="WW-Sangría 2 de t. independiente"/>
    <w:basedOn w:val="Normal"/>
    <w:rsid w:val="0036369A"/>
    <w:pPr>
      <w:spacing w:after="120" w:line="480" w:lineRule="auto"/>
      <w:ind w:left="283" w:firstLine="1"/>
    </w:pPr>
  </w:style>
  <w:style w:type="paragraph" w:customStyle="1" w:styleId="WW-Sangra3detindependiente">
    <w:name w:val="WW-Sangría 3 de t. independiente"/>
    <w:basedOn w:val="Normal"/>
    <w:rsid w:val="0036369A"/>
    <w:pPr>
      <w:spacing w:after="120"/>
      <w:ind w:left="283" w:firstLine="1"/>
    </w:pPr>
    <w:rPr>
      <w:sz w:val="16"/>
    </w:rPr>
  </w:style>
  <w:style w:type="paragraph" w:customStyle="1" w:styleId="WW-Sangranormal">
    <w:name w:val="WW-Sangría normal"/>
    <w:basedOn w:val="Normal"/>
    <w:rsid w:val="0036369A"/>
    <w:pPr>
      <w:ind w:left="708" w:firstLine="1"/>
    </w:pPr>
  </w:style>
  <w:style w:type="paragraph" w:styleId="Subttulo">
    <w:name w:val="Subtitle"/>
    <w:basedOn w:val="Normal"/>
    <w:next w:val="Textoindependiente"/>
    <w:qFormat/>
    <w:rsid w:val="0036369A"/>
    <w:pPr>
      <w:spacing w:after="60"/>
      <w:jc w:val="center"/>
    </w:pPr>
    <w:rPr>
      <w:sz w:val="24"/>
    </w:rPr>
  </w:style>
  <w:style w:type="paragraph" w:customStyle="1" w:styleId="WW-Tabladeilustraciones">
    <w:name w:val="WW-Tabla de ilustraciones"/>
    <w:basedOn w:val="Normal"/>
    <w:next w:val="Normal"/>
    <w:rsid w:val="0036369A"/>
    <w:pPr>
      <w:ind w:left="400" w:hanging="400"/>
    </w:pPr>
  </w:style>
  <w:style w:type="paragraph" w:styleId="TDC1">
    <w:name w:val="toc 1"/>
    <w:basedOn w:val="Normal"/>
    <w:next w:val="Normal"/>
    <w:semiHidden/>
    <w:rsid w:val="0036369A"/>
  </w:style>
  <w:style w:type="paragraph" w:styleId="TDC2">
    <w:name w:val="toc 2"/>
    <w:basedOn w:val="Normal"/>
    <w:next w:val="Normal"/>
    <w:semiHidden/>
    <w:rsid w:val="0036369A"/>
    <w:pPr>
      <w:ind w:left="200" w:firstLine="1"/>
    </w:pPr>
  </w:style>
  <w:style w:type="paragraph" w:styleId="TDC3">
    <w:name w:val="toc 3"/>
    <w:basedOn w:val="Normal"/>
    <w:next w:val="Normal"/>
    <w:semiHidden/>
    <w:rsid w:val="0036369A"/>
    <w:pPr>
      <w:ind w:left="400" w:firstLine="1"/>
    </w:pPr>
  </w:style>
  <w:style w:type="paragraph" w:customStyle="1" w:styleId="WW-Textocomentario">
    <w:name w:val="WW-Texto comentario"/>
    <w:basedOn w:val="Normal"/>
    <w:rsid w:val="0036369A"/>
  </w:style>
  <w:style w:type="paragraph" w:customStyle="1" w:styleId="WW-Textoconsangra">
    <w:name w:val="WW-Texto con sangría"/>
    <w:basedOn w:val="Normal"/>
    <w:next w:val="Normal"/>
    <w:rsid w:val="0036369A"/>
    <w:pPr>
      <w:ind w:left="200" w:hanging="200"/>
    </w:pPr>
  </w:style>
  <w:style w:type="paragraph" w:customStyle="1" w:styleId="WW-Textodebloque">
    <w:name w:val="WW-Texto de bloque"/>
    <w:basedOn w:val="Normal"/>
    <w:rsid w:val="0036369A"/>
    <w:pPr>
      <w:spacing w:after="120"/>
      <w:ind w:left="1440" w:right="1440" w:firstLine="1"/>
    </w:pPr>
  </w:style>
  <w:style w:type="paragraph" w:customStyle="1" w:styleId="WW-Textoindependiente2">
    <w:name w:val="WW-Texto independiente 2"/>
    <w:basedOn w:val="Normal"/>
    <w:rsid w:val="0036369A"/>
    <w:pPr>
      <w:spacing w:after="120" w:line="480" w:lineRule="auto"/>
    </w:pPr>
  </w:style>
  <w:style w:type="paragraph" w:customStyle="1" w:styleId="WW-Textoindependiente3">
    <w:name w:val="WW-Texto independiente 3"/>
    <w:basedOn w:val="Normal"/>
    <w:rsid w:val="0036369A"/>
    <w:pPr>
      <w:spacing w:after="120"/>
    </w:pPr>
    <w:rPr>
      <w:sz w:val="16"/>
    </w:rPr>
  </w:style>
  <w:style w:type="paragraph" w:customStyle="1" w:styleId="WW-Textoindependienteprimerasangra">
    <w:name w:val="WW-Texto independiente primera sangría"/>
    <w:basedOn w:val="Textoindependiente"/>
    <w:rsid w:val="0036369A"/>
    <w:pPr>
      <w:spacing w:after="120" w:line="240" w:lineRule="auto"/>
      <w:ind w:firstLine="210"/>
      <w:jc w:val="left"/>
    </w:pPr>
    <w:rPr>
      <w:spacing w:val="0"/>
    </w:rPr>
  </w:style>
  <w:style w:type="paragraph" w:customStyle="1" w:styleId="WW-Textoindependienteprimerasangra2">
    <w:name w:val="WW-Texto independiente primera sangría 2"/>
    <w:basedOn w:val="Sangradetextonormal"/>
    <w:rsid w:val="0036369A"/>
    <w:pPr>
      <w:spacing w:after="120" w:line="240" w:lineRule="auto"/>
      <w:ind w:left="283" w:firstLine="210"/>
      <w:jc w:val="left"/>
    </w:pPr>
    <w:rPr>
      <w:spacing w:val="0"/>
    </w:rPr>
  </w:style>
  <w:style w:type="paragraph" w:customStyle="1" w:styleId="WW-Textomacro">
    <w:name w:val="WW-Texto macro"/>
    <w:rsid w:val="003636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</w:rPr>
  </w:style>
  <w:style w:type="paragraph" w:styleId="Textonotaalfinal">
    <w:name w:val="endnote text"/>
    <w:basedOn w:val="Normal"/>
    <w:semiHidden/>
    <w:rsid w:val="0036369A"/>
  </w:style>
  <w:style w:type="paragraph" w:styleId="Textonotapie">
    <w:name w:val="footnote text"/>
    <w:basedOn w:val="Normal"/>
    <w:semiHidden/>
    <w:rsid w:val="0036369A"/>
  </w:style>
  <w:style w:type="paragraph" w:customStyle="1" w:styleId="WW-Textosinformato">
    <w:name w:val="WW-Texto sin formato"/>
    <w:basedOn w:val="Normal"/>
    <w:rsid w:val="0036369A"/>
    <w:rPr>
      <w:rFonts w:ascii="Courier New" w:hAnsi="Courier New"/>
    </w:rPr>
  </w:style>
  <w:style w:type="paragraph" w:styleId="Ttulo">
    <w:name w:val="Title"/>
    <w:basedOn w:val="Normal"/>
    <w:next w:val="Subttulo"/>
    <w:qFormat/>
    <w:rsid w:val="0036369A"/>
    <w:pPr>
      <w:spacing w:before="240" w:after="60"/>
      <w:jc w:val="center"/>
    </w:pPr>
    <w:rPr>
      <w:b/>
      <w:kern w:val="17153"/>
      <w:sz w:val="32"/>
    </w:rPr>
  </w:style>
  <w:style w:type="paragraph" w:styleId="Ttulodendice">
    <w:name w:val="index heading"/>
    <w:basedOn w:val="Normal"/>
    <w:next w:val="ndice1"/>
    <w:semiHidden/>
    <w:rsid w:val="0036369A"/>
    <w:rPr>
      <w:b/>
    </w:rPr>
  </w:style>
  <w:style w:type="paragraph" w:customStyle="1" w:styleId="Contenidodelatabla">
    <w:name w:val="Contenido de la tabla"/>
    <w:basedOn w:val="Textoindependiente"/>
    <w:rsid w:val="0036369A"/>
    <w:pPr>
      <w:suppressLineNumbers/>
    </w:pPr>
  </w:style>
  <w:style w:type="paragraph" w:customStyle="1" w:styleId="Encabezadodelatabla">
    <w:name w:val="Encabezado de la tabla"/>
    <w:basedOn w:val="Contenidodelatabla"/>
    <w:rsid w:val="0036369A"/>
    <w:pPr>
      <w:jc w:val="center"/>
    </w:pPr>
    <w:rPr>
      <w:b/>
      <w:i/>
    </w:rPr>
  </w:style>
  <w:style w:type="character" w:customStyle="1" w:styleId="apple-converted-space">
    <w:name w:val="apple-converted-space"/>
    <w:basedOn w:val="Fuentedeprrafopredeter"/>
    <w:rsid w:val="004314D5"/>
  </w:style>
  <w:style w:type="paragraph" w:styleId="Textodeglobo">
    <w:name w:val="Balloon Text"/>
    <w:basedOn w:val="Normal"/>
    <w:link w:val="TextodegloboCar"/>
    <w:rsid w:val="00E25E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25EA9"/>
    <w:rPr>
      <w:rFonts w:ascii="Tahoma" w:hAnsi="Tahoma" w:cs="Tahoma"/>
      <w:sz w:val="16"/>
      <w:szCs w:val="16"/>
      <w:lang w:val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69A"/>
    <w:pPr>
      <w:suppressAutoHyphens/>
    </w:pPr>
    <w:rPr>
      <w:rFonts w:ascii="Arial" w:hAnsi="Arial"/>
      <w:lang w:val="es-CL"/>
    </w:rPr>
  </w:style>
  <w:style w:type="paragraph" w:styleId="Ttulo1">
    <w:name w:val="heading 1"/>
    <w:basedOn w:val="Ttulo-base"/>
    <w:next w:val="Textoindependiente"/>
    <w:qFormat/>
    <w:rsid w:val="0036369A"/>
    <w:pPr>
      <w:spacing w:before="220" w:after="220"/>
      <w:ind w:left="-2160" w:firstLine="1"/>
      <w:jc w:val="left"/>
      <w:outlineLvl w:val="0"/>
    </w:pPr>
    <w:rPr>
      <w:rFonts w:ascii="Arial Black" w:hAnsi="Arial Black"/>
      <w:kern w:val="17153"/>
      <w:sz w:val="20"/>
    </w:rPr>
  </w:style>
  <w:style w:type="paragraph" w:styleId="Ttulo2">
    <w:name w:val="heading 2"/>
    <w:basedOn w:val="Ttulo-base"/>
    <w:next w:val="Textoindependiente"/>
    <w:qFormat/>
    <w:rsid w:val="0036369A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rsid w:val="0036369A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36369A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rsid w:val="0036369A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36369A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6369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36369A"/>
    <w:p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Ttulo9">
    <w:name w:val="heading 9"/>
    <w:basedOn w:val="Normal"/>
    <w:next w:val="Normal"/>
    <w:qFormat/>
    <w:rsid w:val="0036369A"/>
    <w:pPr>
      <w:spacing w:before="240" w:after="60"/>
      <w:outlineLvl w:val="8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  <w:rsid w:val="0036369A"/>
    <w:rPr>
      <w:noProof w:val="0"/>
      <w:lang w:val="es-ES"/>
    </w:rPr>
  </w:style>
  <w:style w:type="character" w:styleId="nfasis">
    <w:name w:val="Emphasis"/>
    <w:qFormat/>
    <w:rsid w:val="0036369A"/>
    <w:rPr>
      <w:rFonts w:ascii="Arial Black" w:hAnsi="Arial Black"/>
      <w:spacing w:val="-8"/>
      <w:sz w:val="18"/>
    </w:rPr>
  </w:style>
  <w:style w:type="character" w:customStyle="1" w:styleId="Profesin">
    <w:name w:val="Profesión"/>
    <w:basedOn w:val="WW-Fuentedeprrafopredeter"/>
    <w:rsid w:val="0036369A"/>
    <w:rPr>
      <w:noProof w:val="0"/>
      <w:lang w:val="es-ES"/>
    </w:rPr>
  </w:style>
  <w:style w:type="character" w:customStyle="1" w:styleId="Rtuloconnfasis">
    <w:name w:val="Rótulo con énfasis"/>
    <w:rsid w:val="0036369A"/>
    <w:rPr>
      <w:rFonts w:ascii="Arial Black" w:hAnsi="Arial Black"/>
      <w:spacing w:val="-6"/>
      <w:sz w:val="18"/>
    </w:rPr>
  </w:style>
  <w:style w:type="character" w:styleId="Nmerodepgina">
    <w:name w:val="page number"/>
    <w:rsid w:val="0036369A"/>
    <w:rPr>
      <w:rFonts w:ascii="Arial" w:hAnsi="Arial"/>
      <w:sz w:val="18"/>
    </w:rPr>
  </w:style>
  <w:style w:type="character" w:customStyle="1" w:styleId="WW-AcrnimoHTML">
    <w:name w:val="WW-Acrónimo HTML"/>
    <w:basedOn w:val="WW-Fuentedeprrafopredeter"/>
    <w:rsid w:val="0036369A"/>
    <w:rPr>
      <w:noProof w:val="0"/>
      <w:lang w:val="es-ES"/>
    </w:rPr>
  </w:style>
  <w:style w:type="character" w:customStyle="1" w:styleId="WW-CitaHTML">
    <w:name w:val="WW-Cita HTML"/>
    <w:basedOn w:val="WW-Fuentedeprrafopredeter"/>
    <w:rsid w:val="0036369A"/>
    <w:rPr>
      <w:i/>
      <w:noProof w:val="0"/>
      <w:lang w:val="es-ES"/>
    </w:rPr>
  </w:style>
  <w:style w:type="character" w:customStyle="1" w:styleId="WW-CdigoHTML">
    <w:name w:val="WW-Código HTML"/>
    <w:basedOn w:val="WW-Fuentedeprrafopredeter"/>
    <w:rsid w:val="0036369A"/>
    <w:rPr>
      <w:rFonts w:ascii="Courier New" w:hAnsi="Courier New"/>
      <w:noProof w:val="0"/>
      <w:sz w:val="20"/>
      <w:lang w:val="es-ES"/>
    </w:rPr>
  </w:style>
  <w:style w:type="character" w:customStyle="1" w:styleId="WW-DefinicinHTML">
    <w:name w:val="WW-Definición HTML"/>
    <w:basedOn w:val="WW-Fuentedeprrafopredeter"/>
    <w:rsid w:val="0036369A"/>
    <w:rPr>
      <w:i/>
      <w:noProof w:val="0"/>
      <w:lang w:val="es-ES"/>
    </w:rPr>
  </w:style>
  <w:style w:type="character" w:customStyle="1" w:styleId="WW-EjemplodeHTML">
    <w:name w:val="WW-Ejemplo de HTML"/>
    <w:basedOn w:val="WW-Fuentedeprrafopredeter"/>
    <w:rsid w:val="0036369A"/>
    <w:rPr>
      <w:rFonts w:ascii="Courier New" w:hAnsi="Courier New"/>
      <w:noProof w:val="0"/>
      <w:lang w:val="es-ES"/>
    </w:rPr>
  </w:style>
  <w:style w:type="character" w:styleId="Hipervnculo">
    <w:name w:val="Hyperlink"/>
    <w:basedOn w:val="WW-Fuentedeprrafopredeter"/>
    <w:rsid w:val="0036369A"/>
    <w:rPr>
      <w:noProof w:val="0"/>
      <w:color w:val="0000FF"/>
      <w:u w:val="single"/>
      <w:lang w:val="es-ES"/>
    </w:rPr>
  </w:style>
  <w:style w:type="character" w:styleId="Hipervnculovisitado">
    <w:name w:val="FollowedHyperlink"/>
    <w:basedOn w:val="WW-Fuentedeprrafopredeter"/>
    <w:rsid w:val="0036369A"/>
    <w:rPr>
      <w:noProof w:val="0"/>
      <w:color w:val="800080"/>
      <w:u w:val="single"/>
      <w:lang w:val="es-ES"/>
    </w:rPr>
  </w:style>
  <w:style w:type="character" w:customStyle="1" w:styleId="WW-MquinadeescribirHTML">
    <w:name w:val="WW-Máquina de escribir HTML"/>
    <w:basedOn w:val="WW-Fuentedeprrafopredeter"/>
    <w:rsid w:val="0036369A"/>
    <w:rPr>
      <w:rFonts w:ascii="Courier New" w:hAnsi="Courier New"/>
      <w:noProof w:val="0"/>
      <w:sz w:val="20"/>
      <w:lang w:val="es-ES"/>
    </w:rPr>
  </w:style>
  <w:style w:type="character" w:styleId="Nmerodelnea">
    <w:name w:val="line number"/>
    <w:basedOn w:val="WW-Fuentedeprrafopredeter"/>
    <w:rsid w:val="0036369A"/>
    <w:rPr>
      <w:noProof w:val="0"/>
      <w:lang w:val="es-ES"/>
    </w:rPr>
  </w:style>
  <w:style w:type="character" w:customStyle="1" w:styleId="WW-Refdecomentario">
    <w:name w:val="WW-Ref. de comentario"/>
    <w:basedOn w:val="WW-Fuentedeprrafopredeter"/>
    <w:rsid w:val="0036369A"/>
    <w:rPr>
      <w:noProof w:val="0"/>
      <w:sz w:val="16"/>
      <w:lang w:val="es-ES"/>
    </w:rPr>
  </w:style>
  <w:style w:type="character" w:customStyle="1" w:styleId="Smbolodenotafinal">
    <w:name w:val="Símbolo de nota final"/>
    <w:basedOn w:val="WW-Fuentedeprrafopredeter"/>
    <w:rsid w:val="0036369A"/>
    <w:rPr>
      <w:noProof w:val="0"/>
      <w:vertAlign w:val="superscript"/>
      <w:lang w:val="es-ES"/>
    </w:rPr>
  </w:style>
  <w:style w:type="character" w:customStyle="1" w:styleId="Smbolodenotaalpie">
    <w:name w:val="Símbolo de nota al pie"/>
    <w:basedOn w:val="WW-Fuentedeprrafopredeter"/>
    <w:rsid w:val="0036369A"/>
    <w:rPr>
      <w:noProof w:val="0"/>
      <w:vertAlign w:val="superscript"/>
      <w:lang w:val="es-ES"/>
    </w:rPr>
  </w:style>
  <w:style w:type="character" w:customStyle="1" w:styleId="WW-TecladoHTML">
    <w:name w:val="WW-Teclado HTML"/>
    <w:basedOn w:val="WW-Fuentedeprrafopredeter"/>
    <w:rsid w:val="0036369A"/>
    <w:rPr>
      <w:rFonts w:ascii="Courier New" w:hAnsi="Courier New"/>
      <w:noProof w:val="0"/>
      <w:sz w:val="20"/>
      <w:lang w:val="es-ES"/>
    </w:rPr>
  </w:style>
  <w:style w:type="character" w:styleId="Textoennegrita">
    <w:name w:val="Strong"/>
    <w:basedOn w:val="WW-Fuentedeprrafopredeter"/>
    <w:qFormat/>
    <w:rsid w:val="0036369A"/>
    <w:rPr>
      <w:b/>
      <w:noProof w:val="0"/>
      <w:lang w:val="es-ES"/>
    </w:rPr>
  </w:style>
  <w:style w:type="character" w:customStyle="1" w:styleId="WW-VariableHTML">
    <w:name w:val="WW-Variable HTML"/>
    <w:basedOn w:val="WW-Fuentedeprrafopredeter"/>
    <w:rsid w:val="0036369A"/>
    <w:rPr>
      <w:i/>
      <w:noProof w:val="0"/>
      <w:lang w:val="es-ES"/>
    </w:rPr>
  </w:style>
  <w:style w:type="character" w:customStyle="1" w:styleId="WW8Num5z0">
    <w:name w:val="WW8Num5z0"/>
    <w:rsid w:val="0036369A"/>
    <w:rPr>
      <w:rFonts w:ascii="Symbol" w:hAnsi="Symbol"/>
    </w:rPr>
  </w:style>
  <w:style w:type="character" w:customStyle="1" w:styleId="WW8Num6z0">
    <w:name w:val="WW8Num6z0"/>
    <w:rsid w:val="0036369A"/>
    <w:rPr>
      <w:rFonts w:ascii="Symbol" w:hAnsi="Symbol"/>
    </w:rPr>
  </w:style>
  <w:style w:type="character" w:customStyle="1" w:styleId="WW8Num7z0">
    <w:name w:val="WW8Num7z0"/>
    <w:rsid w:val="0036369A"/>
    <w:rPr>
      <w:rFonts w:ascii="Symbol" w:hAnsi="Symbol"/>
    </w:rPr>
  </w:style>
  <w:style w:type="character" w:customStyle="1" w:styleId="WW8Num8z0">
    <w:name w:val="WW8Num8z0"/>
    <w:rsid w:val="0036369A"/>
    <w:rPr>
      <w:rFonts w:ascii="Symbol" w:hAnsi="Symbol"/>
    </w:rPr>
  </w:style>
  <w:style w:type="character" w:customStyle="1" w:styleId="WW8Num10z0">
    <w:name w:val="WW8Num10z0"/>
    <w:rsid w:val="0036369A"/>
    <w:rPr>
      <w:rFonts w:ascii="Symbol" w:hAnsi="Symbol"/>
    </w:rPr>
  </w:style>
  <w:style w:type="character" w:customStyle="1" w:styleId="WW8Num11z0">
    <w:name w:val="WW8Num11z0"/>
    <w:rsid w:val="0036369A"/>
    <w:rPr>
      <w:rFonts w:ascii="Wingdings" w:hAnsi="Wingdings"/>
      <w:sz w:val="16"/>
    </w:rPr>
  </w:style>
  <w:style w:type="character" w:customStyle="1" w:styleId="WW8Num11z1">
    <w:name w:val="WW8Num11z1"/>
    <w:rsid w:val="0036369A"/>
    <w:rPr>
      <w:rFonts w:ascii="Courier New" w:hAnsi="Courier New"/>
    </w:rPr>
  </w:style>
  <w:style w:type="character" w:customStyle="1" w:styleId="WW8Num11z2">
    <w:name w:val="WW8Num11z2"/>
    <w:rsid w:val="0036369A"/>
    <w:rPr>
      <w:rFonts w:ascii="Wingdings" w:hAnsi="Wingdings"/>
    </w:rPr>
  </w:style>
  <w:style w:type="character" w:customStyle="1" w:styleId="WW8Num11z3">
    <w:name w:val="WW8Num11z3"/>
    <w:rsid w:val="0036369A"/>
    <w:rPr>
      <w:rFonts w:ascii="Symbol" w:hAnsi="Symbol"/>
    </w:rPr>
  </w:style>
  <w:style w:type="character" w:customStyle="1" w:styleId="WW8Num12z0">
    <w:name w:val="WW8Num12z0"/>
    <w:rsid w:val="0036369A"/>
    <w:rPr>
      <w:rFonts w:ascii="Symbol" w:hAnsi="Symbol"/>
    </w:rPr>
  </w:style>
  <w:style w:type="character" w:customStyle="1" w:styleId="WW8Num12z1">
    <w:name w:val="WW8Num12z1"/>
    <w:rsid w:val="0036369A"/>
    <w:rPr>
      <w:rFonts w:ascii="Courier New" w:hAnsi="Courier New"/>
    </w:rPr>
  </w:style>
  <w:style w:type="character" w:customStyle="1" w:styleId="WW8Num12z2">
    <w:name w:val="WW8Num12z2"/>
    <w:rsid w:val="0036369A"/>
    <w:rPr>
      <w:rFonts w:ascii="Wingdings" w:hAnsi="Wingdings"/>
    </w:rPr>
  </w:style>
  <w:style w:type="character" w:customStyle="1" w:styleId="WW8Num13z0">
    <w:name w:val="WW8Num13z0"/>
    <w:rsid w:val="0036369A"/>
    <w:rPr>
      <w:rFonts w:ascii="Wingdings" w:hAnsi="Wingdings"/>
      <w:sz w:val="16"/>
    </w:rPr>
  </w:style>
  <w:style w:type="character" w:customStyle="1" w:styleId="WW8Num13z1">
    <w:name w:val="WW8Num13z1"/>
    <w:rsid w:val="0036369A"/>
    <w:rPr>
      <w:rFonts w:ascii="Courier New" w:hAnsi="Courier New"/>
    </w:rPr>
  </w:style>
  <w:style w:type="character" w:customStyle="1" w:styleId="WW8Num13z2">
    <w:name w:val="WW8Num13z2"/>
    <w:rsid w:val="0036369A"/>
    <w:rPr>
      <w:rFonts w:ascii="Wingdings" w:hAnsi="Wingdings"/>
    </w:rPr>
  </w:style>
  <w:style w:type="character" w:customStyle="1" w:styleId="WW8Num13z3">
    <w:name w:val="WW8Num13z3"/>
    <w:rsid w:val="0036369A"/>
    <w:rPr>
      <w:rFonts w:ascii="Symbol" w:hAnsi="Symbol"/>
    </w:rPr>
  </w:style>
  <w:style w:type="character" w:customStyle="1" w:styleId="WW8Num14z0">
    <w:name w:val="WW8Num14z0"/>
    <w:rsid w:val="0036369A"/>
    <w:rPr>
      <w:rFonts w:ascii="Wingdings" w:hAnsi="Wingdings"/>
    </w:rPr>
  </w:style>
  <w:style w:type="character" w:customStyle="1" w:styleId="WW8Num15z0">
    <w:name w:val="WW8Num15z0"/>
    <w:rsid w:val="0036369A"/>
    <w:rPr>
      <w:rFonts w:ascii="Wingdings" w:hAnsi="Wingdings"/>
    </w:rPr>
  </w:style>
  <w:style w:type="character" w:customStyle="1" w:styleId="WW8Num15z1">
    <w:name w:val="WW8Num15z1"/>
    <w:rsid w:val="0036369A"/>
    <w:rPr>
      <w:rFonts w:ascii="Courier New" w:hAnsi="Courier New"/>
    </w:rPr>
  </w:style>
  <w:style w:type="character" w:customStyle="1" w:styleId="WW8Num15z3">
    <w:name w:val="WW8Num15z3"/>
    <w:rsid w:val="0036369A"/>
    <w:rPr>
      <w:rFonts w:ascii="Symbol" w:hAnsi="Symbol"/>
    </w:rPr>
  </w:style>
  <w:style w:type="character" w:customStyle="1" w:styleId="WW8Num16z0">
    <w:name w:val="WW8Num16z0"/>
    <w:rsid w:val="0036369A"/>
    <w:rPr>
      <w:rFonts w:ascii="Wingdings" w:hAnsi="Wingdings"/>
      <w:sz w:val="16"/>
    </w:rPr>
  </w:style>
  <w:style w:type="character" w:customStyle="1" w:styleId="WW8Num16z1">
    <w:name w:val="WW8Num16z1"/>
    <w:rsid w:val="0036369A"/>
    <w:rPr>
      <w:rFonts w:ascii="Courier New" w:hAnsi="Courier New"/>
    </w:rPr>
  </w:style>
  <w:style w:type="character" w:customStyle="1" w:styleId="WW8Num16z2">
    <w:name w:val="WW8Num16z2"/>
    <w:rsid w:val="0036369A"/>
    <w:rPr>
      <w:rFonts w:ascii="Wingdings" w:hAnsi="Wingdings"/>
    </w:rPr>
  </w:style>
  <w:style w:type="character" w:customStyle="1" w:styleId="WW8Num16z3">
    <w:name w:val="WW8Num16z3"/>
    <w:rsid w:val="0036369A"/>
    <w:rPr>
      <w:rFonts w:ascii="Symbol" w:hAnsi="Symbol"/>
    </w:rPr>
  </w:style>
  <w:style w:type="paragraph" w:styleId="Encabezado">
    <w:name w:val="header"/>
    <w:basedOn w:val="Encabezado-base"/>
    <w:next w:val="Textoindependiente"/>
    <w:rsid w:val="0036369A"/>
    <w:pPr>
      <w:spacing w:line="220" w:lineRule="atLeast"/>
      <w:ind w:left="-2160" w:firstLine="1"/>
    </w:pPr>
  </w:style>
  <w:style w:type="paragraph" w:styleId="Textoindependiente">
    <w:name w:val="Body Text"/>
    <w:basedOn w:val="Normal"/>
    <w:rsid w:val="0036369A"/>
    <w:pPr>
      <w:spacing w:after="220" w:line="220" w:lineRule="atLeast"/>
      <w:jc w:val="both"/>
    </w:pPr>
    <w:rPr>
      <w:spacing w:val="-5"/>
    </w:rPr>
  </w:style>
  <w:style w:type="paragraph" w:styleId="Lista">
    <w:name w:val="List"/>
    <w:basedOn w:val="Normal"/>
    <w:rsid w:val="0036369A"/>
    <w:pPr>
      <w:ind w:left="283" w:hanging="283"/>
    </w:pPr>
  </w:style>
  <w:style w:type="paragraph" w:customStyle="1" w:styleId="Etiqueta">
    <w:name w:val="Etiqueta"/>
    <w:basedOn w:val="Normal"/>
    <w:rsid w:val="0036369A"/>
    <w:pPr>
      <w:suppressLineNumbers/>
      <w:spacing w:before="120" w:after="120"/>
    </w:pPr>
    <w:rPr>
      <w:rFonts w:ascii="Times New Roman" w:eastAsia="PMingLiU" w:hAnsi="Times New Roman"/>
      <w:i/>
    </w:rPr>
  </w:style>
  <w:style w:type="paragraph" w:customStyle="1" w:styleId="ndice">
    <w:name w:val="Índice"/>
    <w:basedOn w:val="Normal"/>
    <w:rsid w:val="0036369A"/>
    <w:pPr>
      <w:suppressLineNumbers/>
    </w:pPr>
    <w:rPr>
      <w:rFonts w:ascii="Times New Roman" w:eastAsia="PMingLiU" w:hAnsi="Times New Roman"/>
    </w:rPr>
  </w:style>
  <w:style w:type="paragraph" w:customStyle="1" w:styleId="Ttulo-base">
    <w:name w:val="Título - base"/>
    <w:basedOn w:val="Textoindependiente"/>
    <w:next w:val="Textoindependiente"/>
    <w:rsid w:val="0036369A"/>
    <w:pPr>
      <w:keepNext/>
      <w:keepLines/>
      <w:spacing w:after="0"/>
    </w:pPr>
    <w:rPr>
      <w:spacing w:val="-4"/>
      <w:sz w:val="18"/>
    </w:rPr>
  </w:style>
  <w:style w:type="paragraph" w:customStyle="1" w:styleId="Logro">
    <w:name w:val="Logro"/>
    <w:basedOn w:val="Textoindependiente"/>
    <w:rsid w:val="0036369A"/>
    <w:pPr>
      <w:numPr>
        <w:numId w:val="4"/>
      </w:numPr>
      <w:spacing w:after="60"/>
    </w:pPr>
  </w:style>
  <w:style w:type="paragraph" w:customStyle="1" w:styleId="Direccin1">
    <w:name w:val="Dirección 1"/>
    <w:basedOn w:val="Normal"/>
    <w:rsid w:val="0036369A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36369A"/>
    <w:pPr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rsid w:val="0036369A"/>
    <w:pPr>
      <w:ind w:left="720" w:firstLine="1"/>
    </w:pPr>
  </w:style>
  <w:style w:type="paragraph" w:customStyle="1" w:styleId="Ciudadyprovincia">
    <w:name w:val="Ciudad y provincia"/>
    <w:basedOn w:val="Textoindependiente"/>
    <w:next w:val="Textoindependiente"/>
    <w:rsid w:val="0036369A"/>
    <w:pPr>
      <w:keepNext/>
    </w:pPr>
  </w:style>
  <w:style w:type="paragraph" w:customStyle="1" w:styleId="Organizacin">
    <w:name w:val="Organización"/>
    <w:basedOn w:val="Normal"/>
    <w:next w:val="Normal"/>
    <w:rsid w:val="0036369A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OrganizacinUno">
    <w:name w:val="Organización Uno"/>
    <w:basedOn w:val="Organizacin"/>
    <w:next w:val="Normal"/>
    <w:rsid w:val="0036369A"/>
  </w:style>
  <w:style w:type="paragraph" w:customStyle="1" w:styleId="WW-Fecha">
    <w:name w:val="WW-Fecha"/>
    <w:basedOn w:val="Textoindependiente"/>
    <w:rsid w:val="0036369A"/>
    <w:pPr>
      <w:keepNext/>
    </w:pPr>
  </w:style>
  <w:style w:type="paragraph" w:customStyle="1" w:styleId="Ttulodeldocumento">
    <w:name w:val="Título del documento"/>
    <w:basedOn w:val="Normal"/>
    <w:next w:val="Normal"/>
    <w:rsid w:val="0036369A"/>
    <w:pPr>
      <w:spacing w:after="220"/>
      <w:jc w:val="both"/>
    </w:pPr>
    <w:rPr>
      <w:spacing w:val="-20"/>
      <w:sz w:val="48"/>
    </w:rPr>
  </w:style>
  <w:style w:type="paragraph" w:customStyle="1" w:styleId="Encabezado-base">
    <w:name w:val="Encabezado - base"/>
    <w:basedOn w:val="Normal"/>
    <w:rsid w:val="0036369A"/>
    <w:pPr>
      <w:jc w:val="both"/>
    </w:pPr>
  </w:style>
  <w:style w:type="paragraph" w:styleId="Piedepgina">
    <w:name w:val="footer"/>
    <w:basedOn w:val="Encabezado-base"/>
    <w:rsid w:val="0036369A"/>
    <w:pPr>
      <w:tabs>
        <w:tab w:val="right" w:pos="4680"/>
      </w:tabs>
      <w:spacing w:line="220" w:lineRule="atLeast"/>
      <w:ind w:left="-2160" w:firstLine="1"/>
    </w:pPr>
    <w:rPr>
      <w:b/>
      <w:sz w:val="18"/>
    </w:rPr>
  </w:style>
  <w:style w:type="paragraph" w:customStyle="1" w:styleId="Institucin">
    <w:name w:val="Institución"/>
    <w:basedOn w:val="Normal"/>
    <w:next w:val="Logro"/>
    <w:rsid w:val="0036369A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Puesto">
    <w:name w:val="Puesto"/>
    <w:next w:val="Logro"/>
    <w:rsid w:val="0036369A"/>
    <w:pPr>
      <w:suppressAutoHyphens/>
      <w:spacing w:after="60" w:line="220" w:lineRule="atLeast"/>
    </w:pPr>
    <w:rPr>
      <w:rFonts w:ascii="Arial Black" w:hAnsi="Arial Black"/>
      <w:spacing w:val="-10"/>
    </w:rPr>
  </w:style>
  <w:style w:type="paragraph" w:customStyle="1" w:styleId="Nombre">
    <w:name w:val="Nombre"/>
    <w:basedOn w:val="Normal"/>
    <w:next w:val="Normal"/>
    <w:rsid w:val="0036369A"/>
    <w:pPr>
      <w:pBdr>
        <w:bottom w:val="single" w:sz="1" w:space="4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rsid w:val="0036369A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inttulo">
    <w:name w:val="Sin título"/>
    <w:basedOn w:val="Ttulodeseccin"/>
    <w:rsid w:val="0036369A"/>
  </w:style>
  <w:style w:type="paragraph" w:customStyle="1" w:styleId="Objetivo">
    <w:name w:val="Objetivo"/>
    <w:basedOn w:val="Normal"/>
    <w:next w:val="Textoindependiente"/>
    <w:rsid w:val="0036369A"/>
    <w:pPr>
      <w:spacing w:before="240" w:after="220" w:line="220" w:lineRule="atLeast"/>
    </w:pPr>
  </w:style>
  <w:style w:type="paragraph" w:customStyle="1" w:styleId="Datospersonales">
    <w:name w:val="Datos personales"/>
    <w:basedOn w:val="Textoindependiente"/>
    <w:rsid w:val="0036369A"/>
    <w:pPr>
      <w:spacing w:after="120" w:line="240" w:lineRule="exact"/>
      <w:ind w:left="-1080" w:right="1080" w:firstLine="1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rsid w:val="0036369A"/>
    <w:pPr>
      <w:numPr>
        <w:numId w:val="0"/>
      </w:numPr>
      <w:spacing w:before="240"/>
      <w:ind w:left="245" w:hanging="245"/>
    </w:pPr>
  </w:style>
  <w:style w:type="paragraph" w:customStyle="1" w:styleId="Subttulodeseccin">
    <w:name w:val="Subtítulo de sección"/>
    <w:basedOn w:val="Ttulodeseccin"/>
    <w:next w:val="Normal"/>
    <w:rsid w:val="0036369A"/>
    <w:rPr>
      <w:b/>
      <w:spacing w:val="0"/>
    </w:rPr>
  </w:style>
  <w:style w:type="paragraph" w:customStyle="1" w:styleId="WW-Cierre">
    <w:name w:val="WW-Cierre"/>
    <w:basedOn w:val="Normal"/>
    <w:rsid w:val="0036369A"/>
    <w:pPr>
      <w:ind w:left="4252" w:firstLine="1"/>
    </w:pPr>
  </w:style>
  <w:style w:type="paragraph" w:customStyle="1" w:styleId="WW-Continuarlista">
    <w:name w:val="WW-Continuar lista"/>
    <w:basedOn w:val="Normal"/>
    <w:rsid w:val="0036369A"/>
    <w:pPr>
      <w:spacing w:after="120"/>
      <w:ind w:left="283" w:firstLine="1"/>
    </w:pPr>
  </w:style>
  <w:style w:type="paragraph" w:customStyle="1" w:styleId="WW-Continuarlista2">
    <w:name w:val="WW-Continuar lista 2"/>
    <w:basedOn w:val="Normal"/>
    <w:rsid w:val="0036369A"/>
    <w:pPr>
      <w:spacing w:after="120"/>
      <w:ind w:left="566" w:firstLine="1"/>
    </w:pPr>
  </w:style>
  <w:style w:type="paragraph" w:customStyle="1" w:styleId="WW-Continuarlista3">
    <w:name w:val="WW-Continuar lista 3"/>
    <w:basedOn w:val="Normal"/>
    <w:rsid w:val="0036369A"/>
    <w:pPr>
      <w:spacing w:after="120"/>
      <w:ind w:left="849" w:firstLine="1"/>
    </w:pPr>
  </w:style>
  <w:style w:type="paragraph" w:customStyle="1" w:styleId="WW-Continuarlista4">
    <w:name w:val="WW-Continuar lista 4"/>
    <w:basedOn w:val="Normal"/>
    <w:rsid w:val="0036369A"/>
    <w:pPr>
      <w:spacing w:after="120"/>
      <w:ind w:left="1132" w:firstLine="1"/>
    </w:pPr>
  </w:style>
  <w:style w:type="paragraph" w:customStyle="1" w:styleId="WW-Continuarlista5">
    <w:name w:val="WW-Continuar lista 5"/>
    <w:basedOn w:val="Normal"/>
    <w:rsid w:val="0036369A"/>
    <w:pPr>
      <w:spacing w:after="120"/>
      <w:ind w:left="1415" w:firstLine="1"/>
    </w:pPr>
  </w:style>
  <w:style w:type="paragraph" w:customStyle="1" w:styleId="WW-DireccinHTML">
    <w:name w:val="WW-Dirección HTML"/>
    <w:basedOn w:val="Normal"/>
    <w:rsid w:val="0036369A"/>
    <w:rPr>
      <w:i/>
    </w:rPr>
  </w:style>
  <w:style w:type="paragraph" w:styleId="Direccinsobre">
    <w:name w:val="envelope address"/>
    <w:basedOn w:val="Normal"/>
    <w:rsid w:val="0036369A"/>
    <w:pPr>
      <w:ind w:left="2880" w:firstLine="1"/>
    </w:pPr>
    <w:rPr>
      <w:sz w:val="24"/>
    </w:rPr>
  </w:style>
  <w:style w:type="paragraph" w:customStyle="1" w:styleId="WW-Encabezadodelista">
    <w:name w:val="WW-Encabezado de lista"/>
    <w:basedOn w:val="Normal"/>
    <w:next w:val="Normal"/>
    <w:rsid w:val="0036369A"/>
    <w:pPr>
      <w:spacing w:before="120"/>
    </w:pPr>
    <w:rPr>
      <w:b/>
      <w:sz w:val="24"/>
    </w:rPr>
  </w:style>
  <w:style w:type="paragraph" w:customStyle="1" w:styleId="WW-Encabezadodemensaje">
    <w:name w:val="WW-Encabezado de mensaje"/>
    <w:basedOn w:val="Normal"/>
    <w:rsid w:val="0036369A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FFFFFF" w:fill="C0C0C0"/>
      <w:ind w:left="1134" w:hanging="1134"/>
    </w:pPr>
    <w:rPr>
      <w:sz w:val="24"/>
    </w:rPr>
  </w:style>
  <w:style w:type="paragraph" w:customStyle="1" w:styleId="WW-Encabezadodenota">
    <w:name w:val="WW-Encabezado de nota"/>
    <w:basedOn w:val="Normal"/>
    <w:next w:val="Normal"/>
    <w:rsid w:val="0036369A"/>
  </w:style>
  <w:style w:type="paragraph" w:customStyle="1" w:styleId="WW-Epgrafe">
    <w:name w:val="WW-Epígrafe"/>
    <w:basedOn w:val="Normal"/>
    <w:next w:val="Normal"/>
    <w:rsid w:val="0036369A"/>
    <w:pPr>
      <w:spacing w:before="120" w:after="120"/>
    </w:pPr>
    <w:rPr>
      <w:b/>
    </w:rPr>
  </w:style>
  <w:style w:type="paragraph" w:styleId="Firma">
    <w:name w:val="Signature"/>
    <w:basedOn w:val="Normal"/>
    <w:rsid w:val="0036369A"/>
    <w:pPr>
      <w:ind w:left="4252" w:firstLine="1"/>
    </w:pPr>
  </w:style>
  <w:style w:type="paragraph" w:customStyle="1" w:styleId="WW-Firmadecorreoelectrnico">
    <w:name w:val="WW-Firma de correo electrónico"/>
    <w:basedOn w:val="Normal"/>
    <w:rsid w:val="0036369A"/>
  </w:style>
  <w:style w:type="paragraph" w:customStyle="1" w:styleId="WW-HTMLconformatoprevio">
    <w:name w:val="WW-HTML con formato previo"/>
    <w:basedOn w:val="Normal"/>
    <w:rsid w:val="0036369A"/>
    <w:rPr>
      <w:rFonts w:ascii="Courier New" w:hAnsi="Courier New"/>
    </w:rPr>
  </w:style>
  <w:style w:type="paragraph" w:styleId="ndice1">
    <w:name w:val="index 1"/>
    <w:basedOn w:val="Normal"/>
    <w:next w:val="Normal"/>
    <w:semiHidden/>
    <w:rsid w:val="0036369A"/>
    <w:pPr>
      <w:ind w:left="200" w:hanging="200"/>
    </w:pPr>
  </w:style>
  <w:style w:type="paragraph" w:styleId="ndice2">
    <w:name w:val="index 2"/>
    <w:basedOn w:val="Normal"/>
    <w:next w:val="Normal"/>
    <w:semiHidden/>
    <w:rsid w:val="0036369A"/>
    <w:pPr>
      <w:ind w:left="400" w:hanging="200"/>
    </w:pPr>
  </w:style>
  <w:style w:type="paragraph" w:styleId="ndice3">
    <w:name w:val="index 3"/>
    <w:basedOn w:val="Normal"/>
    <w:next w:val="Normal"/>
    <w:semiHidden/>
    <w:rsid w:val="0036369A"/>
    <w:pPr>
      <w:ind w:left="600" w:hanging="200"/>
    </w:pPr>
  </w:style>
  <w:style w:type="paragraph" w:styleId="TDC4">
    <w:name w:val="toc 4"/>
    <w:basedOn w:val="Normal"/>
    <w:next w:val="Normal"/>
    <w:semiHidden/>
    <w:rsid w:val="0036369A"/>
    <w:pPr>
      <w:ind w:left="600" w:firstLine="1"/>
    </w:pPr>
  </w:style>
  <w:style w:type="paragraph" w:styleId="TDC5">
    <w:name w:val="toc 5"/>
    <w:basedOn w:val="Normal"/>
    <w:next w:val="Normal"/>
    <w:semiHidden/>
    <w:rsid w:val="0036369A"/>
    <w:pPr>
      <w:ind w:left="800" w:firstLine="1"/>
    </w:pPr>
  </w:style>
  <w:style w:type="paragraph" w:styleId="TDC6">
    <w:name w:val="toc 6"/>
    <w:basedOn w:val="Normal"/>
    <w:next w:val="Normal"/>
    <w:semiHidden/>
    <w:rsid w:val="0036369A"/>
    <w:pPr>
      <w:ind w:left="1000" w:firstLine="1"/>
    </w:pPr>
  </w:style>
  <w:style w:type="paragraph" w:styleId="TDC7">
    <w:name w:val="toc 7"/>
    <w:basedOn w:val="Normal"/>
    <w:next w:val="Normal"/>
    <w:semiHidden/>
    <w:rsid w:val="0036369A"/>
    <w:pPr>
      <w:ind w:left="1200" w:firstLine="1"/>
    </w:pPr>
  </w:style>
  <w:style w:type="paragraph" w:styleId="TDC8">
    <w:name w:val="toc 8"/>
    <w:basedOn w:val="Normal"/>
    <w:next w:val="Normal"/>
    <w:semiHidden/>
    <w:rsid w:val="0036369A"/>
    <w:pPr>
      <w:ind w:left="1400" w:firstLine="1"/>
    </w:pPr>
  </w:style>
  <w:style w:type="paragraph" w:styleId="TDC9">
    <w:name w:val="toc 9"/>
    <w:basedOn w:val="Normal"/>
    <w:next w:val="Normal"/>
    <w:semiHidden/>
    <w:rsid w:val="0036369A"/>
    <w:pPr>
      <w:ind w:left="1600" w:firstLine="1"/>
    </w:pPr>
  </w:style>
  <w:style w:type="paragraph" w:customStyle="1" w:styleId="WW-Lista2">
    <w:name w:val="WW-Lista 2"/>
    <w:basedOn w:val="Normal"/>
    <w:rsid w:val="0036369A"/>
    <w:pPr>
      <w:ind w:left="566" w:hanging="283"/>
    </w:pPr>
  </w:style>
  <w:style w:type="paragraph" w:customStyle="1" w:styleId="WW-Lista3">
    <w:name w:val="WW-Lista 3"/>
    <w:basedOn w:val="Normal"/>
    <w:rsid w:val="0036369A"/>
    <w:pPr>
      <w:ind w:left="849" w:hanging="283"/>
    </w:pPr>
  </w:style>
  <w:style w:type="paragraph" w:customStyle="1" w:styleId="WW-Lista4">
    <w:name w:val="WW-Lista 4"/>
    <w:basedOn w:val="Normal"/>
    <w:rsid w:val="0036369A"/>
    <w:pPr>
      <w:ind w:left="1132" w:hanging="283"/>
    </w:pPr>
  </w:style>
  <w:style w:type="paragraph" w:customStyle="1" w:styleId="WW-Lista5">
    <w:name w:val="WW-Lista 5"/>
    <w:basedOn w:val="Normal"/>
    <w:rsid w:val="0036369A"/>
    <w:pPr>
      <w:ind w:left="1415" w:hanging="283"/>
    </w:pPr>
  </w:style>
  <w:style w:type="paragraph" w:customStyle="1" w:styleId="WW-Listaconnmeros">
    <w:name w:val="WW-Lista con números"/>
    <w:basedOn w:val="Normal"/>
    <w:rsid w:val="0036369A"/>
  </w:style>
  <w:style w:type="paragraph" w:customStyle="1" w:styleId="WW-Listaconnmeros2">
    <w:name w:val="WW-Lista con números 2"/>
    <w:basedOn w:val="Normal"/>
    <w:rsid w:val="0036369A"/>
  </w:style>
  <w:style w:type="paragraph" w:customStyle="1" w:styleId="WW-Listaconnmeros3">
    <w:name w:val="WW-Lista con números 3"/>
    <w:basedOn w:val="Normal"/>
    <w:rsid w:val="0036369A"/>
  </w:style>
  <w:style w:type="paragraph" w:customStyle="1" w:styleId="WW-Listaconnmeros4">
    <w:name w:val="WW-Lista con números 4"/>
    <w:basedOn w:val="Normal"/>
    <w:rsid w:val="0036369A"/>
  </w:style>
  <w:style w:type="paragraph" w:customStyle="1" w:styleId="WW-Listaconnmeros5">
    <w:name w:val="WW-Lista con números 5"/>
    <w:basedOn w:val="Normal"/>
    <w:rsid w:val="0036369A"/>
  </w:style>
  <w:style w:type="paragraph" w:customStyle="1" w:styleId="WW-Listaconvietas">
    <w:name w:val="WW-Lista con viñetas"/>
    <w:basedOn w:val="Normal"/>
    <w:rsid w:val="0036369A"/>
  </w:style>
  <w:style w:type="paragraph" w:customStyle="1" w:styleId="WW-Listaconvietas2">
    <w:name w:val="WW-Lista con viñetas 2"/>
    <w:basedOn w:val="Normal"/>
    <w:rsid w:val="0036369A"/>
  </w:style>
  <w:style w:type="paragraph" w:customStyle="1" w:styleId="WW-Listaconvietas3">
    <w:name w:val="WW-Lista con viñetas 3"/>
    <w:basedOn w:val="Normal"/>
    <w:rsid w:val="0036369A"/>
  </w:style>
  <w:style w:type="paragraph" w:customStyle="1" w:styleId="WW-Listaconvietas4">
    <w:name w:val="WW-Lista con viñetas 4"/>
    <w:basedOn w:val="Normal"/>
    <w:rsid w:val="0036369A"/>
  </w:style>
  <w:style w:type="paragraph" w:customStyle="1" w:styleId="WW-Listaconvietas5">
    <w:name w:val="WW-Lista con viñetas 5"/>
    <w:basedOn w:val="Normal"/>
    <w:rsid w:val="0036369A"/>
  </w:style>
  <w:style w:type="paragraph" w:customStyle="1" w:styleId="WW-Mapadeldocumento">
    <w:name w:val="WW-Mapa del documento"/>
    <w:basedOn w:val="Normal"/>
    <w:rsid w:val="0036369A"/>
    <w:pPr>
      <w:shd w:val="clear" w:color="FFFFFF" w:fill="000080"/>
    </w:pPr>
    <w:rPr>
      <w:rFonts w:ascii="Tahoma" w:hAnsi="Tahoma"/>
    </w:rPr>
  </w:style>
  <w:style w:type="paragraph" w:customStyle="1" w:styleId="WW-NormalWeb">
    <w:name w:val="WW-Normal (Web)"/>
    <w:basedOn w:val="Normal"/>
    <w:rsid w:val="0036369A"/>
    <w:rPr>
      <w:rFonts w:ascii="Times New Roman" w:hAnsi="Times New Roman"/>
      <w:sz w:val="24"/>
    </w:rPr>
  </w:style>
  <w:style w:type="paragraph" w:styleId="Remitedesobre">
    <w:name w:val="envelope return"/>
    <w:basedOn w:val="Normal"/>
    <w:rsid w:val="0036369A"/>
  </w:style>
  <w:style w:type="paragraph" w:customStyle="1" w:styleId="WW-Saludo">
    <w:name w:val="WW-Saludo"/>
    <w:basedOn w:val="Normal"/>
    <w:next w:val="Normal"/>
    <w:rsid w:val="0036369A"/>
  </w:style>
  <w:style w:type="paragraph" w:customStyle="1" w:styleId="WW-Sangra2detindependiente">
    <w:name w:val="WW-Sangría 2 de t. independiente"/>
    <w:basedOn w:val="Normal"/>
    <w:rsid w:val="0036369A"/>
    <w:pPr>
      <w:spacing w:after="120" w:line="480" w:lineRule="auto"/>
      <w:ind w:left="283" w:firstLine="1"/>
    </w:pPr>
  </w:style>
  <w:style w:type="paragraph" w:customStyle="1" w:styleId="WW-Sangra3detindependiente">
    <w:name w:val="WW-Sangría 3 de t. independiente"/>
    <w:basedOn w:val="Normal"/>
    <w:rsid w:val="0036369A"/>
    <w:pPr>
      <w:spacing w:after="120"/>
      <w:ind w:left="283" w:firstLine="1"/>
    </w:pPr>
    <w:rPr>
      <w:sz w:val="16"/>
    </w:rPr>
  </w:style>
  <w:style w:type="paragraph" w:customStyle="1" w:styleId="WW-Sangranormal">
    <w:name w:val="WW-Sangría normal"/>
    <w:basedOn w:val="Normal"/>
    <w:rsid w:val="0036369A"/>
    <w:pPr>
      <w:ind w:left="708" w:firstLine="1"/>
    </w:pPr>
  </w:style>
  <w:style w:type="paragraph" w:styleId="Subttulo">
    <w:name w:val="Subtitle"/>
    <w:basedOn w:val="Normal"/>
    <w:next w:val="Textoindependiente"/>
    <w:qFormat/>
    <w:rsid w:val="0036369A"/>
    <w:pPr>
      <w:spacing w:after="60"/>
      <w:jc w:val="center"/>
    </w:pPr>
    <w:rPr>
      <w:sz w:val="24"/>
    </w:rPr>
  </w:style>
  <w:style w:type="paragraph" w:customStyle="1" w:styleId="WW-Tabladeilustraciones">
    <w:name w:val="WW-Tabla de ilustraciones"/>
    <w:basedOn w:val="Normal"/>
    <w:next w:val="Normal"/>
    <w:rsid w:val="0036369A"/>
    <w:pPr>
      <w:ind w:left="400" w:hanging="400"/>
    </w:pPr>
  </w:style>
  <w:style w:type="paragraph" w:styleId="TDC1">
    <w:name w:val="toc 1"/>
    <w:basedOn w:val="Normal"/>
    <w:next w:val="Normal"/>
    <w:semiHidden/>
    <w:rsid w:val="0036369A"/>
  </w:style>
  <w:style w:type="paragraph" w:styleId="TDC2">
    <w:name w:val="toc 2"/>
    <w:basedOn w:val="Normal"/>
    <w:next w:val="Normal"/>
    <w:semiHidden/>
    <w:rsid w:val="0036369A"/>
    <w:pPr>
      <w:ind w:left="200" w:firstLine="1"/>
    </w:pPr>
  </w:style>
  <w:style w:type="paragraph" w:styleId="TDC3">
    <w:name w:val="toc 3"/>
    <w:basedOn w:val="Normal"/>
    <w:next w:val="Normal"/>
    <w:semiHidden/>
    <w:rsid w:val="0036369A"/>
    <w:pPr>
      <w:ind w:left="400" w:firstLine="1"/>
    </w:pPr>
  </w:style>
  <w:style w:type="paragraph" w:customStyle="1" w:styleId="WW-Textocomentario">
    <w:name w:val="WW-Texto comentario"/>
    <w:basedOn w:val="Normal"/>
    <w:rsid w:val="0036369A"/>
  </w:style>
  <w:style w:type="paragraph" w:customStyle="1" w:styleId="WW-Textoconsangra">
    <w:name w:val="WW-Texto con sangría"/>
    <w:basedOn w:val="Normal"/>
    <w:next w:val="Normal"/>
    <w:rsid w:val="0036369A"/>
    <w:pPr>
      <w:ind w:left="200" w:hanging="200"/>
    </w:pPr>
  </w:style>
  <w:style w:type="paragraph" w:customStyle="1" w:styleId="WW-Textodebloque">
    <w:name w:val="WW-Texto de bloque"/>
    <w:basedOn w:val="Normal"/>
    <w:rsid w:val="0036369A"/>
    <w:pPr>
      <w:spacing w:after="120"/>
      <w:ind w:left="1440" w:right="1440" w:firstLine="1"/>
    </w:pPr>
  </w:style>
  <w:style w:type="paragraph" w:customStyle="1" w:styleId="WW-Textoindependiente2">
    <w:name w:val="WW-Texto independiente 2"/>
    <w:basedOn w:val="Normal"/>
    <w:rsid w:val="0036369A"/>
    <w:pPr>
      <w:spacing w:after="120" w:line="480" w:lineRule="auto"/>
    </w:pPr>
  </w:style>
  <w:style w:type="paragraph" w:customStyle="1" w:styleId="WW-Textoindependiente3">
    <w:name w:val="WW-Texto independiente 3"/>
    <w:basedOn w:val="Normal"/>
    <w:rsid w:val="0036369A"/>
    <w:pPr>
      <w:spacing w:after="120"/>
    </w:pPr>
    <w:rPr>
      <w:sz w:val="16"/>
    </w:rPr>
  </w:style>
  <w:style w:type="paragraph" w:customStyle="1" w:styleId="WW-Textoindependienteprimerasangra">
    <w:name w:val="WW-Texto independiente primera sangría"/>
    <w:basedOn w:val="Textoindependiente"/>
    <w:rsid w:val="0036369A"/>
    <w:pPr>
      <w:spacing w:after="120" w:line="240" w:lineRule="auto"/>
      <w:ind w:firstLine="210"/>
      <w:jc w:val="left"/>
    </w:pPr>
    <w:rPr>
      <w:spacing w:val="0"/>
    </w:rPr>
  </w:style>
  <w:style w:type="paragraph" w:customStyle="1" w:styleId="WW-Textoindependienteprimerasangra2">
    <w:name w:val="WW-Texto independiente primera sangría 2"/>
    <w:basedOn w:val="Sangradetextonormal"/>
    <w:rsid w:val="0036369A"/>
    <w:pPr>
      <w:spacing w:after="120" w:line="240" w:lineRule="auto"/>
      <w:ind w:left="283" w:firstLine="210"/>
      <w:jc w:val="left"/>
    </w:pPr>
    <w:rPr>
      <w:spacing w:val="0"/>
    </w:rPr>
  </w:style>
  <w:style w:type="paragraph" w:customStyle="1" w:styleId="WW-Textomacro">
    <w:name w:val="WW-Texto macro"/>
    <w:rsid w:val="003636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</w:rPr>
  </w:style>
  <w:style w:type="paragraph" w:styleId="Textonotaalfinal">
    <w:name w:val="endnote text"/>
    <w:basedOn w:val="Normal"/>
    <w:semiHidden/>
    <w:rsid w:val="0036369A"/>
  </w:style>
  <w:style w:type="paragraph" w:styleId="Textonotapie">
    <w:name w:val="footnote text"/>
    <w:basedOn w:val="Normal"/>
    <w:semiHidden/>
    <w:rsid w:val="0036369A"/>
  </w:style>
  <w:style w:type="paragraph" w:customStyle="1" w:styleId="WW-Textosinformato">
    <w:name w:val="WW-Texto sin formato"/>
    <w:basedOn w:val="Normal"/>
    <w:rsid w:val="0036369A"/>
    <w:rPr>
      <w:rFonts w:ascii="Courier New" w:hAnsi="Courier New"/>
    </w:rPr>
  </w:style>
  <w:style w:type="paragraph" w:styleId="Ttulo">
    <w:name w:val="Title"/>
    <w:basedOn w:val="Normal"/>
    <w:next w:val="Subttulo"/>
    <w:qFormat/>
    <w:rsid w:val="0036369A"/>
    <w:pPr>
      <w:spacing w:before="240" w:after="60"/>
      <w:jc w:val="center"/>
    </w:pPr>
    <w:rPr>
      <w:b/>
      <w:kern w:val="17153"/>
      <w:sz w:val="32"/>
    </w:rPr>
  </w:style>
  <w:style w:type="paragraph" w:styleId="Ttulodendice">
    <w:name w:val="index heading"/>
    <w:basedOn w:val="Normal"/>
    <w:next w:val="ndice1"/>
    <w:semiHidden/>
    <w:rsid w:val="0036369A"/>
    <w:rPr>
      <w:b/>
    </w:rPr>
  </w:style>
  <w:style w:type="paragraph" w:customStyle="1" w:styleId="Contenidodelatabla">
    <w:name w:val="Contenido de la tabla"/>
    <w:basedOn w:val="Textoindependiente"/>
    <w:rsid w:val="0036369A"/>
    <w:pPr>
      <w:suppressLineNumbers/>
    </w:pPr>
  </w:style>
  <w:style w:type="paragraph" w:customStyle="1" w:styleId="Encabezadodelatabla">
    <w:name w:val="Encabezado de la tabla"/>
    <w:basedOn w:val="Contenidodelatabla"/>
    <w:rsid w:val="0036369A"/>
    <w:pPr>
      <w:jc w:val="center"/>
    </w:pPr>
    <w:rPr>
      <w:b/>
      <w:i/>
    </w:rPr>
  </w:style>
  <w:style w:type="character" w:customStyle="1" w:styleId="apple-converted-space">
    <w:name w:val="apple-converted-space"/>
    <w:basedOn w:val="Fuentedeprrafopredeter"/>
    <w:rsid w:val="004314D5"/>
  </w:style>
  <w:style w:type="paragraph" w:styleId="Textodeglobo">
    <w:name w:val="Balloon Text"/>
    <w:basedOn w:val="Normal"/>
    <w:link w:val="TextodegloboCar"/>
    <w:rsid w:val="00E25E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25EA9"/>
    <w:rPr>
      <w:rFonts w:ascii="Tahoma" w:hAnsi="Tahoma" w:cs="Tahoma"/>
      <w:sz w:val="16"/>
      <w:szCs w:val="1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894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profesional</vt:lpstr>
    </vt:vector>
  </TitlesOfParts>
  <Company>Pc</Company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profesional</dc:title>
  <dc:creator>PC</dc:creator>
  <cp:lastModifiedBy>Usuario</cp:lastModifiedBy>
  <cp:revision>2</cp:revision>
  <cp:lastPrinted>2013-07-16T14:21:00Z</cp:lastPrinted>
  <dcterms:created xsi:type="dcterms:W3CDTF">2014-02-26T20:42:00Z</dcterms:created>
  <dcterms:modified xsi:type="dcterms:W3CDTF">2014-02-26T20:42:00Z</dcterms:modified>
</cp:coreProperties>
</file>