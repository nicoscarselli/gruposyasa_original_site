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E41468" w:rsidRDefault="00E41468">
      <w:pPr>
        <w:pStyle w:val="Nombre"/>
      </w:pPr>
    </w:p>
    <w:p w:rsidR="009D07D7" w:rsidRDefault="0093563E">
      <w:pPr>
        <w:pStyle w:val="Nombre"/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732155</wp:posOffset>
                </wp:positionV>
                <wp:extent cx="1733550" cy="217805"/>
                <wp:effectExtent l="0" t="0" r="0" b="254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7D7" w:rsidRDefault="009D07D7">
                            <w:pPr>
                              <w:pStyle w:val="Direccin2"/>
                            </w:pPr>
                            <w:r>
                              <w:t xml:space="preserve">Jr. Independencia N° 611-101 </w:t>
                            </w:r>
                            <w:r w:rsidR="000A0D29">
                              <w:t>Breña-</w:t>
                            </w:r>
                            <w:r>
                              <w:t>Lima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.75pt;margin-top:57.65pt;width:136.5pt;height:17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" o:allowincell="f" stroked="f">
                <v:textbox inset="0,0,0,0">
                  <w:txbxContent>
                    <w:p w:rsidR="009D07D7" w:rsidRDefault="009D07D7">
                      <w:pPr>
                        <w:pStyle w:val="Direccin2"/>
                      </w:pPr>
                      <w:r>
                        <w:t xml:space="preserve">Jr. Independencia N° 611-101 </w:t>
                      </w:r>
                      <w:r w:rsidR="000A0D29">
                        <w:t>Breña-</w:t>
                      </w:r>
                      <w:r>
                        <w:t>Lima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4846955</wp:posOffset>
                </wp:positionH>
                <wp:positionV relativeFrom="page">
                  <wp:posOffset>732155</wp:posOffset>
                </wp:positionV>
                <wp:extent cx="1915795" cy="387350"/>
                <wp:effectExtent l="0" t="0" r="0" b="444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7D7" w:rsidRDefault="000A0D29">
                            <w:pPr>
                              <w:pStyle w:val="Direccin1"/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Teléf.</w:t>
                            </w:r>
                            <w:r w:rsidR="009D07D7" w:rsidRPr="00DD5734">
                              <w:rPr>
                                <w:lang w:val="es-PE"/>
                              </w:rPr>
                              <w:t>Dom</w:t>
                            </w:r>
                            <w:proofErr w:type="spellEnd"/>
                            <w:r w:rsidR="009D07D7" w:rsidRPr="00DD5734">
                              <w:rPr>
                                <w:lang w:val="es-PE"/>
                              </w:rPr>
                              <w:t xml:space="preserve">. 014233101 / Cel.  </w:t>
                            </w:r>
                            <w:r w:rsidR="00BB51A4">
                              <w:t>953633667</w:t>
                            </w:r>
                            <w:r w:rsidR="009D07D7">
                              <w:t xml:space="preserve">           </w:t>
                            </w:r>
                          </w:p>
                          <w:p w:rsidR="009D07D7" w:rsidRDefault="009D07D7">
                            <w:pPr>
                              <w:pStyle w:val="Direccin1"/>
                              <w:jc w:val="left"/>
                            </w:pPr>
                            <w:r>
                              <w:t>Correo electrónico: jmurillos@</w:t>
                            </w:r>
                            <w:r w:rsidR="008F45D2">
                              <w:t>outlook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1.65pt;margin-top:57.65pt;width:150.85pt;height:3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" o:allowincell="f" stroked="f">
                <v:textbox inset="0,0,0,0">
                  <w:txbxContent>
                    <w:p w:rsidR="009D07D7" w:rsidRDefault="000A0D29">
                      <w:pPr>
                        <w:pStyle w:val="Direccin1"/>
                      </w:pPr>
                      <w:proofErr w:type="spellStart"/>
                      <w:r>
                        <w:rPr>
                          <w:lang w:val="es-PE"/>
                        </w:rPr>
                        <w:t>Teléf.</w:t>
                      </w:r>
                      <w:r w:rsidR="009D07D7" w:rsidRPr="00DD5734">
                        <w:rPr>
                          <w:lang w:val="es-PE"/>
                        </w:rPr>
                        <w:t>Dom</w:t>
                      </w:r>
                      <w:proofErr w:type="spellEnd"/>
                      <w:r w:rsidR="009D07D7" w:rsidRPr="00DD5734">
                        <w:rPr>
                          <w:lang w:val="es-PE"/>
                        </w:rPr>
                        <w:t xml:space="preserve">. 014233101 / Cel.  </w:t>
                      </w:r>
                      <w:r w:rsidR="00BB51A4">
                        <w:t>953633667</w:t>
                      </w:r>
                      <w:r w:rsidR="009D07D7">
                        <w:t xml:space="preserve">           </w:t>
                      </w:r>
                    </w:p>
                    <w:p w:rsidR="009D07D7" w:rsidRDefault="009D07D7">
                      <w:pPr>
                        <w:pStyle w:val="Direccin1"/>
                        <w:jc w:val="left"/>
                      </w:pPr>
                      <w:r>
                        <w:t>Correo electrónico: jmurillos@</w:t>
                      </w:r>
                      <w:r w:rsidR="008F45D2">
                        <w:t>outlook</w:t>
                      </w:r>
                      <w:r>
                        <w:t>.com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9D07D7">
        <w:t xml:space="preserve">Javier </w:t>
      </w:r>
      <w:r w:rsidR="001B4CC2">
        <w:t xml:space="preserve">E. </w:t>
      </w:r>
      <w:r w:rsidR="009D07D7">
        <w:t>Murillo Seminario</w:t>
      </w:r>
    </w:p>
    <w:p w:rsidR="009D07D7" w:rsidRDefault="009D07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5000" w:type="pct"/>
        <w:tblInd w:w="-1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3"/>
        <w:gridCol w:w="6468"/>
      </w:tblGrid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t>Estudios</w:t>
            </w:r>
          </w:p>
        </w:tc>
        <w:tc>
          <w:tcPr>
            <w:tcW w:w="3896" w:type="pct"/>
          </w:tcPr>
          <w:p w:rsidR="009D07D7" w:rsidRDefault="009D07D7">
            <w:pPr>
              <w:pStyle w:val="Organizacin"/>
              <w:spacing w:before="0"/>
            </w:pP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t>1977 – 1983</w:t>
            </w:r>
            <w:r>
              <w:tab/>
              <w:t>Universidad Nacional de Ingeniería, Lima</w:t>
            </w:r>
          </w:p>
          <w:p w:rsidR="009D07D7" w:rsidRDefault="009D07D7"/>
          <w:p w:rsidR="009D07D7" w:rsidRDefault="008F45D2">
            <w:pPr>
              <w:pStyle w:val="Puesto1"/>
            </w:pPr>
            <w:r>
              <w:t>Título</w:t>
            </w:r>
            <w:r w:rsidR="009D07D7">
              <w:t xml:space="preserve"> de Ingeniero Civil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</w:p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t>Acreditación</w:t>
            </w:r>
          </w:p>
        </w:tc>
        <w:tc>
          <w:tcPr>
            <w:tcW w:w="3896" w:type="pct"/>
          </w:tcPr>
          <w:p w:rsidR="009D07D7" w:rsidRDefault="009D07D7">
            <w:pPr>
              <w:pStyle w:val="Organizacin"/>
            </w:pPr>
            <w:r>
              <w:t xml:space="preserve"> </w:t>
            </w:r>
            <w:r>
              <w:rPr>
                <w:b/>
                <w:bCs/>
                <w:shd w:val="clear" w:color="FFFFFF" w:fill="C0C0C0"/>
              </w:rPr>
              <w:t>1985</w:t>
            </w:r>
            <w:r>
              <w:tab/>
              <w:t>Colegio de Ingenieros del Perú</w:t>
            </w:r>
          </w:p>
          <w:p w:rsidR="009D07D7" w:rsidRDefault="009D07D7">
            <w:r>
              <w:t xml:space="preserve">                                        Registro CIP N° 29027</w:t>
            </w:r>
          </w:p>
          <w:p w:rsidR="009D07D7" w:rsidRDefault="009D07D7">
            <w:pPr>
              <w:pStyle w:val="Organizacin"/>
              <w:tabs>
                <w:tab w:val="clear" w:pos="2160"/>
                <w:tab w:val="clear" w:pos="2802"/>
                <w:tab w:val="clear" w:pos="6480"/>
              </w:tabs>
              <w:spacing w:before="0" w:after="0" w:line="240" w:lineRule="auto"/>
            </w:pPr>
          </w:p>
          <w:p w:rsidR="009D07D7" w:rsidRDefault="009D07D7">
            <w:pPr>
              <w:pStyle w:val="Puesto1"/>
            </w:pPr>
            <w:r>
              <w:t>Ingeniero Civil Colegiado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</w:p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t>Experiencia profesional</w:t>
            </w:r>
          </w:p>
          <w:p w:rsidR="00DD5734" w:rsidRDefault="00DD5734" w:rsidP="00DD5734"/>
          <w:p w:rsidR="00223DC2" w:rsidRDefault="00223DC2" w:rsidP="00DD5734"/>
          <w:p w:rsidR="00223DC2" w:rsidRDefault="00223DC2" w:rsidP="00DD5734"/>
          <w:p w:rsidR="00DD5734" w:rsidRDefault="00DD5734" w:rsidP="00DD5734"/>
          <w:p w:rsidR="00DD5734" w:rsidRDefault="00DD5734" w:rsidP="00DD5734"/>
          <w:p w:rsidR="00DD5734" w:rsidRDefault="00DD5734" w:rsidP="00DD5734"/>
          <w:p w:rsidR="00DD5734" w:rsidRPr="00DD5734" w:rsidRDefault="00DD5734" w:rsidP="00DD5734"/>
          <w:p w:rsidR="00DD5734" w:rsidRDefault="00DD5734" w:rsidP="00DD5734"/>
          <w:p w:rsidR="00DD5734" w:rsidRPr="00DD5734" w:rsidRDefault="00DD5734" w:rsidP="00DD5734"/>
        </w:tc>
        <w:tc>
          <w:tcPr>
            <w:tcW w:w="3896" w:type="pct"/>
          </w:tcPr>
          <w:p w:rsidR="00BB51A4" w:rsidRDefault="00BB51A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BB51A4" w:rsidRDefault="00BB51A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DD5734" w:rsidRPr="00DD5734" w:rsidRDefault="00DD5734" w:rsidP="00DD5734"/>
          <w:p w:rsidR="00223DC2" w:rsidRDefault="00223DC2" w:rsidP="00223DC2">
            <w:pPr>
              <w:pStyle w:val="Organizacin"/>
              <w:spacing w:after="0"/>
              <w:jc w:val="both"/>
              <w:rPr>
                <w:b/>
                <w:bCs/>
                <w:shd w:val="clear" w:color="FFFFFF" w:fill="C0C0C0"/>
              </w:rPr>
            </w:pPr>
            <w:r>
              <w:rPr>
                <w:b/>
                <w:bCs/>
                <w:shd w:val="clear" w:color="FFFFFF" w:fill="C0C0C0"/>
              </w:rPr>
              <w:t xml:space="preserve">Resumen: Experiencia en supervisión en la ejecución de obras civiles, mecánicas y eléctricas y revisión de diseños de ingeniería civil y mecánica previa a la ejecución. </w:t>
            </w:r>
            <w:r w:rsidR="00A14D35">
              <w:rPr>
                <w:b/>
                <w:bCs/>
                <w:shd w:val="clear" w:color="FFFFFF" w:fill="C0C0C0"/>
              </w:rPr>
              <w:t>Amplio c</w:t>
            </w:r>
            <w:r>
              <w:rPr>
                <w:b/>
                <w:bCs/>
                <w:shd w:val="clear" w:color="FFFFFF" w:fill="C0C0C0"/>
              </w:rPr>
              <w:t xml:space="preserve">onocimiento en </w:t>
            </w:r>
            <w:r w:rsidR="00A14D35">
              <w:rPr>
                <w:b/>
                <w:bCs/>
                <w:shd w:val="clear" w:color="FFFFFF" w:fill="C0C0C0"/>
              </w:rPr>
              <w:t>gestión de contratos de obra</w:t>
            </w:r>
            <w:r w:rsidR="00211DB6">
              <w:rPr>
                <w:b/>
                <w:bCs/>
                <w:shd w:val="clear" w:color="FFFFFF" w:fill="C0C0C0"/>
              </w:rPr>
              <w:t>.</w:t>
            </w:r>
          </w:p>
          <w:p w:rsidR="00470646" w:rsidRDefault="00470646" w:rsidP="00470646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470646" w:rsidRPr="00E41468" w:rsidRDefault="00470646" w:rsidP="00470646">
            <w:pPr>
              <w:pStyle w:val="Organizacin"/>
              <w:spacing w:after="0"/>
              <w:rPr>
                <w:b/>
                <w:color w:val="0070C0"/>
              </w:rPr>
            </w:pPr>
            <w:r>
              <w:rPr>
                <w:b/>
                <w:bCs/>
                <w:shd w:val="clear" w:color="FFFFFF" w:fill="C0C0C0"/>
              </w:rPr>
              <w:t>Nov. 2010 – A la fecha</w:t>
            </w:r>
            <w:r>
              <w:t xml:space="preserve">  </w:t>
            </w:r>
            <w:r w:rsidRPr="00E41468">
              <w:rPr>
                <w:b/>
                <w:color w:val="0070C0"/>
              </w:rPr>
              <w:t>Consorcio Supervisión C.H. Machupicchu</w:t>
            </w:r>
          </w:p>
          <w:p w:rsidR="004E523A" w:rsidRDefault="00470646" w:rsidP="00470646">
            <w:r>
              <w:t xml:space="preserve">                                        </w:t>
            </w:r>
            <w:r w:rsidR="004E523A">
              <w:t>Cusco</w:t>
            </w:r>
          </w:p>
          <w:p w:rsidR="004E523A" w:rsidRDefault="004E523A" w:rsidP="00470646"/>
          <w:p w:rsidR="008C498E" w:rsidRDefault="008C498E" w:rsidP="00CF2970">
            <w:pPr>
              <w:pStyle w:val="Organizacin"/>
              <w:spacing w:before="0"/>
              <w:rPr>
                <w:b/>
              </w:rPr>
            </w:pPr>
            <w:r w:rsidRPr="008C498E">
              <w:rPr>
                <w:b/>
              </w:rPr>
              <w:t xml:space="preserve">Supervisor </w:t>
            </w:r>
            <w:r w:rsidR="004E523A">
              <w:rPr>
                <w:b/>
              </w:rPr>
              <w:t xml:space="preserve">Especialista </w:t>
            </w:r>
            <w:r w:rsidRPr="008C498E">
              <w:rPr>
                <w:b/>
              </w:rPr>
              <w:t xml:space="preserve">de </w:t>
            </w:r>
            <w:r w:rsidR="00861A1A">
              <w:rPr>
                <w:b/>
              </w:rPr>
              <w:t xml:space="preserve">Control de Obra, </w:t>
            </w:r>
            <w:r w:rsidR="00333911">
              <w:rPr>
                <w:b/>
              </w:rPr>
              <w:t>Gestión</w:t>
            </w:r>
            <w:r w:rsidRPr="008C498E">
              <w:rPr>
                <w:b/>
              </w:rPr>
              <w:t xml:space="preserve"> de Contrato</w:t>
            </w:r>
            <w:r w:rsidR="00147402">
              <w:rPr>
                <w:b/>
              </w:rPr>
              <w:t xml:space="preserve">, Valorización y Liquidación </w:t>
            </w:r>
          </w:p>
          <w:p w:rsidR="00CF2970" w:rsidRDefault="00470646" w:rsidP="00CF2970">
            <w:pPr>
              <w:pStyle w:val="Organizacin"/>
              <w:spacing w:before="0"/>
            </w:pPr>
            <w:r>
              <w:t xml:space="preserve">Cusco </w:t>
            </w:r>
          </w:p>
          <w:p w:rsidR="00470646" w:rsidRPr="00E41468" w:rsidRDefault="006D1F45" w:rsidP="00CF2970">
            <w:pPr>
              <w:pStyle w:val="Organizacin"/>
              <w:spacing w:before="0"/>
              <w:rPr>
                <w:b/>
                <w:sz w:val="22"/>
                <w:szCs w:val="22"/>
              </w:rPr>
            </w:pPr>
            <w:r w:rsidRPr="00E41468">
              <w:rPr>
                <w:b/>
                <w:sz w:val="22"/>
                <w:szCs w:val="22"/>
              </w:rPr>
              <w:t xml:space="preserve">Construcción II </w:t>
            </w:r>
            <w:r w:rsidR="00CF2970" w:rsidRPr="00E41468">
              <w:rPr>
                <w:b/>
                <w:sz w:val="22"/>
                <w:szCs w:val="22"/>
              </w:rPr>
              <w:t xml:space="preserve">Fase </w:t>
            </w:r>
            <w:r w:rsidR="00470646" w:rsidRPr="00E41468">
              <w:rPr>
                <w:b/>
                <w:sz w:val="22"/>
                <w:szCs w:val="22"/>
              </w:rPr>
              <w:t xml:space="preserve">Central Hidroeléctrica Machupicchu </w:t>
            </w:r>
            <w:r w:rsidR="00CF2970" w:rsidRPr="00E41468">
              <w:rPr>
                <w:b/>
                <w:sz w:val="22"/>
                <w:szCs w:val="22"/>
              </w:rPr>
              <w:t>–</w:t>
            </w:r>
            <w:r w:rsidR="00470646" w:rsidRPr="00E41468">
              <w:rPr>
                <w:b/>
                <w:sz w:val="22"/>
                <w:szCs w:val="22"/>
              </w:rPr>
              <w:t xml:space="preserve"> 100</w:t>
            </w:r>
            <w:r w:rsidR="00CF2970" w:rsidRPr="00E41468">
              <w:rPr>
                <w:b/>
                <w:sz w:val="22"/>
                <w:szCs w:val="22"/>
              </w:rPr>
              <w:t xml:space="preserve"> MW</w:t>
            </w:r>
            <w:r w:rsidR="00470646" w:rsidRPr="00E41468">
              <w:rPr>
                <w:b/>
                <w:sz w:val="22"/>
                <w:szCs w:val="22"/>
              </w:rPr>
              <w:t xml:space="preserve"> </w:t>
            </w:r>
          </w:p>
          <w:p w:rsidR="00147402" w:rsidRDefault="00147402" w:rsidP="00147402"/>
          <w:p w:rsidR="00147402" w:rsidRPr="00147402" w:rsidRDefault="00147402" w:rsidP="00147402">
            <w:r>
              <w:t xml:space="preserve">Contratista: </w:t>
            </w:r>
            <w:proofErr w:type="spellStart"/>
            <w:r>
              <w:t>GyM</w:t>
            </w:r>
            <w:proofErr w:type="spellEnd"/>
            <w:r>
              <w:t xml:space="preserve"> S.A.</w:t>
            </w:r>
          </w:p>
          <w:p w:rsidR="00223DC2" w:rsidRDefault="00223DC2" w:rsidP="00DD573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DD5734" w:rsidRDefault="00DD5734" w:rsidP="00DD5734">
            <w:pPr>
              <w:pStyle w:val="Organizacin"/>
              <w:spacing w:after="0"/>
            </w:pPr>
            <w:r>
              <w:rPr>
                <w:b/>
                <w:bCs/>
                <w:shd w:val="clear" w:color="FFFFFF" w:fill="C0C0C0"/>
              </w:rPr>
              <w:t xml:space="preserve">Jul. 2010 – </w:t>
            </w:r>
            <w:r w:rsidR="00470646">
              <w:rPr>
                <w:b/>
                <w:bCs/>
                <w:shd w:val="clear" w:color="FFFFFF" w:fill="C0C0C0"/>
              </w:rPr>
              <w:t>Nov. 2010</w:t>
            </w:r>
            <w:r>
              <w:t xml:space="preserve">  </w:t>
            </w:r>
            <w:r w:rsidR="00B036FE" w:rsidRPr="00E41468">
              <w:rPr>
                <w:b/>
                <w:color w:val="0070C0"/>
              </w:rPr>
              <w:t>Consorcio Jorge Basadre</w:t>
            </w:r>
            <w:r w:rsidR="00CF2970" w:rsidRPr="00E41468">
              <w:rPr>
                <w:b/>
                <w:color w:val="0070C0"/>
              </w:rPr>
              <w:t xml:space="preserve"> (MOTLIMA-CRC)</w:t>
            </w:r>
          </w:p>
          <w:p w:rsidR="00DD5734" w:rsidRDefault="00DD5734" w:rsidP="00DD5734">
            <w:pPr>
              <w:pStyle w:val="Organizacin"/>
              <w:spacing w:before="0"/>
            </w:pPr>
            <w:r>
              <w:t xml:space="preserve">Tacna </w:t>
            </w:r>
          </w:p>
          <w:p w:rsidR="00DD5734" w:rsidRPr="008C498E" w:rsidRDefault="00DD5734" w:rsidP="00DD5734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Jefe de Supervisión</w:t>
            </w:r>
            <w:r w:rsidR="00333911">
              <w:rPr>
                <w:rFonts w:ascii="Arial" w:hAnsi="Arial" w:cs="Arial"/>
                <w:b/>
              </w:rPr>
              <w:t>, responsable del Control de Obra y Gestión de Contrato</w:t>
            </w:r>
            <w:r w:rsidRPr="008C498E">
              <w:rPr>
                <w:rFonts w:ascii="Arial" w:hAnsi="Arial" w:cs="Arial"/>
                <w:b/>
              </w:rPr>
              <w:t xml:space="preserve"> </w:t>
            </w:r>
          </w:p>
          <w:p w:rsidR="00DD5734" w:rsidRDefault="00DD5734" w:rsidP="00DD5734">
            <w:pPr>
              <w:pStyle w:val="Organizacin"/>
              <w:spacing w:after="0"/>
            </w:pPr>
            <w:r>
              <w:t xml:space="preserve">Construcción Mejoramiento Riego </w:t>
            </w:r>
            <w:proofErr w:type="spellStart"/>
            <w:r>
              <w:t>Ite</w:t>
            </w:r>
            <w:proofErr w:type="spellEnd"/>
          </w:p>
          <w:p w:rsidR="00DD5734" w:rsidRDefault="00DD5734" w:rsidP="00DD5734"/>
          <w:p w:rsidR="00147402" w:rsidRPr="00147402" w:rsidRDefault="00147402" w:rsidP="00147402">
            <w:r>
              <w:t xml:space="preserve">Contratista: Consorcio Riego </w:t>
            </w:r>
            <w:proofErr w:type="spellStart"/>
            <w:r>
              <w:t>Ite</w:t>
            </w:r>
            <w:proofErr w:type="spellEnd"/>
          </w:p>
          <w:p w:rsidR="00DD5734" w:rsidRPr="00DD5734" w:rsidRDefault="00DD5734" w:rsidP="00DD5734"/>
          <w:p w:rsidR="00BB51A4" w:rsidRDefault="00BB51A4" w:rsidP="00BB51A4">
            <w:pPr>
              <w:pStyle w:val="Organizacin"/>
              <w:spacing w:after="0"/>
            </w:pPr>
            <w:r>
              <w:rPr>
                <w:b/>
                <w:bCs/>
                <w:shd w:val="clear" w:color="FFFFFF" w:fill="C0C0C0"/>
              </w:rPr>
              <w:t xml:space="preserve">Jun. 2008 – </w:t>
            </w:r>
            <w:r w:rsidR="00470646">
              <w:rPr>
                <w:b/>
                <w:bCs/>
                <w:shd w:val="clear" w:color="FFFFFF" w:fill="C0C0C0"/>
              </w:rPr>
              <w:t>Junio</w:t>
            </w:r>
            <w:r w:rsidR="00BC746F">
              <w:rPr>
                <w:b/>
                <w:bCs/>
                <w:shd w:val="clear" w:color="FFFFFF" w:fill="C0C0C0"/>
              </w:rPr>
              <w:t xml:space="preserve"> 2010</w:t>
            </w:r>
            <w:r>
              <w:t xml:space="preserve">  </w:t>
            </w:r>
            <w:r w:rsidRPr="00E41468">
              <w:rPr>
                <w:b/>
              </w:rPr>
              <w:t>Proyecto Especial Regional Pasto Grande</w:t>
            </w:r>
          </w:p>
          <w:p w:rsidR="00BB51A4" w:rsidRDefault="00BB51A4" w:rsidP="00BB51A4">
            <w:pPr>
              <w:pStyle w:val="Organizacin"/>
              <w:spacing w:before="0"/>
            </w:pPr>
            <w:r>
              <w:t xml:space="preserve">                    Moquegua  </w:t>
            </w:r>
            <w:r w:rsidR="001B4CC2">
              <w:t>(</w:t>
            </w:r>
            <w:r w:rsidR="001B4CC2" w:rsidRPr="001B4CC2">
              <w:rPr>
                <w:b/>
                <w:color w:val="002060"/>
              </w:rPr>
              <w:t>Presa y Sistema de Distribución con fines Agro energético</w:t>
            </w:r>
            <w:r w:rsidR="001B4CC2">
              <w:t>)</w:t>
            </w:r>
            <w:bookmarkStart w:id="0" w:name="_GoBack"/>
            <w:bookmarkEnd w:id="0"/>
          </w:p>
          <w:p w:rsidR="00BB51A4" w:rsidRPr="008C498E" w:rsidRDefault="00BB51A4" w:rsidP="00BB51A4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lastRenderedPageBreak/>
              <w:t>Gerente de Infraestructura</w:t>
            </w:r>
          </w:p>
          <w:p w:rsidR="00196208" w:rsidRDefault="00196208" w:rsidP="00BB51A4">
            <w:pPr>
              <w:pStyle w:val="Organizacin"/>
              <w:spacing w:after="0"/>
            </w:pPr>
            <w:r>
              <w:t>Mantenimiento de Presa, Bocatomas, Canales, Túneles, Sifones</w:t>
            </w:r>
          </w:p>
          <w:p w:rsidR="00BB51A4" w:rsidRDefault="00BB51A4" w:rsidP="00BB51A4">
            <w:pPr>
              <w:pStyle w:val="Organizacin"/>
              <w:spacing w:after="0"/>
            </w:pPr>
            <w:r>
              <w:t>Construcción Canal Jahuay</w:t>
            </w:r>
          </w:p>
          <w:p w:rsidR="00BB51A4" w:rsidRDefault="00BB51A4" w:rsidP="00BB51A4">
            <w:pPr>
              <w:pStyle w:val="Organizacin"/>
              <w:spacing w:after="0"/>
            </w:pPr>
            <w:r>
              <w:t>Mejoramiento de Canales</w:t>
            </w:r>
          </w:p>
          <w:p w:rsidR="00BB51A4" w:rsidRDefault="00BB51A4" w:rsidP="00BB51A4">
            <w:r>
              <w:t>Construcción de Riego Tecnificado Lote T</w:t>
            </w:r>
          </w:p>
          <w:p w:rsidR="00BB51A4" w:rsidRDefault="00BB51A4" w:rsidP="00BB51A4">
            <w:r>
              <w:t>Construcción de Riego Tecnificado INIA</w:t>
            </w:r>
          </w:p>
          <w:p w:rsidR="00BB51A4" w:rsidRDefault="00BB51A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BB51A4" w:rsidRPr="00BB51A4" w:rsidRDefault="00BB51A4" w:rsidP="00BB51A4"/>
          <w:p w:rsidR="00BB51A4" w:rsidRDefault="00BB51A4" w:rsidP="00BB51A4">
            <w:pPr>
              <w:pStyle w:val="Organizacin"/>
              <w:spacing w:after="0"/>
            </w:pPr>
            <w:r>
              <w:rPr>
                <w:b/>
                <w:bCs/>
                <w:shd w:val="clear" w:color="FFFFFF" w:fill="C0C0C0"/>
              </w:rPr>
              <w:t xml:space="preserve">Jun. 2007 - </w:t>
            </w: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 xml:space="preserve">. 2008 </w:t>
            </w:r>
            <w:r>
              <w:t xml:space="preserve">  Municipalidad Provincial Jorge Basadre</w:t>
            </w:r>
          </w:p>
          <w:p w:rsidR="00BB51A4" w:rsidRDefault="00BB51A4" w:rsidP="00BB51A4">
            <w:pPr>
              <w:pStyle w:val="Organizacin"/>
              <w:spacing w:before="0"/>
            </w:pPr>
            <w:r>
              <w:t xml:space="preserve">                    Tacna </w:t>
            </w:r>
          </w:p>
          <w:p w:rsidR="00BB51A4" w:rsidRPr="008C498E" w:rsidRDefault="00BB51A4" w:rsidP="00BB51A4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Supervisor de Obras</w:t>
            </w:r>
            <w:r w:rsidR="00147402">
              <w:rPr>
                <w:rFonts w:ascii="Arial" w:hAnsi="Arial" w:cs="Arial"/>
                <w:b/>
              </w:rPr>
              <w:t>: Control de Obra, Valorizaciones y Liquidación</w:t>
            </w:r>
          </w:p>
          <w:p w:rsidR="00BB51A4" w:rsidRDefault="00BB51A4" w:rsidP="00BB51A4">
            <w:pPr>
              <w:pStyle w:val="Organizacin"/>
              <w:spacing w:after="0"/>
            </w:pPr>
            <w:r>
              <w:t>Supervisión Construcción Puente Mal Paso</w:t>
            </w:r>
          </w:p>
          <w:p w:rsidR="00BB51A4" w:rsidRDefault="00BB51A4" w:rsidP="00BB51A4">
            <w:pPr>
              <w:pStyle w:val="Organizacin"/>
              <w:spacing w:after="0"/>
            </w:pPr>
            <w:r>
              <w:t xml:space="preserve">Supervisión Construcción de Carretera Pampa </w:t>
            </w:r>
            <w:proofErr w:type="spellStart"/>
            <w:r>
              <w:t>Sitana</w:t>
            </w:r>
            <w:proofErr w:type="spellEnd"/>
            <w:r>
              <w:t xml:space="preserve"> - </w:t>
            </w:r>
            <w:proofErr w:type="spellStart"/>
            <w:r>
              <w:t>Santallana</w:t>
            </w:r>
            <w:proofErr w:type="spellEnd"/>
          </w:p>
          <w:p w:rsidR="00BB51A4" w:rsidRDefault="00BB51A4" w:rsidP="00BB51A4">
            <w:r>
              <w:t xml:space="preserve">Supervisión de Riego Tecnificado de </w:t>
            </w:r>
            <w:proofErr w:type="spellStart"/>
            <w:r>
              <w:t>Chaucalana</w:t>
            </w:r>
            <w:proofErr w:type="spellEnd"/>
          </w:p>
          <w:p w:rsidR="00BB51A4" w:rsidRDefault="00BB51A4" w:rsidP="00BB51A4">
            <w:r>
              <w:t xml:space="preserve">Supervisión de Riego Tecnificado de </w:t>
            </w:r>
            <w:proofErr w:type="spellStart"/>
            <w:r>
              <w:t>Sagollo</w:t>
            </w:r>
            <w:proofErr w:type="spellEnd"/>
          </w:p>
          <w:p w:rsidR="00BB51A4" w:rsidRDefault="00BB51A4" w:rsidP="00BB51A4">
            <w:r>
              <w:t>Supervisión de Riego Tecnificado de Chipe</w:t>
            </w:r>
          </w:p>
          <w:p w:rsidR="00BB51A4" w:rsidRDefault="00BB51A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BB51A4" w:rsidRDefault="00BB51A4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9D07D7" w:rsidRDefault="009D07D7">
            <w:pPr>
              <w:pStyle w:val="Organizacin"/>
              <w:spacing w:after="0"/>
            </w:pP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2004</w:t>
            </w:r>
            <w:r w:rsidR="006D2C21">
              <w:rPr>
                <w:b/>
                <w:bCs/>
                <w:shd w:val="clear" w:color="FFFFFF" w:fill="C0C0C0"/>
              </w:rPr>
              <w:t xml:space="preserve"> </w:t>
            </w:r>
            <w:r>
              <w:rPr>
                <w:b/>
                <w:bCs/>
                <w:shd w:val="clear" w:color="FFFFFF" w:fill="C0C0C0"/>
              </w:rPr>
              <w:t xml:space="preserve">- </w:t>
            </w:r>
            <w:proofErr w:type="spellStart"/>
            <w:r w:rsidR="006D2C21"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200</w:t>
            </w:r>
            <w:r w:rsidR="006D2C21">
              <w:rPr>
                <w:b/>
                <w:bCs/>
                <w:shd w:val="clear" w:color="FFFFFF" w:fill="C0C0C0"/>
              </w:rPr>
              <w:t>7</w:t>
            </w:r>
            <w:r>
              <w:rPr>
                <w:b/>
                <w:bCs/>
                <w:shd w:val="clear" w:color="FFFFFF" w:fill="C0C0C0"/>
              </w:rPr>
              <w:t xml:space="preserve"> </w:t>
            </w:r>
            <w:r>
              <w:t xml:space="preserve">  ATDR-Moquegua</w:t>
            </w:r>
          </w:p>
          <w:p w:rsidR="009D07D7" w:rsidRDefault="009D07D7">
            <w:pPr>
              <w:pStyle w:val="Organizacin"/>
              <w:spacing w:before="0"/>
            </w:pPr>
            <w:r>
              <w:t xml:space="preserve">                    Moquegua  </w:t>
            </w: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Asistente Técnico</w:t>
            </w:r>
            <w:r w:rsidR="00147402">
              <w:rPr>
                <w:rFonts w:ascii="Arial" w:hAnsi="Arial" w:cs="Arial"/>
                <w:b/>
              </w:rPr>
              <w:t xml:space="preserve"> - Supervisor de Obras: : Control de Obra, Valorizaciones y  Liquidación</w:t>
            </w:r>
          </w:p>
          <w:p w:rsidR="009D07D7" w:rsidRDefault="009D07D7">
            <w:pPr>
              <w:pStyle w:val="Organizacin"/>
              <w:spacing w:after="0"/>
            </w:pPr>
            <w:r>
              <w:t xml:space="preserve">Supervisión Construcción de Canal Proyecto Chilligua - </w:t>
            </w:r>
            <w:proofErr w:type="spellStart"/>
            <w:r>
              <w:t>Torata</w:t>
            </w:r>
            <w:proofErr w:type="spellEnd"/>
          </w:p>
          <w:p w:rsidR="009D07D7" w:rsidRDefault="009D07D7">
            <w:pPr>
              <w:pStyle w:val="Organizacin"/>
              <w:spacing w:after="0"/>
            </w:pPr>
            <w:r>
              <w:t xml:space="preserve">Supervisión de Defensa Ribereña </w:t>
            </w:r>
            <w:proofErr w:type="spellStart"/>
            <w:r>
              <w:t>Yaravico</w:t>
            </w:r>
            <w:proofErr w:type="spellEnd"/>
            <w:r>
              <w:t xml:space="preserve"> - Dique</w:t>
            </w:r>
          </w:p>
          <w:p w:rsidR="009D07D7" w:rsidRDefault="009D07D7">
            <w:r>
              <w:t>Supervisión de Defensa Ribereña El Algarrobal – Anillos de Concreto</w:t>
            </w:r>
          </w:p>
          <w:p w:rsidR="009D07D7" w:rsidRDefault="009D07D7">
            <w:r>
              <w:t>Elaboración de Estudio</w:t>
            </w:r>
            <w:r w:rsidR="00DD5734">
              <w:t xml:space="preserve"> </w:t>
            </w:r>
            <w:r>
              <w:t>”Diagnostico de Uso Informal de Aguas”</w:t>
            </w:r>
          </w:p>
          <w:p w:rsidR="009D07D7" w:rsidRDefault="009D07D7"/>
          <w:p w:rsidR="00470646" w:rsidRDefault="00470646"/>
          <w:p w:rsidR="009D07D7" w:rsidRPr="00DD5734" w:rsidRDefault="009D07D7">
            <w:pPr>
              <w:pStyle w:val="Organizacin"/>
              <w:spacing w:after="0"/>
              <w:rPr>
                <w:lang w:val="es-PE"/>
              </w:rPr>
            </w:pP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20</w:t>
            </w:r>
            <w:r w:rsidRPr="00DD5734">
              <w:rPr>
                <w:b/>
                <w:bCs/>
                <w:shd w:val="clear" w:color="FFFFFF" w:fill="C0C0C0"/>
                <w:lang w:val="es-PE"/>
              </w:rPr>
              <w:t xml:space="preserve">04 </w:t>
            </w:r>
            <w:r w:rsidRPr="00DD5734">
              <w:rPr>
                <w:lang w:val="es-PE"/>
              </w:rPr>
              <w:t xml:space="preserve">  FONCODES</w:t>
            </w:r>
          </w:p>
          <w:p w:rsidR="009D07D7" w:rsidRDefault="009D07D7">
            <w:pPr>
              <w:pStyle w:val="Organizacin"/>
              <w:spacing w:before="0"/>
            </w:pPr>
            <w:r>
              <w:t xml:space="preserve">                    Moquegua  </w:t>
            </w: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Proyectista</w:t>
            </w:r>
          </w:p>
          <w:p w:rsidR="008C498E" w:rsidRDefault="008C498E"/>
          <w:p w:rsidR="009D07D7" w:rsidRDefault="009D07D7">
            <w:r>
              <w:t xml:space="preserve">Puente Peatonal </w:t>
            </w:r>
            <w:proofErr w:type="spellStart"/>
            <w:r>
              <w:t>Cambrune</w:t>
            </w:r>
            <w:proofErr w:type="spellEnd"/>
            <w:r>
              <w:t xml:space="preserve"> – </w:t>
            </w:r>
            <w:proofErr w:type="spellStart"/>
            <w:r>
              <w:t>Sailapa</w:t>
            </w:r>
            <w:proofErr w:type="spellEnd"/>
          </w:p>
          <w:p w:rsidR="009D07D7" w:rsidRDefault="009D07D7">
            <w:pPr>
              <w:pStyle w:val="Organizacin"/>
              <w:spacing w:after="0"/>
              <w:rPr>
                <w:b/>
                <w:bCs/>
                <w:shd w:val="clear" w:color="FFFFFF" w:fill="C0C0C0"/>
              </w:rPr>
            </w:pPr>
          </w:p>
          <w:p w:rsidR="00470646" w:rsidRPr="00470646" w:rsidRDefault="00470646" w:rsidP="00470646"/>
          <w:p w:rsidR="009D07D7" w:rsidRDefault="009D07D7">
            <w:pPr>
              <w:pStyle w:val="Organizacin"/>
              <w:spacing w:after="0"/>
            </w:pPr>
            <w:r>
              <w:rPr>
                <w:b/>
                <w:bCs/>
                <w:shd w:val="clear" w:color="FFFFFF" w:fill="C0C0C0"/>
              </w:rPr>
              <w:t xml:space="preserve">Nov. 2002 –  Ene. 2004 </w:t>
            </w:r>
            <w:r>
              <w:t xml:space="preserve">  </w:t>
            </w:r>
            <w:r w:rsidRPr="00E41468">
              <w:rPr>
                <w:b/>
                <w:color w:val="0070C0"/>
              </w:rPr>
              <w:t xml:space="preserve">Asociación </w:t>
            </w:r>
            <w:r w:rsidRPr="00E41468">
              <w:rPr>
                <w:b/>
                <w:bCs/>
                <w:color w:val="0070C0"/>
              </w:rPr>
              <w:t>Servicios de Ingeniería S.A.</w:t>
            </w:r>
            <w:r w:rsidRPr="00E41468">
              <w:rPr>
                <w:b/>
                <w:color w:val="0070C0"/>
              </w:rPr>
              <w:t xml:space="preserve"> –</w:t>
            </w:r>
          </w:p>
          <w:p w:rsidR="009D07D7" w:rsidRPr="00E41468" w:rsidRDefault="009D07D7">
            <w:pPr>
              <w:pStyle w:val="Organizacin"/>
              <w:spacing w:after="0"/>
              <w:rPr>
                <w:b/>
              </w:rPr>
            </w:pPr>
            <w:r>
              <w:t xml:space="preserve">                                         </w:t>
            </w:r>
            <w:r w:rsidRPr="00E41468">
              <w:rPr>
                <w:b/>
                <w:color w:val="0070C0"/>
              </w:rPr>
              <w:t>VCHI SA – MOTLIMA</w:t>
            </w:r>
          </w:p>
          <w:p w:rsidR="009D07D7" w:rsidRDefault="009D07D7">
            <w:pPr>
              <w:pStyle w:val="Organizacin"/>
              <w:spacing w:before="0"/>
            </w:pPr>
            <w:r>
              <w:t xml:space="preserve">                                         Piura</w:t>
            </w: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 xml:space="preserve">Supervisor de Obra – </w:t>
            </w:r>
            <w:r w:rsidR="00333911">
              <w:rPr>
                <w:rFonts w:ascii="Arial" w:hAnsi="Arial" w:cs="Arial"/>
                <w:b/>
              </w:rPr>
              <w:t xml:space="preserve">Gestión </w:t>
            </w:r>
            <w:r w:rsidR="008C498E" w:rsidRPr="008C498E">
              <w:rPr>
                <w:rFonts w:ascii="Arial" w:hAnsi="Arial" w:cs="Arial"/>
                <w:b/>
              </w:rPr>
              <w:t>Contractual</w:t>
            </w:r>
            <w:r w:rsidR="00147402">
              <w:rPr>
                <w:rFonts w:ascii="Arial" w:hAnsi="Arial" w:cs="Arial"/>
                <w:b/>
              </w:rPr>
              <w:t xml:space="preserve">, Valorizaciones </w:t>
            </w:r>
            <w:r w:rsidR="008C498E" w:rsidRPr="008C498E">
              <w:rPr>
                <w:rFonts w:ascii="Arial" w:hAnsi="Arial" w:cs="Arial"/>
                <w:b/>
              </w:rPr>
              <w:t xml:space="preserve">y </w:t>
            </w:r>
            <w:r w:rsidRPr="008C498E">
              <w:rPr>
                <w:rFonts w:ascii="Arial" w:hAnsi="Arial" w:cs="Arial"/>
                <w:b/>
              </w:rPr>
              <w:t>Liquidación de Contrato</w:t>
            </w:r>
          </w:p>
          <w:p w:rsidR="008C498E" w:rsidRDefault="008C498E">
            <w:pPr>
              <w:pStyle w:val="Organizacin"/>
              <w:spacing w:after="0"/>
            </w:pPr>
          </w:p>
          <w:p w:rsidR="009D07D7" w:rsidRDefault="009D07D7">
            <w:pPr>
              <w:pStyle w:val="Organizacin"/>
              <w:spacing w:after="0"/>
            </w:pPr>
            <w:r>
              <w:t>Supervisión  de la Construcción de la III Etapa del Proyecto Chira – Piura</w:t>
            </w:r>
          </w:p>
          <w:p w:rsidR="009D07D7" w:rsidRDefault="009D07D7"/>
          <w:p w:rsidR="00147402" w:rsidRDefault="00147402">
            <w:pPr>
              <w:rPr>
                <w:lang w:val="es-PE"/>
              </w:rPr>
            </w:pPr>
            <w:r>
              <w:t>Contratista:</w:t>
            </w:r>
            <w:r w:rsidRPr="00DD5734">
              <w:rPr>
                <w:lang w:val="es-PE"/>
              </w:rPr>
              <w:t xml:space="preserve"> ENERGOPROJEKT</w:t>
            </w:r>
          </w:p>
          <w:p w:rsidR="00147402" w:rsidRDefault="00147402"/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</w:p>
          <w:p w:rsidR="00147402" w:rsidRPr="00147402" w:rsidRDefault="00147402" w:rsidP="00147402"/>
        </w:tc>
        <w:tc>
          <w:tcPr>
            <w:tcW w:w="3896" w:type="pct"/>
          </w:tcPr>
          <w:p w:rsidR="009D07D7" w:rsidRDefault="009D07D7">
            <w:pPr>
              <w:pStyle w:val="Organizacin"/>
              <w:spacing w:after="0"/>
            </w:pPr>
            <w:r>
              <w:rPr>
                <w:b/>
                <w:bCs/>
                <w:shd w:val="clear" w:color="FFFFFF" w:fill="C0C0C0"/>
              </w:rPr>
              <w:t xml:space="preserve">Oct. 2001 –  Oct. 2002 </w:t>
            </w:r>
            <w:r>
              <w:t xml:space="preserve">  </w:t>
            </w:r>
            <w:r w:rsidRPr="00E41468">
              <w:rPr>
                <w:b/>
                <w:color w:val="0070C0"/>
              </w:rPr>
              <w:t xml:space="preserve">Asociación </w:t>
            </w:r>
            <w:r w:rsidRPr="00E41468">
              <w:rPr>
                <w:b/>
                <w:bCs/>
                <w:color w:val="0070C0"/>
              </w:rPr>
              <w:t>Servicios de Ingeniería S.A.</w:t>
            </w:r>
            <w:r w:rsidRPr="00E41468">
              <w:rPr>
                <w:b/>
                <w:color w:val="0070C0"/>
              </w:rPr>
              <w:t xml:space="preserve"> –</w:t>
            </w:r>
          </w:p>
          <w:p w:rsidR="009D07D7" w:rsidRPr="00E41468" w:rsidRDefault="009D07D7">
            <w:pPr>
              <w:pStyle w:val="Organizacin"/>
              <w:spacing w:after="0"/>
              <w:rPr>
                <w:b/>
                <w:color w:val="0070C0"/>
                <w:lang w:val="es-PE"/>
              </w:rPr>
            </w:pPr>
            <w:r>
              <w:t xml:space="preserve">                                        </w:t>
            </w:r>
            <w:r w:rsidRPr="00E41468">
              <w:rPr>
                <w:b/>
                <w:color w:val="0070C0"/>
                <w:lang w:val="es-PE"/>
              </w:rPr>
              <w:t>ENERGOPROJEKT – EPH</w:t>
            </w:r>
          </w:p>
          <w:p w:rsidR="009D07D7" w:rsidRPr="00DD5734" w:rsidRDefault="009D07D7">
            <w:pPr>
              <w:pStyle w:val="Organizacin"/>
              <w:tabs>
                <w:tab w:val="clear" w:pos="2160"/>
                <w:tab w:val="clear" w:pos="2802"/>
                <w:tab w:val="clear" w:pos="6480"/>
              </w:tabs>
              <w:spacing w:before="0" w:after="0" w:line="240" w:lineRule="auto"/>
              <w:rPr>
                <w:lang w:val="es-PE"/>
              </w:rPr>
            </w:pPr>
            <w:r w:rsidRPr="00DD5734">
              <w:rPr>
                <w:lang w:val="es-PE"/>
              </w:rPr>
              <w:t xml:space="preserve">                                        Lima</w:t>
            </w:r>
          </w:p>
          <w:p w:rsidR="008C498E" w:rsidRDefault="008C498E">
            <w:pPr>
              <w:pStyle w:val="Puesto1"/>
              <w:rPr>
                <w:rFonts w:ascii="Arial" w:hAnsi="Arial" w:cs="Arial"/>
                <w:b/>
              </w:rPr>
            </w:pPr>
          </w:p>
          <w:p w:rsidR="009D07D7" w:rsidRPr="008C498E" w:rsidRDefault="009D07D7">
            <w:pPr>
              <w:pStyle w:val="Puesto1"/>
              <w:rPr>
                <w:b/>
              </w:rPr>
            </w:pPr>
            <w:r w:rsidRPr="008C498E">
              <w:rPr>
                <w:rFonts w:ascii="Arial" w:hAnsi="Arial" w:cs="Arial"/>
                <w:b/>
              </w:rPr>
              <w:t>Supervisor de Obra</w:t>
            </w:r>
            <w:r w:rsidR="008C498E" w:rsidRPr="008C498E">
              <w:rPr>
                <w:rFonts w:ascii="Arial" w:hAnsi="Arial" w:cs="Arial"/>
                <w:b/>
              </w:rPr>
              <w:t xml:space="preserve"> Civiles y Manejo Contractual</w:t>
            </w:r>
          </w:p>
          <w:p w:rsidR="008C498E" w:rsidRDefault="008C498E"/>
          <w:p w:rsidR="009D07D7" w:rsidRDefault="009D07D7">
            <w:r>
              <w:t>Supervisión  de la Construcción de la Estación de Bombeo de San Juan de Lurigancho – SEDAPAL</w:t>
            </w:r>
          </w:p>
          <w:p w:rsidR="009D07D7" w:rsidRDefault="009D07D7"/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>Estación de Bomba (Cisterna, Sala de Bombas, Sala de Tableros, Sala de Grupo Electrógeno)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Cimentación de Bombas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Cimentación de Equipos de Golpe de Ariete 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>Equipamiento Mecánico, Eléctrico y de Comunicaciones</w:t>
            </w:r>
          </w:p>
          <w:p w:rsidR="00470646" w:rsidRDefault="00470646" w:rsidP="00147402">
            <w:pPr>
              <w:pStyle w:val="Logro"/>
              <w:spacing w:after="0"/>
              <w:ind w:left="1474" w:firstLine="0"/>
            </w:pPr>
          </w:p>
          <w:p w:rsidR="00147402" w:rsidRDefault="00147402" w:rsidP="00147402">
            <w:pPr>
              <w:pStyle w:val="Logro"/>
              <w:spacing w:after="0"/>
            </w:pPr>
            <w:r>
              <w:t xml:space="preserve">Contratista: </w:t>
            </w:r>
            <w:proofErr w:type="spellStart"/>
            <w:r>
              <w:t>GyM</w:t>
            </w:r>
            <w:proofErr w:type="spellEnd"/>
            <w:r>
              <w:t xml:space="preserve"> S.A.</w:t>
            </w:r>
          </w:p>
          <w:p w:rsidR="009D07D7" w:rsidRDefault="009D07D7"/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</w:p>
        </w:tc>
        <w:tc>
          <w:tcPr>
            <w:tcW w:w="3896" w:type="pct"/>
          </w:tcPr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Oct. 2000 – Sep. 2001</w:t>
            </w:r>
            <w:r>
              <w:tab/>
            </w:r>
            <w:r>
              <w:rPr>
                <w:b/>
                <w:bCs/>
              </w:rPr>
              <w:t xml:space="preserve">Servicios de Ingeniería S.A. </w:t>
            </w:r>
          </w:p>
          <w:p w:rsidR="009D07D7" w:rsidRDefault="009D07D7">
            <w:pPr>
              <w:pStyle w:val="Organizacin"/>
              <w:spacing w:before="0" w:after="0"/>
            </w:pPr>
            <w:r>
              <w:tab/>
              <w:t>Lima</w:t>
            </w:r>
          </w:p>
          <w:p w:rsidR="008C498E" w:rsidRDefault="008C498E">
            <w:pPr>
              <w:pStyle w:val="Puesto1"/>
              <w:rPr>
                <w:rFonts w:ascii="Arial" w:hAnsi="Arial" w:cs="Arial"/>
                <w:b/>
              </w:rPr>
            </w:pP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Ingeniero Especialista</w:t>
            </w:r>
            <w:r w:rsidR="008C498E">
              <w:rPr>
                <w:rFonts w:ascii="Arial" w:hAnsi="Arial" w:cs="Arial"/>
                <w:b/>
              </w:rPr>
              <w:t xml:space="preserve"> en Oferta para proceso de Concurso Publico</w:t>
            </w:r>
          </w:p>
          <w:p w:rsidR="008C498E" w:rsidRDefault="008C498E">
            <w:pPr>
              <w:pStyle w:val="Logro"/>
              <w:spacing w:after="0"/>
              <w:ind w:left="0" w:firstLine="0"/>
              <w:rPr>
                <w:b/>
                <w:bCs/>
              </w:rPr>
            </w:pPr>
          </w:p>
          <w:p w:rsidR="009D07D7" w:rsidRDefault="009D07D7">
            <w:pPr>
              <w:pStyle w:val="Logro"/>
              <w:spacing w:after="0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Formulación de Propuestas para Concursos Públicos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  <w:r>
              <w:t>Elaboración Presupuestos de Obras: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</w:pPr>
            <w:r>
              <w:t xml:space="preserve"> “Bocatoma La Palma, Canal Internacional y Defensa</w:t>
            </w:r>
          </w:p>
          <w:p w:rsidR="009D07D7" w:rsidRDefault="009D07D7">
            <w:pPr>
              <w:pStyle w:val="Logro"/>
              <w:spacing w:after="0"/>
              <w:ind w:left="1410" w:firstLine="0"/>
            </w:pPr>
            <w:r>
              <w:t xml:space="preserve">   Ribereña” del Proyecto Especial Binacional </w:t>
            </w:r>
            <w:proofErr w:type="spellStart"/>
            <w:r>
              <w:t>Puyango</w:t>
            </w:r>
            <w:proofErr w:type="spellEnd"/>
            <w:r>
              <w:t xml:space="preserve"> –</w:t>
            </w:r>
          </w:p>
          <w:p w:rsidR="009D07D7" w:rsidRDefault="009D07D7">
            <w:pPr>
              <w:pStyle w:val="Logro"/>
              <w:spacing w:after="0"/>
              <w:ind w:left="1410" w:firstLine="0"/>
            </w:pPr>
            <w:r>
              <w:t xml:space="preserve">   Tumbes.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rPr>
                <w:b/>
              </w:rPr>
            </w:pPr>
            <w:r>
              <w:rPr>
                <w:bCs/>
              </w:rPr>
              <w:t xml:space="preserve"> “Canal Cerro Prieto</w:t>
            </w:r>
            <w:r w:rsidR="00A36A36">
              <w:rPr>
                <w:bCs/>
              </w:rPr>
              <w:t>” del</w:t>
            </w:r>
            <w:r>
              <w:rPr>
                <w:bCs/>
              </w:rPr>
              <w:t xml:space="preserve"> Proyecto Especial Gallito Ciego.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</w:p>
          <w:p w:rsidR="00147402" w:rsidRDefault="00147402">
            <w:pPr>
              <w:pStyle w:val="Logro"/>
              <w:spacing w:after="0"/>
              <w:ind w:left="0" w:firstLine="0"/>
            </w:pPr>
          </w:p>
        </w:tc>
      </w:tr>
      <w:tr w:rsidR="009D07D7" w:rsidTr="008C498E">
        <w:trPr>
          <w:trHeight w:val="80"/>
        </w:trPr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</w:p>
        </w:tc>
        <w:tc>
          <w:tcPr>
            <w:tcW w:w="3896" w:type="pct"/>
          </w:tcPr>
          <w:p w:rsidR="009D07D7" w:rsidRDefault="009D07D7">
            <w:pPr>
              <w:pStyle w:val="Organizacin"/>
              <w:spacing w:before="0" w:after="0"/>
              <w:rPr>
                <w:b/>
                <w:bCs/>
              </w:rPr>
            </w:pPr>
            <w:r>
              <w:rPr>
                <w:b/>
                <w:bCs/>
                <w:shd w:val="clear" w:color="FFFFFF" w:fill="C0C0C0"/>
              </w:rPr>
              <w:t>Jul. 1999 – Sep. 2000</w:t>
            </w:r>
            <w:r>
              <w:tab/>
            </w:r>
            <w:r w:rsidRPr="00E41468">
              <w:rPr>
                <w:b/>
                <w:color w:val="0070C0"/>
              </w:rPr>
              <w:t xml:space="preserve">Consorcio </w:t>
            </w:r>
            <w:r w:rsidRPr="00E41468">
              <w:rPr>
                <w:b/>
                <w:bCs/>
                <w:color w:val="0070C0"/>
              </w:rPr>
              <w:t>Servicios de Ingeniería  S.A</w:t>
            </w:r>
            <w:r>
              <w:rPr>
                <w:b/>
                <w:bCs/>
              </w:rPr>
              <w:t>.</w:t>
            </w:r>
            <w:r>
              <w:t xml:space="preserve"> –</w:t>
            </w: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color w:val="0070C0"/>
                <w:lang w:val="es-PE"/>
              </w:rPr>
            </w:pPr>
            <w:r w:rsidRPr="00E41468">
              <w:rPr>
                <w:b/>
                <w:color w:val="0070C0"/>
              </w:rPr>
              <w:t xml:space="preserve">                                      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Consulting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Engineers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Salzgitter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</w:p>
          <w:p w:rsidR="009D07D7" w:rsidRDefault="009D07D7">
            <w:pPr>
              <w:pStyle w:val="Organizacin"/>
              <w:spacing w:before="0" w:after="0"/>
            </w:pPr>
            <w:r w:rsidRPr="00DD5734">
              <w:rPr>
                <w:lang w:val="es-PE"/>
              </w:rPr>
              <w:t xml:space="preserve"> </w:t>
            </w:r>
            <w:r w:rsidRPr="00DD5734">
              <w:rPr>
                <w:color w:val="C0C0C0"/>
                <w:lang w:val="es-PE"/>
              </w:rPr>
              <w:t>.</w:t>
            </w:r>
            <w:r w:rsidRPr="00DD5734">
              <w:rPr>
                <w:lang w:val="es-PE"/>
              </w:rPr>
              <w:tab/>
              <w:t xml:space="preserve"> </w:t>
            </w:r>
            <w:r>
              <w:t>Trujillo</w:t>
            </w:r>
          </w:p>
          <w:p w:rsidR="009D07D7" w:rsidRDefault="009D07D7"/>
          <w:p w:rsidR="009D07D7" w:rsidRPr="008C498E" w:rsidRDefault="009D07D7">
            <w:pPr>
              <w:pStyle w:val="Puesto1"/>
              <w:spacing w:after="0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Jefe de la Oficina de Contratos</w:t>
            </w:r>
            <w:r w:rsidR="00147402">
              <w:rPr>
                <w:rFonts w:ascii="Arial" w:hAnsi="Arial" w:cs="Arial"/>
                <w:b/>
              </w:rPr>
              <w:t>, Valorizaciones y Liquidación de Obra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>Supervisión de la Obra “Rehabilitación de las Obras del Proyecto Especial CHAVIMOCHIC”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>Canal Madre y Obras de Arte : Aliviaderos y Canoas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Canales Laterales y Obras de Arte de  Chao, </w:t>
            </w:r>
            <w:proofErr w:type="spellStart"/>
            <w:r>
              <w:t>Virú</w:t>
            </w:r>
            <w:proofErr w:type="spellEnd"/>
            <w:r>
              <w:t xml:space="preserve"> y Moche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Drenes y Obras de Arte de Chao, </w:t>
            </w:r>
            <w:proofErr w:type="spellStart"/>
            <w:r>
              <w:t>Virú</w:t>
            </w:r>
            <w:proofErr w:type="spellEnd"/>
            <w:r>
              <w:t xml:space="preserve"> y Moche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Rápida </w:t>
            </w:r>
            <w:proofErr w:type="spellStart"/>
            <w:r>
              <w:t>Virú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>Ampliación Barraje  Fijo de la Bocatoma La Mochica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Ampliación Barraje Fijo y Equipamiento de la Bocatoma Moche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 xml:space="preserve">Defensa Ribereña del Río </w:t>
            </w:r>
            <w:proofErr w:type="spellStart"/>
            <w:r>
              <w:t>Huamanzaña</w:t>
            </w:r>
            <w:proofErr w:type="spellEnd"/>
            <w:r>
              <w:t xml:space="preserve">, Río </w:t>
            </w:r>
            <w:proofErr w:type="spellStart"/>
            <w:r>
              <w:t>Chorobal</w:t>
            </w:r>
            <w:proofErr w:type="spellEnd"/>
            <w:r>
              <w:t xml:space="preserve"> y Río Moche, 20.0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spacing w:after="0"/>
              <w:ind w:hanging="62"/>
            </w:pPr>
            <w:r>
              <w:t>Caminos de Acceso y Servicio, 100.0 Km.</w:t>
            </w:r>
          </w:p>
          <w:p w:rsidR="00147402" w:rsidRDefault="00147402" w:rsidP="00147402">
            <w:pPr>
              <w:pStyle w:val="Logro"/>
            </w:pPr>
          </w:p>
          <w:p w:rsidR="009D07D7" w:rsidRDefault="00147402" w:rsidP="00147402">
            <w:pPr>
              <w:pStyle w:val="Logro"/>
            </w:pPr>
            <w:r>
              <w:t xml:space="preserve">Contratista: ODEBRECHET - </w:t>
            </w:r>
            <w:proofErr w:type="spellStart"/>
            <w:r>
              <w:t>GyM</w:t>
            </w:r>
            <w:proofErr w:type="spellEnd"/>
            <w:r>
              <w:t xml:space="preserve"> S.A.</w:t>
            </w:r>
          </w:p>
          <w:p w:rsidR="00470646" w:rsidRDefault="00470646">
            <w:pPr>
              <w:pStyle w:val="Logro"/>
              <w:ind w:left="720" w:firstLine="0"/>
            </w:pP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bCs/>
                <w:color w:val="0070C0"/>
              </w:rPr>
            </w:pPr>
            <w:r>
              <w:rPr>
                <w:b/>
                <w:bCs/>
                <w:shd w:val="clear" w:color="FFFFFF" w:fill="C0C0C0"/>
              </w:rPr>
              <w:t>Jul. 1999 – Sep. 2000</w:t>
            </w:r>
            <w:r>
              <w:t xml:space="preserve">   </w:t>
            </w:r>
            <w:r w:rsidRPr="00E41468">
              <w:rPr>
                <w:b/>
                <w:color w:val="0070C0"/>
              </w:rPr>
              <w:t xml:space="preserve">Consorcio </w:t>
            </w:r>
            <w:r w:rsidRPr="00E41468">
              <w:rPr>
                <w:b/>
                <w:bCs/>
                <w:color w:val="0070C0"/>
              </w:rPr>
              <w:t xml:space="preserve">Servicios de Ingeniería  S.A. </w:t>
            </w:r>
            <w:r w:rsidRPr="00E41468">
              <w:rPr>
                <w:b/>
                <w:color w:val="0070C0"/>
              </w:rPr>
              <w:t>–</w:t>
            </w: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lang w:val="es-PE"/>
              </w:rPr>
            </w:pPr>
            <w:r>
              <w:t xml:space="preserve">                                      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Consulting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Engineers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  <w:proofErr w:type="spellStart"/>
            <w:r w:rsidRPr="00E41468">
              <w:rPr>
                <w:b/>
                <w:color w:val="0070C0"/>
                <w:lang w:val="es-PE"/>
              </w:rPr>
              <w:t>Salzgitter</w:t>
            </w:r>
            <w:proofErr w:type="spellEnd"/>
            <w:r w:rsidRPr="00E41468">
              <w:rPr>
                <w:b/>
                <w:color w:val="0070C0"/>
                <w:lang w:val="es-PE"/>
              </w:rPr>
              <w:t xml:space="preserve"> </w:t>
            </w:r>
          </w:p>
          <w:p w:rsidR="009D07D7" w:rsidRDefault="009D07D7">
            <w:pPr>
              <w:pStyle w:val="Organizacin"/>
              <w:spacing w:before="0" w:after="0"/>
            </w:pPr>
            <w:r w:rsidRPr="00DD5734">
              <w:rPr>
                <w:lang w:val="es-PE"/>
              </w:rPr>
              <w:t xml:space="preserve"> </w:t>
            </w:r>
            <w:r>
              <w:rPr>
                <w:color w:val="C0C0C0"/>
              </w:rPr>
              <w:t>.</w:t>
            </w:r>
            <w:r>
              <w:tab/>
              <w:t xml:space="preserve"> Trujillo</w:t>
            </w:r>
          </w:p>
          <w:p w:rsidR="009D07D7" w:rsidRPr="008C498E" w:rsidRDefault="009D07D7">
            <w:pPr>
              <w:pStyle w:val="Puesto1"/>
              <w:rPr>
                <w:b/>
              </w:rPr>
            </w:pPr>
            <w:r w:rsidRPr="008C498E">
              <w:rPr>
                <w:rFonts w:ascii="Arial" w:hAnsi="Arial" w:cs="Arial"/>
                <w:b/>
              </w:rPr>
              <w:t>J</w:t>
            </w:r>
            <w:r w:rsidR="00147402" w:rsidRPr="008C498E">
              <w:rPr>
                <w:rFonts w:ascii="Arial" w:hAnsi="Arial" w:cs="Arial"/>
                <w:b/>
              </w:rPr>
              <w:t>efe de la Oficina de Contratos</w:t>
            </w:r>
            <w:r w:rsidR="00147402">
              <w:rPr>
                <w:rFonts w:ascii="Arial" w:hAnsi="Arial" w:cs="Arial"/>
                <w:b/>
              </w:rPr>
              <w:t>, Valorizaciones y Liquidación de Obra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>Supervisión de la Obra “Reparación de la Bocatoma CHAVIMOCHIC - Obra de Emergencia” del Proyecto Especial CHAVIMOCHIC</w:t>
            </w:r>
            <w:r w:rsidR="001B4CC2">
              <w:t xml:space="preserve"> (</w:t>
            </w:r>
            <w:r w:rsidR="001B4CC2" w:rsidRPr="001B4CC2">
              <w:rPr>
                <w:color w:val="002060"/>
              </w:rPr>
              <w:t>Proyecto Agro</w:t>
            </w:r>
            <w:r w:rsidR="001B4CC2">
              <w:rPr>
                <w:color w:val="002060"/>
              </w:rPr>
              <w:t xml:space="preserve"> </w:t>
            </w:r>
            <w:r w:rsidR="001B4CC2" w:rsidRPr="001B4CC2">
              <w:rPr>
                <w:color w:val="002060"/>
              </w:rPr>
              <w:t>energético</w:t>
            </w:r>
            <w:r w:rsidR="001B4CC2">
              <w:t>)</w:t>
            </w:r>
            <w:r>
              <w:t xml:space="preserve">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Obras de Desvío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Reparación de Canales de Limpia  y Aliviaderos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Blindaje de Aliviaderos de Compuertas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Reparación de Equipo Electromecánico</w:t>
            </w:r>
          </w:p>
          <w:p w:rsidR="009D07D7" w:rsidRDefault="009D07D7">
            <w:pPr>
              <w:pStyle w:val="Logro"/>
              <w:ind w:left="0" w:firstLine="0"/>
            </w:pPr>
          </w:p>
          <w:p w:rsidR="00147402" w:rsidRDefault="00147402" w:rsidP="00147402">
            <w:pPr>
              <w:pStyle w:val="Logro"/>
            </w:pPr>
            <w:r>
              <w:t xml:space="preserve">Contratista: ODEBRECHET - </w:t>
            </w:r>
            <w:proofErr w:type="spellStart"/>
            <w:r>
              <w:t>GyM</w:t>
            </w:r>
            <w:proofErr w:type="spellEnd"/>
            <w:r>
              <w:t xml:space="preserve"> S.A.</w:t>
            </w:r>
          </w:p>
          <w:p w:rsidR="00147402" w:rsidRDefault="00147402">
            <w:pPr>
              <w:pStyle w:val="Logro"/>
              <w:ind w:left="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 xml:space="preserve">Nov. 1998 – </w:t>
            </w: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1999</w:t>
            </w:r>
            <w:r>
              <w:tab/>
            </w:r>
            <w:r w:rsidRPr="00E41468">
              <w:rPr>
                <w:b/>
                <w:color w:val="0070C0"/>
              </w:rPr>
              <w:t xml:space="preserve">Asociación </w:t>
            </w:r>
            <w:r w:rsidRPr="00E41468">
              <w:rPr>
                <w:b/>
                <w:bCs/>
                <w:color w:val="0070C0"/>
              </w:rPr>
              <w:t xml:space="preserve">Servicios de Ingeniería  S.A. </w:t>
            </w:r>
            <w:r w:rsidRPr="00E41468">
              <w:rPr>
                <w:b/>
                <w:color w:val="0070C0"/>
              </w:rPr>
              <w:t>–</w:t>
            </w: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color w:val="0070C0"/>
              </w:rPr>
            </w:pPr>
            <w:r w:rsidRPr="00E41468">
              <w:rPr>
                <w:b/>
                <w:color w:val="0070C0"/>
              </w:rPr>
              <w:t xml:space="preserve">          </w:t>
            </w:r>
            <w:r w:rsidR="00CF2970" w:rsidRPr="00E41468">
              <w:rPr>
                <w:b/>
                <w:color w:val="0070C0"/>
              </w:rPr>
              <w:t xml:space="preserve">                             MOT</w:t>
            </w:r>
            <w:r w:rsidRPr="00E41468">
              <w:rPr>
                <w:b/>
                <w:color w:val="0070C0"/>
              </w:rPr>
              <w:t>L</w:t>
            </w:r>
            <w:r w:rsidR="00CF2970" w:rsidRPr="00E41468">
              <w:rPr>
                <w:b/>
                <w:color w:val="0070C0"/>
              </w:rPr>
              <w:t>I</w:t>
            </w:r>
            <w:r w:rsidRPr="00E41468">
              <w:rPr>
                <w:b/>
                <w:color w:val="0070C0"/>
              </w:rPr>
              <w:t>MA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Ayacucho</w:t>
            </w:r>
          </w:p>
          <w:p w:rsidR="009D07D7" w:rsidRDefault="009D07D7"/>
          <w:p w:rsidR="009D07D7" w:rsidRPr="008C498E" w:rsidRDefault="009D07D7">
            <w:pPr>
              <w:pStyle w:val="Puesto1"/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</w:t>
            </w:r>
            <w:r w:rsidRPr="008C498E">
              <w:rPr>
                <w:rFonts w:ascii="Arial" w:hAnsi="Arial" w:cs="Arial"/>
                <w:b/>
              </w:rPr>
              <w:t>efe de Obra / Supervisión de Obras</w:t>
            </w:r>
          </w:p>
          <w:p w:rsidR="008C498E" w:rsidRDefault="008C498E">
            <w:pPr>
              <w:pStyle w:val="Logro"/>
              <w:spacing w:after="0"/>
              <w:ind w:left="0" w:firstLine="0"/>
            </w:pPr>
          </w:p>
          <w:p w:rsidR="009D07D7" w:rsidRDefault="009D07D7">
            <w:pPr>
              <w:pStyle w:val="Logro"/>
              <w:spacing w:after="0"/>
              <w:ind w:left="0" w:firstLine="0"/>
            </w:pPr>
            <w:r>
              <w:t xml:space="preserve">Supervisión de la Obra “Construcción Canal Apacheta – </w:t>
            </w:r>
            <w:proofErr w:type="spellStart"/>
            <w:r>
              <w:t>Choccoro</w:t>
            </w:r>
            <w:proofErr w:type="spellEnd"/>
            <w:r>
              <w:t>” del Proyecto Especial Río Cachis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Bocatoma Apacheta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Bocatoma </w:t>
            </w:r>
            <w:proofErr w:type="spellStart"/>
            <w:r>
              <w:t>Churiac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Bocatoma </w:t>
            </w:r>
            <w:proofErr w:type="spellStart"/>
            <w:r>
              <w:t>Quiscahuasi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 Apacheta,  35.0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Churiac</w:t>
            </w:r>
            <w:proofErr w:type="spellEnd"/>
            <w:r>
              <w:t>,  3.5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Quiscahuasi</w:t>
            </w:r>
            <w:proofErr w:type="spellEnd"/>
            <w:r>
              <w:t xml:space="preserve">,  0.5 K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Obras de Arte: Canoas, Puentes, Alcantarillas, </w:t>
            </w:r>
            <w:proofErr w:type="spellStart"/>
            <w:r>
              <w:t>etc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Caminos de Acceso y Servicio, 60.0 Km</w:t>
            </w:r>
          </w:p>
          <w:p w:rsidR="009D07D7" w:rsidRDefault="009D07D7">
            <w:pPr>
              <w:pStyle w:val="Logro"/>
              <w:ind w:left="720" w:firstLine="0"/>
            </w:pPr>
          </w:p>
          <w:p w:rsidR="00147402" w:rsidRDefault="00147402" w:rsidP="00147402">
            <w:pPr>
              <w:pStyle w:val="Logro"/>
            </w:pPr>
            <w:r>
              <w:t xml:space="preserve">Contratista: ODEBRECHET </w:t>
            </w:r>
          </w:p>
          <w:p w:rsidR="00147402" w:rsidRDefault="00147402">
            <w:pPr>
              <w:pStyle w:val="Logro"/>
              <w:ind w:left="72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Ago. 1997 – Oct. 1998</w:t>
            </w:r>
            <w:r>
              <w:tab/>
            </w:r>
            <w:r w:rsidRPr="00E41468">
              <w:rPr>
                <w:b/>
                <w:color w:val="0070C0"/>
              </w:rPr>
              <w:t xml:space="preserve">Asociación </w:t>
            </w:r>
            <w:r w:rsidRPr="00E41468">
              <w:rPr>
                <w:b/>
                <w:bCs/>
                <w:color w:val="0070C0"/>
              </w:rPr>
              <w:t xml:space="preserve">Servicios de Ingeniería  S.A. </w:t>
            </w:r>
            <w:r w:rsidRPr="00E41468">
              <w:rPr>
                <w:b/>
                <w:color w:val="0070C0"/>
              </w:rPr>
              <w:t>–</w:t>
            </w: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color w:val="0070C0"/>
                <w:lang w:val="es-PE"/>
              </w:rPr>
            </w:pPr>
            <w:r>
              <w:t xml:space="preserve">                                      </w:t>
            </w:r>
            <w:r w:rsidRPr="00E41468">
              <w:rPr>
                <w:b/>
                <w:color w:val="0070C0"/>
                <w:lang w:val="es-PE"/>
              </w:rPr>
              <w:t xml:space="preserve">LAGESA – OIST </w:t>
            </w:r>
          </w:p>
          <w:p w:rsidR="009D07D7" w:rsidRPr="00DD5734" w:rsidRDefault="009D07D7">
            <w:pPr>
              <w:pStyle w:val="Organizacin"/>
              <w:spacing w:before="0" w:after="0"/>
              <w:rPr>
                <w:lang w:val="es-PE"/>
              </w:rPr>
            </w:pPr>
            <w:r w:rsidRPr="00DD5734">
              <w:rPr>
                <w:lang w:val="es-PE"/>
              </w:rPr>
              <w:t xml:space="preserve">                                      Chimbote, Ancash</w:t>
            </w:r>
          </w:p>
          <w:p w:rsidR="009D07D7" w:rsidRPr="00DD5734" w:rsidRDefault="009D07D7">
            <w:pPr>
              <w:rPr>
                <w:lang w:val="es-PE"/>
              </w:rPr>
            </w:pP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Ingeniero Supervisor / Supervisión de Obras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 xml:space="preserve">Supervisión de la Obra “Construcción Canal Principal Cascajal, </w:t>
            </w:r>
            <w:proofErr w:type="spellStart"/>
            <w:r>
              <w:t>Nepeña</w:t>
            </w:r>
            <w:proofErr w:type="spellEnd"/>
            <w:r>
              <w:t xml:space="preserve"> y </w:t>
            </w:r>
            <w:proofErr w:type="spellStart"/>
            <w:r>
              <w:t>Casma</w:t>
            </w:r>
            <w:proofErr w:type="spellEnd"/>
            <w:r>
              <w:t xml:space="preserve"> – </w:t>
            </w:r>
            <w:proofErr w:type="spellStart"/>
            <w:r>
              <w:t>Sechin</w:t>
            </w:r>
            <w:proofErr w:type="spellEnd"/>
            <w:r>
              <w:t>” del Proyecto Especial CHINECAS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 Principal,  70.0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Acueducto Pampa El Toro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Acueducto San Antonio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Conducto Cubierto Río </w:t>
            </w:r>
            <w:proofErr w:type="spellStart"/>
            <w:r>
              <w:t>Lacramarca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Túnel</w:t>
            </w:r>
            <w:proofErr w:type="spellEnd"/>
            <w:r>
              <w:rPr>
                <w:lang w:val="en-US"/>
              </w:rPr>
              <w:t xml:space="preserve"> 1,  0.5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Túnel</w:t>
            </w:r>
            <w:proofErr w:type="spellEnd"/>
            <w:r>
              <w:rPr>
                <w:lang w:val="en-US"/>
              </w:rPr>
              <w:t xml:space="preserve"> 2,  3.0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Obras de Arte: Puentes, Canoa Toma, Reguladores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Caminos de Acceso y Servicio,  100.0 Km</w:t>
            </w:r>
          </w:p>
          <w:p w:rsidR="009D07D7" w:rsidRDefault="009D07D7">
            <w:pPr>
              <w:pStyle w:val="Logro"/>
              <w:ind w:left="1410" w:firstLine="0"/>
            </w:pPr>
          </w:p>
          <w:p w:rsidR="00147402" w:rsidRDefault="00427E56" w:rsidP="00147402">
            <w:pPr>
              <w:pStyle w:val="Logro"/>
            </w:pPr>
            <w:r>
              <w:t xml:space="preserve">Contratista: </w:t>
            </w:r>
            <w:proofErr w:type="spellStart"/>
            <w:r>
              <w:t>GyM</w:t>
            </w:r>
            <w:proofErr w:type="spellEnd"/>
            <w:r>
              <w:t xml:space="preserve"> – </w:t>
            </w:r>
            <w:proofErr w:type="spellStart"/>
            <w:r>
              <w:t>JC</w:t>
            </w:r>
            <w:r w:rsidR="00147402">
              <w:t>amet</w:t>
            </w:r>
            <w:proofErr w:type="spellEnd"/>
          </w:p>
          <w:p w:rsidR="00147402" w:rsidRDefault="00147402" w:rsidP="00147402">
            <w:pPr>
              <w:pStyle w:val="Logro"/>
            </w:pPr>
          </w:p>
          <w:p w:rsidR="009D07D7" w:rsidRDefault="009D07D7">
            <w:pPr>
              <w:pStyle w:val="Organizacin"/>
              <w:spacing w:before="0" w:after="0"/>
            </w:pP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 xml:space="preserve"> 1996 – Jul. 1997</w:t>
            </w:r>
            <w:r>
              <w:tab/>
              <w:t>Constructora Ucayali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San Martín</w:t>
            </w:r>
          </w:p>
          <w:p w:rsidR="008C498E" w:rsidRDefault="008C498E">
            <w:pPr>
              <w:pStyle w:val="Puesto1"/>
              <w:rPr>
                <w:rFonts w:ascii="Arial" w:hAnsi="Arial" w:cs="Arial"/>
              </w:rPr>
            </w:pP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Gerente Técnico / Constructora</w:t>
            </w:r>
          </w:p>
          <w:p w:rsidR="008C498E" w:rsidRDefault="008C498E">
            <w:pPr>
              <w:pStyle w:val="Logro"/>
              <w:ind w:left="0" w:firstLine="0"/>
              <w:rPr>
                <w:b/>
                <w:bCs/>
              </w:rPr>
            </w:pPr>
          </w:p>
          <w:p w:rsidR="009D07D7" w:rsidRDefault="009D07D7">
            <w:pPr>
              <w:pStyle w:val="Logr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Propuestas Técnicas-Económicas para Concursos y Licitaciones Públicas</w:t>
            </w:r>
          </w:p>
          <w:p w:rsidR="009D07D7" w:rsidRDefault="009D07D7">
            <w:pPr>
              <w:pStyle w:val="Logro"/>
              <w:ind w:left="0" w:firstLine="0"/>
            </w:pPr>
            <w:r>
              <w:t>Ejecución de Obra para el Consejo Transitorio de Administración Regional de San Martín: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Canaan</w:t>
            </w:r>
            <w:proofErr w:type="spellEnd"/>
            <w:r>
              <w:t>, 7.1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vertAlign w:val="superscript"/>
              </w:rPr>
            </w:pPr>
            <w:r>
              <w:lastRenderedPageBreak/>
              <w:t>Laboratorio de Nivel Referencial, 1,000.0 m</w:t>
            </w:r>
            <w:r>
              <w:rPr>
                <w:vertAlign w:val="superscript"/>
              </w:rPr>
              <w:t>2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Rehabilitación Carretera </w:t>
            </w:r>
            <w:proofErr w:type="spellStart"/>
            <w:r>
              <w:t>Shapaja</w:t>
            </w:r>
            <w:proofErr w:type="spellEnd"/>
            <w:r>
              <w:t xml:space="preserve"> – </w:t>
            </w:r>
            <w:proofErr w:type="spellStart"/>
            <w:r>
              <w:t>Chazuta</w:t>
            </w:r>
            <w:proofErr w:type="spellEnd"/>
            <w:r>
              <w:t>, 22.0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Rehabilitación Carretera </w:t>
            </w:r>
            <w:proofErr w:type="spellStart"/>
            <w:r>
              <w:t>Huingoyaco</w:t>
            </w:r>
            <w:proofErr w:type="spellEnd"/>
            <w:r>
              <w:t xml:space="preserve"> – Fausta L., 7.0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Abastecimiento Agua Potable de Habana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Electrificación Distrito de </w:t>
            </w:r>
            <w:proofErr w:type="spellStart"/>
            <w:r>
              <w:t>Shatoja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Nov. 1995 – Abr. 1996</w:t>
            </w:r>
            <w:r>
              <w:t xml:space="preserve"> </w:t>
            </w:r>
            <w:r>
              <w:tab/>
              <w:t>CTAR - LORETO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Loreto</w:t>
            </w:r>
          </w:p>
          <w:p w:rsidR="009D07D7" w:rsidRDefault="009D07D7"/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Sub-Gerente de la Sub-Gerencia de Infraestructura y Proyectos de la Gerencia de Operaciones</w:t>
            </w:r>
          </w:p>
          <w:p w:rsidR="008C498E" w:rsidRDefault="008C498E">
            <w:pPr>
              <w:pStyle w:val="Logro"/>
              <w:ind w:left="0" w:firstLine="0"/>
              <w:rPr>
                <w:b/>
                <w:bCs/>
              </w:rPr>
            </w:pPr>
          </w:p>
          <w:p w:rsidR="009D07D7" w:rsidRDefault="009D07D7">
            <w:pPr>
              <w:pStyle w:val="Logr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Formulación de Bases para Concursos de Obras y Supervisiones</w:t>
            </w:r>
          </w:p>
          <w:p w:rsidR="009D07D7" w:rsidRDefault="009D07D7">
            <w:pPr>
              <w:pStyle w:val="Logro"/>
              <w:ind w:left="0" w:firstLine="0"/>
            </w:pPr>
            <w:r>
              <w:t>Evaluación y Control de Proyectos y Obras de la Región Loreto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Remodelación del Local de la Prefectura de Loreto – II Etapa - Iquitos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Centro de Salud de San Juan de Miraflores – Iquitos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Muro de Contención en el Embarcadero </w:t>
            </w:r>
            <w:r w:rsidR="00DF168E">
              <w:t>Turístico de</w:t>
            </w:r>
            <w:r>
              <w:t xml:space="preserve"> Iquitos.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Veredas y Revoques del C.E. N 60023 – Iquitos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Mantenimiento y Reparación de Equipos de Lavandería, Cocina, Esterilización, Renovación de la Red de Vapor e Instalación del Sistema de Condensado del Hospital de Apoyo de Iquitos.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del Colegio Estatal Agropecuario Puerto Industrial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del C.E. Agropecuario </w:t>
            </w:r>
            <w:proofErr w:type="spellStart"/>
            <w:r>
              <w:t>Saramiriza</w:t>
            </w:r>
            <w:proofErr w:type="spellEnd"/>
            <w:r>
              <w:t xml:space="preserve"> – Alto Marañón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Remodelación y Refacción del </w:t>
            </w:r>
            <w:proofErr w:type="spellStart"/>
            <w:r>
              <w:t>Area</w:t>
            </w:r>
            <w:proofErr w:type="spellEnd"/>
            <w:r>
              <w:t xml:space="preserve"> Administrativa del C.E. 61008 – Iquitos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de la Escuela Superior de Música Lorenzo Luján </w:t>
            </w:r>
            <w:proofErr w:type="spellStart"/>
            <w:r>
              <w:t>Darjón</w:t>
            </w:r>
            <w:proofErr w:type="spellEnd"/>
            <w:r>
              <w:t xml:space="preserve"> – Iquitos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del C.E.P N1 601487 – Comunidad Progreso I Zona Quebrada </w:t>
            </w:r>
            <w:proofErr w:type="spellStart"/>
            <w:r>
              <w:t>Shigua</w:t>
            </w:r>
            <w:proofErr w:type="spellEnd"/>
            <w:r>
              <w:t xml:space="preserve"> – Río </w:t>
            </w:r>
            <w:proofErr w:type="spellStart"/>
            <w:r>
              <w:t>Momón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Ampliación del Centro de Salud de </w:t>
            </w:r>
            <w:proofErr w:type="spellStart"/>
            <w:r>
              <w:t>Tamashiyacu</w:t>
            </w:r>
            <w:proofErr w:type="spellEnd"/>
            <w:r>
              <w:t xml:space="preserve"> II y III Etapa.</w:t>
            </w:r>
          </w:p>
          <w:p w:rsidR="009D07D7" w:rsidRDefault="009D07D7">
            <w:pPr>
              <w:pStyle w:val="Logro"/>
              <w:ind w:left="1474" w:firstLine="0"/>
            </w:pPr>
          </w:p>
          <w:p w:rsidR="009D07D7" w:rsidRDefault="009D07D7">
            <w:pPr>
              <w:pStyle w:val="Logro"/>
              <w:ind w:left="141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Jun. 1995 – Oct. 1995</w:t>
            </w:r>
            <w:r>
              <w:t xml:space="preserve"> </w:t>
            </w:r>
            <w:r>
              <w:tab/>
              <w:t>Servicios, Construcciones Inversiones Selva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Trompeteros, Loreto</w:t>
            </w:r>
          </w:p>
          <w:p w:rsidR="009D07D7" w:rsidRDefault="009D07D7"/>
          <w:p w:rsidR="009D07D7" w:rsidRDefault="009D07D7">
            <w:pPr>
              <w:pStyle w:val="Puesto1"/>
              <w:rPr>
                <w:rFonts w:ascii="Arial" w:hAnsi="Arial" w:cs="Arial"/>
                <w:b/>
              </w:rPr>
            </w:pPr>
            <w:proofErr w:type="spellStart"/>
            <w:r w:rsidRPr="008C498E">
              <w:rPr>
                <w:rFonts w:ascii="Arial" w:hAnsi="Arial" w:cs="Arial"/>
                <w:b/>
              </w:rPr>
              <w:t>Ing°</w:t>
            </w:r>
            <w:proofErr w:type="spellEnd"/>
            <w:r w:rsidRPr="008C498E">
              <w:rPr>
                <w:rFonts w:ascii="Arial" w:hAnsi="Arial" w:cs="Arial"/>
                <w:b/>
              </w:rPr>
              <w:t xml:space="preserve"> Diseñador / Constructora</w:t>
            </w:r>
          </w:p>
          <w:p w:rsidR="008C498E" w:rsidRPr="008C498E" w:rsidRDefault="008C498E" w:rsidP="008C498E">
            <w:pPr>
              <w:pStyle w:val="Logro"/>
            </w:pPr>
          </w:p>
          <w:p w:rsidR="009D07D7" w:rsidRDefault="009D07D7">
            <w:pPr>
              <w:pStyle w:val="Logro"/>
              <w:ind w:left="0" w:firstLine="0"/>
            </w:pPr>
            <w:r>
              <w:t>Diseño y Construcción del Sistema de Disposición Final de Agua de Producción de Corrientes, PETROPERU: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 rectangular para 0.35 m</w:t>
            </w:r>
            <w:r>
              <w:rPr>
                <w:vertAlign w:val="superscript"/>
              </w:rPr>
              <w:t>3</w:t>
            </w:r>
            <w:r>
              <w:t>/s, 2.0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Poza de Clarificación</w:t>
            </w:r>
          </w:p>
          <w:p w:rsidR="009D07D7" w:rsidRDefault="009D07D7">
            <w:pPr>
              <w:pStyle w:val="Logro"/>
              <w:ind w:left="141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Ene.1995 – Ago. 1995</w:t>
            </w:r>
            <w:r>
              <w:t xml:space="preserve"> </w:t>
            </w:r>
            <w:r>
              <w:tab/>
              <w:t xml:space="preserve"> </w:t>
            </w:r>
            <w:r w:rsidRPr="00E41468">
              <w:rPr>
                <w:b/>
                <w:color w:val="0070C0"/>
              </w:rPr>
              <w:t xml:space="preserve">Asociación </w:t>
            </w:r>
            <w:r w:rsidRPr="00E41468">
              <w:rPr>
                <w:b/>
                <w:bCs/>
                <w:color w:val="0070C0"/>
              </w:rPr>
              <w:t xml:space="preserve">Servicios de Ingeniería  S.A. </w:t>
            </w:r>
            <w:r w:rsidRPr="00E41468">
              <w:rPr>
                <w:b/>
                <w:color w:val="0070C0"/>
              </w:rPr>
              <w:t>–</w:t>
            </w:r>
          </w:p>
          <w:p w:rsidR="009D07D7" w:rsidRPr="00E41468" w:rsidRDefault="009D07D7">
            <w:pPr>
              <w:pStyle w:val="Organizacin"/>
              <w:spacing w:before="0" w:after="0"/>
              <w:rPr>
                <w:b/>
                <w:color w:val="0070C0"/>
              </w:rPr>
            </w:pPr>
            <w:r w:rsidRPr="00E41468">
              <w:rPr>
                <w:b/>
                <w:color w:val="0070C0"/>
              </w:rPr>
              <w:t xml:space="preserve">                 </w:t>
            </w:r>
            <w:r w:rsidR="009A5D8B" w:rsidRPr="00E41468">
              <w:rPr>
                <w:b/>
                <w:color w:val="0070C0"/>
              </w:rPr>
              <w:t xml:space="preserve">                      CRC 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</w:t>
            </w:r>
            <w:proofErr w:type="spellStart"/>
            <w:r>
              <w:t>Chepen</w:t>
            </w:r>
            <w:proofErr w:type="spellEnd"/>
            <w:r>
              <w:t>, La Libertad</w:t>
            </w:r>
          </w:p>
          <w:p w:rsidR="009D07D7" w:rsidRDefault="009D07D7"/>
          <w:p w:rsidR="009D07D7" w:rsidRPr="008C498E" w:rsidRDefault="009D07D7">
            <w:pPr>
              <w:pStyle w:val="Puesto1"/>
              <w:spacing w:after="0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Ingeniero Supervisor / Supervisión de Obras</w:t>
            </w:r>
          </w:p>
          <w:p w:rsidR="008C498E" w:rsidRPr="008C498E" w:rsidRDefault="008C498E" w:rsidP="008C498E">
            <w:pPr>
              <w:pStyle w:val="Logro"/>
            </w:pPr>
          </w:p>
          <w:p w:rsidR="009D07D7" w:rsidRPr="00E41468" w:rsidRDefault="009D07D7">
            <w:pPr>
              <w:pStyle w:val="Logro"/>
              <w:ind w:left="0" w:firstLine="0"/>
            </w:pPr>
            <w:r>
              <w:lastRenderedPageBreak/>
              <w:t xml:space="preserve">Supervisión de la Obra “Construcción Canal </w:t>
            </w:r>
            <w:proofErr w:type="spellStart"/>
            <w:r>
              <w:t>Talambo</w:t>
            </w:r>
            <w:proofErr w:type="spellEnd"/>
            <w:r>
              <w:t xml:space="preserve"> – </w:t>
            </w:r>
            <w:proofErr w:type="spellStart"/>
            <w:r>
              <w:t>Zaña</w:t>
            </w:r>
            <w:proofErr w:type="spellEnd"/>
            <w:r>
              <w:t>” del Proyecto Especial Gallito Ciego</w:t>
            </w:r>
            <w:r w:rsidR="001B4CC2">
              <w:t xml:space="preserve"> (</w:t>
            </w:r>
            <w:r w:rsidR="001B4CC2" w:rsidRPr="00E41468">
              <w:t>Presa y Sistema de Distribución con fines Agro energéticos)</w:t>
            </w:r>
            <w:r w:rsidRPr="00E41468">
              <w:t xml:space="preserve">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Canal, 25.2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Sifón, 0.1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Canales Laterales, 22.0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Obras de </w:t>
            </w:r>
            <w:r w:rsidR="00C24757">
              <w:t>Arte:</w:t>
            </w:r>
            <w:r>
              <w:t xml:space="preserve"> Puentes, Canoas, Tomas etc.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Caminos Servicio, 50.0 Km</w:t>
            </w:r>
          </w:p>
          <w:p w:rsidR="009D07D7" w:rsidRDefault="00147402" w:rsidP="00147402">
            <w:pPr>
              <w:pStyle w:val="Logro"/>
            </w:pPr>
            <w:r>
              <w:t>Contratista: ODEBRECHET</w:t>
            </w: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1994</w:t>
            </w:r>
            <w:r>
              <w:t xml:space="preserve">            Consultores y Proyectistas SRL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Lima</w:t>
            </w:r>
          </w:p>
          <w:p w:rsidR="009D07D7" w:rsidRDefault="009D07D7">
            <w:pPr>
              <w:pStyle w:val="Subttulodeseccin"/>
              <w:spacing w:before="0" w:line="240" w:lineRule="auto"/>
              <w:rPr>
                <w:rFonts w:ascii="Arial" w:hAnsi="Arial"/>
                <w:bCs/>
              </w:rPr>
            </w:pPr>
          </w:p>
          <w:p w:rsidR="009D07D7" w:rsidRDefault="009D07D7">
            <w:pPr>
              <w:pStyle w:val="Subttulodeseccin"/>
              <w:spacing w:before="0" w:line="24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Responsable de la Formulación de Propuestas Técnicas-Económicas para Concursos de Supervisión</w:t>
            </w:r>
          </w:p>
          <w:p w:rsidR="009D07D7" w:rsidRDefault="009D07D7"/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Coordinador / Consultora Tacna</w:t>
            </w:r>
          </w:p>
          <w:p w:rsidR="009D07D7" w:rsidRDefault="009D07D7">
            <w:pPr>
              <w:pStyle w:val="Logro"/>
              <w:ind w:left="0" w:firstLine="0"/>
            </w:pPr>
            <w:r>
              <w:t xml:space="preserve">Coordinador del Estudio de Evaluación de Impacto Ambiental de la Central Hidroeléctrica </w:t>
            </w:r>
            <w:proofErr w:type="spellStart"/>
            <w:r>
              <w:t>Vilavilani</w:t>
            </w:r>
            <w:proofErr w:type="spellEnd"/>
            <w:r>
              <w:t xml:space="preserve"> y Plan de Manejo de la Cuenca de </w:t>
            </w:r>
            <w:proofErr w:type="spellStart"/>
            <w:r>
              <w:t>Vilavilani</w:t>
            </w:r>
            <w:proofErr w:type="spellEnd"/>
            <w:r>
              <w:t xml:space="preserve"> </w:t>
            </w:r>
            <w:r w:rsidR="00DF168E">
              <w:t>del Proyecto</w:t>
            </w:r>
            <w:r>
              <w:t xml:space="preserve"> Especial Tacna.</w:t>
            </w:r>
          </w:p>
          <w:p w:rsidR="009D07D7" w:rsidRDefault="009D07D7">
            <w:pPr>
              <w:pStyle w:val="Logro"/>
              <w:ind w:left="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Sep. 1991- Dic. 1993</w:t>
            </w:r>
            <w:r>
              <w:tab/>
              <w:t>Proyecto Especial Pasto Grande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Moquegua</w:t>
            </w:r>
          </w:p>
          <w:p w:rsidR="009D07D7" w:rsidRDefault="009D07D7"/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Director de Obra / Propietario</w:t>
            </w:r>
          </w:p>
          <w:p w:rsidR="008C498E" w:rsidRPr="008C498E" w:rsidRDefault="008C498E" w:rsidP="008C498E">
            <w:pPr>
              <w:pStyle w:val="Logro"/>
            </w:pPr>
          </w:p>
          <w:p w:rsidR="009D07D7" w:rsidRDefault="009D07D7">
            <w:pPr>
              <w:pStyle w:val="Logr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Responsable de la Formulación de las Bases de los Concursos Públicos y Licitaciones  de las Obras y Supervisiones</w:t>
            </w:r>
          </w:p>
          <w:p w:rsidR="009D07D7" w:rsidRDefault="009D07D7">
            <w:pPr>
              <w:pStyle w:val="Logro"/>
              <w:ind w:left="0" w:firstLine="0"/>
            </w:pPr>
            <w:r>
              <w:t>Participación en Obra</w:t>
            </w:r>
            <w:r w:rsidR="00A36A36">
              <w:t>s</w:t>
            </w:r>
            <w:r>
              <w:t xml:space="preserve"> por Administración y Contrata del Proyecto Especial Pasto Grande :</w:t>
            </w:r>
          </w:p>
          <w:p w:rsidR="009D07D7" w:rsidRPr="00E41468" w:rsidRDefault="009D07D7">
            <w:pPr>
              <w:pStyle w:val="Logro"/>
              <w:numPr>
                <w:ilvl w:val="0"/>
                <w:numId w:val="7"/>
              </w:numPr>
            </w:pPr>
            <w:r w:rsidRPr="00E41468">
              <w:t xml:space="preserve">Presa Pasto Grande, 210 MMC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 Pasto Grande, 39.1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Humalso</w:t>
            </w:r>
            <w:proofErr w:type="spellEnd"/>
            <w:r>
              <w:t>, 20.8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Túnel </w:t>
            </w:r>
            <w:proofErr w:type="spellStart"/>
            <w:r>
              <w:t>Ojetire</w:t>
            </w:r>
            <w:proofErr w:type="spellEnd"/>
            <w:r>
              <w:t>, 0.460 Km – Contrata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Túnel </w:t>
            </w:r>
            <w:proofErr w:type="spellStart"/>
            <w:r>
              <w:t>Jachacuesta</w:t>
            </w:r>
            <w:proofErr w:type="spellEnd"/>
            <w:r>
              <w:t xml:space="preserve">, 7.0 Km – Contrata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Túnel </w:t>
            </w:r>
            <w:proofErr w:type="spellStart"/>
            <w:r>
              <w:t>Collpacota</w:t>
            </w:r>
            <w:proofErr w:type="spellEnd"/>
            <w:r>
              <w:t>, 0.6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Caminos de Acceso y Servicio, 100.0 Km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vertAlign w:val="superscript"/>
              </w:rPr>
            </w:pPr>
            <w:r>
              <w:t>Oficinas Administrativas, 1500.0 m</w:t>
            </w:r>
            <w:r>
              <w:rPr>
                <w:vertAlign w:val="superscript"/>
              </w:rPr>
              <w:t xml:space="preserve">2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vertAlign w:val="superscript"/>
              </w:rPr>
            </w:pPr>
            <w:r>
              <w:t>Reservorio de Regulación Horaria “</w:t>
            </w:r>
            <w:proofErr w:type="spellStart"/>
            <w:r>
              <w:t>Cambrune</w:t>
            </w:r>
            <w:proofErr w:type="spellEnd"/>
            <w:r>
              <w:t xml:space="preserve"> Bajo”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vertAlign w:val="superscript"/>
              </w:rPr>
            </w:pPr>
            <w:r>
              <w:t>Reservorio de Regulación Horaria “</w:t>
            </w:r>
            <w:proofErr w:type="spellStart"/>
            <w:r>
              <w:t>Sacuaya</w:t>
            </w:r>
            <w:proofErr w:type="spellEnd"/>
            <w:r>
              <w:t>”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  <w:rPr>
                <w:vertAlign w:val="superscript"/>
              </w:rPr>
            </w:pPr>
            <w:r>
              <w:t>Reservorio de Regulación Horaria “</w:t>
            </w:r>
            <w:proofErr w:type="spellStart"/>
            <w:r>
              <w:t>Pacagua</w:t>
            </w:r>
            <w:proofErr w:type="spellEnd"/>
            <w:r>
              <w:t>”</w:t>
            </w:r>
          </w:p>
          <w:p w:rsidR="009D07D7" w:rsidRDefault="009D07D7">
            <w:pPr>
              <w:pStyle w:val="Logro"/>
              <w:ind w:left="0" w:firstLine="0"/>
              <w:rPr>
                <w:vertAlign w:val="superscript"/>
              </w:rPr>
            </w:pPr>
          </w:p>
          <w:p w:rsidR="009D07D7" w:rsidRDefault="009D07D7">
            <w:pPr>
              <w:pStyle w:val="Logro"/>
              <w:spacing w:after="0"/>
              <w:ind w:left="244" w:hanging="244"/>
            </w:pPr>
            <w:r>
              <w:t>Convenio del P.E. Pasto Grande con el Programa de Generación de</w:t>
            </w:r>
          </w:p>
          <w:p w:rsidR="009D07D7" w:rsidRDefault="009D07D7">
            <w:pPr>
              <w:pStyle w:val="Logro"/>
              <w:spacing w:after="0"/>
              <w:ind w:left="244" w:hanging="244"/>
            </w:pPr>
            <w:r>
              <w:t>Empleo e Inversión Social /INADE- AID</w:t>
            </w:r>
          </w:p>
          <w:p w:rsidR="009D07D7" w:rsidRDefault="009D07D7">
            <w:pPr>
              <w:pStyle w:val="Logro"/>
              <w:spacing w:after="0"/>
              <w:ind w:left="244" w:hanging="244"/>
            </w:pPr>
          </w:p>
          <w:p w:rsidR="009D07D7" w:rsidRDefault="009D07D7">
            <w:pPr>
              <w:pStyle w:val="Logro"/>
              <w:spacing w:after="0"/>
              <w:ind w:left="244" w:hanging="244"/>
            </w:pPr>
            <w:r>
              <w:t>Dirección en la evaluación, elaboración y ejecución de los Proyectos</w:t>
            </w:r>
          </w:p>
          <w:p w:rsidR="009D07D7" w:rsidRDefault="009D07D7">
            <w:pPr>
              <w:pStyle w:val="Logro"/>
              <w:spacing w:after="0"/>
              <w:ind w:left="244" w:hanging="244"/>
            </w:pPr>
            <w:r>
              <w:t>Responsable Técnico</w:t>
            </w:r>
          </w:p>
          <w:p w:rsidR="009D07D7" w:rsidRDefault="009D07D7">
            <w:pPr>
              <w:pStyle w:val="Logro"/>
              <w:spacing w:after="0"/>
              <w:ind w:left="244" w:hanging="244"/>
            </w:pPr>
          </w:p>
          <w:p w:rsidR="009D07D7" w:rsidRDefault="009D07D7">
            <w:pPr>
              <w:pStyle w:val="Logro"/>
              <w:spacing w:after="0"/>
              <w:ind w:left="244" w:hanging="244"/>
              <w:rPr>
                <w:vertAlign w:val="superscript"/>
              </w:rPr>
            </w:pPr>
            <w:r>
              <w:t>Primer Paquete: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Matriz </w:t>
            </w:r>
            <w:proofErr w:type="spellStart"/>
            <w:r>
              <w:t>Cambrune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Instalación Desagüe </w:t>
            </w:r>
            <w:proofErr w:type="spellStart"/>
            <w:r>
              <w:t>Calacoa</w:t>
            </w:r>
            <w:proofErr w:type="spellEnd"/>
            <w:r>
              <w:t xml:space="preserve">-Bellavista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Instalación Desagüe </w:t>
            </w:r>
            <w:proofErr w:type="spellStart"/>
            <w:r>
              <w:t>Cuchumbaya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 </w:t>
            </w:r>
            <w:proofErr w:type="spellStart"/>
            <w:r>
              <w:t>Carumas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lastRenderedPageBreak/>
              <w:t xml:space="preserve">Construcción 02 Aulas C.E. </w:t>
            </w:r>
            <w:proofErr w:type="spellStart"/>
            <w:r>
              <w:t>Cambrune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 </w:t>
            </w:r>
            <w:proofErr w:type="spellStart"/>
            <w:r>
              <w:t>Sacuaya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 </w:t>
            </w:r>
            <w:proofErr w:type="spellStart"/>
            <w:r>
              <w:t>Huachunta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 </w:t>
            </w:r>
            <w:proofErr w:type="spellStart"/>
            <w:r>
              <w:t>Calacoa</w:t>
            </w:r>
            <w:proofErr w:type="spellEnd"/>
            <w:r>
              <w:t xml:space="preserve"> Bellavista</w:t>
            </w:r>
          </w:p>
          <w:p w:rsidR="009D07D7" w:rsidRDefault="009D07D7">
            <w:pPr>
              <w:pStyle w:val="Logro"/>
              <w:spacing w:after="0"/>
              <w:ind w:left="244" w:hanging="244"/>
            </w:pPr>
          </w:p>
          <w:p w:rsidR="009D07D7" w:rsidRDefault="009D07D7">
            <w:pPr>
              <w:pStyle w:val="Logro"/>
              <w:spacing w:after="0"/>
              <w:ind w:left="244" w:hanging="244"/>
              <w:rPr>
                <w:vertAlign w:val="superscript"/>
              </w:rPr>
            </w:pPr>
            <w:r>
              <w:t>Segundo Paquete:</w:t>
            </w:r>
          </w:p>
          <w:p w:rsidR="009D07D7" w:rsidRDefault="009D07D7">
            <w:pPr>
              <w:pStyle w:val="Logro"/>
            </w:pP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 </w:t>
            </w:r>
            <w:proofErr w:type="spellStart"/>
            <w:r>
              <w:t>Estuquiña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C.E.I. </w:t>
            </w:r>
            <w:proofErr w:type="spellStart"/>
            <w:r>
              <w:t>Yacango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01 Aula y SS.HH C.E.I Los </w:t>
            </w:r>
            <w:r w:rsidR="00224B89">
              <w:t>Ángeles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Construcción Cerco Perimétrico y Tanque Elevado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I.S.P. Mercedes Cabello C.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Ampliación Posta Medica Los </w:t>
            </w:r>
            <w:proofErr w:type="spellStart"/>
            <w:r>
              <w:t>Angeles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Canal Matriz </w:t>
            </w:r>
            <w:proofErr w:type="spellStart"/>
            <w:r>
              <w:t>Estuquiña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Reservorio </w:t>
            </w:r>
            <w:proofErr w:type="spellStart"/>
            <w:r>
              <w:t>Quele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de Estanque </w:t>
            </w:r>
            <w:proofErr w:type="spellStart"/>
            <w:r>
              <w:t>Torata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Club de Madres </w:t>
            </w:r>
            <w:proofErr w:type="spellStart"/>
            <w:r>
              <w:t>Yacango</w:t>
            </w:r>
            <w:proofErr w:type="spellEnd"/>
          </w:p>
          <w:p w:rsidR="009D07D7" w:rsidRDefault="009D07D7">
            <w:pPr>
              <w:pStyle w:val="Logro"/>
              <w:spacing w:after="0"/>
              <w:ind w:left="244" w:hanging="244"/>
              <w:rPr>
                <w:vertAlign w:val="superscript"/>
              </w:rPr>
            </w:pPr>
            <w:r>
              <w:t>Tercer Paquete: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Construcción 02 Aulas C.E.I. La Villa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Construcción 02 Aulas C.E.I. 159 </w:t>
            </w:r>
            <w:proofErr w:type="spellStart"/>
            <w:r>
              <w:t>Samegua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Techado y Acabado 04 Aulas C.E. </w:t>
            </w:r>
            <w:proofErr w:type="spellStart"/>
            <w:r>
              <w:t>Vitaliano</w:t>
            </w:r>
            <w:proofErr w:type="spellEnd"/>
            <w:r>
              <w:t xml:space="preserve"> Becerra</w:t>
            </w:r>
          </w:p>
          <w:p w:rsidR="009D07D7" w:rsidRDefault="009D07D7">
            <w:pPr>
              <w:pStyle w:val="Logro"/>
              <w:ind w:left="1474" w:firstLine="0"/>
            </w:pPr>
            <w:r>
              <w:t xml:space="preserve">Herrera – </w:t>
            </w:r>
            <w:proofErr w:type="spellStart"/>
            <w:r>
              <w:t>Samegua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Construcción 02 Aulas C.E. Daniel Becerra Ocampo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Techado y Acabado 04 Ambientes y SS.HH. del Centro de Salud de </w:t>
            </w:r>
            <w:proofErr w:type="spellStart"/>
            <w:r>
              <w:t>Samegua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Instalación Desagüe Comité 09 –</w:t>
            </w:r>
            <w:proofErr w:type="spellStart"/>
            <w:r>
              <w:t>Samegua</w:t>
            </w:r>
            <w:proofErr w:type="spellEnd"/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Construcción Reservorio CECAT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Construcción de Bañaderos de Camélidos Sudamericanos</w:t>
            </w:r>
          </w:p>
          <w:p w:rsidR="009D07D7" w:rsidRDefault="009D07D7">
            <w:pPr>
              <w:pStyle w:val="Organizacin"/>
              <w:rPr>
                <w:shd w:val="clear" w:color="FFFFFF" w:fill="C0C0C0"/>
              </w:rPr>
            </w:pPr>
          </w:p>
          <w:p w:rsidR="009D07D7" w:rsidRDefault="009D07D7">
            <w:pPr>
              <w:pStyle w:val="Organizacin"/>
              <w:spacing w:before="0" w:after="0"/>
            </w:pP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1991 - Ago. 1991</w:t>
            </w:r>
            <w:r>
              <w:t xml:space="preserve"> Consejo Provincial de Padre Abad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</w:t>
            </w:r>
            <w:proofErr w:type="spellStart"/>
            <w:r>
              <w:t>Aguaytia</w:t>
            </w:r>
            <w:proofErr w:type="spellEnd"/>
            <w:r>
              <w:t>, Ucayali</w:t>
            </w:r>
          </w:p>
          <w:p w:rsidR="009D07D7" w:rsidRDefault="009D07D7"/>
          <w:p w:rsidR="008C498E" w:rsidRPr="008C498E" w:rsidRDefault="009D07D7">
            <w:pPr>
              <w:pStyle w:val="Puesto1"/>
              <w:spacing w:after="0"/>
              <w:rPr>
                <w:rFonts w:ascii="Arial" w:hAnsi="Arial" w:cs="Arial"/>
                <w:b/>
              </w:rPr>
            </w:pPr>
            <w:proofErr w:type="spellStart"/>
            <w:r w:rsidRPr="008C498E">
              <w:rPr>
                <w:rFonts w:ascii="Arial" w:hAnsi="Arial" w:cs="Arial"/>
                <w:b/>
              </w:rPr>
              <w:t>Ing°</w:t>
            </w:r>
            <w:proofErr w:type="spellEnd"/>
            <w:r w:rsidRPr="008C498E">
              <w:rPr>
                <w:rFonts w:ascii="Arial" w:hAnsi="Arial" w:cs="Arial"/>
                <w:b/>
              </w:rPr>
              <w:t xml:space="preserve"> Supervisor / </w:t>
            </w:r>
            <w:proofErr w:type="spellStart"/>
            <w:r w:rsidRPr="008C498E">
              <w:rPr>
                <w:rFonts w:ascii="Arial" w:hAnsi="Arial" w:cs="Arial"/>
                <w:b/>
              </w:rPr>
              <w:t>Ing°</w:t>
            </w:r>
            <w:proofErr w:type="spellEnd"/>
            <w:r w:rsidRPr="008C498E">
              <w:rPr>
                <w:rFonts w:ascii="Arial" w:hAnsi="Arial" w:cs="Arial"/>
                <w:b/>
              </w:rPr>
              <w:t xml:space="preserve"> Residente / Propietario</w:t>
            </w:r>
          </w:p>
          <w:p w:rsidR="009D07D7" w:rsidRDefault="009D07D7">
            <w:pPr>
              <w:pStyle w:val="Puesto1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D07D7" w:rsidRDefault="009D07D7">
            <w:pPr>
              <w:pStyle w:val="Logro"/>
              <w:ind w:left="0" w:firstLine="0"/>
            </w:pPr>
            <w:r>
              <w:t>Participación en la supervisión y ejecución de obras: por Contratas y Administración del Consejo Provincial de Padre Abad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Alcantarillado de </w:t>
            </w:r>
            <w:proofErr w:type="spellStart"/>
            <w:r>
              <w:t>Aguaytía</w:t>
            </w:r>
            <w:proofErr w:type="spellEnd"/>
            <w:r>
              <w:t xml:space="preserve"> - Contrata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Defensa Ribereña del </w:t>
            </w:r>
            <w:proofErr w:type="spellStart"/>
            <w:r>
              <w:t>Rió</w:t>
            </w:r>
            <w:proofErr w:type="spellEnd"/>
            <w:r>
              <w:t xml:space="preserve"> </w:t>
            </w:r>
            <w:proofErr w:type="spellStart"/>
            <w:r>
              <w:t>Aguaytía</w:t>
            </w:r>
            <w:proofErr w:type="spellEnd"/>
            <w:r>
              <w:t>, 0.50 Km</w:t>
            </w:r>
          </w:p>
          <w:p w:rsidR="009D07D7" w:rsidRDefault="009D07D7">
            <w:pPr>
              <w:pStyle w:val="Logro"/>
              <w:ind w:left="720" w:firstLine="0"/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1990</w:t>
            </w:r>
            <w:r>
              <w:t xml:space="preserve"> </w:t>
            </w:r>
            <w:r>
              <w:tab/>
            </w:r>
            <w:proofErr w:type="spellStart"/>
            <w:r>
              <w:t>Tecnos</w:t>
            </w:r>
            <w:proofErr w:type="spellEnd"/>
            <w:r>
              <w:t xml:space="preserve"> Ingenieros S.A.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La Unión, </w:t>
            </w:r>
            <w:r w:rsidR="00224B89">
              <w:t>Huánuco</w:t>
            </w:r>
          </w:p>
          <w:p w:rsidR="009D07D7" w:rsidRDefault="009D07D7"/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proofErr w:type="spellStart"/>
            <w:r w:rsidRPr="008C498E">
              <w:rPr>
                <w:rFonts w:ascii="Arial" w:hAnsi="Arial" w:cs="Arial"/>
                <w:b/>
              </w:rPr>
              <w:t>Ing°</w:t>
            </w:r>
            <w:proofErr w:type="spellEnd"/>
            <w:r w:rsidRPr="008C498E">
              <w:rPr>
                <w:rFonts w:ascii="Arial" w:hAnsi="Arial" w:cs="Arial"/>
                <w:b/>
              </w:rPr>
              <w:t xml:space="preserve"> Diseñador / Consultora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Pr="001B4CC2" w:rsidRDefault="009D07D7">
            <w:pPr>
              <w:pStyle w:val="Logro"/>
              <w:ind w:left="0" w:firstLine="0"/>
              <w:rPr>
                <w:b/>
                <w:color w:val="002060"/>
              </w:rPr>
            </w:pPr>
            <w:r w:rsidRPr="001B4CC2">
              <w:rPr>
                <w:b/>
                <w:color w:val="002060"/>
              </w:rPr>
              <w:t>Diseño de las Obras Civiles de la Central Hidroeléctrica de la Unión, CORDE HUANUCO: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Bocatoma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Canal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Cámara de Carga</w:t>
            </w:r>
          </w:p>
          <w:p w:rsidR="009D07D7" w:rsidRDefault="009D07D7">
            <w:pPr>
              <w:pStyle w:val="Logro"/>
              <w:ind w:left="0" w:firstLine="0"/>
            </w:pPr>
          </w:p>
          <w:p w:rsidR="009D07D7" w:rsidRDefault="009D07D7">
            <w:pPr>
              <w:pStyle w:val="Organizacin"/>
              <w:spacing w:before="0" w:after="0"/>
            </w:pPr>
            <w:proofErr w:type="spellStart"/>
            <w:r>
              <w:rPr>
                <w:b/>
                <w:bCs/>
                <w:shd w:val="clear" w:color="FFFFFF" w:fill="C0C0C0"/>
              </w:rPr>
              <w:t>May</w:t>
            </w:r>
            <w:proofErr w:type="spellEnd"/>
            <w:r>
              <w:rPr>
                <w:b/>
                <w:bCs/>
                <w:shd w:val="clear" w:color="FFFFFF" w:fill="C0C0C0"/>
              </w:rPr>
              <w:t>. 1986 - Dic.1989</w:t>
            </w:r>
            <w:r>
              <w:tab/>
              <w:t>Proyecto Especial AFATER</w:t>
            </w:r>
          </w:p>
          <w:p w:rsidR="009D07D7" w:rsidRDefault="009D07D7">
            <w:pPr>
              <w:pStyle w:val="Organizacin"/>
              <w:spacing w:before="0" w:after="0"/>
            </w:pPr>
            <w:r>
              <w:lastRenderedPageBreak/>
              <w:t xml:space="preserve">                                       Piura e  Ica</w:t>
            </w:r>
          </w:p>
          <w:p w:rsidR="008C498E" w:rsidRDefault="008C498E">
            <w:pPr>
              <w:pStyle w:val="Puesto1"/>
              <w:rPr>
                <w:rFonts w:ascii="Arial" w:hAnsi="Arial" w:cs="Arial"/>
                <w:b/>
              </w:rPr>
            </w:pP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Supervisor  / Propietario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>Supervisión de los diseños de las obras civiles del Proyecto de Irrigación Corral del Medio. :</w:t>
            </w:r>
          </w:p>
          <w:p w:rsidR="009D07D7" w:rsidRPr="001B4CC2" w:rsidRDefault="009D07D7">
            <w:pPr>
              <w:pStyle w:val="Logro"/>
              <w:numPr>
                <w:ilvl w:val="0"/>
                <w:numId w:val="7"/>
              </w:numPr>
              <w:rPr>
                <w:b/>
                <w:color w:val="002060"/>
              </w:rPr>
            </w:pPr>
            <w:r w:rsidRPr="001B4CC2">
              <w:rPr>
                <w:b/>
                <w:color w:val="002060"/>
              </w:rPr>
              <w:t xml:space="preserve">Presa Corral del Medio,  90 MM3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Túnel de Descarga, 1.0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Aliviadero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Bocatoma Caracucho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Sistema de Riego</w:t>
            </w:r>
          </w:p>
          <w:p w:rsidR="009D07D7" w:rsidRDefault="009D07D7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>Supervisión de los estudios del Proyecto de Riego Tecnificado de Ica, 1000.0 Ha</w:t>
            </w:r>
          </w:p>
          <w:p w:rsidR="009D07D7" w:rsidRDefault="009D07D7">
            <w:pPr>
              <w:pStyle w:val="Organizacin"/>
              <w:rPr>
                <w:b/>
                <w:bCs/>
                <w:shd w:val="clear" w:color="FFFFFF" w:fill="C0C0C0"/>
              </w:rPr>
            </w:pPr>
          </w:p>
          <w:p w:rsidR="009D07D7" w:rsidRDefault="009D07D7">
            <w:pPr>
              <w:pStyle w:val="Organizacin"/>
              <w:spacing w:before="0" w:after="0"/>
            </w:pPr>
            <w:r>
              <w:rPr>
                <w:b/>
                <w:bCs/>
                <w:shd w:val="clear" w:color="FFFFFF" w:fill="C0C0C0"/>
              </w:rPr>
              <w:t>Ene.1985 - Feb. 1986</w:t>
            </w:r>
            <w:r>
              <w:tab/>
              <w:t>Proyecto Especial PSA</w:t>
            </w:r>
          </w:p>
          <w:p w:rsidR="009D07D7" w:rsidRDefault="009D07D7">
            <w:pPr>
              <w:pStyle w:val="Organizacin"/>
              <w:spacing w:before="0" w:after="0"/>
            </w:pPr>
            <w:r>
              <w:t xml:space="preserve">                                       </w:t>
            </w:r>
            <w:r w:rsidR="00224B89">
              <w:t>Huánuco</w:t>
            </w: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Supervisor  / Propietario</w:t>
            </w:r>
          </w:p>
          <w:p w:rsidR="008C498E" w:rsidRDefault="008C498E">
            <w:pPr>
              <w:pStyle w:val="Logro"/>
              <w:ind w:left="0" w:firstLine="0"/>
            </w:pPr>
          </w:p>
          <w:p w:rsidR="009D07D7" w:rsidRDefault="009D07D7">
            <w:pPr>
              <w:pStyle w:val="Logro"/>
              <w:ind w:left="0" w:firstLine="0"/>
            </w:pPr>
            <w:r>
              <w:t>Supervisión de Obras por Contrata del Proyecto Especial PSA 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Lauricocha</w:t>
            </w:r>
            <w:proofErr w:type="spellEnd"/>
            <w:r>
              <w:t>, 12.0 Km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  <w:proofErr w:type="spellStart"/>
            <w:r>
              <w:t>Tomayquichua</w:t>
            </w:r>
            <w:proofErr w:type="spellEnd"/>
            <w:r>
              <w:t>, 7.0 Km</w:t>
            </w:r>
          </w:p>
          <w:p w:rsidR="009D07D7" w:rsidRDefault="009D07D7">
            <w:pPr>
              <w:pStyle w:val="Logro"/>
              <w:ind w:left="720" w:firstLine="0"/>
            </w:pP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t>Set. 1983 –Dic .1984</w:t>
            </w:r>
            <w:r>
              <w:tab/>
              <w:t>Convenio UNI – CORDE HUANUCO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Monzón, </w:t>
            </w:r>
            <w:r w:rsidR="00224B89">
              <w:t>Huánuco</w:t>
            </w:r>
          </w:p>
          <w:p w:rsidR="009D07D7" w:rsidRPr="008C498E" w:rsidRDefault="009D07D7">
            <w:pPr>
              <w:pStyle w:val="Puesto1"/>
              <w:rPr>
                <w:rFonts w:ascii="Arial" w:hAnsi="Arial" w:cs="Arial"/>
                <w:b/>
              </w:rPr>
            </w:pPr>
            <w:r w:rsidRPr="008C498E">
              <w:rPr>
                <w:rFonts w:ascii="Arial" w:hAnsi="Arial" w:cs="Arial"/>
                <w:b/>
              </w:rPr>
              <w:t>Diseñador  /  Propietario</w:t>
            </w:r>
          </w:p>
          <w:p w:rsidR="008C498E" w:rsidRPr="001B4CC2" w:rsidRDefault="008C498E">
            <w:pPr>
              <w:pStyle w:val="Logro"/>
              <w:ind w:left="0" w:firstLine="0"/>
              <w:rPr>
                <w:b/>
                <w:color w:val="002060"/>
              </w:rPr>
            </w:pPr>
          </w:p>
          <w:p w:rsidR="009D07D7" w:rsidRPr="001B4CC2" w:rsidRDefault="009D07D7">
            <w:pPr>
              <w:pStyle w:val="Logro"/>
              <w:ind w:left="0" w:firstLine="0"/>
              <w:rPr>
                <w:b/>
                <w:color w:val="002060"/>
              </w:rPr>
            </w:pPr>
            <w:r w:rsidRPr="001B4CC2">
              <w:rPr>
                <w:b/>
                <w:color w:val="002060"/>
              </w:rPr>
              <w:t>Diseño Obras Civiles “Mini Central Hidroeléctrica Monzón”: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Bocatoma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 xml:space="preserve">Canal 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Cámara de Carga</w:t>
            </w:r>
          </w:p>
          <w:p w:rsidR="009D07D7" w:rsidRDefault="009D07D7">
            <w:pPr>
              <w:pStyle w:val="Logro"/>
              <w:numPr>
                <w:ilvl w:val="0"/>
                <w:numId w:val="7"/>
              </w:numPr>
            </w:pPr>
            <w:r>
              <w:t>Casa de Fuerza</w:t>
            </w:r>
          </w:p>
          <w:p w:rsidR="009D07D7" w:rsidRDefault="009D07D7">
            <w:pPr>
              <w:pStyle w:val="Logro"/>
              <w:spacing w:after="0"/>
              <w:ind w:left="0" w:firstLine="0"/>
            </w:pPr>
          </w:p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lastRenderedPageBreak/>
              <w:t>Actividades profesionales adicionales</w:t>
            </w:r>
          </w:p>
        </w:tc>
        <w:tc>
          <w:tcPr>
            <w:tcW w:w="3896" w:type="pct"/>
          </w:tcPr>
          <w:p w:rsidR="009D07D7" w:rsidRDefault="009D07D7">
            <w:pPr>
              <w:pStyle w:val="Objetivo"/>
              <w:spacing w:before="0"/>
              <w:rPr>
                <w:b/>
              </w:rPr>
            </w:pPr>
            <w:r>
              <w:rPr>
                <w:b/>
              </w:rPr>
              <w:t>Consultor</w:t>
            </w:r>
          </w:p>
          <w:p w:rsidR="009D07D7" w:rsidRDefault="009D07D7">
            <w:pPr>
              <w:pStyle w:val="Textoindependiente"/>
            </w:pP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t>1991</w:t>
            </w:r>
            <w:r>
              <w:tab/>
              <w:t>Cliente: Proyecto Especial Carretera Federico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             Basadre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Ucayali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Contrato de Estudio  </w:t>
            </w:r>
          </w:p>
          <w:p w:rsidR="009D07D7" w:rsidRDefault="009D07D7">
            <w:pPr>
              <w:pStyle w:val="Textoindependiente"/>
              <w:numPr>
                <w:ilvl w:val="0"/>
                <w:numId w:val="5"/>
              </w:numPr>
            </w:pPr>
            <w:r>
              <w:t>Elaboración del Expediente Técnico “Mejoramiento y Rehabilitación de la Carretera Federico Basadre”</w:t>
            </w: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t>1990</w:t>
            </w:r>
            <w:r>
              <w:tab/>
              <w:t xml:space="preserve">Cliente: Comunidad Campesina de </w:t>
            </w:r>
            <w:proofErr w:type="spellStart"/>
            <w:r>
              <w:t>Llanavilla</w:t>
            </w:r>
            <w:proofErr w:type="spellEnd"/>
            <w:r>
              <w:t xml:space="preserve">                                                  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Lima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Contrato  de Estudio</w:t>
            </w:r>
          </w:p>
          <w:p w:rsidR="009D07D7" w:rsidRDefault="009D07D7">
            <w:pPr>
              <w:pStyle w:val="Textoindependiente"/>
              <w:numPr>
                <w:ilvl w:val="0"/>
                <w:numId w:val="4"/>
              </w:numPr>
            </w:pPr>
            <w:r>
              <w:t>Diseño del Sistema de Agua Potable y Reservorio</w:t>
            </w: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lastRenderedPageBreak/>
              <w:t>1987 – 1988</w:t>
            </w:r>
            <w:r>
              <w:tab/>
              <w:t xml:space="preserve">Cliente: CORDE UCAYALI                                                  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Ucayali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Contratos de Estudios</w:t>
            </w:r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Mercado Nacional de Pucallpa </w:t>
            </w:r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Comedor Nacional </w:t>
            </w:r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Puentes Losa de </w:t>
            </w:r>
            <w:proofErr w:type="spellStart"/>
            <w:r>
              <w:t>Shishiron</w:t>
            </w:r>
            <w:proofErr w:type="spellEnd"/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>Puente Losa Río  Blanco</w:t>
            </w:r>
          </w:p>
          <w:p w:rsidR="009D07D7" w:rsidRDefault="009D07D7">
            <w:pPr>
              <w:pStyle w:val="Textoindependiente"/>
              <w:spacing w:after="0"/>
              <w:ind w:left="1412"/>
            </w:pPr>
          </w:p>
          <w:p w:rsidR="009D07D7" w:rsidRDefault="009D07D7">
            <w:pPr>
              <w:pStyle w:val="Organizacin"/>
            </w:pPr>
            <w:r>
              <w:rPr>
                <w:b/>
                <w:bCs/>
                <w:shd w:val="clear" w:color="FFFFFF" w:fill="C0C0C0"/>
              </w:rPr>
              <w:t>1987 – 1988</w:t>
            </w:r>
            <w:r>
              <w:tab/>
              <w:t xml:space="preserve">Cliente: CORDE HUANUCO                                                  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</w:t>
            </w:r>
            <w:r w:rsidR="00224B89">
              <w:t>Huánuco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Contratos  de Estudios</w:t>
            </w:r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Puentes Losa de </w:t>
            </w:r>
            <w:proofErr w:type="spellStart"/>
            <w:r>
              <w:t>Semuya</w:t>
            </w:r>
            <w:proofErr w:type="spellEnd"/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Puente Losa de </w:t>
            </w:r>
            <w:proofErr w:type="spellStart"/>
            <w:r>
              <w:t>Panao</w:t>
            </w:r>
            <w:proofErr w:type="spellEnd"/>
            <w:r>
              <w:t xml:space="preserve"> </w:t>
            </w:r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Centro de Salud de </w:t>
            </w:r>
            <w:proofErr w:type="spellStart"/>
            <w:r>
              <w:t>Huacrachuco</w:t>
            </w:r>
            <w:proofErr w:type="spellEnd"/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Sistemas de Agua Potable de </w:t>
            </w:r>
            <w:proofErr w:type="spellStart"/>
            <w:r>
              <w:t>Panao</w:t>
            </w:r>
            <w:proofErr w:type="spellEnd"/>
          </w:p>
          <w:p w:rsidR="009D07D7" w:rsidRDefault="009D07D7">
            <w:pPr>
              <w:pStyle w:val="Textoindependiente"/>
              <w:numPr>
                <w:ilvl w:val="0"/>
                <w:numId w:val="1"/>
              </w:numPr>
              <w:spacing w:after="60"/>
              <w:ind w:left="1769" w:hanging="357"/>
            </w:pPr>
            <w:r>
              <w:t xml:space="preserve">Sistema de Agua Potable de </w:t>
            </w:r>
            <w:proofErr w:type="spellStart"/>
            <w:r>
              <w:t>Huacrachuco</w:t>
            </w:r>
            <w:proofErr w:type="spellEnd"/>
          </w:p>
          <w:p w:rsidR="009D07D7" w:rsidRDefault="009D07D7">
            <w:pPr>
              <w:pStyle w:val="Textoindependiente"/>
              <w:spacing w:after="0"/>
            </w:pPr>
          </w:p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lastRenderedPageBreak/>
              <w:t>Practicas</w:t>
            </w:r>
          </w:p>
        </w:tc>
        <w:tc>
          <w:tcPr>
            <w:tcW w:w="3896" w:type="pct"/>
          </w:tcPr>
          <w:p w:rsidR="009D07D7" w:rsidRDefault="009D07D7">
            <w:pPr>
              <w:pStyle w:val="Organizacin"/>
              <w:spacing w:before="0"/>
            </w:pPr>
            <w:r>
              <w:rPr>
                <w:b/>
                <w:bCs/>
                <w:shd w:val="clear" w:color="FFFFFF" w:fill="C0C0C0"/>
              </w:rPr>
              <w:t>Ene. 1983 – Mar.1983</w:t>
            </w:r>
            <w:r>
              <w:t xml:space="preserve">   Petróleos del Perú – PETROPERU</w:t>
            </w:r>
          </w:p>
          <w:p w:rsidR="009D07D7" w:rsidRDefault="009D07D7">
            <w:pPr>
              <w:pStyle w:val="Organizacin"/>
            </w:pPr>
            <w:r>
              <w:t xml:space="preserve">                                       Piura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Practicante Departamento de Mantenimiento</w:t>
            </w:r>
          </w:p>
          <w:p w:rsidR="009D07D7" w:rsidRDefault="009D07D7">
            <w:pPr>
              <w:pStyle w:val="Organizacin"/>
              <w:rPr>
                <w:b/>
                <w:bCs/>
                <w:shd w:val="clear" w:color="FFFFFF" w:fill="C0C0C0"/>
              </w:rPr>
            </w:pPr>
          </w:p>
          <w:p w:rsidR="009D07D7" w:rsidRPr="00DD5734" w:rsidRDefault="009D07D7">
            <w:pPr>
              <w:pStyle w:val="Organizacin"/>
              <w:rPr>
                <w:lang w:val="es-PE"/>
              </w:rPr>
            </w:pPr>
            <w:r w:rsidRPr="00DD5734">
              <w:rPr>
                <w:b/>
                <w:bCs/>
                <w:shd w:val="clear" w:color="FFFFFF" w:fill="C0C0C0"/>
                <w:lang w:val="es-PE"/>
              </w:rPr>
              <w:t>Ene.1982 – Mar. 1982</w:t>
            </w:r>
            <w:r w:rsidRPr="00DD5734">
              <w:rPr>
                <w:lang w:val="es-PE"/>
              </w:rPr>
              <w:tab/>
            </w:r>
            <w:proofErr w:type="spellStart"/>
            <w:r w:rsidRPr="00DD5734">
              <w:rPr>
                <w:lang w:val="es-PE"/>
              </w:rPr>
              <w:t>Souther</w:t>
            </w:r>
            <w:proofErr w:type="spellEnd"/>
            <w:r w:rsidRPr="00DD5734">
              <w:rPr>
                <w:lang w:val="es-PE"/>
              </w:rPr>
              <w:t xml:space="preserve"> </w:t>
            </w:r>
            <w:proofErr w:type="spellStart"/>
            <w:r w:rsidRPr="00DD5734">
              <w:rPr>
                <w:lang w:val="es-PE"/>
              </w:rPr>
              <w:t>Peru</w:t>
            </w:r>
            <w:proofErr w:type="spellEnd"/>
            <w:r w:rsidRPr="00DD5734">
              <w:rPr>
                <w:lang w:val="es-PE"/>
              </w:rPr>
              <w:t xml:space="preserve"> </w:t>
            </w:r>
            <w:proofErr w:type="spellStart"/>
            <w:r w:rsidRPr="00DD5734">
              <w:rPr>
                <w:lang w:val="es-PE"/>
              </w:rPr>
              <w:t>Copper</w:t>
            </w:r>
            <w:proofErr w:type="spellEnd"/>
            <w:r w:rsidRPr="00DD5734">
              <w:rPr>
                <w:lang w:val="es-PE"/>
              </w:rPr>
              <w:t xml:space="preserve"> </w:t>
            </w:r>
            <w:proofErr w:type="spellStart"/>
            <w:r w:rsidRPr="00DD5734">
              <w:rPr>
                <w:lang w:val="es-PE"/>
              </w:rPr>
              <w:t>Corporation</w:t>
            </w:r>
            <w:proofErr w:type="spellEnd"/>
            <w:r w:rsidRPr="00DD5734">
              <w:rPr>
                <w:lang w:val="es-PE"/>
              </w:rPr>
              <w:t xml:space="preserve"> - SPCC</w:t>
            </w:r>
          </w:p>
          <w:p w:rsidR="009D07D7" w:rsidRDefault="009D07D7">
            <w:pPr>
              <w:pStyle w:val="Organizacin"/>
            </w:pPr>
            <w:r w:rsidRPr="00DD5734">
              <w:rPr>
                <w:lang w:val="es-PE"/>
              </w:rPr>
              <w:t xml:space="preserve">                                       </w:t>
            </w:r>
            <w:proofErr w:type="spellStart"/>
            <w:r>
              <w:t>Cuajone</w:t>
            </w:r>
            <w:proofErr w:type="spellEnd"/>
            <w:r>
              <w:t>, Moquegua</w:t>
            </w:r>
          </w:p>
          <w:p w:rsidR="009D07D7" w:rsidRDefault="009D07D7">
            <w:pPr>
              <w:pStyle w:val="Puest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Practicante de la División de Ingeniería</w:t>
            </w:r>
          </w:p>
          <w:p w:rsidR="009D07D7" w:rsidRDefault="009D07D7">
            <w:pPr>
              <w:pStyle w:val="Logro"/>
              <w:spacing w:after="0"/>
            </w:pPr>
          </w:p>
        </w:tc>
      </w:tr>
      <w:tr w:rsidR="009D07D7" w:rsidTr="008C498E">
        <w:tc>
          <w:tcPr>
            <w:tcW w:w="1104" w:type="pct"/>
          </w:tcPr>
          <w:p w:rsidR="009D07D7" w:rsidRDefault="009D07D7">
            <w:pPr>
              <w:pStyle w:val="Ttulodeseccin"/>
              <w:spacing w:before="0"/>
            </w:pPr>
            <w:r>
              <w:t xml:space="preserve">Cursos, Congresos, </w:t>
            </w:r>
            <w:proofErr w:type="spellStart"/>
            <w:r>
              <w:t>Forums</w:t>
            </w:r>
            <w:proofErr w:type="spellEnd"/>
            <w:r>
              <w:t xml:space="preserve"> Simposios y Seminarios</w:t>
            </w:r>
          </w:p>
        </w:tc>
        <w:tc>
          <w:tcPr>
            <w:tcW w:w="3896" w:type="pct"/>
          </w:tcPr>
          <w:p w:rsidR="009D07D7" w:rsidRDefault="009D07D7">
            <w:pPr>
              <w:pStyle w:val="Objetivo"/>
              <w:spacing w:before="0"/>
              <w:rPr>
                <w:bCs/>
              </w:rPr>
            </w:pPr>
            <w:r>
              <w:rPr>
                <w:b/>
              </w:rPr>
              <w:t>Conferencia</w:t>
            </w:r>
            <w:r>
              <w:rPr>
                <w:bCs/>
              </w:rPr>
              <w:t xml:space="preserve"> Muros de Suelo Reforzado y Drenaje con Geo-sintéticos, Colegio de Ingenieros del Perú, Abril 2004</w:t>
            </w:r>
          </w:p>
          <w:p w:rsidR="009D07D7" w:rsidRDefault="009D07D7">
            <w:pPr>
              <w:pStyle w:val="Objetivo"/>
              <w:spacing w:before="0"/>
              <w:rPr>
                <w:bCs/>
              </w:rPr>
            </w:pPr>
            <w:r>
              <w:rPr>
                <w:b/>
              </w:rPr>
              <w:t>Conferencia</w:t>
            </w:r>
            <w:r>
              <w:rPr>
                <w:bCs/>
              </w:rPr>
              <w:t xml:space="preserve"> Tecnología Espacial NASA/JPL/CALTECH para Reducción de Desastres y </w:t>
            </w:r>
            <w:proofErr w:type="spellStart"/>
            <w:r>
              <w:rPr>
                <w:bCs/>
              </w:rPr>
              <w:t>Shape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Map</w:t>
            </w:r>
            <w:proofErr w:type="spellEnd"/>
            <w:r>
              <w:rPr>
                <w:bCs/>
              </w:rPr>
              <w:t>, Abril 2004</w:t>
            </w:r>
          </w:p>
          <w:p w:rsidR="009D07D7" w:rsidRDefault="009D07D7">
            <w:pPr>
              <w:pStyle w:val="Objetivo"/>
              <w:spacing w:before="0"/>
              <w:rPr>
                <w:bCs/>
              </w:rPr>
            </w:pPr>
            <w:r>
              <w:rPr>
                <w:b/>
              </w:rPr>
              <w:t>Curso</w:t>
            </w:r>
            <w:r>
              <w:rPr>
                <w:bCs/>
              </w:rPr>
              <w:t xml:space="preserve"> El Asfalto en la Construcción de Pavimentos Flexibles, Asociación Peruana de Caminos - Octubre 2001</w:t>
            </w:r>
          </w:p>
          <w:p w:rsidR="009D07D7" w:rsidRDefault="009D07D7">
            <w:pPr>
              <w:pStyle w:val="Objetivo"/>
              <w:spacing w:before="0"/>
            </w:pPr>
            <w:r>
              <w:rPr>
                <w:b/>
              </w:rPr>
              <w:t>Seminario</w:t>
            </w:r>
            <w:r>
              <w:t xml:space="preserve"> Normalización en la Geotecnia. Uso y Aplicación de Normas de Ensayo de Mecánica de Suelos y Geo-sintéticos – SENCICO –  INDECOPI – Ago. 2001</w:t>
            </w:r>
          </w:p>
          <w:p w:rsidR="009D07D7" w:rsidRDefault="009D07D7">
            <w:pPr>
              <w:pStyle w:val="Objetivo"/>
              <w:spacing w:before="0"/>
              <w:rPr>
                <w:b/>
              </w:rPr>
            </w:pPr>
            <w:r>
              <w:rPr>
                <w:b/>
              </w:rPr>
              <w:t>Curso</w:t>
            </w:r>
            <w:r>
              <w:t xml:space="preserve"> Enseñanza y Características del Sismo del Sur del Perú – Colegio de Ingenieros del Perú – Jul. 2001</w:t>
            </w:r>
          </w:p>
          <w:p w:rsidR="009D07D7" w:rsidRPr="00AB185A" w:rsidRDefault="009D07D7">
            <w:pPr>
              <w:pStyle w:val="Objetivo"/>
              <w:spacing w:before="0"/>
              <w:rPr>
                <w:b/>
              </w:rPr>
            </w:pPr>
            <w:r w:rsidRPr="00AB185A">
              <w:rPr>
                <w:b/>
              </w:rPr>
              <w:t xml:space="preserve">Curso Planeamiento, Programación, Control y Reprogramación de Obras Aplicando el MS PROJECT 2000  -  Colegio de Ingenieros del Perú - </w:t>
            </w:r>
            <w:proofErr w:type="spellStart"/>
            <w:r w:rsidRPr="00AB185A">
              <w:rPr>
                <w:b/>
              </w:rPr>
              <w:t>May</w:t>
            </w:r>
            <w:proofErr w:type="spellEnd"/>
            <w:r w:rsidRPr="00AB185A">
              <w:rPr>
                <w:b/>
              </w:rPr>
              <w:t xml:space="preserve">. 2001 </w:t>
            </w:r>
          </w:p>
          <w:p w:rsidR="009D07D7" w:rsidRPr="00040616" w:rsidRDefault="009D07D7">
            <w:pPr>
              <w:pStyle w:val="Textoindependiente"/>
              <w:rPr>
                <w:b/>
              </w:rPr>
            </w:pPr>
            <w:r w:rsidRPr="00040616">
              <w:rPr>
                <w:b/>
              </w:rPr>
              <w:t>Curso Presupuesto y Planeamiento de Obras / Software S10 2000 – Centro de Capacitación Empresarial del S 10 – Ene. 2001</w:t>
            </w:r>
          </w:p>
          <w:p w:rsidR="009D07D7" w:rsidRPr="00040616" w:rsidRDefault="009D07D7">
            <w:pPr>
              <w:pStyle w:val="Textoindependiente"/>
              <w:rPr>
                <w:b/>
              </w:rPr>
            </w:pPr>
            <w:r w:rsidRPr="00040616">
              <w:rPr>
                <w:b/>
              </w:rPr>
              <w:t xml:space="preserve">Curso Microsoft Project – Pontificia Universidad Católica del Perú – Ene. 2001 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 xml:space="preserve">II Encuentro Nacional del S10 </w:t>
            </w:r>
            <w:r>
              <w:t xml:space="preserve"> </w:t>
            </w:r>
            <w:r>
              <w:rPr>
                <w:b/>
              </w:rPr>
              <w:t xml:space="preserve">- </w:t>
            </w:r>
            <w:r>
              <w:t>Gerencia de Proyectos 2000 – Dic. 2000</w:t>
            </w:r>
          </w:p>
          <w:p w:rsidR="009D07D7" w:rsidRPr="00040616" w:rsidRDefault="009D07D7">
            <w:pPr>
              <w:pStyle w:val="Textoindependiente"/>
              <w:rPr>
                <w:b/>
              </w:rPr>
            </w:pPr>
            <w:r w:rsidRPr="00040616">
              <w:rPr>
                <w:b/>
              </w:rPr>
              <w:lastRenderedPageBreak/>
              <w:t>Seminario Difusión de la Ley de Adquisiciones y Contrataciones del Estado y su Reglamento – CONSUCODE – Jun. 2000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Seminario</w:t>
            </w:r>
            <w:r>
              <w:t xml:space="preserve"> Cimentaciones Superficiales y Profundas y su Aplicación en Iquitos – Colegio de Ingenieros del Perú – Abr. 1996 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Seminario</w:t>
            </w:r>
            <w:r>
              <w:t xml:space="preserve"> Planificación de Recursos Hídricos y Explotación de Agua de Niebla – Colegio de Ingenieros del Perú – Ago. 1992</w:t>
            </w:r>
          </w:p>
          <w:p w:rsidR="009D07D7" w:rsidRDefault="00147402">
            <w:pPr>
              <w:pStyle w:val="Textoindependiente"/>
            </w:pPr>
            <w:r>
              <w:rPr>
                <w:b/>
              </w:rPr>
              <w:t>Fórum</w:t>
            </w:r>
            <w:r w:rsidR="009D07D7">
              <w:t xml:space="preserve"> Análisis Técnico para el Desarrollo Futuro de la Sub-Región Moquegua – Colegio de Ingenieros del  Perú – Nov. 1991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 xml:space="preserve">Cursos </w:t>
            </w:r>
            <w:r>
              <w:t xml:space="preserve">en la Escuela de Post Grado de la Universidad Nacional Agraria La Molina -1989 a 1990 : Métodos de Análisis,  Diseño de Pequeñas Presas,  Hidrogeología y  Proyectos de Irrigación 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Curso</w:t>
            </w:r>
            <w:r>
              <w:t xml:space="preserve"> Diseño de Pequeñas Presas – Colegio de Ingenieros del Perú – Set. 1988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Curso</w:t>
            </w:r>
            <w:r>
              <w:t xml:space="preserve"> Diseño de </w:t>
            </w:r>
            <w:proofErr w:type="spellStart"/>
            <w:r>
              <w:t>Minicentrales</w:t>
            </w:r>
            <w:proofErr w:type="spellEnd"/>
            <w:r>
              <w:t xml:space="preserve"> Hidroeléctricas – Colegio de Ingenieros del Perú – Sep. 1988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VII Congreso</w:t>
            </w:r>
            <w:r>
              <w:t xml:space="preserve"> Nacional de Ingeniería Civil - Colegio de Ingenieros del Perú – Sep. 1988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 xml:space="preserve">Curso </w:t>
            </w:r>
            <w:r>
              <w:t>Trazo y Diseño de Canales – Universidad Nacional Agraria La Molina – Jun. 1987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Seminario Internacional</w:t>
            </w:r>
            <w:r>
              <w:t xml:space="preserve"> Diseño y Construcción de Presas – Colegio de Ingenieros del Perú – </w:t>
            </w:r>
            <w:proofErr w:type="spellStart"/>
            <w:r>
              <w:t>May</w:t>
            </w:r>
            <w:proofErr w:type="spellEnd"/>
            <w:r>
              <w:t xml:space="preserve"> 1987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I Simposio</w:t>
            </w:r>
            <w:r>
              <w:t xml:space="preserve"> Golpe de Ariete y Aire en Tuberías – </w:t>
            </w:r>
            <w:proofErr w:type="spellStart"/>
            <w:r>
              <w:t>Eternit</w:t>
            </w:r>
            <w:proofErr w:type="spellEnd"/>
            <w:r>
              <w:t xml:space="preserve"> – Oct. 1986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VI Congreso</w:t>
            </w:r>
            <w:r>
              <w:t xml:space="preserve"> Nacional de Ingeniería Civil - Colegio de Ingenieros del Perú – Sep. 1986</w:t>
            </w:r>
          </w:p>
          <w:p w:rsidR="009D07D7" w:rsidRPr="00040616" w:rsidRDefault="009D07D7">
            <w:pPr>
              <w:pStyle w:val="Textoindependiente"/>
              <w:rPr>
                <w:b/>
              </w:rPr>
            </w:pPr>
            <w:r w:rsidRPr="00040616">
              <w:rPr>
                <w:b/>
              </w:rPr>
              <w:t xml:space="preserve">Seminario Taller Expediente Técnico, Formulas </w:t>
            </w:r>
            <w:proofErr w:type="spellStart"/>
            <w:r w:rsidRPr="00040616">
              <w:rPr>
                <w:b/>
              </w:rPr>
              <w:t>Polinomicas</w:t>
            </w:r>
            <w:proofErr w:type="spellEnd"/>
            <w:r w:rsidRPr="00040616">
              <w:rPr>
                <w:b/>
              </w:rPr>
              <w:t xml:space="preserve"> y </w:t>
            </w:r>
            <w:proofErr w:type="spellStart"/>
            <w:r w:rsidRPr="00040616">
              <w:rPr>
                <w:b/>
              </w:rPr>
              <w:t>Rulcop</w:t>
            </w:r>
            <w:proofErr w:type="spellEnd"/>
            <w:r w:rsidRPr="00040616">
              <w:rPr>
                <w:b/>
              </w:rPr>
              <w:t xml:space="preserve"> – Consejo de Ministros – Jun. 1985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Seminario</w:t>
            </w:r>
            <w:r>
              <w:t xml:space="preserve"> Sismicidad en el Departamento de Ancash y su Influencia en las Obras de Ingeniería Civil – Colegio de Ingenieros del Perú – Jul. 1985</w:t>
            </w:r>
          </w:p>
          <w:p w:rsidR="009D07D7" w:rsidRDefault="009D07D7">
            <w:pPr>
              <w:pStyle w:val="Textoindependiente"/>
            </w:pPr>
            <w:r>
              <w:rPr>
                <w:b/>
              </w:rPr>
              <w:t>IV Seminario Internacional</w:t>
            </w:r>
            <w:r>
              <w:t xml:space="preserve"> Ingeniería Sísmica y Desastres Naturales – Universidad Nacional de Ingeniería – Dic. 1985</w:t>
            </w:r>
          </w:p>
          <w:p w:rsidR="009D07D7" w:rsidRDefault="009D07D7">
            <w:pPr>
              <w:pStyle w:val="Textoindependiente"/>
              <w:spacing w:after="0"/>
            </w:pPr>
            <w:proofErr w:type="spellStart"/>
            <w:r>
              <w:rPr>
                <w:b/>
              </w:rPr>
              <w:t>Simposium</w:t>
            </w:r>
            <w:proofErr w:type="spellEnd"/>
            <w:r>
              <w:t xml:space="preserve"> Ancash : Ampliación de Frontera Eléctrica – Colegio de Ingenieros del Perú – 1984</w:t>
            </w:r>
          </w:p>
          <w:p w:rsidR="009D07D7" w:rsidRDefault="009D07D7">
            <w:pPr>
              <w:pStyle w:val="Textoindependiente"/>
              <w:spacing w:after="0"/>
            </w:pPr>
          </w:p>
        </w:tc>
      </w:tr>
      <w:tr w:rsidR="00DD16B0" w:rsidTr="008C498E">
        <w:tc>
          <w:tcPr>
            <w:tcW w:w="1104" w:type="pct"/>
            <w:tcBorders>
              <w:bottom w:val="single" w:sz="4" w:space="0" w:color="C0C0C0"/>
            </w:tcBorders>
          </w:tcPr>
          <w:p w:rsidR="00DD16B0" w:rsidRDefault="00DD16B0" w:rsidP="00626E41">
            <w:pPr>
              <w:pStyle w:val="Ttulodeseccin"/>
              <w:spacing w:before="0"/>
            </w:pPr>
            <w:r>
              <w:lastRenderedPageBreak/>
              <w:t>Tesis</w:t>
            </w:r>
          </w:p>
        </w:tc>
        <w:tc>
          <w:tcPr>
            <w:tcW w:w="3896" w:type="pct"/>
            <w:tcBorders>
              <w:bottom w:val="single" w:sz="4" w:space="0" w:color="C0C0C0"/>
              <w:right w:val="single" w:sz="4" w:space="0" w:color="C0C0C0"/>
            </w:tcBorders>
          </w:tcPr>
          <w:p w:rsidR="00DD16B0" w:rsidRPr="001B4CC2" w:rsidRDefault="00DD16B0" w:rsidP="00626E41">
            <w:pPr>
              <w:pStyle w:val="Logro"/>
              <w:spacing w:after="0"/>
              <w:ind w:left="0" w:firstLine="0"/>
              <w:rPr>
                <w:b/>
                <w:color w:val="002060"/>
              </w:rPr>
            </w:pPr>
            <w:r w:rsidRPr="001B4CC2">
              <w:rPr>
                <w:b/>
                <w:color w:val="002060"/>
              </w:rPr>
              <w:t xml:space="preserve">Central Hidroeléctrica de Monzón - </w:t>
            </w:r>
            <w:r w:rsidR="006D1F45" w:rsidRPr="001B4CC2">
              <w:rPr>
                <w:b/>
                <w:color w:val="002060"/>
              </w:rPr>
              <w:t>Huánuco</w:t>
            </w:r>
          </w:p>
          <w:p w:rsidR="00DD16B0" w:rsidRDefault="00DD16B0" w:rsidP="00626E41">
            <w:pPr>
              <w:pStyle w:val="Logro"/>
              <w:spacing w:after="0"/>
              <w:ind w:left="0" w:firstLine="0"/>
            </w:pPr>
          </w:p>
        </w:tc>
      </w:tr>
      <w:tr w:rsidR="00DD16B0" w:rsidTr="008C498E">
        <w:tc>
          <w:tcPr>
            <w:tcW w:w="1104" w:type="pct"/>
            <w:tcBorders>
              <w:bottom w:val="single" w:sz="4" w:space="0" w:color="C0C0C0"/>
            </w:tcBorders>
          </w:tcPr>
          <w:p w:rsidR="00DD16B0" w:rsidRDefault="00DD16B0">
            <w:pPr>
              <w:pStyle w:val="Ttulodeseccin"/>
              <w:spacing w:before="0"/>
            </w:pPr>
            <w:r>
              <w:t xml:space="preserve"> Informática</w:t>
            </w:r>
          </w:p>
        </w:tc>
        <w:tc>
          <w:tcPr>
            <w:tcW w:w="3896" w:type="pct"/>
            <w:tcBorders>
              <w:bottom w:val="single" w:sz="4" w:space="0" w:color="C0C0C0"/>
              <w:right w:val="single" w:sz="4" w:space="0" w:color="C0C0C0"/>
            </w:tcBorders>
          </w:tcPr>
          <w:p w:rsidR="00DD16B0" w:rsidRDefault="00DD16B0">
            <w:pPr>
              <w:pStyle w:val="Logro"/>
              <w:spacing w:after="0"/>
              <w:ind w:left="0" w:firstLine="0"/>
            </w:pPr>
            <w:r>
              <w:t xml:space="preserve">Conocimiento de: Word, Excel, </w:t>
            </w:r>
            <w:proofErr w:type="spellStart"/>
            <w:r>
              <w:t>Proyect</w:t>
            </w:r>
            <w:proofErr w:type="spellEnd"/>
            <w:r>
              <w:t xml:space="preserve">, S10, </w:t>
            </w:r>
            <w:proofErr w:type="spellStart"/>
            <w:r>
              <w:t>Autocad</w:t>
            </w:r>
            <w:proofErr w:type="spellEnd"/>
          </w:p>
          <w:p w:rsidR="00DD16B0" w:rsidRDefault="00DD16B0">
            <w:pPr>
              <w:pStyle w:val="Logro"/>
              <w:spacing w:after="0"/>
              <w:ind w:left="0" w:firstLine="0"/>
            </w:pPr>
          </w:p>
        </w:tc>
      </w:tr>
      <w:tr w:rsidR="00DD16B0" w:rsidTr="008C49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450"/>
        </w:trPr>
        <w:tc>
          <w:tcPr>
            <w:tcW w:w="110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16B0" w:rsidRDefault="00DD16B0">
            <w:pPr>
              <w:pStyle w:val="Ttulodeseccin"/>
              <w:spacing w:before="0"/>
              <w:ind w:left="-70"/>
            </w:pPr>
            <w:r>
              <w:t xml:space="preserve"> Idiomas</w:t>
            </w:r>
          </w:p>
          <w:p w:rsidR="006D1F45" w:rsidRDefault="006D1F45">
            <w:pPr>
              <w:pStyle w:val="Organizacin"/>
              <w:tabs>
                <w:tab w:val="clear" w:pos="2160"/>
                <w:tab w:val="clear" w:pos="2802"/>
                <w:tab w:val="clear" w:pos="6480"/>
              </w:tabs>
              <w:spacing w:before="0" w:after="0" w:line="240" w:lineRule="auto"/>
              <w:rPr>
                <w:rFonts w:ascii="Arial Black" w:hAnsi="Arial Black"/>
              </w:rPr>
            </w:pPr>
          </w:p>
          <w:p w:rsidR="00DD16B0" w:rsidRDefault="006D1F45">
            <w:pPr>
              <w:pStyle w:val="Organizacin"/>
              <w:tabs>
                <w:tab w:val="clear" w:pos="2160"/>
                <w:tab w:val="clear" w:pos="2802"/>
                <w:tab w:val="clear" w:pos="6480"/>
              </w:tabs>
              <w:spacing w:before="0" w:after="0"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Conocimientos</w:t>
            </w:r>
          </w:p>
          <w:p w:rsidR="006D1F45" w:rsidRDefault="006D1F45">
            <w:pPr>
              <w:pStyle w:val="Subttulodeseccin"/>
              <w:spacing w:before="0" w:line="240" w:lineRule="auto"/>
              <w:rPr>
                <w:bCs/>
              </w:rPr>
            </w:pPr>
          </w:p>
          <w:p w:rsidR="00DD16B0" w:rsidRDefault="00DD16B0">
            <w:pPr>
              <w:pStyle w:val="Subttulodeseccin"/>
              <w:spacing w:before="0" w:line="240" w:lineRule="auto"/>
              <w:rPr>
                <w:bCs/>
              </w:rPr>
            </w:pPr>
            <w:r>
              <w:rPr>
                <w:bCs/>
              </w:rPr>
              <w:t>Referencias Personales</w:t>
            </w:r>
          </w:p>
          <w:p w:rsidR="00DD16B0" w:rsidRDefault="00DD16B0">
            <w:pPr>
              <w:rPr>
                <w:rFonts w:ascii="Arial Black" w:hAnsi="Arial Black"/>
              </w:rPr>
            </w:pPr>
          </w:p>
          <w:p w:rsidR="00DD16B0" w:rsidRDefault="00DD16B0">
            <w:pPr>
              <w:rPr>
                <w:rFonts w:ascii="Arial Black" w:hAnsi="Arial Black"/>
              </w:rPr>
            </w:pPr>
          </w:p>
          <w:p w:rsidR="006D1F45" w:rsidRDefault="006D1F45">
            <w:pPr>
              <w:pStyle w:val="Subttulodeseccin"/>
              <w:spacing w:before="0" w:line="240" w:lineRule="auto"/>
              <w:rPr>
                <w:bCs/>
              </w:rPr>
            </w:pPr>
          </w:p>
          <w:p w:rsidR="00DD16B0" w:rsidRDefault="00DD16B0">
            <w:pPr>
              <w:pStyle w:val="Subttulodeseccin"/>
              <w:spacing w:before="0" w:line="240" w:lineRule="auto"/>
              <w:rPr>
                <w:bCs/>
              </w:rPr>
            </w:pPr>
            <w:r>
              <w:rPr>
                <w:bCs/>
              </w:rPr>
              <w:t>Referencias Empresariales</w:t>
            </w:r>
          </w:p>
        </w:tc>
        <w:tc>
          <w:tcPr>
            <w:tcW w:w="3896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D16B0" w:rsidRDefault="00DD16B0">
            <w:pPr>
              <w:pStyle w:val="Logro"/>
              <w:spacing w:after="0"/>
              <w:ind w:left="0" w:hanging="68"/>
            </w:pPr>
            <w:r>
              <w:lastRenderedPageBreak/>
              <w:t xml:space="preserve">Francés: </w:t>
            </w:r>
            <w:r w:rsidR="00211DB6">
              <w:t xml:space="preserve">básico </w:t>
            </w:r>
          </w:p>
          <w:p w:rsidR="00130591" w:rsidRDefault="00427E56">
            <w:pPr>
              <w:pStyle w:val="Logro"/>
              <w:spacing w:after="0"/>
              <w:ind w:left="0" w:hanging="68"/>
            </w:pPr>
            <w:r>
              <w:t xml:space="preserve">Inglés: </w:t>
            </w:r>
            <w:r w:rsidR="00A96632">
              <w:t>básico</w:t>
            </w:r>
          </w:p>
          <w:p w:rsidR="00427E56" w:rsidRDefault="00427E56">
            <w:pPr>
              <w:pStyle w:val="Logro"/>
              <w:spacing w:after="0"/>
              <w:ind w:left="0" w:hanging="68"/>
            </w:pPr>
            <w:r>
              <w:t xml:space="preserve"> </w:t>
            </w:r>
          </w:p>
          <w:p w:rsidR="006D1F45" w:rsidRDefault="006D1F45">
            <w:pPr>
              <w:pStyle w:val="Logro"/>
              <w:spacing w:after="0"/>
              <w:ind w:left="0" w:firstLine="0"/>
            </w:pPr>
          </w:p>
          <w:p w:rsidR="006D1F45" w:rsidRDefault="006D1F45">
            <w:pPr>
              <w:pStyle w:val="Logro"/>
              <w:spacing w:after="0"/>
              <w:ind w:left="0" w:firstLine="0"/>
            </w:pPr>
            <w:r>
              <w:t>De normatividad pública (especialista en manejo contractual)</w:t>
            </w:r>
          </w:p>
          <w:p w:rsidR="006D1F45" w:rsidRDefault="006D1F45">
            <w:pPr>
              <w:pStyle w:val="Logro"/>
              <w:spacing w:after="0"/>
              <w:ind w:left="0" w:firstLine="0"/>
            </w:pPr>
            <w:r>
              <w:t>De control de proyectos (Project)</w:t>
            </w:r>
          </w:p>
          <w:p w:rsidR="006D1F45" w:rsidRDefault="006D1F45">
            <w:pPr>
              <w:pStyle w:val="Logro"/>
              <w:spacing w:after="0"/>
              <w:ind w:left="0" w:firstLine="0"/>
            </w:pPr>
          </w:p>
          <w:p w:rsidR="00DD16B0" w:rsidRDefault="00DD16B0">
            <w:pPr>
              <w:pStyle w:val="Logro"/>
              <w:spacing w:after="0"/>
              <w:ind w:left="0" w:firstLine="0"/>
            </w:pPr>
            <w:r>
              <w:t>Ing. Civil Miguel Paz Jiménez, 4226435</w:t>
            </w:r>
          </w:p>
          <w:p w:rsidR="00DD16B0" w:rsidRDefault="00DD16B0">
            <w:pPr>
              <w:pStyle w:val="Logro"/>
              <w:spacing w:after="0"/>
              <w:ind w:left="0" w:firstLine="0"/>
            </w:pPr>
            <w:r>
              <w:t>Ing. Geólogo Carlos Guevara R., 3483168</w:t>
            </w:r>
          </w:p>
          <w:p w:rsidR="00DD16B0" w:rsidRDefault="00DD16B0">
            <w:pPr>
              <w:pStyle w:val="Logro"/>
              <w:spacing w:after="0"/>
              <w:ind w:left="0" w:firstLine="0"/>
            </w:pPr>
            <w:r>
              <w:lastRenderedPageBreak/>
              <w:t xml:space="preserve">Ing. Electro-mecánico Jorge </w:t>
            </w:r>
            <w:proofErr w:type="spellStart"/>
            <w:r>
              <w:t>Chimpen</w:t>
            </w:r>
            <w:proofErr w:type="spellEnd"/>
            <w:r>
              <w:t xml:space="preserve"> </w:t>
            </w:r>
            <w:proofErr w:type="spellStart"/>
            <w:r>
              <w:t>Poemape</w:t>
            </w:r>
            <w:proofErr w:type="spellEnd"/>
            <w:r>
              <w:t>, 3451760</w:t>
            </w:r>
          </w:p>
          <w:p w:rsidR="00DD16B0" w:rsidRDefault="00DD16B0">
            <w:pPr>
              <w:pStyle w:val="Logro"/>
              <w:spacing w:after="0"/>
              <w:ind w:left="0" w:firstLine="0"/>
            </w:pPr>
            <w:r>
              <w:t xml:space="preserve">Ing. </w:t>
            </w:r>
            <w:r w:rsidR="00211DB6">
              <w:t>Agrícola</w:t>
            </w:r>
            <w:r>
              <w:t xml:space="preserve"> Oscar </w:t>
            </w:r>
            <w:proofErr w:type="spellStart"/>
            <w:r>
              <w:t>Barcés</w:t>
            </w:r>
            <w:proofErr w:type="spellEnd"/>
            <w:r>
              <w:t xml:space="preserve"> Flor, 2748957</w:t>
            </w:r>
          </w:p>
          <w:p w:rsidR="00DD16B0" w:rsidRDefault="00DD16B0">
            <w:pPr>
              <w:pStyle w:val="Logro"/>
              <w:spacing w:after="0"/>
              <w:ind w:left="0" w:firstLine="0"/>
            </w:pPr>
          </w:p>
          <w:p w:rsidR="00DD16B0" w:rsidRDefault="00DD16B0">
            <w:pPr>
              <w:pStyle w:val="Logro"/>
              <w:spacing w:after="0"/>
              <w:ind w:left="0" w:firstLine="0"/>
            </w:pPr>
          </w:p>
          <w:p w:rsidR="00DD16B0" w:rsidRDefault="00DD16B0">
            <w:pPr>
              <w:pStyle w:val="Logro"/>
              <w:spacing w:after="0"/>
              <w:ind w:left="0" w:firstLine="0"/>
            </w:pPr>
            <w:r>
              <w:t>Servicios de Ingeniería S.A., 4421822</w:t>
            </w:r>
          </w:p>
        </w:tc>
      </w:tr>
    </w:tbl>
    <w:p w:rsidR="009D07D7" w:rsidRDefault="009D07D7"/>
    <w:p w:rsidR="009D07D7" w:rsidRDefault="009D07D7"/>
    <w:p w:rsidR="009D07D7" w:rsidRDefault="009D07D7"/>
    <w:sectPr w:rsidR="009D07D7" w:rsidSect="001F7980">
      <w:headerReference w:type="even" r:id="rId7"/>
      <w:headerReference w:type="default" r:id="rId8"/>
      <w:footnotePr>
        <w:pos w:val="beneathText"/>
      </w:footnotePr>
      <w:pgSz w:w="11905" w:h="16837" w:code="9"/>
      <w:pgMar w:top="1418" w:right="1797" w:bottom="1418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52" w:rsidRDefault="00A96F52">
      <w:r>
        <w:separator/>
      </w:r>
    </w:p>
  </w:endnote>
  <w:endnote w:type="continuationSeparator" w:id="0">
    <w:p w:rsidR="00A96F52" w:rsidRDefault="00A9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52" w:rsidRDefault="00A96F52">
      <w:r>
        <w:separator/>
      </w:r>
    </w:p>
  </w:footnote>
  <w:footnote w:type="continuationSeparator" w:id="0">
    <w:p w:rsidR="00A96F52" w:rsidRDefault="00A96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D7" w:rsidRDefault="00391C15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D07D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07D7" w:rsidRDefault="009D07D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D7" w:rsidRDefault="009D07D7">
    <w:pPr>
      <w:pStyle w:val="Encabezado"/>
      <w:framePr w:wrap="around" w:vAnchor="text" w:hAnchor="margin" w:xAlign="right" w:y="1"/>
      <w:rPr>
        <w:rStyle w:val="Nmerodepgina"/>
      </w:rPr>
    </w:pPr>
  </w:p>
  <w:p w:rsidR="009D07D7" w:rsidRDefault="009D07D7">
    <w:pPr>
      <w:pStyle w:val="Encabezado"/>
      <w:ind w:right="360"/>
      <w:rPr>
        <w:lang w:val="en-US"/>
      </w:rPr>
    </w:pPr>
    <w:r>
      <w:tab/>
    </w:r>
    <w:r>
      <w:tab/>
    </w:r>
    <w:r>
      <w:tab/>
    </w:r>
    <w:r>
      <w:tab/>
    </w:r>
    <w:r>
      <w:tab/>
    </w:r>
    <w:r>
      <w:tab/>
    </w:r>
    <w:r>
      <w:rPr>
        <w:b/>
        <w:bCs/>
        <w:sz w:val="1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3"/>
      <w:numFmt w:val="bullet"/>
      <w:suff w:val="nothing"/>
      <w:lvlText w:val="-"/>
      <w:lvlJc w:val="left"/>
      <w:pPr>
        <w:ind w:left="1770" w:hanging="360"/>
      </w:pPr>
      <w:rPr>
        <w:rFonts w:ascii="Times New Roman" w:hAnsi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>
    <w:nsid w:val="00000004"/>
    <w:multiLevelType w:val="multilevel"/>
    <w:tmpl w:val="00000004"/>
    <w:name w:val="WW8Num6"/>
    <w:lvl w:ilvl="0">
      <w:start w:val="3"/>
      <w:numFmt w:val="bullet"/>
      <w:suff w:val="nothing"/>
      <w:lvlText w:val="-"/>
      <w:lvlJc w:val="left"/>
      <w:pPr>
        <w:ind w:left="1770" w:hanging="360"/>
      </w:pPr>
      <w:rPr>
        <w:rFonts w:ascii="Times New Roman" w:hAnsi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>
    <w:nsid w:val="00000005"/>
    <w:multiLevelType w:val="multilevel"/>
    <w:tmpl w:val="F3B05508"/>
    <w:name w:val="WW8Num7"/>
    <w:lvl w:ilvl="0">
      <w:start w:val="3"/>
      <w:numFmt w:val="bullet"/>
      <w:suff w:val="nothing"/>
      <w:lvlText w:val="-"/>
      <w:lvlJc w:val="left"/>
      <w:pPr>
        <w:ind w:left="1474" w:hanging="64"/>
      </w:pPr>
      <w:rPr>
        <w:rFonts w:ascii="Times New Roman" w:cs="Times New Roman"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hint="default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hint="default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hint="default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hint="default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hint="default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suff w:val="nothing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>
    <w:nsid w:val="00000007"/>
    <w:multiLevelType w:val="multilevel"/>
    <w:tmpl w:val="901C01F4"/>
    <w:name w:val="WW8Num9"/>
    <w:lvl w:ilvl="0">
      <w:start w:val="3"/>
      <w:numFmt w:val="bullet"/>
      <w:suff w:val="nothing"/>
      <w:lvlText w:val="-"/>
      <w:lvlJc w:val="left"/>
      <w:pPr>
        <w:ind w:left="1474" w:hanging="64"/>
      </w:pPr>
      <w:rPr>
        <w:rFonts w:ascii="Times New Roman" w:cs="Times New Roman" w:hint="default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hint="default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hint="default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hint="default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hint="default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hint="default"/>
      </w:rPr>
    </w:lvl>
  </w:abstractNum>
  <w:abstractNum w:abstractNumId="7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E814048"/>
    <w:multiLevelType w:val="singleLevel"/>
    <w:tmpl w:val="ACD4C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>
    <w:nsid w:val="4F2A37E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7B1E26"/>
    <w:multiLevelType w:val="singleLevel"/>
    <w:tmpl w:val="3D484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981560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AA61FA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78C743D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4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21"/>
    <w:rsid w:val="000008B0"/>
    <w:rsid w:val="00040616"/>
    <w:rsid w:val="00095A26"/>
    <w:rsid w:val="000A0D29"/>
    <w:rsid w:val="000B7F18"/>
    <w:rsid w:val="000D50A0"/>
    <w:rsid w:val="00130591"/>
    <w:rsid w:val="00147402"/>
    <w:rsid w:val="001535F6"/>
    <w:rsid w:val="00196208"/>
    <w:rsid w:val="001B4CC2"/>
    <w:rsid w:val="001C2779"/>
    <w:rsid w:val="001D50CC"/>
    <w:rsid w:val="001F7980"/>
    <w:rsid w:val="00211DB6"/>
    <w:rsid w:val="00223DC2"/>
    <w:rsid w:val="00224B89"/>
    <w:rsid w:val="00292007"/>
    <w:rsid w:val="00333911"/>
    <w:rsid w:val="003359CD"/>
    <w:rsid w:val="00374CCE"/>
    <w:rsid w:val="00391C15"/>
    <w:rsid w:val="00427E56"/>
    <w:rsid w:val="00470646"/>
    <w:rsid w:val="00475AF0"/>
    <w:rsid w:val="004E523A"/>
    <w:rsid w:val="0054071D"/>
    <w:rsid w:val="00544A69"/>
    <w:rsid w:val="005532FC"/>
    <w:rsid w:val="00604518"/>
    <w:rsid w:val="00614094"/>
    <w:rsid w:val="00645228"/>
    <w:rsid w:val="006C0757"/>
    <w:rsid w:val="006C6511"/>
    <w:rsid w:val="006D1F45"/>
    <w:rsid w:val="006D2C21"/>
    <w:rsid w:val="006F5E06"/>
    <w:rsid w:val="0070327D"/>
    <w:rsid w:val="00727217"/>
    <w:rsid w:val="00861A1A"/>
    <w:rsid w:val="008C498E"/>
    <w:rsid w:val="008F45D2"/>
    <w:rsid w:val="0093563E"/>
    <w:rsid w:val="00993E87"/>
    <w:rsid w:val="009A5D8B"/>
    <w:rsid w:val="009B67A8"/>
    <w:rsid w:val="009D07D7"/>
    <w:rsid w:val="00A14D35"/>
    <w:rsid w:val="00A36A36"/>
    <w:rsid w:val="00A46939"/>
    <w:rsid w:val="00A96632"/>
    <w:rsid w:val="00A96F52"/>
    <w:rsid w:val="00AB185A"/>
    <w:rsid w:val="00B036FE"/>
    <w:rsid w:val="00BB51A4"/>
    <w:rsid w:val="00BC746F"/>
    <w:rsid w:val="00C006AD"/>
    <w:rsid w:val="00C24757"/>
    <w:rsid w:val="00CF2970"/>
    <w:rsid w:val="00DC3DA3"/>
    <w:rsid w:val="00DD16B0"/>
    <w:rsid w:val="00DD5734"/>
    <w:rsid w:val="00DF168E"/>
    <w:rsid w:val="00E41468"/>
    <w:rsid w:val="00E426C5"/>
    <w:rsid w:val="00E6055B"/>
    <w:rsid w:val="00ED6E0B"/>
    <w:rsid w:val="00F0659A"/>
    <w:rsid w:val="00F917A5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02F667-FF26-4C66-B5F2-48647C4D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980"/>
    <w:pPr>
      <w:suppressAutoHyphens/>
    </w:pPr>
    <w:rPr>
      <w:rFonts w:ascii="Arial" w:hAnsi="Arial"/>
      <w:lang w:val="es-ES"/>
    </w:rPr>
  </w:style>
  <w:style w:type="paragraph" w:styleId="Ttulo1">
    <w:name w:val="heading 1"/>
    <w:basedOn w:val="Ttulo-base"/>
    <w:next w:val="Textoindependiente"/>
    <w:qFormat/>
    <w:rsid w:val="001F7980"/>
    <w:pPr>
      <w:spacing w:before="220" w:after="220"/>
      <w:jc w:val="left"/>
      <w:outlineLvl w:val="0"/>
    </w:pPr>
    <w:rPr>
      <w:rFonts w:ascii="Arial Black" w:hAnsi="Arial Black"/>
      <w:kern w:val="1"/>
      <w:sz w:val="20"/>
    </w:rPr>
  </w:style>
  <w:style w:type="paragraph" w:styleId="Ttulo2">
    <w:name w:val="heading 2"/>
    <w:basedOn w:val="Ttulo-base"/>
    <w:next w:val="Textoindependiente"/>
    <w:qFormat/>
    <w:rsid w:val="001F7980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1F7980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F7980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1F7980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1F7980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F7980"/>
    <w:pPr>
      <w:keepNext/>
      <w:outlineLvl w:val="6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Fuentedeprrafopredeter">
    <w:name w:val="WW-Fuente de párrafo predeter."/>
    <w:rsid w:val="001F7980"/>
  </w:style>
  <w:style w:type="character" w:styleId="nfasis">
    <w:name w:val="Emphasis"/>
    <w:qFormat/>
    <w:rsid w:val="001F7980"/>
    <w:rPr>
      <w:rFonts w:ascii="Arial Black" w:hAnsi="Arial Black"/>
      <w:spacing w:val="-8"/>
      <w:sz w:val="18"/>
    </w:rPr>
  </w:style>
  <w:style w:type="character" w:customStyle="1" w:styleId="Profesin">
    <w:name w:val="Profesión"/>
    <w:basedOn w:val="WW-Fuentedeprrafopredeter"/>
    <w:rsid w:val="001F7980"/>
  </w:style>
  <w:style w:type="character" w:customStyle="1" w:styleId="Rtuloconnfasis">
    <w:name w:val="Rótulo con énfasis"/>
    <w:rsid w:val="001F7980"/>
    <w:rPr>
      <w:rFonts w:ascii="Arial Black" w:hAnsi="Arial Black"/>
      <w:spacing w:val="-6"/>
      <w:sz w:val="18"/>
    </w:rPr>
  </w:style>
  <w:style w:type="character" w:styleId="Nmerodepgina">
    <w:name w:val="page number"/>
    <w:semiHidden/>
    <w:rsid w:val="001F7980"/>
    <w:rPr>
      <w:rFonts w:ascii="Arial" w:hAnsi="Arial"/>
      <w:sz w:val="18"/>
    </w:rPr>
  </w:style>
  <w:style w:type="character" w:customStyle="1" w:styleId="WW8Num2z0">
    <w:name w:val="WW8Num2z0"/>
    <w:rsid w:val="001F7980"/>
    <w:rPr>
      <w:rFonts w:ascii="Times New Roman" w:hAnsi="Times New Roman"/>
    </w:rPr>
  </w:style>
  <w:style w:type="character" w:customStyle="1" w:styleId="WW8Num3z0">
    <w:name w:val="WW8Num3z0"/>
    <w:rsid w:val="001F7980"/>
    <w:rPr>
      <w:rFonts w:ascii="Wingdings" w:hAnsi="Wingdings"/>
    </w:rPr>
  </w:style>
  <w:style w:type="character" w:customStyle="1" w:styleId="WW8Num4z0">
    <w:name w:val="WW8Num4z0"/>
    <w:rsid w:val="001F7980"/>
    <w:rPr>
      <w:rFonts w:ascii="Symbol" w:hAnsi="Symbol"/>
    </w:rPr>
  </w:style>
  <w:style w:type="character" w:customStyle="1" w:styleId="WW8Num5z0">
    <w:name w:val="WW8Num5z0"/>
    <w:rsid w:val="001F7980"/>
    <w:rPr>
      <w:rFonts w:ascii="Wingdings" w:hAnsi="Wingdings"/>
    </w:rPr>
  </w:style>
  <w:style w:type="character" w:customStyle="1" w:styleId="WW8Num6z0">
    <w:name w:val="WW8Num6z0"/>
    <w:rsid w:val="001F7980"/>
    <w:rPr>
      <w:rFonts w:ascii="Times New Roman" w:hAnsi="Times New Roman"/>
    </w:rPr>
  </w:style>
  <w:style w:type="character" w:customStyle="1" w:styleId="WW8Num7z0">
    <w:name w:val="WW8Num7z0"/>
    <w:rsid w:val="001F7980"/>
    <w:rPr>
      <w:rFonts w:ascii="Times New Roman" w:hAnsi="Times New Roman"/>
    </w:rPr>
  </w:style>
  <w:style w:type="character" w:customStyle="1" w:styleId="WW8Num8z0">
    <w:name w:val="WW8Num8z0"/>
    <w:rsid w:val="001F7980"/>
    <w:rPr>
      <w:rFonts w:ascii="Wingdings" w:hAnsi="Wingdings"/>
    </w:rPr>
  </w:style>
  <w:style w:type="character" w:customStyle="1" w:styleId="WW8Num9z0">
    <w:name w:val="WW8Num9z0"/>
    <w:rsid w:val="001F7980"/>
    <w:rPr>
      <w:rFonts w:ascii="Times New Roman" w:hAnsi="Times New Roman"/>
    </w:rPr>
  </w:style>
  <w:style w:type="character" w:customStyle="1" w:styleId="WW8Num10z0">
    <w:name w:val="WW8Num10z0"/>
    <w:rsid w:val="001F7980"/>
    <w:rPr>
      <w:rFonts w:ascii="Symbol" w:hAnsi="Symbol"/>
    </w:rPr>
  </w:style>
  <w:style w:type="character" w:customStyle="1" w:styleId="WW8NumSt1z0">
    <w:name w:val="WW8NumSt1z0"/>
    <w:rsid w:val="001F7980"/>
    <w:rPr>
      <w:rFonts w:ascii="Wingdings" w:hAnsi="Wingdings"/>
      <w:sz w:val="12"/>
    </w:rPr>
  </w:style>
  <w:style w:type="character" w:customStyle="1" w:styleId="WW8NumSt2z0">
    <w:name w:val="WW8NumSt2z0"/>
    <w:rsid w:val="001F7980"/>
    <w:rPr>
      <w:rFonts w:ascii="Wingdings" w:hAnsi="Wingdings"/>
      <w:sz w:val="12"/>
    </w:rPr>
  </w:style>
  <w:style w:type="character" w:customStyle="1" w:styleId="WW8NumSt3z0">
    <w:name w:val="WW8NumSt3z0"/>
    <w:rsid w:val="001F7980"/>
    <w:rPr>
      <w:rFonts w:ascii="Wingdings" w:hAnsi="Wingdings"/>
      <w:sz w:val="12"/>
    </w:rPr>
  </w:style>
  <w:style w:type="character" w:customStyle="1" w:styleId="WW8NumSt4z0">
    <w:name w:val="WW8NumSt4z0"/>
    <w:rsid w:val="001F7980"/>
    <w:rPr>
      <w:rFonts w:ascii="Wingdings" w:hAnsi="Wingdings"/>
      <w:sz w:val="12"/>
    </w:rPr>
  </w:style>
  <w:style w:type="character" w:customStyle="1" w:styleId="WW8NumSt5z0">
    <w:name w:val="WW8NumSt5z0"/>
    <w:rsid w:val="001F7980"/>
    <w:rPr>
      <w:rFonts w:ascii="Wingdings" w:hAnsi="Wingdings"/>
      <w:sz w:val="12"/>
    </w:rPr>
  </w:style>
  <w:style w:type="character" w:customStyle="1" w:styleId="WW8NumSt6z0">
    <w:name w:val="WW8NumSt6z0"/>
    <w:rsid w:val="001F7980"/>
    <w:rPr>
      <w:rFonts w:ascii="Wingdings" w:hAnsi="Wingdings"/>
      <w:sz w:val="12"/>
    </w:rPr>
  </w:style>
  <w:style w:type="character" w:customStyle="1" w:styleId="WW8NumSt7z0">
    <w:name w:val="WW8NumSt7z0"/>
    <w:rsid w:val="001F7980"/>
    <w:rPr>
      <w:rFonts w:ascii="Wingdings" w:hAnsi="Wingdings"/>
      <w:sz w:val="12"/>
    </w:rPr>
  </w:style>
  <w:style w:type="character" w:customStyle="1" w:styleId="WW8NumSt8z0">
    <w:name w:val="WW8NumSt8z0"/>
    <w:rsid w:val="001F7980"/>
    <w:rPr>
      <w:rFonts w:ascii="Wingdings" w:hAnsi="Wingdings"/>
      <w:sz w:val="12"/>
    </w:rPr>
  </w:style>
  <w:style w:type="character" w:customStyle="1" w:styleId="WW8NumSt9z0">
    <w:name w:val="WW8NumSt9z0"/>
    <w:rsid w:val="001F7980"/>
    <w:rPr>
      <w:rFonts w:ascii="Wingdings" w:hAnsi="Wingdings"/>
      <w:sz w:val="12"/>
    </w:rPr>
  </w:style>
  <w:style w:type="character" w:customStyle="1" w:styleId="WW8NumSt10z0">
    <w:name w:val="WW8NumSt10z0"/>
    <w:rsid w:val="001F7980"/>
    <w:rPr>
      <w:rFonts w:ascii="Wingdings" w:hAnsi="Wingdings"/>
      <w:sz w:val="12"/>
    </w:rPr>
  </w:style>
  <w:style w:type="character" w:customStyle="1" w:styleId="WW8NumSt11z0">
    <w:name w:val="WW8NumSt11z0"/>
    <w:rsid w:val="001F7980"/>
    <w:rPr>
      <w:rFonts w:ascii="Wingdings" w:hAnsi="Wingdings"/>
      <w:sz w:val="12"/>
    </w:rPr>
  </w:style>
  <w:style w:type="character" w:customStyle="1" w:styleId="WW8NumSt12z0">
    <w:name w:val="WW8NumSt12z0"/>
    <w:rsid w:val="001F7980"/>
    <w:rPr>
      <w:rFonts w:ascii="Wingdings" w:hAnsi="Wingdings"/>
      <w:sz w:val="12"/>
    </w:rPr>
  </w:style>
  <w:style w:type="character" w:customStyle="1" w:styleId="WW8NumSt13z0">
    <w:name w:val="WW8NumSt13z0"/>
    <w:rsid w:val="001F7980"/>
    <w:rPr>
      <w:rFonts w:ascii="Wingdings" w:hAnsi="Wingdings"/>
      <w:sz w:val="12"/>
    </w:rPr>
  </w:style>
  <w:style w:type="character" w:customStyle="1" w:styleId="WW8NumSt14z0">
    <w:name w:val="WW8NumSt14z0"/>
    <w:rsid w:val="001F7980"/>
    <w:rPr>
      <w:rFonts w:ascii="Wingdings" w:hAnsi="Wingdings"/>
      <w:sz w:val="12"/>
    </w:rPr>
  </w:style>
  <w:style w:type="character" w:customStyle="1" w:styleId="WW8NumSt15z0">
    <w:name w:val="WW8NumSt15z0"/>
    <w:rsid w:val="001F7980"/>
    <w:rPr>
      <w:rFonts w:ascii="Wingdings" w:hAnsi="Wingdings"/>
      <w:sz w:val="12"/>
    </w:rPr>
  </w:style>
  <w:style w:type="character" w:customStyle="1" w:styleId="WW8NumSt16z0">
    <w:name w:val="WW8NumSt16z0"/>
    <w:rsid w:val="001F7980"/>
    <w:rPr>
      <w:rFonts w:ascii="Wingdings" w:hAnsi="Wingdings"/>
      <w:sz w:val="12"/>
    </w:rPr>
  </w:style>
  <w:style w:type="character" w:customStyle="1" w:styleId="WW8NumSt17z0">
    <w:name w:val="WW8NumSt17z0"/>
    <w:rsid w:val="001F7980"/>
    <w:rPr>
      <w:rFonts w:ascii="Wingdings" w:hAnsi="Wingdings"/>
      <w:sz w:val="12"/>
    </w:rPr>
  </w:style>
  <w:style w:type="character" w:customStyle="1" w:styleId="WW8NumSt18z0">
    <w:name w:val="WW8NumSt18z0"/>
    <w:rsid w:val="001F7980"/>
    <w:rPr>
      <w:rFonts w:ascii="Wingdings" w:hAnsi="Wingdings"/>
      <w:sz w:val="12"/>
    </w:rPr>
  </w:style>
  <w:style w:type="character" w:customStyle="1" w:styleId="WW8NumSt19z0">
    <w:name w:val="WW8NumSt19z0"/>
    <w:rsid w:val="001F7980"/>
    <w:rPr>
      <w:rFonts w:ascii="Wingdings" w:hAnsi="Wingdings"/>
      <w:sz w:val="12"/>
    </w:rPr>
  </w:style>
  <w:style w:type="character" w:customStyle="1" w:styleId="WW8NumSt20z0">
    <w:name w:val="WW8NumSt20z0"/>
    <w:rsid w:val="001F7980"/>
    <w:rPr>
      <w:rFonts w:ascii="Wingdings" w:hAnsi="Wingdings"/>
      <w:sz w:val="12"/>
    </w:rPr>
  </w:style>
  <w:style w:type="character" w:customStyle="1" w:styleId="WW8NumSt21z0">
    <w:name w:val="WW8NumSt21z0"/>
    <w:rsid w:val="001F7980"/>
    <w:rPr>
      <w:rFonts w:ascii="Wingdings" w:hAnsi="Wingdings"/>
      <w:sz w:val="12"/>
    </w:rPr>
  </w:style>
  <w:style w:type="character" w:customStyle="1" w:styleId="WW8NumSt22z0">
    <w:name w:val="WW8NumSt22z0"/>
    <w:rsid w:val="001F7980"/>
    <w:rPr>
      <w:rFonts w:ascii="Wingdings" w:hAnsi="Wingdings"/>
      <w:sz w:val="12"/>
    </w:rPr>
  </w:style>
  <w:style w:type="character" w:customStyle="1" w:styleId="WW8NumSt23z0">
    <w:name w:val="WW8NumSt23z0"/>
    <w:rsid w:val="001F7980"/>
    <w:rPr>
      <w:rFonts w:ascii="Wingdings" w:hAnsi="Wingdings"/>
      <w:sz w:val="12"/>
    </w:rPr>
  </w:style>
  <w:style w:type="character" w:customStyle="1" w:styleId="WW8NumSt24z0">
    <w:name w:val="WW8NumSt24z0"/>
    <w:rsid w:val="001F7980"/>
    <w:rPr>
      <w:rFonts w:ascii="Wingdings" w:hAnsi="Wingdings"/>
      <w:sz w:val="12"/>
    </w:rPr>
  </w:style>
  <w:style w:type="character" w:customStyle="1" w:styleId="WW8NumSt25z0">
    <w:name w:val="WW8NumSt25z0"/>
    <w:rsid w:val="001F7980"/>
    <w:rPr>
      <w:rFonts w:ascii="Wingdings" w:hAnsi="Wingdings"/>
      <w:sz w:val="12"/>
    </w:rPr>
  </w:style>
  <w:style w:type="character" w:customStyle="1" w:styleId="WW8NumSt26z0">
    <w:name w:val="WW8NumSt26z0"/>
    <w:rsid w:val="001F7980"/>
    <w:rPr>
      <w:rFonts w:ascii="Wingdings" w:hAnsi="Wingdings"/>
      <w:sz w:val="12"/>
    </w:rPr>
  </w:style>
  <w:style w:type="character" w:customStyle="1" w:styleId="WW8NumSt27z0">
    <w:name w:val="WW8NumSt27z0"/>
    <w:rsid w:val="001F7980"/>
    <w:rPr>
      <w:rFonts w:ascii="Wingdings" w:hAnsi="Wingdings"/>
      <w:sz w:val="12"/>
    </w:rPr>
  </w:style>
  <w:style w:type="character" w:customStyle="1" w:styleId="WW8NumSt28z0">
    <w:name w:val="WW8NumSt28z0"/>
    <w:rsid w:val="001F7980"/>
    <w:rPr>
      <w:rFonts w:ascii="Wingdings" w:hAnsi="Wingdings"/>
      <w:sz w:val="12"/>
    </w:rPr>
  </w:style>
  <w:style w:type="character" w:customStyle="1" w:styleId="WW8NumSt29z0">
    <w:name w:val="WW8NumSt29z0"/>
    <w:rsid w:val="001F7980"/>
    <w:rPr>
      <w:rFonts w:ascii="Wingdings" w:hAnsi="Wingdings"/>
      <w:sz w:val="12"/>
    </w:rPr>
  </w:style>
  <w:style w:type="character" w:customStyle="1" w:styleId="WW8NumSt30z0">
    <w:name w:val="WW8NumSt30z0"/>
    <w:rsid w:val="001F7980"/>
    <w:rPr>
      <w:rFonts w:ascii="Wingdings" w:hAnsi="Wingdings"/>
      <w:sz w:val="12"/>
    </w:rPr>
  </w:style>
  <w:style w:type="character" w:customStyle="1" w:styleId="WW8NumSt31z0">
    <w:name w:val="WW8NumSt31z0"/>
    <w:rsid w:val="001F7980"/>
    <w:rPr>
      <w:rFonts w:ascii="Wingdings" w:hAnsi="Wingdings"/>
      <w:sz w:val="12"/>
    </w:rPr>
  </w:style>
  <w:style w:type="character" w:customStyle="1" w:styleId="WW8NumSt32z0">
    <w:name w:val="WW8NumSt32z0"/>
    <w:rsid w:val="001F7980"/>
    <w:rPr>
      <w:rFonts w:ascii="Wingdings" w:hAnsi="Wingdings"/>
      <w:sz w:val="12"/>
    </w:rPr>
  </w:style>
  <w:style w:type="character" w:customStyle="1" w:styleId="WW8NumSt33z0">
    <w:name w:val="WW8NumSt33z0"/>
    <w:rsid w:val="001F7980"/>
    <w:rPr>
      <w:rFonts w:ascii="Wingdings" w:hAnsi="Wingdings"/>
      <w:sz w:val="12"/>
    </w:rPr>
  </w:style>
  <w:style w:type="character" w:customStyle="1" w:styleId="WW8NumSt34z0">
    <w:name w:val="WW8NumSt34z0"/>
    <w:rsid w:val="001F7980"/>
    <w:rPr>
      <w:rFonts w:ascii="Wingdings" w:hAnsi="Wingdings"/>
      <w:sz w:val="12"/>
    </w:rPr>
  </w:style>
  <w:style w:type="character" w:customStyle="1" w:styleId="WW8NumSt35z0">
    <w:name w:val="WW8NumSt35z0"/>
    <w:rsid w:val="001F7980"/>
    <w:rPr>
      <w:rFonts w:ascii="Wingdings" w:hAnsi="Wingdings"/>
      <w:sz w:val="12"/>
    </w:rPr>
  </w:style>
  <w:style w:type="character" w:customStyle="1" w:styleId="WW8NumSt36z0">
    <w:name w:val="WW8NumSt36z0"/>
    <w:rsid w:val="001F7980"/>
    <w:rPr>
      <w:rFonts w:ascii="Wingdings" w:hAnsi="Wingdings"/>
      <w:sz w:val="12"/>
    </w:rPr>
  </w:style>
  <w:style w:type="character" w:customStyle="1" w:styleId="WW8NumSt37z0">
    <w:name w:val="WW8NumSt37z0"/>
    <w:rsid w:val="001F7980"/>
    <w:rPr>
      <w:rFonts w:ascii="Wingdings" w:hAnsi="Wingdings"/>
      <w:sz w:val="12"/>
    </w:rPr>
  </w:style>
  <w:style w:type="character" w:customStyle="1" w:styleId="WW8NumSt38z0">
    <w:name w:val="WW8NumSt38z0"/>
    <w:rsid w:val="001F7980"/>
    <w:rPr>
      <w:rFonts w:ascii="Wingdings" w:hAnsi="Wingdings"/>
      <w:sz w:val="12"/>
    </w:rPr>
  </w:style>
  <w:style w:type="character" w:customStyle="1" w:styleId="WW8NumSt39z0">
    <w:name w:val="WW8NumSt39z0"/>
    <w:rsid w:val="001F7980"/>
    <w:rPr>
      <w:rFonts w:ascii="Wingdings" w:hAnsi="Wingdings"/>
      <w:sz w:val="12"/>
    </w:rPr>
  </w:style>
  <w:style w:type="character" w:customStyle="1" w:styleId="WW8NumSt40z0">
    <w:name w:val="WW8NumSt40z0"/>
    <w:rsid w:val="001F7980"/>
    <w:rPr>
      <w:rFonts w:ascii="Wingdings" w:hAnsi="Wingdings"/>
      <w:sz w:val="12"/>
    </w:rPr>
  </w:style>
  <w:style w:type="character" w:customStyle="1" w:styleId="WW8NumSt41z0">
    <w:name w:val="WW8NumSt41z0"/>
    <w:rsid w:val="001F7980"/>
    <w:rPr>
      <w:rFonts w:ascii="Wingdings" w:hAnsi="Wingdings"/>
      <w:sz w:val="12"/>
    </w:rPr>
  </w:style>
  <w:style w:type="character" w:customStyle="1" w:styleId="WW8NumSt42z0">
    <w:name w:val="WW8NumSt42z0"/>
    <w:rsid w:val="001F7980"/>
    <w:rPr>
      <w:rFonts w:ascii="Wingdings" w:hAnsi="Wingdings"/>
      <w:sz w:val="12"/>
    </w:rPr>
  </w:style>
  <w:style w:type="character" w:customStyle="1" w:styleId="Carcterdenumeracin">
    <w:name w:val="Carácter de numeración"/>
    <w:rsid w:val="001F7980"/>
  </w:style>
  <w:style w:type="character" w:customStyle="1" w:styleId="Vietas">
    <w:name w:val="Viñetas"/>
    <w:rsid w:val="001F7980"/>
    <w:rPr>
      <w:rFonts w:ascii="StarBats" w:hAnsi="StarBats"/>
      <w:sz w:val="18"/>
    </w:rPr>
  </w:style>
  <w:style w:type="paragraph" w:styleId="Textoindependiente">
    <w:name w:val="Body Text"/>
    <w:basedOn w:val="Normal"/>
    <w:semiHidden/>
    <w:rsid w:val="001F7980"/>
    <w:pPr>
      <w:spacing w:after="220" w:line="220" w:lineRule="atLeast"/>
      <w:jc w:val="both"/>
    </w:pPr>
    <w:rPr>
      <w:spacing w:val="-5"/>
    </w:rPr>
  </w:style>
  <w:style w:type="paragraph" w:customStyle="1" w:styleId="Ttulo-base">
    <w:name w:val="Título - base"/>
    <w:basedOn w:val="Textoindependiente"/>
    <w:next w:val="Textoindependiente"/>
    <w:rsid w:val="001F7980"/>
    <w:pPr>
      <w:keepNext/>
      <w:keepLines/>
      <w:spacing w:after="0"/>
    </w:pPr>
    <w:rPr>
      <w:spacing w:val="-4"/>
      <w:sz w:val="18"/>
    </w:rPr>
  </w:style>
  <w:style w:type="paragraph" w:styleId="Encabezado">
    <w:name w:val="header"/>
    <w:basedOn w:val="Encabezado-base"/>
    <w:semiHidden/>
    <w:rsid w:val="001F7980"/>
    <w:pPr>
      <w:spacing w:line="220" w:lineRule="atLeast"/>
    </w:pPr>
  </w:style>
  <w:style w:type="paragraph" w:customStyle="1" w:styleId="Logro">
    <w:name w:val="Logro"/>
    <w:basedOn w:val="Textoindependiente"/>
    <w:rsid w:val="001F7980"/>
    <w:pPr>
      <w:spacing w:after="60"/>
      <w:ind w:left="245" w:hanging="245"/>
    </w:pPr>
  </w:style>
  <w:style w:type="paragraph" w:customStyle="1" w:styleId="Direccin1">
    <w:name w:val="Dirección 1"/>
    <w:basedOn w:val="Normal"/>
    <w:rsid w:val="001F7980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1F7980"/>
    <w:pPr>
      <w:spacing w:line="160" w:lineRule="atLeast"/>
      <w:jc w:val="both"/>
    </w:pPr>
    <w:rPr>
      <w:sz w:val="14"/>
    </w:rPr>
  </w:style>
  <w:style w:type="paragraph" w:styleId="Sangradetextonormal">
    <w:name w:val="Body Text Indent"/>
    <w:basedOn w:val="Textoindependiente"/>
    <w:semiHidden/>
    <w:rsid w:val="001F7980"/>
    <w:pPr>
      <w:ind w:left="720" w:firstLine="1"/>
    </w:pPr>
  </w:style>
  <w:style w:type="paragraph" w:customStyle="1" w:styleId="Ciudadyprovincia">
    <w:name w:val="Ciudad y provincia"/>
    <w:basedOn w:val="Textoindependiente"/>
    <w:next w:val="Textoindependiente"/>
    <w:rsid w:val="001F7980"/>
    <w:pPr>
      <w:keepNext/>
    </w:pPr>
  </w:style>
  <w:style w:type="paragraph" w:customStyle="1" w:styleId="Organizacin">
    <w:name w:val="Organización"/>
    <w:basedOn w:val="Normal"/>
    <w:next w:val="Normal"/>
    <w:rsid w:val="001F7980"/>
    <w:pPr>
      <w:tabs>
        <w:tab w:val="left" w:pos="2160"/>
        <w:tab w:val="left" w:pos="2802"/>
        <w:tab w:val="right" w:pos="6480"/>
      </w:tabs>
      <w:spacing w:before="40" w:after="120" w:line="220" w:lineRule="atLeast"/>
    </w:pPr>
  </w:style>
  <w:style w:type="paragraph" w:customStyle="1" w:styleId="Organizacinuno">
    <w:name w:val="Organización uno"/>
    <w:basedOn w:val="Organizacin"/>
    <w:next w:val="Normal"/>
    <w:rsid w:val="001F7980"/>
  </w:style>
  <w:style w:type="paragraph" w:customStyle="1" w:styleId="WW-Fecha">
    <w:name w:val="WW-Fecha"/>
    <w:basedOn w:val="Textoindependiente"/>
    <w:rsid w:val="001F7980"/>
    <w:pPr>
      <w:keepNext/>
    </w:pPr>
  </w:style>
  <w:style w:type="paragraph" w:customStyle="1" w:styleId="Ttulodeldocumento">
    <w:name w:val="Título del documento"/>
    <w:basedOn w:val="Normal"/>
    <w:next w:val="Normal"/>
    <w:rsid w:val="001F7980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1F7980"/>
    <w:pPr>
      <w:jc w:val="both"/>
    </w:pPr>
  </w:style>
  <w:style w:type="paragraph" w:styleId="Piedepgina">
    <w:name w:val="footer"/>
    <w:basedOn w:val="Encabezado-base"/>
    <w:semiHidden/>
    <w:rsid w:val="001F7980"/>
    <w:pPr>
      <w:tabs>
        <w:tab w:val="right" w:pos="6840"/>
      </w:tabs>
      <w:spacing w:line="220" w:lineRule="atLeast"/>
    </w:pPr>
    <w:rPr>
      <w:b/>
      <w:sz w:val="18"/>
    </w:rPr>
  </w:style>
  <w:style w:type="paragraph" w:customStyle="1" w:styleId="Institucin">
    <w:name w:val="Institución"/>
    <w:basedOn w:val="Normal"/>
    <w:next w:val="Logro"/>
    <w:rsid w:val="001F7980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Puesto1">
    <w:name w:val="Puesto1"/>
    <w:next w:val="Logro"/>
    <w:rsid w:val="001F7980"/>
    <w:pPr>
      <w:suppressAutoHyphens/>
      <w:spacing w:after="60" w:line="220" w:lineRule="atLeast"/>
    </w:pPr>
    <w:rPr>
      <w:rFonts w:ascii="Arial Black" w:hAnsi="Arial Black"/>
      <w:spacing w:val="-10"/>
      <w:lang w:val="es-ES"/>
    </w:rPr>
  </w:style>
  <w:style w:type="paragraph" w:customStyle="1" w:styleId="Nombre">
    <w:name w:val="Nombre"/>
    <w:basedOn w:val="Normal"/>
    <w:next w:val="Normal"/>
    <w:rsid w:val="001F7980"/>
    <w:pPr>
      <w:pBdr>
        <w:bottom w:val="single" w:sz="8" w:space="0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rsid w:val="001F798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1F7980"/>
  </w:style>
  <w:style w:type="paragraph" w:customStyle="1" w:styleId="Objetivo">
    <w:name w:val="Objetivo"/>
    <w:basedOn w:val="Normal"/>
    <w:next w:val="Textoindependiente"/>
    <w:rsid w:val="001F7980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1F7980"/>
    <w:pPr>
      <w:spacing w:after="120" w:line="240" w:lineRule="exact"/>
      <w:ind w:right="1080" w:firstLine="1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1F7980"/>
    <w:pPr>
      <w:spacing w:before="240"/>
    </w:pPr>
  </w:style>
  <w:style w:type="paragraph" w:customStyle="1" w:styleId="Subttulodeseccin">
    <w:name w:val="Subtítulo de sección"/>
    <w:basedOn w:val="Ttulodeseccin"/>
    <w:next w:val="Normal"/>
    <w:rsid w:val="001F7980"/>
    <w:rPr>
      <w:b/>
      <w:spacing w:val="0"/>
    </w:rPr>
  </w:style>
  <w:style w:type="paragraph" w:customStyle="1" w:styleId="WW-Mapadeldocumento">
    <w:name w:val="WW-Mapa del documento"/>
    <w:basedOn w:val="Normal"/>
    <w:rsid w:val="001F7980"/>
    <w:pPr>
      <w:shd w:val="clear" w:color="FFFFFF" w:fill="000080"/>
    </w:pPr>
    <w:rPr>
      <w:rFonts w:ascii="Tahoma" w:hAnsi="Tahoma"/>
    </w:rPr>
  </w:style>
  <w:style w:type="paragraph" w:customStyle="1" w:styleId="Contenidodelmarco">
    <w:name w:val="Contenido del marco"/>
    <w:basedOn w:val="Textoindependiente"/>
    <w:rsid w:val="001F7980"/>
  </w:style>
  <w:style w:type="paragraph" w:customStyle="1" w:styleId="Contenidodelatabla">
    <w:name w:val="Contenido de la tabla"/>
    <w:basedOn w:val="Textoindependiente"/>
    <w:rsid w:val="001F7980"/>
  </w:style>
  <w:style w:type="paragraph" w:customStyle="1" w:styleId="Encabezadodelatabla">
    <w:name w:val="Encabezado de la tabla"/>
    <w:basedOn w:val="Contenidodelatabla"/>
    <w:rsid w:val="001F7980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2641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</vt:lpstr>
    </vt:vector>
  </TitlesOfParts>
  <Company>Servicios de Ingenieria S.A.</Company>
  <LinksUpToDate>false</LinksUpToDate>
  <CharactersWithSpaces>17133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</dc:title>
  <dc:creator>Ayim</dc:creator>
  <cp:lastModifiedBy>javier enrique murillo seminario</cp:lastModifiedBy>
  <cp:revision>3</cp:revision>
  <cp:lastPrinted>2004-03-15T17:42:00Z</cp:lastPrinted>
  <dcterms:created xsi:type="dcterms:W3CDTF">2014-08-30T17:03:00Z</dcterms:created>
  <dcterms:modified xsi:type="dcterms:W3CDTF">2014-08-30T17:33:00Z</dcterms:modified>
</cp:coreProperties>
</file>