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8FF"/>
  <w:body>
    <w:p w:rsidR="00C9665E" w:rsidRDefault="00F77E39" w:rsidP="00354AA6">
      <w:pPr>
        <w:pStyle w:val="Ttulo1"/>
        <w:rPr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9pt;margin-top:-3.85pt;width:104.8pt;height:137.45pt;z-index:251657728" stroked="f">
            <v:fill color2="black"/>
            <v:textbox inset="0,0,0,0">
              <w:txbxContent>
                <w:p w:rsidR="007825E9" w:rsidRDefault="00E13652">
                  <w:r w:rsidRPr="00E13652">
                    <w:rPr>
                      <w:noProof/>
                      <w:position w:val="-100"/>
                      <w:lang w:val="es-CO" w:eastAsia="es-CO"/>
                    </w:rPr>
                    <w:drawing>
                      <wp:inline distT="0" distB="0" distL="0" distR="0">
                        <wp:extent cx="1247687" cy="1485378"/>
                        <wp:effectExtent l="19050" t="0" r="0" b="0"/>
                        <wp:docPr id="2" name="Imagen 6" descr="E:\Mis documentos\Mis imágenes\i\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E:\Mis documentos\Mis imágenes\i\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3740" cy="14925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825E9" w:rsidRDefault="007825E9"/>
                <w:p w:rsidR="007825E9" w:rsidRDefault="007825E9"/>
              </w:txbxContent>
            </v:textbox>
          </v:shape>
        </w:pict>
      </w:r>
      <w:r w:rsidR="007825E9" w:rsidRPr="00124D00">
        <w:rPr>
          <w:sz w:val="28"/>
        </w:rPr>
        <w:t>ARQ</w:t>
      </w:r>
      <w:r w:rsidR="00C9665E">
        <w:rPr>
          <w:sz w:val="28"/>
        </w:rPr>
        <w:t>UITECTO</w:t>
      </w:r>
    </w:p>
    <w:p w:rsidR="007825E9" w:rsidRPr="00124D00" w:rsidRDefault="007825E9" w:rsidP="00354AA6">
      <w:pPr>
        <w:pStyle w:val="Ttulo1"/>
        <w:rPr>
          <w:sz w:val="28"/>
        </w:rPr>
      </w:pPr>
      <w:r w:rsidRPr="00124D00">
        <w:rPr>
          <w:sz w:val="28"/>
        </w:rPr>
        <w:t>MANUEL AUGUSTO CORREA AYALA</w:t>
      </w:r>
    </w:p>
    <w:p w:rsidR="007825E9" w:rsidRPr="00124D00" w:rsidRDefault="007825E9">
      <w:pPr>
        <w:rPr>
          <w:sz w:val="24"/>
          <w:lang w:val="es-CO"/>
        </w:rPr>
      </w:pPr>
    </w:p>
    <w:p w:rsidR="00646CE5" w:rsidRDefault="00646CE5">
      <w:pPr>
        <w:rPr>
          <w:sz w:val="24"/>
          <w:lang w:val="es-CO"/>
        </w:rPr>
      </w:pPr>
    </w:p>
    <w:p w:rsidR="00E13652" w:rsidRPr="00124D00" w:rsidRDefault="00E13652">
      <w:pPr>
        <w:rPr>
          <w:sz w:val="24"/>
          <w:lang w:val="es-CO"/>
        </w:rPr>
      </w:pPr>
      <w:r>
        <w:rPr>
          <w:sz w:val="24"/>
          <w:lang w:val="es-CO"/>
        </w:rPr>
        <w:t xml:space="preserve"> </w:t>
      </w:r>
    </w:p>
    <w:p w:rsidR="00E13652" w:rsidRDefault="007825E9">
      <w:pPr>
        <w:rPr>
          <w:sz w:val="24"/>
          <w:lang w:val="es-CO"/>
        </w:rPr>
      </w:pPr>
      <w:r w:rsidRPr="00124D00">
        <w:rPr>
          <w:sz w:val="24"/>
          <w:lang w:val="es-CO"/>
        </w:rPr>
        <w:t>Dirección:</w:t>
      </w:r>
      <w:r w:rsidRPr="00124D00">
        <w:rPr>
          <w:sz w:val="24"/>
          <w:lang w:val="es-CO"/>
        </w:rPr>
        <w:tab/>
        <w:t xml:space="preserve">Kr </w:t>
      </w:r>
      <w:r w:rsidR="002D2B22" w:rsidRPr="00124D00">
        <w:rPr>
          <w:sz w:val="24"/>
          <w:lang w:val="es-CO"/>
        </w:rPr>
        <w:t>71 B bis</w:t>
      </w:r>
      <w:r w:rsidRPr="00124D00">
        <w:rPr>
          <w:sz w:val="24"/>
          <w:lang w:val="es-CO"/>
        </w:rPr>
        <w:t xml:space="preserve"> # </w:t>
      </w:r>
      <w:r w:rsidR="002D2B22" w:rsidRPr="00124D00">
        <w:rPr>
          <w:sz w:val="24"/>
          <w:lang w:val="es-CO"/>
        </w:rPr>
        <w:t>12</w:t>
      </w:r>
      <w:r w:rsidRPr="00124D00">
        <w:rPr>
          <w:sz w:val="24"/>
          <w:lang w:val="es-CO"/>
        </w:rPr>
        <w:t>-</w:t>
      </w:r>
      <w:r w:rsidR="002D2B22" w:rsidRPr="00124D00">
        <w:rPr>
          <w:sz w:val="24"/>
          <w:lang w:val="es-CO"/>
        </w:rPr>
        <w:t xml:space="preserve">60 </w:t>
      </w:r>
    </w:p>
    <w:p w:rsidR="00E059DA" w:rsidRPr="00124D00" w:rsidRDefault="00E059DA" w:rsidP="00E13652">
      <w:pPr>
        <w:ind w:left="708" w:firstLine="708"/>
        <w:rPr>
          <w:sz w:val="24"/>
          <w:lang w:val="es-CO"/>
        </w:rPr>
      </w:pPr>
      <w:r w:rsidRPr="00124D00">
        <w:rPr>
          <w:sz w:val="24"/>
          <w:lang w:val="es-CO"/>
        </w:rPr>
        <w:t>C</w:t>
      </w:r>
      <w:r w:rsidR="00E13652">
        <w:rPr>
          <w:sz w:val="24"/>
          <w:lang w:val="es-CO"/>
        </w:rPr>
        <w:t>onjunto</w:t>
      </w:r>
      <w:r w:rsidRPr="00124D00">
        <w:rPr>
          <w:sz w:val="24"/>
          <w:lang w:val="es-CO"/>
        </w:rPr>
        <w:t xml:space="preserve"> Res</w:t>
      </w:r>
      <w:r w:rsidR="00C56A9D" w:rsidRPr="00124D00">
        <w:rPr>
          <w:sz w:val="24"/>
          <w:lang w:val="es-CO"/>
        </w:rPr>
        <w:t>id</w:t>
      </w:r>
      <w:r w:rsidR="00460B9D">
        <w:rPr>
          <w:sz w:val="24"/>
          <w:lang w:val="es-CO"/>
        </w:rPr>
        <w:t>encial</w:t>
      </w:r>
      <w:r w:rsidRPr="00124D00">
        <w:rPr>
          <w:sz w:val="24"/>
          <w:lang w:val="es-CO"/>
        </w:rPr>
        <w:t xml:space="preserve"> Almanza</w:t>
      </w:r>
    </w:p>
    <w:p w:rsidR="007825E9" w:rsidRPr="00124D00" w:rsidRDefault="00E13652" w:rsidP="00E059DA">
      <w:pPr>
        <w:ind w:left="708" w:firstLine="708"/>
        <w:rPr>
          <w:sz w:val="24"/>
          <w:lang w:val="es-CO"/>
        </w:rPr>
      </w:pPr>
      <w:proofErr w:type="spellStart"/>
      <w:r>
        <w:rPr>
          <w:sz w:val="24"/>
          <w:lang w:val="es-CO"/>
        </w:rPr>
        <w:t>Int</w:t>
      </w:r>
      <w:proofErr w:type="spellEnd"/>
      <w:r w:rsidR="002D2B22" w:rsidRPr="00124D00">
        <w:rPr>
          <w:sz w:val="24"/>
          <w:lang w:val="es-CO"/>
        </w:rPr>
        <w:t>.</w:t>
      </w:r>
      <w:r w:rsidR="00E059DA" w:rsidRPr="00124D00">
        <w:rPr>
          <w:sz w:val="24"/>
          <w:lang w:val="es-CO"/>
        </w:rPr>
        <w:t xml:space="preserve"> </w:t>
      </w:r>
      <w:r w:rsidR="002D2B22" w:rsidRPr="00124D00">
        <w:rPr>
          <w:sz w:val="24"/>
          <w:lang w:val="es-CO"/>
        </w:rPr>
        <w:t>13</w:t>
      </w:r>
      <w:r>
        <w:rPr>
          <w:sz w:val="24"/>
          <w:lang w:val="es-CO"/>
        </w:rPr>
        <w:t>-</w:t>
      </w:r>
      <w:r w:rsidR="002D2B22" w:rsidRPr="00124D00">
        <w:rPr>
          <w:sz w:val="24"/>
          <w:lang w:val="es-CO"/>
        </w:rPr>
        <w:t>104</w:t>
      </w:r>
      <w:r w:rsidR="007825E9" w:rsidRPr="00124D00">
        <w:rPr>
          <w:sz w:val="24"/>
          <w:lang w:val="es-CO"/>
        </w:rPr>
        <w:t>. Bogotá, Colombia.</w:t>
      </w:r>
    </w:p>
    <w:p w:rsidR="00823672" w:rsidRPr="00124D00" w:rsidRDefault="00823672">
      <w:pPr>
        <w:rPr>
          <w:sz w:val="24"/>
          <w:lang w:val="es-CO"/>
        </w:rPr>
      </w:pPr>
    </w:p>
    <w:p w:rsidR="007825E9" w:rsidRPr="00124D00" w:rsidRDefault="007825E9">
      <w:pPr>
        <w:rPr>
          <w:sz w:val="24"/>
          <w:lang w:val="es-CO"/>
        </w:rPr>
      </w:pPr>
      <w:r w:rsidRPr="00124D00">
        <w:rPr>
          <w:sz w:val="24"/>
          <w:lang w:val="es-CO"/>
        </w:rPr>
        <w:t>Tel</w:t>
      </w:r>
      <w:r w:rsidR="002D2B22" w:rsidRPr="00124D00">
        <w:rPr>
          <w:sz w:val="24"/>
          <w:lang w:val="es-CO"/>
        </w:rPr>
        <w:t>éfonos</w:t>
      </w:r>
      <w:r w:rsidRPr="00124D00">
        <w:rPr>
          <w:sz w:val="24"/>
          <w:lang w:val="es-CO"/>
        </w:rPr>
        <w:t>:</w:t>
      </w:r>
      <w:r w:rsidRPr="00124D00">
        <w:rPr>
          <w:sz w:val="24"/>
          <w:lang w:val="es-CO"/>
        </w:rPr>
        <w:tab/>
      </w:r>
      <w:r w:rsidR="002D2B22" w:rsidRPr="00124D00">
        <w:rPr>
          <w:sz w:val="24"/>
          <w:lang w:val="es-CO"/>
        </w:rPr>
        <w:t>311 4829288</w:t>
      </w:r>
      <w:r w:rsidR="002C2501" w:rsidRPr="00124D00">
        <w:rPr>
          <w:sz w:val="24"/>
          <w:lang w:val="es-CO"/>
        </w:rPr>
        <w:t xml:space="preserve"> - 4851520</w:t>
      </w:r>
    </w:p>
    <w:p w:rsidR="00823672" w:rsidRPr="00124D00" w:rsidRDefault="00823672" w:rsidP="00354AA6">
      <w:pPr>
        <w:pStyle w:val="Ttulo1"/>
        <w:rPr>
          <w:b w:val="0"/>
          <w:sz w:val="24"/>
        </w:rPr>
      </w:pPr>
    </w:p>
    <w:p w:rsidR="007825E9" w:rsidRPr="00E041D5" w:rsidRDefault="007825E9" w:rsidP="00E041D5">
      <w:pPr>
        <w:pStyle w:val="Ttulo1"/>
        <w:rPr>
          <w:b w:val="0"/>
          <w:sz w:val="24"/>
        </w:rPr>
      </w:pPr>
      <w:r w:rsidRPr="00124D00">
        <w:rPr>
          <w:b w:val="0"/>
          <w:sz w:val="24"/>
        </w:rPr>
        <w:t>E-mail:</w:t>
      </w:r>
      <w:r w:rsidRPr="00124D00">
        <w:rPr>
          <w:b w:val="0"/>
          <w:sz w:val="24"/>
        </w:rPr>
        <w:tab/>
        <w:t>magusto</w:t>
      </w:r>
      <w:r w:rsidR="002D2B22" w:rsidRPr="00124D00">
        <w:rPr>
          <w:b w:val="0"/>
          <w:sz w:val="24"/>
        </w:rPr>
        <w:t>correa</w:t>
      </w:r>
      <w:r w:rsidRPr="00124D00">
        <w:rPr>
          <w:b w:val="0"/>
          <w:sz w:val="24"/>
        </w:rPr>
        <w:t>@</w:t>
      </w:r>
      <w:r w:rsidR="002D2B22" w:rsidRPr="00124D00">
        <w:rPr>
          <w:b w:val="0"/>
          <w:sz w:val="24"/>
        </w:rPr>
        <w:t>gmail</w:t>
      </w:r>
      <w:r w:rsidRPr="00124D00">
        <w:rPr>
          <w:b w:val="0"/>
          <w:sz w:val="24"/>
        </w:rPr>
        <w:t>.com</w:t>
      </w:r>
    </w:p>
    <w:p w:rsidR="007825E9" w:rsidRPr="00124D00" w:rsidRDefault="007825E9" w:rsidP="00354AA6">
      <w:pPr>
        <w:pStyle w:val="Ttulo1"/>
        <w:jc w:val="center"/>
        <w:rPr>
          <w:sz w:val="24"/>
        </w:rPr>
      </w:pPr>
    </w:p>
    <w:p w:rsidR="00CF5499" w:rsidRDefault="00CF5499" w:rsidP="00354AA6">
      <w:pPr>
        <w:pStyle w:val="Ttulo1"/>
        <w:jc w:val="center"/>
        <w:rPr>
          <w:sz w:val="28"/>
        </w:rPr>
      </w:pPr>
    </w:p>
    <w:p w:rsidR="00E041D5" w:rsidRDefault="00E041D5" w:rsidP="00E041D5">
      <w:pPr>
        <w:rPr>
          <w:lang w:val="es-CO"/>
        </w:rPr>
      </w:pPr>
    </w:p>
    <w:p w:rsidR="00721450" w:rsidRDefault="00721450" w:rsidP="00E041D5">
      <w:pPr>
        <w:rPr>
          <w:lang w:val="es-CO"/>
        </w:rPr>
      </w:pPr>
    </w:p>
    <w:p w:rsidR="00E041D5" w:rsidRPr="00E041D5" w:rsidRDefault="00E041D5" w:rsidP="00E041D5">
      <w:pPr>
        <w:rPr>
          <w:lang w:val="es-CO"/>
        </w:rPr>
      </w:pPr>
    </w:p>
    <w:p w:rsidR="00823672" w:rsidRPr="00124D00" w:rsidRDefault="00823672" w:rsidP="00354AA6">
      <w:pPr>
        <w:pStyle w:val="Ttulo1"/>
        <w:jc w:val="center"/>
        <w:rPr>
          <w:sz w:val="28"/>
        </w:rPr>
      </w:pPr>
    </w:p>
    <w:p w:rsidR="007825E9" w:rsidRPr="00124D00" w:rsidRDefault="007825E9" w:rsidP="00354AA6">
      <w:pPr>
        <w:pStyle w:val="Ttulo1"/>
        <w:jc w:val="center"/>
        <w:rPr>
          <w:sz w:val="28"/>
        </w:rPr>
      </w:pPr>
      <w:r w:rsidRPr="00124D00">
        <w:rPr>
          <w:sz w:val="28"/>
        </w:rPr>
        <w:t>PERFIL PROFESIONAL</w:t>
      </w:r>
    </w:p>
    <w:p w:rsidR="007825E9" w:rsidRDefault="007825E9">
      <w:pPr>
        <w:rPr>
          <w:sz w:val="24"/>
          <w:lang w:val="es-CO"/>
        </w:rPr>
      </w:pPr>
    </w:p>
    <w:p w:rsidR="00E041D5" w:rsidRDefault="00E041D5">
      <w:pPr>
        <w:rPr>
          <w:sz w:val="24"/>
          <w:lang w:val="es-CO"/>
        </w:rPr>
      </w:pPr>
    </w:p>
    <w:p w:rsidR="006F7D8B" w:rsidRDefault="006F7D8B">
      <w:pPr>
        <w:rPr>
          <w:sz w:val="24"/>
          <w:lang w:val="es-CO"/>
        </w:rPr>
      </w:pPr>
    </w:p>
    <w:p w:rsidR="00E041D5" w:rsidRPr="00124D00" w:rsidRDefault="00E041D5">
      <w:pPr>
        <w:rPr>
          <w:sz w:val="24"/>
          <w:lang w:val="es-CO"/>
        </w:rPr>
      </w:pPr>
    </w:p>
    <w:p w:rsidR="00D11C02" w:rsidRDefault="002062AC" w:rsidP="002062AC">
      <w:pPr>
        <w:pStyle w:val="Textoindependiente"/>
        <w:rPr>
          <w:sz w:val="24"/>
          <w:szCs w:val="24"/>
        </w:rPr>
      </w:pPr>
      <w:r w:rsidRPr="006F7D8B">
        <w:rPr>
          <w:sz w:val="24"/>
          <w:szCs w:val="24"/>
        </w:rPr>
        <w:t xml:space="preserve">Arquitecto experimentado en </w:t>
      </w:r>
      <w:r w:rsidR="00151CFA">
        <w:rPr>
          <w:sz w:val="24"/>
          <w:szCs w:val="24"/>
        </w:rPr>
        <w:t>o</w:t>
      </w:r>
      <w:r w:rsidRPr="006F7D8B">
        <w:rPr>
          <w:sz w:val="24"/>
          <w:szCs w:val="24"/>
        </w:rPr>
        <w:t xml:space="preserve">bra, diseño de proyectos arquitectónicos y urbanísticos, licencias de construcción, costos y presupuestos. Manejo de </w:t>
      </w:r>
      <w:proofErr w:type="spellStart"/>
      <w:r w:rsidRPr="006F7D8B">
        <w:rPr>
          <w:sz w:val="24"/>
          <w:szCs w:val="24"/>
        </w:rPr>
        <w:t>Autocad</w:t>
      </w:r>
      <w:proofErr w:type="spellEnd"/>
      <w:r w:rsidRPr="006F7D8B">
        <w:rPr>
          <w:sz w:val="24"/>
          <w:szCs w:val="24"/>
        </w:rPr>
        <w:t xml:space="preserve"> </w:t>
      </w:r>
      <w:r w:rsidR="00EF7863">
        <w:rPr>
          <w:sz w:val="24"/>
          <w:szCs w:val="24"/>
        </w:rPr>
        <w:t>avanzado</w:t>
      </w:r>
      <w:r w:rsidR="00F424FB">
        <w:rPr>
          <w:sz w:val="24"/>
          <w:szCs w:val="24"/>
        </w:rPr>
        <w:t>, Excel y Project</w:t>
      </w:r>
      <w:r w:rsidR="00D11C02">
        <w:rPr>
          <w:sz w:val="24"/>
          <w:szCs w:val="24"/>
        </w:rPr>
        <w:t>.</w:t>
      </w:r>
    </w:p>
    <w:p w:rsidR="00D11C02" w:rsidRDefault="00D11C02" w:rsidP="002062AC">
      <w:pPr>
        <w:pStyle w:val="Textoindependiente"/>
        <w:rPr>
          <w:sz w:val="24"/>
          <w:szCs w:val="24"/>
        </w:rPr>
      </w:pPr>
    </w:p>
    <w:p w:rsidR="00640620" w:rsidRDefault="00640620" w:rsidP="002062AC">
      <w:pPr>
        <w:pStyle w:val="Textoindependiente"/>
        <w:rPr>
          <w:sz w:val="24"/>
          <w:szCs w:val="24"/>
        </w:rPr>
      </w:pPr>
    </w:p>
    <w:p w:rsidR="002062AC" w:rsidRPr="006F7D8B" w:rsidRDefault="00EF7863" w:rsidP="002062AC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>Soy un administrador estricto de los procesos, recursos y funcionamiento general de los proyectos.</w:t>
      </w:r>
    </w:p>
    <w:p w:rsidR="00204624" w:rsidRDefault="00204624" w:rsidP="00204624">
      <w:pPr>
        <w:pStyle w:val="Textoindependiente"/>
        <w:rPr>
          <w:sz w:val="24"/>
        </w:rPr>
      </w:pPr>
    </w:p>
    <w:p w:rsidR="006F7D8B" w:rsidRDefault="006F7D8B" w:rsidP="00204624">
      <w:pPr>
        <w:pStyle w:val="Textoindependiente"/>
        <w:rPr>
          <w:sz w:val="24"/>
        </w:rPr>
      </w:pPr>
    </w:p>
    <w:p w:rsidR="007825E9" w:rsidRPr="00124D00" w:rsidRDefault="007825E9" w:rsidP="00204624">
      <w:pPr>
        <w:pStyle w:val="Textoindependiente"/>
        <w:numPr>
          <w:ilvl w:val="0"/>
          <w:numId w:val="13"/>
        </w:numPr>
        <w:rPr>
          <w:sz w:val="24"/>
        </w:rPr>
      </w:pPr>
      <w:r w:rsidRPr="00124D00">
        <w:rPr>
          <w:sz w:val="24"/>
        </w:rPr>
        <w:t xml:space="preserve">Experiencia de </w:t>
      </w:r>
      <w:r w:rsidR="00204624">
        <w:rPr>
          <w:sz w:val="24"/>
        </w:rPr>
        <w:t>7</w:t>
      </w:r>
      <w:r w:rsidRPr="00124D00">
        <w:rPr>
          <w:sz w:val="24"/>
        </w:rPr>
        <w:t xml:space="preserve"> años </w:t>
      </w:r>
      <w:r w:rsidR="00B02FFD">
        <w:rPr>
          <w:sz w:val="24"/>
        </w:rPr>
        <w:t>como</w:t>
      </w:r>
      <w:r w:rsidRPr="00124D00">
        <w:rPr>
          <w:sz w:val="24"/>
        </w:rPr>
        <w:t xml:space="preserve"> residen</w:t>
      </w:r>
      <w:r w:rsidR="00B02FFD">
        <w:rPr>
          <w:sz w:val="24"/>
        </w:rPr>
        <w:t>te</w:t>
      </w:r>
      <w:r w:rsidRPr="00124D00">
        <w:rPr>
          <w:sz w:val="24"/>
        </w:rPr>
        <w:t xml:space="preserve"> de obra en constructoras, </w:t>
      </w:r>
      <w:r w:rsidR="00204624">
        <w:rPr>
          <w:sz w:val="24"/>
        </w:rPr>
        <w:t>3</w:t>
      </w:r>
      <w:r w:rsidRPr="00124D00">
        <w:rPr>
          <w:sz w:val="24"/>
        </w:rPr>
        <w:t xml:space="preserve"> </w:t>
      </w:r>
      <w:r w:rsidR="00823672" w:rsidRPr="00124D00">
        <w:rPr>
          <w:sz w:val="24"/>
        </w:rPr>
        <w:t xml:space="preserve">años </w:t>
      </w:r>
      <w:r w:rsidR="00204624">
        <w:rPr>
          <w:sz w:val="24"/>
        </w:rPr>
        <w:t xml:space="preserve">como </w:t>
      </w:r>
      <w:r w:rsidRPr="00124D00">
        <w:rPr>
          <w:sz w:val="24"/>
        </w:rPr>
        <w:t xml:space="preserve">contratista independiente y </w:t>
      </w:r>
      <w:r w:rsidR="00204624">
        <w:rPr>
          <w:sz w:val="24"/>
        </w:rPr>
        <w:t>15</w:t>
      </w:r>
      <w:r w:rsidRPr="00124D00">
        <w:rPr>
          <w:sz w:val="24"/>
        </w:rPr>
        <w:t xml:space="preserve"> años en diseño</w:t>
      </w:r>
      <w:r w:rsidR="00D214BB">
        <w:rPr>
          <w:sz w:val="24"/>
        </w:rPr>
        <w:t xml:space="preserve"> de diversidad de proyectos</w:t>
      </w:r>
      <w:r w:rsidRPr="00124D00">
        <w:rPr>
          <w:sz w:val="24"/>
        </w:rPr>
        <w:t>.</w:t>
      </w:r>
    </w:p>
    <w:p w:rsidR="00823672" w:rsidRPr="00124D00" w:rsidRDefault="00823672" w:rsidP="00823672">
      <w:pPr>
        <w:pStyle w:val="Textoindependiente"/>
        <w:ind w:left="720"/>
        <w:rPr>
          <w:sz w:val="24"/>
        </w:rPr>
      </w:pPr>
    </w:p>
    <w:p w:rsidR="00DB12C1" w:rsidRPr="00204624" w:rsidRDefault="00DB12C1" w:rsidP="00204624">
      <w:pPr>
        <w:pStyle w:val="Textoindependiente"/>
        <w:numPr>
          <w:ilvl w:val="0"/>
          <w:numId w:val="13"/>
        </w:numPr>
        <w:rPr>
          <w:sz w:val="24"/>
        </w:rPr>
      </w:pPr>
      <w:r w:rsidRPr="00204624">
        <w:rPr>
          <w:sz w:val="24"/>
        </w:rPr>
        <w:t>Experiencia específica en mampostería estructural y entrepisos Placa-fácil Santafé, con dos urbanizaciones VIS de 65 y 100 unidades de vivienda respectivamente</w:t>
      </w:r>
      <w:r w:rsidR="00460B21" w:rsidRPr="00204624">
        <w:rPr>
          <w:sz w:val="24"/>
        </w:rPr>
        <w:t>,</w:t>
      </w:r>
      <w:r w:rsidRPr="00204624">
        <w:rPr>
          <w:sz w:val="24"/>
        </w:rPr>
        <w:t xml:space="preserve"> </w:t>
      </w:r>
      <w:r w:rsidR="00460B21" w:rsidRPr="00204624">
        <w:rPr>
          <w:sz w:val="24"/>
        </w:rPr>
        <w:t>lo mismo que l</w:t>
      </w:r>
      <w:r w:rsidRPr="00204624">
        <w:rPr>
          <w:sz w:val="24"/>
        </w:rPr>
        <w:t xml:space="preserve">a construcción de </w:t>
      </w:r>
      <w:r w:rsidR="00FF156C">
        <w:rPr>
          <w:sz w:val="24"/>
        </w:rPr>
        <w:t>sus correspondientes</w:t>
      </w:r>
      <w:r w:rsidRPr="00204624">
        <w:rPr>
          <w:sz w:val="24"/>
        </w:rPr>
        <w:t xml:space="preserve"> obras de urb</w:t>
      </w:r>
      <w:r w:rsidR="00460B21" w:rsidRPr="00204624">
        <w:rPr>
          <w:sz w:val="24"/>
        </w:rPr>
        <w:t>anismo</w:t>
      </w:r>
      <w:r w:rsidRPr="00204624">
        <w:rPr>
          <w:sz w:val="24"/>
        </w:rPr>
        <w:t>.</w:t>
      </w:r>
      <w:r w:rsidR="00E041D5" w:rsidRPr="00204624">
        <w:rPr>
          <w:sz w:val="24"/>
        </w:rPr>
        <w:t xml:space="preserve"> </w:t>
      </w:r>
      <w:r w:rsidR="00215855">
        <w:rPr>
          <w:sz w:val="24"/>
        </w:rPr>
        <w:t>F</w:t>
      </w:r>
      <w:r w:rsidR="00E041D5" w:rsidRPr="00204624">
        <w:rPr>
          <w:sz w:val="24"/>
        </w:rPr>
        <w:t>ui autor del diseño, tanto urbano como arquitectónico, de la segunda de estas urbanizaciones.</w:t>
      </w:r>
    </w:p>
    <w:p w:rsidR="00DB12C1" w:rsidRPr="00215855" w:rsidRDefault="00DB12C1" w:rsidP="00DB12C1">
      <w:pPr>
        <w:pStyle w:val="Prrafodelista"/>
        <w:rPr>
          <w:sz w:val="24"/>
          <w:lang w:val="es-CO"/>
        </w:rPr>
      </w:pPr>
    </w:p>
    <w:p w:rsidR="00E041D5" w:rsidRDefault="007825E9" w:rsidP="00204624">
      <w:pPr>
        <w:pStyle w:val="Textoindependiente"/>
        <w:numPr>
          <w:ilvl w:val="0"/>
          <w:numId w:val="13"/>
        </w:numPr>
        <w:rPr>
          <w:sz w:val="24"/>
        </w:rPr>
      </w:pPr>
      <w:r w:rsidRPr="00124D00">
        <w:rPr>
          <w:sz w:val="24"/>
        </w:rPr>
        <w:t>Disponibilidad para laborar en cualquier parte del país.</w:t>
      </w:r>
    </w:p>
    <w:p w:rsidR="00E041D5" w:rsidRDefault="00E041D5">
      <w:pPr>
        <w:suppressAutoHyphens w:val="0"/>
        <w:rPr>
          <w:sz w:val="24"/>
          <w:lang w:val="es-CO"/>
        </w:rPr>
      </w:pPr>
      <w:r>
        <w:rPr>
          <w:sz w:val="24"/>
        </w:rPr>
        <w:br w:type="page"/>
      </w:r>
    </w:p>
    <w:p w:rsidR="007825E9" w:rsidRPr="00460B9D" w:rsidRDefault="00646CE5" w:rsidP="00460B9D">
      <w:pPr>
        <w:pStyle w:val="Textoindependiente"/>
        <w:jc w:val="center"/>
        <w:rPr>
          <w:b/>
          <w:sz w:val="24"/>
        </w:rPr>
      </w:pPr>
      <w:r w:rsidRPr="00460B9D">
        <w:rPr>
          <w:b/>
          <w:sz w:val="28"/>
        </w:rPr>
        <w:lastRenderedPageBreak/>
        <w:t>EDUCACION</w:t>
      </w:r>
      <w:r w:rsidR="00823672" w:rsidRPr="00460B9D">
        <w:rPr>
          <w:b/>
          <w:sz w:val="28"/>
        </w:rPr>
        <w:t xml:space="preserve"> FORMAL</w:t>
      </w:r>
    </w:p>
    <w:p w:rsidR="007825E9" w:rsidRDefault="007825E9">
      <w:pPr>
        <w:rPr>
          <w:b/>
          <w:sz w:val="24"/>
          <w:szCs w:val="24"/>
          <w:lang w:val="es-CO"/>
        </w:rPr>
      </w:pPr>
    </w:p>
    <w:p w:rsidR="00AA297D" w:rsidRPr="00AA297D" w:rsidRDefault="00AA297D">
      <w:pPr>
        <w:rPr>
          <w:b/>
          <w:sz w:val="24"/>
          <w:szCs w:val="24"/>
          <w:lang w:val="es-CO"/>
        </w:rPr>
      </w:pPr>
    </w:p>
    <w:p w:rsidR="007825E9" w:rsidRPr="00935DE3" w:rsidRDefault="007825E9" w:rsidP="00A3427C">
      <w:pPr>
        <w:rPr>
          <w:sz w:val="28"/>
          <w:szCs w:val="28"/>
          <w:lang w:val="es-CO"/>
        </w:rPr>
      </w:pPr>
      <w:r w:rsidRPr="00935DE3">
        <w:rPr>
          <w:b/>
          <w:sz w:val="28"/>
          <w:szCs w:val="28"/>
          <w:lang w:val="es-CO"/>
        </w:rPr>
        <w:t>UNIVERSIDAD DE LA SALLE</w:t>
      </w:r>
      <w:r w:rsidRPr="00935DE3">
        <w:rPr>
          <w:sz w:val="28"/>
          <w:szCs w:val="28"/>
          <w:lang w:val="es-CO"/>
        </w:rPr>
        <w:t>:</w:t>
      </w:r>
    </w:p>
    <w:p w:rsidR="007825E9" w:rsidRPr="00124D00" w:rsidRDefault="007825E9" w:rsidP="00A3427C">
      <w:pPr>
        <w:rPr>
          <w:sz w:val="24"/>
          <w:lang w:val="es-CO"/>
        </w:rPr>
      </w:pPr>
      <w:r w:rsidRPr="00124D00">
        <w:rPr>
          <w:sz w:val="24"/>
          <w:lang w:val="es-CO"/>
        </w:rPr>
        <w:t>FACULTAD DE ARQUITECTURA</w:t>
      </w:r>
      <w:r w:rsidRPr="00124D00">
        <w:rPr>
          <w:sz w:val="24"/>
          <w:lang w:val="es-CO"/>
        </w:rPr>
        <w:tab/>
      </w:r>
      <w:r w:rsidR="00523FC0">
        <w:rPr>
          <w:sz w:val="24"/>
          <w:lang w:val="es-CO"/>
        </w:rPr>
        <w:tab/>
      </w:r>
      <w:r w:rsidRPr="00124D00">
        <w:rPr>
          <w:sz w:val="24"/>
          <w:lang w:val="es-CO"/>
        </w:rPr>
        <w:t>Arquitecto (Oct</w:t>
      </w:r>
      <w:r w:rsidR="001157ED">
        <w:rPr>
          <w:sz w:val="24"/>
          <w:lang w:val="es-CO"/>
        </w:rPr>
        <w:t>ubre</w:t>
      </w:r>
      <w:r w:rsidRPr="00124D00">
        <w:rPr>
          <w:sz w:val="24"/>
          <w:lang w:val="es-CO"/>
        </w:rPr>
        <w:t xml:space="preserve"> 25 </w:t>
      </w:r>
      <w:r w:rsidR="00523FC0">
        <w:rPr>
          <w:sz w:val="24"/>
          <w:lang w:val="es-CO"/>
        </w:rPr>
        <w:t xml:space="preserve">- </w:t>
      </w:r>
      <w:r w:rsidRPr="00124D00">
        <w:rPr>
          <w:sz w:val="24"/>
          <w:lang w:val="es-CO"/>
        </w:rPr>
        <w:t>1990)</w:t>
      </w:r>
    </w:p>
    <w:p w:rsidR="007825E9" w:rsidRPr="00124D00" w:rsidRDefault="007825E9" w:rsidP="00A3427C">
      <w:pPr>
        <w:rPr>
          <w:b/>
          <w:sz w:val="28"/>
          <w:lang w:val="es-CO"/>
        </w:rPr>
      </w:pPr>
    </w:p>
    <w:p w:rsidR="007825E9" w:rsidRPr="00935DE3" w:rsidRDefault="007825E9" w:rsidP="00A3427C">
      <w:pPr>
        <w:rPr>
          <w:sz w:val="28"/>
          <w:szCs w:val="28"/>
          <w:lang w:val="es-CO"/>
        </w:rPr>
      </w:pPr>
      <w:r w:rsidRPr="00935DE3">
        <w:rPr>
          <w:b/>
          <w:sz w:val="28"/>
          <w:szCs w:val="28"/>
          <w:lang w:val="es-CO"/>
        </w:rPr>
        <w:t>COLEGIO MAYOR DE NUESTRA SEÑORA DEL ROSARIO</w:t>
      </w:r>
      <w:r w:rsidRPr="00935DE3">
        <w:rPr>
          <w:sz w:val="28"/>
          <w:szCs w:val="28"/>
          <w:lang w:val="es-CO"/>
        </w:rPr>
        <w:t>:</w:t>
      </w:r>
    </w:p>
    <w:p w:rsidR="00823672" w:rsidRPr="00124D00" w:rsidRDefault="007825E9" w:rsidP="00A3427C">
      <w:pPr>
        <w:rPr>
          <w:sz w:val="24"/>
          <w:lang w:val="es-CO"/>
        </w:rPr>
      </w:pPr>
      <w:r w:rsidRPr="00124D00">
        <w:rPr>
          <w:sz w:val="24"/>
          <w:lang w:val="es-CO"/>
        </w:rPr>
        <w:t>QUINTA MUTIS</w:t>
      </w:r>
      <w:r w:rsidRPr="00124D00">
        <w:rPr>
          <w:sz w:val="24"/>
          <w:lang w:val="es-CO"/>
        </w:rPr>
        <w:tab/>
      </w:r>
      <w:r w:rsidRPr="00124D00">
        <w:rPr>
          <w:sz w:val="24"/>
          <w:lang w:val="es-CO"/>
        </w:rPr>
        <w:tab/>
      </w:r>
      <w:r w:rsidRPr="00124D00">
        <w:rPr>
          <w:sz w:val="24"/>
          <w:lang w:val="es-CO"/>
        </w:rPr>
        <w:tab/>
      </w:r>
      <w:r w:rsidRPr="00124D00">
        <w:rPr>
          <w:sz w:val="24"/>
          <w:lang w:val="es-CO"/>
        </w:rPr>
        <w:tab/>
      </w:r>
      <w:r w:rsidR="00523FC0">
        <w:rPr>
          <w:sz w:val="24"/>
          <w:lang w:val="es-CO"/>
        </w:rPr>
        <w:tab/>
      </w:r>
      <w:r w:rsidRPr="00124D00">
        <w:rPr>
          <w:sz w:val="24"/>
          <w:lang w:val="es-CO"/>
        </w:rPr>
        <w:t xml:space="preserve">Bachiller Académico (Nov. 29 </w:t>
      </w:r>
      <w:r w:rsidR="00523FC0">
        <w:rPr>
          <w:sz w:val="24"/>
          <w:lang w:val="es-CO"/>
        </w:rPr>
        <w:t>-</w:t>
      </w:r>
      <w:r w:rsidRPr="00124D00">
        <w:rPr>
          <w:sz w:val="24"/>
          <w:lang w:val="es-CO"/>
        </w:rPr>
        <w:t xml:space="preserve"> 1982)</w:t>
      </w:r>
    </w:p>
    <w:p w:rsidR="00823672" w:rsidRDefault="00823672" w:rsidP="00460B9D">
      <w:pPr>
        <w:suppressAutoHyphens w:val="0"/>
        <w:rPr>
          <w:sz w:val="24"/>
          <w:lang w:val="es-CO"/>
        </w:rPr>
      </w:pPr>
    </w:p>
    <w:p w:rsidR="00460B9D" w:rsidRDefault="00460B9D" w:rsidP="00460B9D">
      <w:pPr>
        <w:suppressAutoHyphens w:val="0"/>
        <w:rPr>
          <w:sz w:val="24"/>
          <w:lang w:val="es-CO"/>
        </w:rPr>
      </w:pPr>
    </w:p>
    <w:p w:rsidR="00BF39E9" w:rsidRDefault="00BF39E9" w:rsidP="00460B9D">
      <w:pPr>
        <w:suppressAutoHyphens w:val="0"/>
        <w:rPr>
          <w:sz w:val="24"/>
          <w:lang w:val="es-CO"/>
        </w:rPr>
      </w:pPr>
    </w:p>
    <w:p w:rsidR="00AA297D" w:rsidRPr="00124D00" w:rsidRDefault="00AA297D" w:rsidP="00460B9D">
      <w:pPr>
        <w:suppressAutoHyphens w:val="0"/>
        <w:rPr>
          <w:sz w:val="24"/>
          <w:lang w:val="es-CO"/>
        </w:rPr>
      </w:pPr>
    </w:p>
    <w:p w:rsidR="00823672" w:rsidRPr="00124D00" w:rsidRDefault="00646CE5" w:rsidP="00823672">
      <w:pPr>
        <w:jc w:val="center"/>
        <w:rPr>
          <w:b/>
          <w:sz w:val="24"/>
          <w:lang w:val="es-CO"/>
        </w:rPr>
      </w:pPr>
      <w:r w:rsidRPr="00124D00">
        <w:rPr>
          <w:b/>
          <w:sz w:val="28"/>
        </w:rPr>
        <w:t>EDUC</w:t>
      </w:r>
      <w:r w:rsidR="00823672" w:rsidRPr="00124D00">
        <w:rPr>
          <w:b/>
          <w:sz w:val="28"/>
        </w:rPr>
        <w:t>ACION NO FORMAL</w:t>
      </w:r>
    </w:p>
    <w:p w:rsidR="00AA297D" w:rsidRPr="00BF39E9" w:rsidRDefault="00AA297D" w:rsidP="00823672">
      <w:pPr>
        <w:rPr>
          <w:b/>
          <w:sz w:val="24"/>
          <w:szCs w:val="24"/>
          <w:lang w:val="es-CO"/>
        </w:rPr>
      </w:pPr>
    </w:p>
    <w:p w:rsidR="00BF39E9" w:rsidRPr="00BF39E9" w:rsidRDefault="00BF39E9" w:rsidP="00823672">
      <w:pPr>
        <w:rPr>
          <w:b/>
          <w:sz w:val="24"/>
          <w:szCs w:val="24"/>
          <w:lang w:val="es-CO"/>
        </w:rPr>
      </w:pPr>
    </w:p>
    <w:p w:rsidR="00823672" w:rsidRPr="00935DE3" w:rsidRDefault="00823672" w:rsidP="00823672">
      <w:pPr>
        <w:rPr>
          <w:sz w:val="28"/>
          <w:szCs w:val="28"/>
          <w:lang w:val="es-CO"/>
        </w:rPr>
      </w:pPr>
      <w:r w:rsidRPr="00935DE3">
        <w:rPr>
          <w:b/>
          <w:sz w:val="28"/>
          <w:szCs w:val="28"/>
          <w:lang w:val="es-CO"/>
        </w:rPr>
        <w:t>SENA</w:t>
      </w:r>
      <w:r w:rsidRPr="00935DE3">
        <w:rPr>
          <w:sz w:val="28"/>
          <w:szCs w:val="28"/>
          <w:lang w:val="es-CO"/>
        </w:rPr>
        <w:t>:</w:t>
      </w:r>
    </w:p>
    <w:p w:rsidR="00B1452F" w:rsidRPr="00B62E83" w:rsidRDefault="00B1452F" w:rsidP="00B1452F">
      <w:pPr>
        <w:ind w:left="4950" w:hanging="4950"/>
        <w:rPr>
          <w:sz w:val="24"/>
          <w:lang w:val="es-CO"/>
        </w:rPr>
      </w:pPr>
      <w:r w:rsidRPr="00B62E83">
        <w:rPr>
          <w:sz w:val="24"/>
          <w:lang w:val="es-CO"/>
        </w:rPr>
        <w:t>SENA VIRTUAL</w:t>
      </w:r>
      <w:r w:rsidRPr="00B62E83">
        <w:rPr>
          <w:sz w:val="24"/>
          <w:lang w:val="es-CO"/>
        </w:rPr>
        <w:tab/>
      </w:r>
      <w:r w:rsidRPr="00B62E83">
        <w:rPr>
          <w:sz w:val="24"/>
          <w:lang w:val="es-CO"/>
        </w:rPr>
        <w:tab/>
        <w:t>Microsoft Project para automatización de Proyectos (Actualmente)</w:t>
      </w:r>
    </w:p>
    <w:p w:rsidR="00377F18" w:rsidRPr="00124D00" w:rsidRDefault="00377F18" w:rsidP="00377F18">
      <w:pPr>
        <w:rPr>
          <w:sz w:val="24"/>
          <w:lang w:val="es-CO"/>
        </w:rPr>
      </w:pPr>
      <w:r w:rsidRPr="00B62E83">
        <w:rPr>
          <w:sz w:val="24"/>
          <w:lang w:val="es-CO"/>
        </w:rPr>
        <w:t>SENA VIRTUAL</w:t>
      </w:r>
      <w:r w:rsidRPr="00B62E83">
        <w:rPr>
          <w:sz w:val="24"/>
          <w:lang w:val="es-CO"/>
        </w:rPr>
        <w:tab/>
      </w:r>
      <w:r w:rsidRPr="00B62E83">
        <w:rPr>
          <w:sz w:val="24"/>
          <w:lang w:val="es-CO"/>
        </w:rPr>
        <w:tab/>
      </w:r>
      <w:r w:rsidRPr="00B62E83">
        <w:rPr>
          <w:sz w:val="24"/>
          <w:lang w:val="es-CO"/>
        </w:rPr>
        <w:tab/>
      </w:r>
      <w:r w:rsidRPr="00B62E83">
        <w:rPr>
          <w:sz w:val="24"/>
          <w:lang w:val="es-CO"/>
        </w:rPr>
        <w:tab/>
      </w:r>
      <w:r w:rsidRPr="00B62E83">
        <w:rPr>
          <w:sz w:val="24"/>
          <w:lang w:val="es-CO"/>
        </w:rPr>
        <w:tab/>
        <w:t>Gerencia de Obras (Ago. 2004 / Feb. 2005)</w:t>
      </w:r>
    </w:p>
    <w:p w:rsidR="00AB7F32" w:rsidRPr="00523FC0" w:rsidRDefault="00AB7F32" w:rsidP="00823672">
      <w:pPr>
        <w:rPr>
          <w:b/>
          <w:sz w:val="24"/>
          <w:szCs w:val="24"/>
          <w:lang w:val="es-CO"/>
        </w:rPr>
      </w:pPr>
    </w:p>
    <w:p w:rsidR="00823672" w:rsidRPr="00935DE3" w:rsidRDefault="00823672" w:rsidP="00823672">
      <w:pPr>
        <w:rPr>
          <w:b/>
          <w:sz w:val="28"/>
          <w:szCs w:val="28"/>
          <w:lang w:val="es-CO"/>
        </w:rPr>
      </w:pPr>
      <w:r w:rsidRPr="00935DE3">
        <w:rPr>
          <w:b/>
          <w:sz w:val="28"/>
          <w:szCs w:val="28"/>
          <w:lang w:val="es-CO"/>
        </w:rPr>
        <w:t>COLOMBIT:</w:t>
      </w:r>
    </w:p>
    <w:p w:rsidR="00823672" w:rsidRPr="00523FC0" w:rsidRDefault="00823672" w:rsidP="00523FC0">
      <w:pPr>
        <w:ind w:left="4950" w:hanging="4950"/>
        <w:rPr>
          <w:sz w:val="24"/>
          <w:lang w:val="es-CO"/>
        </w:rPr>
      </w:pPr>
      <w:r w:rsidRPr="00124D00">
        <w:rPr>
          <w:sz w:val="24"/>
          <w:lang w:val="es-CO"/>
        </w:rPr>
        <w:t>HOME CENTER CRA. 68</w:t>
      </w:r>
      <w:r w:rsidR="00523FC0">
        <w:rPr>
          <w:sz w:val="24"/>
          <w:lang w:val="es-CO"/>
        </w:rPr>
        <w:tab/>
      </w:r>
      <w:r w:rsidR="00523FC0">
        <w:rPr>
          <w:sz w:val="24"/>
          <w:lang w:val="es-CO"/>
        </w:rPr>
        <w:tab/>
      </w:r>
      <w:r w:rsidRPr="00124D00">
        <w:rPr>
          <w:sz w:val="24"/>
          <w:lang w:val="es-CO"/>
        </w:rPr>
        <w:t>Instalación de Sistemas Constructivos Livianos en Seco</w:t>
      </w:r>
      <w:r w:rsidR="00523FC0">
        <w:rPr>
          <w:sz w:val="24"/>
          <w:lang w:val="es-CO"/>
        </w:rPr>
        <w:t xml:space="preserve"> </w:t>
      </w:r>
      <w:r w:rsidR="00523FC0" w:rsidRPr="007B7D00">
        <w:rPr>
          <w:sz w:val="28"/>
          <w:lang w:val="es-CO"/>
        </w:rPr>
        <w:t>(</w:t>
      </w:r>
      <w:proofErr w:type="spellStart"/>
      <w:r w:rsidRPr="00124D00">
        <w:rPr>
          <w:sz w:val="24"/>
          <w:lang w:val="es-CO"/>
        </w:rPr>
        <w:t>May</w:t>
      </w:r>
      <w:proofErr w:type="spellEnd"/>
      <w:r w:rsidR="00523FC0">
        <w:rPr>
          <w:sz w:val="24"/>
          <w:lang w:val="es-CO"/>
        </w:rPr>
        <w:t>.</w:t>
      </w:r>
      <w:r w:rsidRPr="00124D00">
        <w:rPr>
          <w:sz w:val="24"/>
          <w:lang w:val="es-CO"/>
        </w:rPr>
        <w:t xml:space="preserve"> 2004</w:t>
      </w:r>
      <w:r w:rsidR="00523FC0">
        <w:rPr>
          <w:sz w:val="24"/>
          <w:lang w:val="es-CO"/>
        </w:rPr>
        <w:t>)</w:t>
      </w:r>
    </w:p>
    <w:p w:rsidR="00AB7F32" w:rsidRPr="00124D00" w:rsidRDefault="00AB7F32" w:rsidP="00823672">
      <w:pPr>
        <w:rPr>
          <w:sz w:val="24"/>
          <w:lang w:val="es-CO"/>
        </w:rPr>
      </w:pPr>
    </w:p>
    <w:p w:rsidR="00AB7F32" w:rsidRPr="00935DE3" w:rsidRDefault="00AB7F32" w:rsidP="00AB7F32">
      <w:pPr>
        <w:rPr>
          <w:sz w:val="28"/>
          <w:szCs w:val="28"/>
          <w:lang w:val="es-CO"/>
        </w:rPr>
      </w:pPr>
      <w:r w:rsidRPr="00935DE3">
        <w:rPr>
          <w:b/>
          <w:sz w:val="28"/>
          <w:szCs w:val="28"/>
          <w:lang w:val="es-CO"/>
        </w:rPr>
        <w:t>SENA</w:t>
      </w:r>
      <w:r w:rsidRPr="00935DE3">
        <w:rPr>
          <w:sz w:val="28"/>
          <w:szCs w:val="28"/>
          <w:lang w:val="es-CO"/>
        </w:rPr>
        <w:t>:</w:t>
      </w:r>
    </w:p>
    <w:p w:rsidR="00AB7F32" w:rsidRDefault="00AB7F32" w:rsidP="00AB7F32">
      <w:pPr>
        <w:rPr>
          <w:sz w:val="24"/>
          <w:lang w:val="es-CO"/>
        </w:rPr>
      </w:pPr>
      <w:r w:rsidRPr="00124D00">
        <w:rPr>
          <w:sz w:val="24"/>
          <w:lang w:val="es-CO"/>
        </w:rPr>
        <w:t>SENA EMPRESARIAL</w:t>
      </w:r>
      <w:r w:rsidRPr="00124D00">
        <w:rPr>
          <w:sz w:val="24"/>
          <w:lang w:val="es-CO"/>
        </w:rPr>
        <w:tab/>
      </w:r>
      <w:r w:rsidRPr="00124D00">
        <w:rPr>
          <w:sz w:val="24"/>
          <w:lang w:val="es-CO"/>
        </w:rPr>
        <w:tab/>
      </w:r>
      <w:r w:rsidR="00523FC0">
        <w:rPr>
          <w:sz w:val="24"/>
          <w:lang w:val="es-CO"/>
        </w:rPr>
        <w:tab/>
      </w:r>
      <w:r w:rsidR="00523FC0">
        <w:rPr>
          <w:sz w:val="24"/>
          <w:lang w:val="es-CO"/>
        </w:rPr>
        <w:tab/>
      </w:r>
      <w:r w:rsidRPr="00124D00">
        <w:rPr>
          <w:sz w:val="24"/>
          <w:lang w:val="es-CO"/>
        </w:rPr>
        <w:t>Gestión de Mercadeo</w:t>
      </w:r>
      <w:r w:rsidR="00523FC0">
        <w:rPr>
          <w:sz w:val="24"/>
          <w:lang w:val="es-CO"/>
        </w:rPr>
        <w:t xml:space="preserve"> (</w:t>
      </w:r>
      <w:r w:rsidRPr="00124D00">
        <w:rPr>
          <w:sz w:val="24"/>
          <w:lang w:val="es-CO"/>
        </w:rPr>
        <w:t>Jul</w:t>
      </w:r>
      <w:r w:rsidR="00523FC0">
        <w:rPr>
          <w:sz w:val="24"/>
          <w:lang w:val="es-CO"/>
        </w:rPr>
        <w:t>.</w:t>
      </w:r>
      <w:r w:rsidRPr="00124D00">
        <w:rPr>
          <w:sz w:val="24"/>
          <w:lang w:val="es-CO"/>
        </w:rPr>
        <w:t xml:space="preserve"> / Ago</w:t>
      </w:r>
      <w:r w:rsidR="00523FC0">
        <w:rPr>
          <w:sz w:val="24"/>
          <w:lang w:val="es-CO"/>
        </w:rPr>
        <w:t>.</w:t>
      </w:r>
      <w:r w:rsidRPr="00124D00">
        <w:rPr>
          <w:sz w:val="24"/>
          <w:lang w:val="es-CO"/>
        </w:rPr>
        <w:t xml:space="preserve"> 2003</w:t>
      </w:r>
      <w:r w:rsidR="00523FC0">
        <w:rPr>
          <w:sz w:val="24"/>
          <w:lang w:val="es-CO"/>
        </w:rPr>
        <w:t>)</w:t>
      </w:r>
    </w:p>
    <w:p w:rsidR="00AB7F32" w:rsidRPr="00523FC0" w:rsidRDefault="00AB7F32" w:rsidP="00823672">
      <w:pPr>
        <w:rPr>
          <w:b/>
          <w:sz w:val="24"/>
          <w:szCs w:val="24"/>
          <w:lang w:val="es-CO"/>
        </w:rPr>
      </w:pPr>
    </w:p>
    <w:p w:rsidR="00823672" w:rsidRPr="00935DE3" w:rsidRDefault="00823672" w:rsidP="00823672">
      <w:pPr>
        <w:rPr>
          <w:sz w:val="28"/>
          <w:szCs w:val="28"/>
          <w:lang w:val="es-CO"/>
        </w:rPr>
      </w:pPr>
      <w:r w:rsidRPr="00935DE3">
        <w:rPr>
          <w:b/>
          <w:sz w:val="28"/>
          <w:szCs w:val="28"/>
          <w:lang w:val="es-CO"/>
        </w:rPr>
        <w:t>SENA</w:t>
      </w:r>
      <w:r w:rsidRPr="00935DE3">
        <w:rPr>
          <w:sz w:val="28"/>
          <w:szCs w:val="28"/>
          <w:lang w:val="es-CO"/>
        </w:rPr>
        <w:t>:</w:t>
      </w:r>
    </w:p>
    <w:p w:rsidR="00AB7F32" w:rsidRPr="00616F8A" w:rsidRDefault="00AB7F32" w:rsidP="00AB7F32">
      <w:pPr>
        <w:rPr>
          <w:sz w:val="24"/>
          <w:lang w:val="es-CO"/>
        </w:rPr>
      </w:pPr>
      <w:r w:rsidRPr="00616F8A">
        <w:rPr>
          <w:sz w:val="24"/>
          <w:lang w:val="es-CO"/>
        </w:rPr>
        <w:t>CENTRO DE LA CONSTRUCCION</w:t>
      </w:r>
      <w:r w:rsidRPr="00616F8A">
        <w:rPr>
          <w:sz w:val="24"/>
          <w:lang w:val="es-CO"/>
        </w:rPr>
        <w:tab/>
      </w:r>
      <w:r w:rsidR="00523FC0" w:rsidRPr="00616F8A">
        <w:rPr>
          <w:sz w:val="24"/>
          <w:lang w:val="es-CO"/>
        </w:rPr>
        <w:tab/>
      </w:r>
      <w:r w:rsidR="00823672" w:rsidRPr="00616F8A">
        <w:rPr>
          <w:sz w:val="24"/>
          <w:lang w:val="es-CO"/>
        </w:rPr>
        <w:t>Costos</w:t>
      </w:r>
      <w:r w:rsidRPr="00616F8A">
        <w:rPr>
          <w:sz w:val="24"/>
          <w:lang w:val="es-CO"/>
        </w:rPr>
        <w:t xml:space="preserve"> y Presupuestos</w:t>
      </w:r>
      <w:r w:rsidR="00523FC0" w:rsidRPr="00616F8A">
        <w:rPr>
          <w:sz w:val="24"/>
          <w:lang w:val="es-CO"/>
        </w:rPr>
        <w:t xml:space="preserve"> (</w:t>
      </w:r>
      <w:r w:rsidRPr="00616F8A">
        <w:rPr>
          <w:sz w:val="24"/>
          <w:lang w:val="es-CO"/>
        </w:rPr>
        <w:t>Oct</w:t>
      </w:r>
      <w:r w:rsidR="00523FC0" w:rsidRPr="00616F8A">
        <w:rPr>
          <w:sz w:val="24"/>
          <w:lang w:val="es-CO"/>
        </w:rPr>
        <w:t>.</w:t>
      </w:r>
      <w:r w:rsidRPr="00616F8A">
        <w:rPr>
          <w:sz w:val="24"/>
          <w:lang w:val="es-CO"/>
        </w:rPr>
        <w:t xml:space="preserve"> / Nov</w:t>
      </w:r>
      <w:r w:rsidR="00523FC0" w:rsidRPr="00616F8A">
        <w:rPr>
          <w:sz w:val="24"/>
          <w:lang w:val="es-CO"/>
        </w:rPr>
        <w:t>.</w:t>
      </w:r>
      <w:r w:rsidRPr="00616F8A">
        <w:rPr>
          <w:sz w:val="24"/>
          <w:lang w:val="es-CO"/>
        </w:rPr>
        <w:t xml:space="preserve"> 2001</w:t>
      </w:r>
      <w:r w:rsidR="00523FC0" w:rsidRPr="00616F8A">
        <w:rPr>
          <w:sz w:val="24"/>
          <w:lang w:val="es-CO"/>
        </w:rPr>
        <w:t>)</w:t>
      </w:r>
    </w:p>
    <w:p w:rsidR="00AB7F32" w:rsidRPr="00616F8A" w:rsidRDefault="00AB7F32" w:rsidP="00823672">
      <w:pPr>
        <w:rPr>
          <w:b/>
          <w:sz w:val="24"/>
          <w:szCs w:val="24"/>
          <w:lang w:val="es-CO"/>
        </w:rPr>
      </w:pPr>
    </w:p>
    <w:p w:rsidR="00823672" w:rsidRPr="00616F8A" w:rsidRDefault="00823672" w:rsidP="00823672">
      <w:pPr>
        <w:rPr>
          <w:sz w:val="28"/>
          <w:szCs w:val="28"/>
          <w:lang w:val="es-CO"/>
        </w:rPr>
      </w:pPr>
      <w:r w:rsidRPr="00616F8A">
        <w:rPr>
          <w:b/>
          <w:sz w:val="28"/>
          <w:szCs w:val="28"/>
          <w:lang w:val="es-CO"/>
        </w:rPr>
        <w:t>UNIVERSIDAD NACIONAL DE COLOMBIA</w:t>
      </w:r>
      <w:r w:rsidRPr="00616F8A">
        <w:rPr>
          <w:sz w:val="28"/>
          <w:szCs w:val="28"/>
          <w:lang w:val="es-CO"/>
        </w:rPr>
        <w:t>:</w:t>
      </w:r>
    </w:p>
    <w:p w:rsidR="00AB7F32" w:rsidRPr="00616F8A" w:rsidRDefault="00646CE5" w:rsidP="00523FC0">
      <w:pPr>
        <w:ind w:left="4950" w:hanging="4950"/>
        <w:rPr>
          <w:sz w:val="24"/>
          <w:lang w:val="es-CO"/>
        </w:rPr>
      </w:pPr>
      <w:r w:rsidRPr="00616F8A">
        <w:rPr>
          <w:sz w:val="24"/>
          <w:lang w:val="es-CO"/>
        </w:rPr>
        <w:t>DEPARTAMENTO DE CONSTRUCCION</w:t>
      </w:r>
      <w:r w:rsidRPr="00616F8A">
        <w:rPr>
          <w:sz w:val="24"/>
          <w:lang w:val="es-CO"/>
        </w:rPr>
        <w:tab/>
      </w:r>
      <w:r w:rsidR="00823672" w:rsidRPr="00616F8A">
        <w:rPr>
          <w:sz w:val="24"/>
          <w:lang w:val="es-CO"/>
        </w:rPr>
        <w:t>Residencia de Obras</w:t>
      </w:r>
      <w:r w:rsidR="00523FC0" w:rsidRPr="00616F8A">
        <w:rPr>
          <w:sz w:val="24"/>
          <w:lang w:val="es-CO"/>
        </w:rPr>
        <w:t xml:space="preserve"> (</w:t>
      </w:r>
      <w:r w:rsidR="00AB7F32" w:rsidRPr="00616F8A">
        <w:rPr>
          <w:sz w:val="24"/>
          <w:lang w:val="es-CO"/>
        </w:rPr>
        <w:t>Sep</w:t>
      </w:r>
      <w:r w:rsidR="00523FC0" w:rsidRPr="00616F8A">
        <w:rPr>
          <w:sz w:val="24"/>
          <w:lang w:val="es-CO"/>
        </w:rPr>
        <w:t>.</w:t>
      </w:r>
      <w:r w:rsidR="00AB7F32" w:rsidRPr="00616F8A">
        <w:rPr>
          <w:sz w:val="24"/>
          <w:lang w:val="es-CO"/>
        </w:rPr>
        <w:t xml:space="preserve"> / Oct</w:t>
      </w:r>
      <w:r w:rsidR="00523FC0" w:rsidRPr="00616F8A">
        <w:rPr>
          <w:sz w:val="24"/>
          <w:lang w:val="es-CO"/>
        </w:rPr>
        <w:t>.</w:t>
      </w:r>
      <w:r w:rsidR="00AB7F32" w:rsidRPr="00616F8A">
        <w:rPr>
          <w:sz w:val="24"/>
          <w:lang w:val="es-CO"/>
        </w:rPr>
        <w:t xml:space="preserve"> 2000</w:t>
      </w:r>
      <w:r w:rsidR="00523FC0" w:rsidRPr="00616F8A">
        <w:rPr>
          <w:sz w:val="24"/>
          <w:lang w:val="es-CO"/>
        </w:rPr>
        <w:t>)</w:t>
      </w:r>
    </w:p>
    <w:p w:rsidR="00823672" w:rsidRPr="00616F8A" w:rsidRDefault="00823672" w:rsidP="00823672">
      <w:pPr>
        <w:rPr>
          <w:b/>
          <w:sz w:val="24"/>
          <w:szCs w:val="24"/>
          <w:lang w:val="es-CO"/>
        </w:rPr>
      </w:pPr>
    </w:p>
    <w:p w:rsidR="00823672" w:rsidRPr="00616F8A" w:rsidRDefault="00823672" w:rsidP="00823672">
      <w:pPr>
        <w:rPr>
          <w:sz w:val="28"/>
          <w:szCs w:val="28"/>
          <w:lang w:val="es-CO"/>
        </w:rPr>
      </w:pPr>
      <w:r w:rsidRPr="00616F8A">
        <w:rPr>
          <w:b/>
          <w:sz w:val="28"/>
          <w:szCs w:val="28"/>
          <w:lang w:val="es-CO"/>
        </w:rPr>
        <w:t>SENA</w:t>
      </w:r>
      <w:r w:rsidRPr="00616F8A">
        <w:rPr>
          <w:sz w:val="28"/>
          <w:szCs w:val="28"/>
          <w:lang w:val="es-CO"/>
        </w:rPr>
        <w:t>:</w:t>
      </w:r>
    </w:p>
    <w:p w:rsidR="00AB7F32" w:rsidRPr="00616F8A" w:rsidRDefault="00823672" w:rsidP="00823672">
      <w:pPr>
        <w:rPr>
          <w:b/>
          <w:sz w:val="28"/>
          <w:lang w:val="es-CO"/>
        </w:rPr>
      </w:pPr>
      <w:r w:rsidRPr="00616F8A">
        <w:rPr>
          <w:sz w:val="24"/>
          <w:lang w:val="es-CO"/>
        </w:rPr>
        <w:t>CENTRO COLOMBO-ITALIANO</w:t>
      </w:r>
      <w:r w:rsidRPr="00616F8A">
        <w:rPr>
          <w:sz w:val="24"/>
          <w:lang w:val="es-CO"/>
        </w:rPr>
        <w:tab/>
      </w:r>
      <w:r w:rsidRPr="00616F8A">
        <w:rPr>
          <w:sz w:val="24"/>
          <w:lang w:val="es-CO"/>
        </w:rPr>
        <w:tab/>
      </w:r>
      <w:r w:rsidRPr="00616F8A">
        <w:rPr>
          <w:sz w:val="24"/>
          <w:lang w:val="es-CO"/>
        </w:rPr>
        <w:tab/>
      </w:r>
      <w:proofErr w:type="spellStart"/>
      <w:r w:rsidRPr="00616F8A">
        <w:rPr>
          <w:sz w:val="24"/>
          <w:lang w:val="es-CO"/>
        </w:rPr>
        <w:t>Autocad</w:t>
      </w:r>
      <w:proofErr w:type="spellEnd"/>
      <w:r w:rsidRPr="00616F8A">
        <w:rPr>
          <w:sz w:val="24"/>
          <w:lang w:val="es-CO"/>
        </w:rPr>
        <w:t xml:space="preserve"> Avanzado 3D</w:t>
      </w:r>
      <w:r w:rsidR="001B67DA" w:rsidRPr="00616F8A">
        <w:rPr>
          <w:sz w:val="24"/>
          <w:lang w:val="es-CO"/>
        </w:rPr>
        <w:t xml:space="preserve"> (</w:t>
      </w:r>
      <w:r w:rsidR="00AB7F32" w:rsidRPr="00616F8A">
        <w:rPr>
          <w:sz w:val="24"/>
          <w:lang w:val="es-CO"/>
        </w:rPr>
        <w:t>Feb</w:t>
      </w:r>
      <w:r w:rsidR="001B67DA" w:rsidRPr="00616F8A">
        <w:rPr>
          <w:sz w:val="24"/>
          <w:lang w:val="es-CO"/>
        </w:rPr>
        <w:t>.</w:t>
      </w:r>
      <w:r w:rsidR="00AB7F32" w:rsidRPr="00616F8A">
        <w:rPr>
          <w:sz w:val="24"/>
          <w:lang w:val="es-CO"/>
        </w:rPr>
        <w:t xml:space="preserve"> / Abr</w:t>
      </w:r>
      <w:r w:rsidR="001B67DA" w:rsidRPr="00616F8A">
        <w:rPr>
          <w:sz w:val="24"/>
          <w:lang w:val="es-CO"/>
        </w:rPr>
        <w:t>.</w:t>
      </w:r>
      <w:r w:rsidR="00AB7F32" w:rsidRPr="00616F8A">
        <w:rPr>
          <w:sz w:val="24"/>
          <w:lang w:val="es-CO"/>
        </w:rPr>
        <w:t xml:space="preserve"> 1997</w:t>
      </w:r>
      <w:r w:rsidR="001B67DA" w:rsidRPr="00616F8A">
        <w:rPr>
          <w:sz w:val="24"/>
          <w:lang w:val="es-CO"/>
        </w:rPr>
        <w:t>)</w:t>
      </w:r>
    </w:p>
    <w:p w:rsidR="00AB7F32" w:rsidRPr="00616F8A" w:rsidRDefault="00AB7F32" w:rsidP="00823672">
      <w:pPr>
        <w:rPr>
          <w:b/>
          <w:sz w:val="24"/>
          <w:szCs w:val="24"/>
          <w:lang w:val="es-CO"/>
        </w:rPr>
      </w:pPr>
    </w:p>
    <w:p w:rsidR="00823672" w:rsidRPr="00616F8A" w:rsidRDefault="00823672" w:rsidP="00823672">
      <w:pPr>
        <w:rPr>
          <w:sz w:val="28"/>
          <w:szCs w:val="28"/>
          <w:lang w:val="es-CO"/>
        </w:rPr>
      </w:pPr>
      <w:r w:rsidRPr="00616F8A">
        <w:rPr>
          <w:b/>
          <w:sz w:val="28"/>
          <w:szCs w:val="28"/>
          <w:lang w:val="es-CO"/>
        </w:rPr>
        <w:t>UNIVERSIDAD NACIONAL DE COLOMBIA</w:t>
      </w:r>
      <w:r w:rsidRPr="00616F8A">
        <w:rPr>
          <w:sz w:val="28"/>
          <w:szCs w:val="28"/>
          <w:lang w:val="es-CO"/>
        </w:rPr>
        <w:t>:</w:t>
      </w:r>
    </w:p>
    <w:p w:rsidR="00AB7F32" w:rsidRPr="00616F8A" w:rsidRDefault="00823672" w:rsidP="00AB7F32">
      <w:pPr>
        <w:rPr>
          <w:sz w:val="24"/>
          <w:lang w:val="es-CO"/>
        </w:rPr>
      </w:pPr>
      <w:r w:rsidRPr="00616F8A">
        <w:rPr>
          <w:sz w:val="24"/>
          <w:lang w:val="es-CO"/>
        </w:rPr>
        <w:t>F</w:t>
      </w:r>
      <w:r w:rsidR="00AB7F32" w:rsidRPr="00616F8A">
        <w:rPr>
          <w:sz w:val="24"/>
          <w:lang w:val="es-CO"/>
        </w:rPr>
        <w:t>ACULTAD DE ARTES</w:t>
      </w:r>
      <w:r w:rsidR="00AB7F32" w:rsidRPr="00616F8A">
        <w:rPr>
          <w:sz w:val="24"/>
          <w:lang w:val="es-CO"/>
        </w:rPr>
        <w:tab/>
      </w:r>
      <w:r w:rsidR="00AB7F32" w:rsidRPr="00616F8A">
        <w:rPr>
          <w:sz w:val="24"/>
          <w:lang w:val="es-CO"/>
        </w:rPr>
        <w:tab/>
      </w:r>
      <w:r w:rsidR="00AB7F32" w:rsidRPr="00616F8A">
        <w:rPr>
          <w:sz w:val="24"/>
          <w:lang w:val="es-CO"/>
        </w:rPr>
        <w:tab/>
      </w:r>
      <w:r w:rsidR="00AB7F32" w:rsidRPr="00616F8A">
        <w:rPr>
          <w:sz w:val="24"/>
          <w:lang w:val="es-CO"/>
        </w:rPr>
        <w:tab/>
        <w:t>Perspectiva</w:t>
      </w:r>
      <w:r w:rsidR="00C93A55" w:rsidRPr="00616F8A">
        <w:rPr>
          <w:sz w:val="24"/>
          <w:lang w:val="es-CO"/>
        </w:rPr>
        <w:t xml:space="preserve"> (</w:t>
      </w:r>
      <w:r w:rsidR="00AB7F32" w:rsidRPr="00616F8A">
        <w:rPr>
          <w:sz w:val="24"/>
          <w:lang w:val="es-CO"/>
        </w:rPr>
        <w:t>Feb</w:t>
      </w:r>
      <w:r w:rsidR="00C93A55" w:rsidRPr="00616F8A">
        <w:rPr>
          <w:sz w:val="24"/>
          <w:lang w:val="es-CO"/>
        </w:rPr>
        <w:t>.</w:t>
      </w:r>
      <w:r w:rsidR="00AB7F32" w:rsidRPr="00616F8A">
        <w:rPr>
          <w:sz w:val="24"/>
          <w:lang w:val="es-CO"/>
        </w:rPr>
        <w:t xml:space="preserve"> / Mar</w:t>
      </w:r>
      <w:r w:rsidR="00C93A55" w:rsidRPr="00616F8A">
        <w:rPr>
          <w:sz w:val="24"/>
          <w:lang w:val="es-CO"/>
        </w:rPr>
        <w:t>.</w:t>
      </w:r>
      <w:r w:rsidR="00AB7F32" w:rsidRPr="00616F8A">
        <w:rPr>
          <w:sz w:val="24"/>
          <w:lang w:val="es-CO"/>
        </w:rPr>
        <w:t xml:space="preserve"> </w:t>
      </w:r>
      <w:r w:rsidR="00FD19DD" w:rsidRPr="00616F8A">
        <w:rPr>
          <w:sz w:val="24"/>
          <w:lang w:val="es-CO"/>
        </w:rPr>
        <w:t>1993</w:t>
      </w:r>
      <w:r w:rsidR="00C93A55" w:rsidRPr="00616F8A">
        <w:rPr>
          <w:sz w:val="24"/>
          <w:lang w:val="es-CO"/>
        </w:rPr>
        <w:t>)</w:t>
      </w:r>
    </w:p>
    <w:p w:rsidR="00AB7F32" w:rsidRPr="00616F8A" w:rsidRDefault="00AB7F32" w:rsidP="00823672">
      <w:pPr>
        <w:rPr>
          <w:b/>
          <w:sz w:val="28"/>
          <w:lang w:val="es-CO"/>
        </w:rPr>
      </w:pPr>
    </w:p>
    <w:p w:rsidR="00823672" w:rsidRPr="00616F8A" w:rsidRDefault="00823672" w:rsidP="00823672">
      <w:pPr>
        <w:rPr>
          <w:sz w:val="28"/>
          <w:szCs w:val="28"/>
          <w:lang w:val="es-CO"/>
        </w:rPr>
      </w:pPr>
      <w:r w:rsidRPr="00616F8A">
        <w:rPr>
          <w:b/>
          <w:sz w:val="28"/>
          <w:szCs w:val="28"/>
          <w:lang w:val="es-CO"/>
        </w:rPr>
        <w:t>INSTITUTO TECNICO CENTRAL DE LA SALLE</w:t>
      </w:r>
      <w:r w:rsidRPr="00616F8A">
        <w:rPr>
          <w:sz w:val="28"/>
          <w:szCs w:val="28"/>
          <w:lang w:val="es-CO"/>
        </w:rPr>
        <w:t>:</w:t>
      </w:r>
    </w:p>
    <w:p w:rsidR="00AA297D" w:rsidRDefault="00823672" w:rsidP="00AA297D">
      <w:pPr>
        <w:rPr>
          <w:sz w:val="24"/>
          <w:lang w:val="es-CO"/>
        </w:rPr>
      </w:pPr>
      <w:r w:rsidRPr="00616F8A">
        <w:rPr>
          <w:sz w:val="24"/>
          <w:lang w:val="es-CO"/>
        </w:rPr>
        <w:t>DEPTO. DE CARRERAS TÉCNICAS</w:t>
      </w:r>
      <w:r w:rsidRPr="00616F8A">
        <w:rPr>
          <w:sz w:val="24"/>
          <w:lang w:val="es-CO"/>
        </w:rPr>
        <w:tab/>
      </w:r>
      <w:r w:rsidRPr="00616F8A">
        <w:rPr>
          <w:sz w:val="24"/>
          <w:lang w:val="es-CO"/>
        </w:rPr>
        <w:tab/>
      </w:r>
      <w:proofErr w:type="spellStart"/>
      <w:r w:rsidRPr="00616F8A">
        <w:rPr>
          <w:sz w:val="24"/>
          <w:lang w:val="es-CO"/>
        </w:rPr>
        <w:t>Autocad</w:t>
      </w:r>
      <w:proofErr w:type="spellEnd"/>
      <w:r w:rsidRPr="00616F8A">
        <w:rPr>
          <w:sz w:val="24"/>
          <w:lang w:val="es-CO"/>
        </w:rPr>
        <w:t xml:space="preserve"> </w:t>
      </w:r>
      <w:r w:rsidR="007B7D00" w:rsidRPr="00616F8A">
        <w:rPr>
          <w:sz w:val="24"/>
          <w:lang w:val="es-CO"/>
        </w:rPr>
        <w:t>(</w:t>
      </w:r>
      <w:r w:rsidR="000422BE" w:rsidRPr="00616F8A">
        <w:rPr>
          <w:sz w:val="24"/>
          <w:lang w:val="es-CO"/>
        </w:rPr>
        <w:t>Ago</w:t>
      </w:r>
      <w:r w:rsidR="007B7D00" w:rsidRPr="00616F8A">
        <w:rPr>
          <w:sz w:val="24"/>
          <w:lang w:val="es-CO"/>
        </w:rPr>
        <w:t>.</w:t>
      </w:r>
      <w:r w:rsidR="000422BE" w:rsidRPr="00616F8A">
        <w:rPr>
          <w:sz w:val="24"/>
          <w:lang w:val="es-CO"/>
        </w:rPr>
        <w:t xml:space="preserve"> / Sep</w:t>
      </w:r>
      <w:r w:rsidR="007B7D00" w:rsidRPr="00616F8A">
        <w:rPr>
          <w:sz w:val="24"/>
          <w:lang w:val="es-CO"/>
        </w:rPr>
        <w:t>.</w:t>
      </w:r>
      <w:r w:rsidR="000422BE" w:rsidRPr="00616F8A">
        <w:rPr>
          <w:sz w:val="24"/>
          <w:lang w:val="es-CO"/>
        </w:rPr>
        <w:t xml:space="preserve"> 199</w:t>
      </w:r>
      <w:r w:rsidR="00FD19DD" w:rsidRPr="00616F8A">
        <w:rPr>
          <w:sz w:val="24"/>
          <w:lang w:val="es-CO"/>
        </w:rPr>
        <w:t>1</w:t>
      </w:r>
      <w:r w:rsidR="007B7D00" w:rsidRPr="00616F8A">
        <w:rPr>
          <w:sz w:val="24"/>
          <w:lang w:val="es-CO"/>
        </w:rPr>
        <w:t>)</w:t>
      </w:r>
    </w:p>
    <w:p w:rsidR="00AA297D" w:rsidRDefault="00AA297D">
      <w:pPr>
        <w:suppressAutoHyphens w:val="0"/>
        <w:rPr>
          <w:sz w:val="24"/>
          <w:lang w:val="es-CO"/>
        </w:rPr>
      </w:pPr>
      <w:r>
        <w:rPr>
          <w:sz w:val="24"/>
          <w:lang w:val="es-CO"/>
        </w:rPr>
        <w:br w:type="page"/>
      </w:r>
    </w:p>
    <w:p w:rsidR="007825E9" w:rsidRPr="00AA297D" w:rsidRDefault="007825E9" w:rsidP="00AA297D">
      <w:pPr>
        <w:jc w:val="center"/>
        <w:rPr>
          <w:sz w:val="24"/>
          <w:lang w:val="es-CO"/>
        </w:rPr>
      </w:pPr>
      <w:r w:rsidRPr="00124D00">
        <w:rPr>
          <w:b/>
          <w:sz w:val="28"/>
        </w:rPr>
        <w:lastRenderedPageBreak/>
        <w:t>EXPERIENCIA LABORAL</w:t>
      </w:r>
    </w:p>
    <w:p w:rsidR="007825E9" w:rsidRDefault="007825E9">
      <w:pPr>
        <w:jc w:val="both"/>
        <w:rPr>
          <w:b/>
          <w:sz w:val="24"/>
          <w:lang w:val="es-CO"/>
        </w:rPr>
      </w:pPr>
    </w:p>
    <w:p w:rsidR="00151CFA" w:rsidRDefault="00151CFA" w:rsidP="00AD51CF">
      <w:pPr>
        <w:pStyle w:val="Ttulo3"/>
        <w:rPr>
          <w:sz w:val="28"/>
        </w:rPr>
      </w:pPr>
    </w:p>
    <w:p w:rsidR="00AD51CF" w:rsidRPr="00AD51CF" w:rsidRDefault="00322E58" w:rsidP="00AD51CF">
      <w:pPr>
        <w:pStyle w:val="Ttulo3"/>
        <w:rPr>
          <w:sz w:val="28"/>
        </w:rPr>
      </w:pPr>
      <w:r>
        <w:rPr>
          <w:sz w:val="28"/>
        </w:rPr>
        <w:t>DOMINGUEZ SANCHEZ INGENIERIA</w:t>
      </w:r>
    </w:p>
    <w:p w:rsidR="00AD51CF" w:rsidRDefault="00322E58" w:rsidP="00AD51CF">
      <w:pPr>
        <w:jc w:val="both"/>
        <w:rPr>
          <w:sz w:val="24"/>
        </w:rPr>
      </w:pPr>
      <w:r>
        <w:rPr>
          <w:sz w:val="24"/>
        </w:rPr>
        <w:t>Dg. 151 # 16-79 Of.404. Tel: 5265080 - 5265161</w:t>
      </w:r>
    </w:p>
    <w:p w:rsidR="00AD51CF" w:rsidRDefault="00322E58" w:rsidP="00AD51CF">
      <w:pPr>
        <w:jc w:val="both"/>
        <w:rPr>
          <w:sz w:val="24"/>
          <w:lang w:val="es-CO"/>
        </w:rPr>
      </w:pPr>
      <w:r>
        <w:rPr>
          <w:sz w:val="24"/>
          <w:lang w:val="es-CO"/>
        </w:rPr>
        <w:t>ING.</w:t>
      </w:r>
      <w:r w:rsidR="00AD51CF">
        <w:rPr>
          <w:sz w:val="24"/>
          <w:lang w:val="es-CO"/>
        </w:rPr>
        <w:t xml:space="preserve"> </w:t>
      </w:r>
      <w:r>
        <w:rPr>
          <w:sz w:val="24"/>
          <w:lang w:val="es-CO"/>
        </w:rPr>
        <w:t>OSCAR ALBERTO DOMINGUEZ</w:t>
      </w:r>
      <w:r w:rsidR="00AD51CF">
        <w:rPr>
          <w:sz w:val="24"/>
          <w:lang w:val="es-CO"/>
        </w:rPr>
        <w:t xml:space="preserve"> </w:t>
      </w:r>
      <w:r w:rsidR="00AD51CF" w:rsidRPr="00124D00">
        <w:rPr>
          <w:sz w:val="24"/>
          <w:lang w:val="es-CO"/>
        </w:rPr>
        <w:t xml:space="preserve">Tel: </w:t>
      </w:r>
      <w:r>
        <w:rPr>
          <w:sz w:val="24"/>
          <w:lang w:val="es-CO"/>
        </w:rPr>
        <w:t>310 2225549</w:t>
      </w:r>
    </w:p>
    <w:p w:rsidR="00AB685A" w:rsidRDefault="00AB685A" w:rsidP="00AD51CF">
      <w:pPr>
        <w:jc w:val="both"/>
        <w:rPr>
          <w:sz w:val="24"/>
          <w:lang w:val="es-CO"/>
        </w:rPr>
      </w:pPr>
    </w:p>
    <w:p w:rsidR="00AB685A" w:rsidRDefault="00AB685A" w:rsidP="00AB685A">
      <w:pPr>
        <w:pStyle w:val="Prrafodelista"/>
        <w:numPr>
          <w:ilvl w:val="0"/>
          <w:numId w:val="20"/>
        </w:numPr>
        <w:jc w:val="both"/>
        <w:rPr>
          <w:sz w:val="24"/>
          <w:lang w:val="es-CO"/>
        </w:rPr>
      </w:pPr>
      <w:r>
        <w:rPr>
          <w:sz w:val="24"/>
          <w:lang w:val="es-CO"/>
        </w:rPr>
        <w:t xml:space="preserve">Construcción Patio </w:t>
      </w:r>
      <w:r w:rsidR="00F77E39">
        <w:rPr>
          <w:sz w:val="24"/>
          <w:lang w:val="es-CO"/>
        </w:rPr>
        <w:t>Mantenimiento</w:t>
      </w:r>
      <w:r>
        <w:rPr>
          <w:sz w:val="24"/>
          <w:lang w:val="es-CO"/>
        </w:rPr>
        <w:t xml:space="preserve"> Suma</w:t>
      </w:r>
      <w:bookmarkStart w:id="0" w:name="_GoBack"/>
      <w:bookmarkEnd w:id="0"/>
    </w:p>
    <w:p w:rsidR="00AB685A" w:rsidRPr="00AB685A" w:rsidRDefault="00AB685A" w:rsidP="00AB685A">
      <w:pPr>
        <w:ind w:firstLine="708"/>
        <w:jc w:val="both"/>
        <w:rPr>
          <w:sz w:val="24"/>
          <w:lang w:val="es-CO"/>
        </w:rPr>
      </w:pPr>
      <w:r>
        <w:rPr>
          <w:sz w:val="24"/>
          <w:lang w:val="es-CO"/>
        </w:rPr>
        <w:t>Julio – Septiembre 2012</w:t>
      </w:r>
    </w:p>
    <w:p w:rsidR="00AD51CF" w:rsidRDefault="00AD51CF" w:rsidP="00F06D87">
      <w:pPr>
        <w:pStyle w:val="Ttulo3"/>
        <w:rPr>
          <w:sz w:val="28"/>
        </w:rPr>
      </w:pPr>
    </w:p>
    <w:p w:rsidR="00074E18" w:rsidRPr="00074E18" w:rsidRDefault="00074E18" w:rsidP="00074E18">
      <w:pPr>
        <w:rPr>
          <w:lang w:val="es-CO"/>
        </w:rPr>
      </w:pPr>
    </w:p>
    <w:p w:rsidR="00284045" w:rsidRPr="00124D00" w:rsidRDefault="00FF6672" w:rsidP="00284045">
      <w:pPr>
        <w:pStyle w:val="Ttulo3"/>
        <w:rPr>
          <w:sz w:val="28"/>
        </w:rPr>
      </w:pPr>
      <w:r>
        <w:rPr>
          <w:sz w:val="28"/>
        </w:rPr>
        <w:t>QUILAURI CONSTRUCTORES LTDA.</w:t>
      </w:r>
    </w:p>
    <w:p w:rsidR="00284045" w:rsidRPr="00124D00" w:rsidRDefault="00325100" w:rsidP="00284045">
      <w:pPr>
        <w:jc w:val="both"/>
        <w:rPr>
          <w:sz w:val="24"/>
        </w:rPr>
      </w:pPr>
      <w:r>
        <w:rPr>
          <w:sz w:val="24"/>
        </w:rPr>
        <w:t>K</w:t>
      </w:r>
      <w:r w:rsidR="00FF6672">
        <w:rPr>
          <w:sz w:val="24"/>
        </w:rPr>
        <w:t>r</w:t>
      </w:r>
      <w:r w:rsidR="00284045" w:rsidRPr="00124D00">
        <w:rPr>
          <w:sz w:val="24"/>
        </w:rPr>
        <w:t xml:space="preserve"> </w:t>
      </w:r>
      <w:r w:rsidR="00FF6672">
        <w:rPr>
          <w:sz w:val="24"/>
        </w:rPr>
        <w:t>2</w:t>
      </w:r>
      <w:r>
        <w:rPr>
          <w:sz w:val="24"/>
        </w:rPr>
        <w:t>1</w:t>
      </w:r>
      <w:r w:rsidR="00284045" w:rsidRPr="00124D00">
        <w:rPr>
          <w:sz w:val="24"/>
        </w:rPr>
        <w:t xml:space="preserve"> # </w:t>
      </w:r>
      <w:r w:rsidR="00FF6672">
        <w:rPr>
          <w:sz w:val="24"/>
        </w:rPr>
        <w:t>1</w:t>
      </w:r>
      <w:r>
        <w:rPr>
          <w:sz w:val="24"/>
        </w:rPr>
        <w:t>35</w:t>
      </w:r>
      <w:r w:rsidR="00322E58">
        <w:rPr>
          <w:sz w:val="24"/>
        </w:rPr>
        <w:t>-</w:t>
      </w:r>
      <w:r>
        <w:rPr>
          <w:sz w:val="24"/>
        </w:rPr>
        <w:t>30</w:t>
      </w:r>
      <w:r w:rsidR="00284045" w:rsidRPr="00124D00">
        <w:rPr>
          <w:sz w:val="24"/>
        </w:rPr>
        <w:t xml:space="preserve"> Tel: </w:t>
      </w:r>
      <w:r w:rsidR="00FF6672">
        <w:rPr>
          <w:sz w:val="24"/>
        </w:rPr>
        <w:t>63</w:t>
      </w:r>
      <w:r>
        <w:rPr>
          <w:sz w:val="24"/>
        </w:rPr>
        <w:t>33896</w:t>
      </w:r>
    </w:p>
    <w:p w:rsidR="00284045" w:rsidRPr="00124D00" w:rsidRDefault="00284045" w:rsidP="00284045">
      <w:pPr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 xml:space="preserve">ARQ. </w:t>
      </w:r>
      <w:r w:rsidR="00FF6672">
        <w:rPr>
          <w:sz w:val="24"/>
          <w:lang w:val="es-CO"/>
        </w:rPr>
        <w:t>CLAUDIA FILAURI POSTARINI</w:t>
      </w:r>
      <w:r w:rsidRPr="00124D00">
        <w:rPr>
          <w:sz w:val="24"/>
          <w:lang w:val="es-CO"/>
        </w:rPr>
        <w:t>. Tel: 31</w:t>
      </w:r>
      <w:r w:rsidR="00FF6672">
        <w:rPr>
          <w:sz w:val="24"/>
          <w:lang w:val="es-CO"/>
        </w:rPr>
        <w:t>5</w:t>
      </w:r>
      <w:r w:rsidRPr="00124D00">
        <w:rPr>
          <w:sz w:val="24"/>
          <w:lang w:val="es-CO"/>
        </w:rPr>
        <w:t xml:space="preserve"> </w:t>
      </w:r>
      <w:r w:rsidR="00FF6672">
        <w:rPr>
          <w:sz w:val="24"/>
          <w:lang w:val="es-CO"/>
        </w:rPr>
        <w:t>3624617</w:t>
      </w:r>
    </w:p>
    <w:p w:rsidR="00284045" w:rsidRPr="00124D00" w:rsidRDefault="00284045" w:rsidP="00284045">
      <w:pPr>
        <w:jc w:val="both"/>
        <w:rPr>
          <w:sz w:val="24"/>
          <w:lang w:val="es-CO"/>
        </w:rPr>
      </w:pPr>
    </w:p>
    <w:p w:rsidR="00284045" w:rsidRPr="00721450" w:rsidRDefault="00284045" w:rsidP="00284045">
      <w:pPr>
        <w:pStyle w:val="Prrafodelista"/>
        <w:numPr>
          <w:ilvl w:val="0"/>
          <w:numId w:val="16"/>
        </w:numPr>
        <w:jc w:val="both"/>
        <w:rPr>
          <w:sz w:val="24"/>
          <w:lang w:val="es-CO"/>
        </w:rPr>
      </w:pPr>
      <w:r w:rsidRPr="00721450">
        <w:rPr>
          <w:sz w:val="24"/>
          <w:lang w:val="es-CO"/>
        </w:rPr>
        <w:t>Re</w:t>
      </w:r>
      <w:r w:rsidR="00FF6672">
        <w:rPr>
          <w:sz w:val="24"/>
          <w:lang w:val="es-CO"/>
        </w:rPr>
        <w:t>modelación</w:t>
      </w:r>
      <w:r w:rsidRPr="00721450">
        <w:rPr>
          <w:sz w:val="24"/>
          <w:lang w:val="es-CO"/>
        </w:rPr>
        <w:t xml:space="preserve"> </w:t>
      </w:r>
      <w:r w:rsidR="00FF6672">
        <w:rPr>
          <w:sz w:val="24"/>
          <w:lang w:val="es-CO"/>
        </w:rPr>
        <w:t xml:space="preserve">bodega y sala ventas </w:t>
      </w:r>
      <w:r w:rsidR="00C47612">
        <w:rPr>
          <w:sz w:val="24"/>
          <w:lang w:val="es-CO"/>
        </w:rPr>
        <w:t>Pisos</w:t>
      </w:r>
      <w:r w:rsidR="0033508A">
        <w:rPr>
          <w:sz w:val="24"/>
          <w:lang w:val="es-CO"/>
        </w:rPr>
        <w:t xml:space="preserve"> </w:t>
      </w:r>
      <w:r w:rsidR="00FF6672">
        <w:rPr>
          <w:sz w:val="24"/>
          <w:lang w:val="es-CO"/>
        </w:rPr>
        <w:t>Alfa,</w:t>
      </w:r>
      <w:r>
        <w:rPr>
          <w:sz w:val="24"/>
          <w:lang w:val="es-CO"/>
        </w:rPr>
        <w:t xml:space="preserve"> </w:t>
      </w:r>
      <w:r w:rsidR="00FF6672">
        <w:rPr>
          <w:sz w:val="24"/>
          <w:lang w:val="es-CO"/>
        </w:rPr>
        <w:t>Duitama</w:t>
      </w:r>
      <w:r w:rsidRPr="00721450">
        <w:rPr>
          <w:sz w:val="24"/>
          <w:lang w:val="es-CO"/>
        </w:rPr>
        <w:t xml:space="preserve"> (</w:t>
      </w:r>
      <w:r w:rsidR="00FF6672">
        <w:rPr>
          <w:sz w:val="24"/>
          <w:lang w:val="es-CO"/>
        </w:rPr>
        <w:t>Boyacá</w:t>
      </w:r>
      <w:r w:rsidRPr="00721450">
        <w:rPr>
          <w:sz w:val="24"/>
          <w:lang w:val="es-CO"/>
        </w:rPr>
        <w:t>)</w:t>
      </w:r>
    </w:p>
    <w:p w:rsidR="00C43634" w:rsidRPr="00721450" w:rsidRDefault="00C43634" w:rsidP="00C43634">
      <w:pPr>
        <w:pStyle w:val="Prrafodelista"/>
        <w:numPr>
          <w:ilvl w:val="0"/>
          <w:numId w:val="16"/>
        </w:numPr>
        <w:jc w:val="both"/>
        <w:rPr>
          <w:sz w:val="24"/>
          <w:lang w:val="es-CO"/>
        </w:rPr>
      </w:pPr>
      <w:r w:rsidRPr="00721450">
        <w:rPr>
          <w:sz w:val="24"/>
          <w:lang w:val="es-CO"/>
        </w:rPr>
        <w:t>Re</w:t>
      </w:r>
      <w:r>
        <w:rPr>
          <w:sz w:val="24"/>
          <w:lang w:val="es-CO"/>
        </w:rPr>
        <w:t>modelación</w:t>
      </w:r>
      <w:r w:rsidRPr="00721450">
        <w:rPr>
          <w:sz w:val="24"/>
          <w:lang w:val="es-CO"/>
        </w:rPr>
        <w:t xml:space="preserve"> </w:t>
      </w:r>
      <w:r>
        <w:rPr>
          <w:sz w:val="24"/>
          <w:lang w:val="es-CO"/>
        </w:rPr>
        <w:t xml:space="preserve">bodega 77 ciudadela industrial </w:t>
      </w:r>
      <w:proofErr w:type="spellStart"/>
      <w:r>
        <w:rPr>
          <w:sz w:val="24"/>
          <w:lang w:val="es-CO"/>
        </w:rPr>
        <w:t>Portos</w:t>
      </w:r>
      <w:proofErr w:type="spellEnd"/>
      <w:r>
        <w:rPr>
          <w:sz w:val="24"/>
          <w:lang w:val="es-CO"/>
        </w:rPr>
        <w:t xml:space="preserve"> Sabana 80,</w:t>
      </w:r>
      <w:r w:rsidRPr="00721450">
        <w:rPr>
          <w:sz w:val="24"/>
          <w:lang w:val="es-CO"/>
        </w:rPr>
        <w:t xml:space="preserve"> </w:t>
      </w:r>
      <w:r>
        <w:rPr>
          <w:sz w:val="24"/>
          <w:lang w:val="es-CO"/>
        </w:rPr>
        <w:t>Bogotá</w:t>
      </w:r>
    </w:p>
    <w:p w:rsidR="00C43634" w:rsidRDefault="00C43634" w:rsidP="00FF6672">
      <w:pPr>
        <w:pStyle w:val="Prrafodelista"/>
        <w:numPr>
          <w:ilvl w:val="0"/>
          <w:numId w:val="16"/>
        </w:numPr>
        <w:jc w:val="both"/>
        <w:rPr>
          <w:sz w:val="24"/>
          <w:lang w:val="es-CO"/>
        </w:rPr>
      </w:pPr>
      <w:r>
        <w:rPr>
          <w:sz w:val="24"/>
          <w:lang w:val="es-CO"/>
        </w:rPr>
        <w:t>Diseños y presupuestos zonas servicios Ladrillera Maguncia</w:t>
      </w:r>
      <w:r w:rsidR="00DC4138">
        <w:rPr>
          <w:sz w:val="24"/>
          <w:lang w:val="es-CO"/>
        </w:rPr>
        <w:t xml:space="preserve"> en</w:t>
      </w:r>
      <w:r>
        <w:rPr>
          <w:sz w:val="24"/>
          <w:lang w:val="es-CO"/>
        </w:rPr>
        <w:t xml:space="preserve"> Paipa (Boyacá)</w:t>
      </w:r>
      <w:r w:rsidR="00DC4138">
        <w:rPr>
          <w:sz w:val="24"/>
          <w:lang w:val="es-CO"/>
        </w:rPr>
        <w:t xml:space="preserve"> y Ladrillera </w:t>
      </w:r>
      <w:proofErr w:type="spellStart"/>
      <w:r w:rsidR="00DC4138">
        <w:rPr>
          <w:sz w:val="24"/>
          <w:lang w:val="es-CO"/>
        </w:rPr>
        <w:t>Ovíndoli</w:t>
      </w:r>
      <w:proofErr w:type="spellEnd"/>
      <w:r w:rsidR="00DC4138">
        <w:rPr>
          <w:sz w:val="24"/>
          <w:lang w:val="es-CO"/>
        </w:rPr>
        <w:t xml:space="preserve"> en </w:t>
      </w:r>
      <w:proofErr w:type="spellStart"/>
      <w:r w:rsidR="00DC4138">
        <w:rPr>
          <w:sz w:val="24"/>
          <w:lang w:val="es-CO"/>
        </w:rPr>
        <w:t>Cogua</w:t>
      </w:r>
      <w:proofErr w:type="spellEnd"/>
      <w:r w:rsidR="00DC4138">
        <w:rPr>
          <w:sz w:val="24"/>
          <w:lang w:val="es-CO"/>
        </w:rPr>
        <w:t xml:space="preserve"> (C/marca)</w:t>
      </w:r>
    </w:p>
    <w:p w:rsidR="00284045" w:rsidRPr="00284045" w:rsidRDefault="00284045" w:rsidP="00284045">
      <w:pPr>
        <w:pStyle w:val="Ttulo3"/>
        <w:ind w:firstLine="708"/>
        <w:rPr>
          <w:b w:val="0"/>
          <w:sz w:val="28"/>
        </w:rPr>
      </w:pPr>
      <w:r w:rsidRPr="00284045">
        <w:rPr>
          <w:b w:val="0"/>
          <w:sz w:val="24"/>
        </w:rPr>
        <w:t>Ju</w:t>
      </w:r>
      <w:r w:rsidR="00D31DD7">
        <w:rPr>
          <w:b w:val="0"/>
          <w:sz w:val="24"/>
        </w:rPr>
        <w:t>l</w:t>
      </w:r>
      <w:r w:rsidRPr="00284045">
        <w:rPr>
          <w:b w:val="0"/>
          <w:sz w:val="24"/>
        </w:rPr>
        <w:t xml:space="preserve">io </w:t>
      </w:r>
      <w:r w:rsidR="00D31DD7">
        <w:rPr>
          <w:b w:val="0"/>
          <w:sz w:val="24"/>
        </w:rPr>
        <w:t xml:space="preserve">– Diciembre </w:t>
      </w:r>
      <w:r w:rsidRPr="00284045">
        <w:rPr>
          <w:b w:val="0"/>
          <w:sz w:val="24"/>
        </w:rPr>
        <w:t>de 201</w:t>
      </w:r>
      <w:r w:rsidR="00D31DD7">
        <w:rPr>
          <w:b w:val="0"/>
          <w:sz w:val="24"/>
        </w:rPr>
        <w:t>1</w:t>
      </w:r>
    </w:p>
    <w:p w:rsidR="00284045" w:rsidRPr="00640620" w:rsidRDefault="00284045" w:rsidP="002011F4">
      <w:pPr>
        <w:pStyle w:val="Ttulo3"/>
        <w:rPr>
          <w:sz w:val="24"/>
          <w:szCs w:val="24"/>
        </w:rPr>
      </w:pPr>
    </w:p>
    <w:p w:rsidR="005D5DFA" w:rsidRPr="00640620" w:rsidRDefault="005D5DFA" w:rsidP="002011F4">
      <w:pPr>
        <w:pStyle w:val="Ttulo3"/>
        <w:rPr>
          <w:sz w:val="24"/>
          <w:szCs w:val="24"/>
        </w:rPr>
      </w:pPr>
    </w:p>
    <w:p w:rsidR="002011F4" w:rsidRPr="00124D00" w:rsidRDefault="002011F4" w:rsidP="002011F4">
      <w:pPr>
        <w:pStyle w:val="Ttulo3"/>
        <w:rPr>
          <w:sz w:val="28"/>
        </w:rPr>
      </w:pPr>
      <w:r w:rsidRPr="00124D00">
        <w:rPr>
          <w:sz w:val="28"/>
        </w:rPr>
        <w:t>COOPERATIVA DE PROFESORES U. NACIONAL DE COLOMBIA</w:t>
      </w:r>
    </w:p>
    <w:p w:rsidR="002011F4" w:rsidRPr="00124D00" w:rsidRDefault="002011F4" w:rsidP="002011F4">
      <w:pPr>
        <w:jc w:val="both"/>
        <w:rPr>
          <w:sz w:val="24"/>
        </w:rPr>
      </w:pPr>
      <w:r w:rsidRPr="00124D00">
        <w:rPr>
          <w:sz w:val="24"/>
        </w:rPr>
        <w:t>Av. 30 # 45A–12. Tels: 2680067 – 2680136</w:t>
      </w:r>
    </w:p>
    <w:p w:rsidR="002011F4" w:rsidRPr="00124D00" w:rsidRDefault="002011F4" w:rsidP="002011F4">
      <w:pPr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ARQ. OCTAVIO MEDRANO GAMBOA. Tel: 314 4442854</w:t>
      </w:r>
    </w:p>
    <w:p w:rsidR="002011F4" w:rsidRPr="00124D00" w:rsidRDefault="002011F4" w:rsidP="002011F4">
      <w:pPr>
        <w:jc w:val="both"/>
        <w:rPr>
          <w:sz w:val="24"/>
          <w:lang w:val="es-CO"/>
        </w:rPr>
      </w:pPr>
    </w:p>
    <w:p w:rsidR="002011F4" w:rsidRPr="00BE1977" w:rsidRDefault="002011F4" w:rsidP="00721450">
      <w:pPr>
        <w:pStyle w:val="Prrafodelista"/>
        <w:numPr>
          <w:ilvl w:val="0"/>
          <w:numId w:val="16"/>
        </w:numPr>
        <w:jc w:val="both"/>
        <w:rPr>
          <w:sz w:val="24"/>
          <w:lang w:val="es-CO"/>
        </w:rPr>
      </w:pPr>
      <w:r w:rsidRPr="00BE1977">
        <w:rPr>
          <w:sz w:val="24"/>
          <w:lang w:val="es-CO"/>
        </w:rPr>
        <w:t xml:space="preserve">Residencia </w:t>
      </w:r>
      <w:r w:rsidR="00354AA6" w:rsidRPr="00BE1977">
        <w:rPr>
          <w:sz w:val="24"/>
          <w:lang w:val="es-CO"/>
        </w:rPr>
        <w:t>obras urbanísticas</w:t>
      </w:r>
      <w:r w:rsidRPr="00BE1977">
        <w:rPr>
          <w:sz w:val="24"/>
          <w:lang w:val="es-CO"/>
        </w:rPr>
        <w:t xml:space="preserve"> “</w:t>
      </w:r>
      <w:r w:rsidR="00354AA6" w:rsidRPr="00BE1977">
        <w:rPr>
          <w:sz w:val="24"/>
          <w:lang w:val="es-CO"/>
        </w:rPr>
        <w:t>Condominio Sutagaos II</w:t>
      </w:r>
      <w:r w:rsidRPr="00BE1977">
        <w:rPr>
          <w:sz w:val="24"/>
          <w:lang w:val="es-CO"/>
        </w:rPr>
        <w:t>”</w:t>
      </w:r>
      <w:r w:rsidR="00721450" w:rsidRPr="00BE1977">
        <w:rPr>
          <w:sz w:val="24"/>
          <w:lang w:val="es-CO"/>
        </w:rPr>
        <w:t xml:space="preserve"> en </w:t>
      </w:r>
      <w:r w:rsidR="00354AA6" w:rsidRPr="00BE1977">
        <w:rPr>
          <w:sz w:val="24"/>
          <w:lang w:val="es-CO"/>
        </w:rPr>
        <w:t>Pandi (C/marca)</w:t>
      </w:r>
    </w:p>
    <w:p w:rsidR="00354AA6" w:rsidRPr="0001190B" w:rsidRDefault="00354AA6" w:rsidP="0001190B">
      <w:pPr>
        <w:pStyle w:val="Prrafodelista"/>
        <w:numPr>
          <w:ilvl w:val="0"/>
          <w:numId w:val="12"/>
        </w:numPr>
        <w:jc w:val="both"/>
        <w:rPr>
          <w:sz w:val="24"/>
          <w:lang w:val="es-CO"/>
        </w:rPr>
      </w:pPr>
      <w:r w:rsidRPr="0001190B">
        <w:rPr>
          <w:sz w:val="24"/>
          <w:lang w:val="es-CO"/>
        </w:rPr>
        <w:t>Diseño Arquitectónico Sede CIEC en Bogotá.</w:t>
      </w:r>
    </w:p>
    <w:p w:rsidR="00354AA6" w:rsidRPr="00124D00" w:rsidRDefault="00EA0066" w:rsidP="00354AA6">
      <w:pPr>
        <w:ind w:firstLine="708"/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Enero</w:t>
      </w:r>
      <w:r w:rsidR="00354AA6" w:rsidRPr="00124D00">
        <w:rPr>
          <w:sz w:val="24"/>
          <w:lang w:val="es-CO"/>
        </w:rPr>
        <w:t xml:space="preserve"> - Junio de 2010</w:t>
      </w:r>
    </w:p>
    <w:p w:rsidR="00466C34" w:rsidRPr="00CF43B5" w:rsidRDefault="00466C34" w:rsidP="00466C34">
      <w:pPr>
        <w:rPr>
          <w:sz w:val="24"/>
          <w:szCs w:val="24"/>
          <w:lang w:val="es-CO"/>
        </w:rPr>
      </w:pPr>
    </w:p>
    <w:p w:rsidR="005D5DFA" w:rsidRPr="00640620" w:rsidRDefault="005D5DFA" w:rsidP="006B4EDB">
      <w:pPr>
        <w:pStyle w:val="Ttulo3"/>
        <w:rPr>
          <w:sz w:val="24"/>
          <w:szCs w:val="24"/>
        </w:rPr>
      </w:pPr>
    </w:p>
    <w:p w:rsidR="006B4EDB" w:rsidRPr="004C7989" w:rsidRDefault="006B4EDB" w:rsidP="004C7989">
      <w:pPr>
        <w:suppressAutoHyphens w:val="0"/>
        <w:rPr>
          <w:b/>
          <w:sz w:val="28"/>
          <w:lang w:val="es-CO"/>
        </w:rPr>
      </w:pPr>
      <w:r w:rsidRPr="004C7989">
        <w:rPr>
          <w:b/>
          <w:sz w:val="28"/>
          <w:lang w:val="es-CO"/>
        </w:rPr>
        <w:t>M &amp; F CONSTRUCTORES LTDA.</w:t>
      </w:r>
    </w:p>
    <w:p w:rsidR="006B4EDB" w:rsidRPr="000F09BB" w:rsidRDefault="000F09BB" w:rsidP="006B4EDB">
      <w:pPr>
        <w:jc w:val="both"/>
        <w:rPr>
          <w:sz w:val="24"/>
          <w:lang w:val="en-US"/>
        </w:rPr>
      </w:pPr>
      <w:proofErr w:type="gramStart"/>
      <w:r w:rsidRPr="000F09BB">
        <w:rPr>
          <w:sz w:val="24"/>
          <w:lang w:val="en-US"/>
        </w:rPr>
        <w:t>Kr 23</w:t>
      </w:r>
      <w:r w:rsidR="003E3ACE" w:rsidRPr="000F09BB">
        <w:rPr>
          <w:sz w:val="24"/>
          <w:lang w:val="en-US"/>
        </w:rPr>
        <w:t xml:space="preserve"> # </w:t>
      </w:r>
      <w:r w:rsidRPr="000F09BB">
        <w:rPr>
          <w:sz w:val="24"/>
          <w:lang w:val="en-US"/>
        </w:rPr>
        <w:t>124</w:t>
      </w:r>
      <w:r>
        <w:rPr>
          <w:sz w:val="24"/>
          <w:lang w:val="en-US"/>
        </w:rPr>
        <w:t xml:space="preserve"> </w:t>
      </w:r>
      <w:r w:rsidR="003E3ACE" w:rsidRPr="000F09BB">
        <w:rPr>
          <w:sz w:val="24"/>
          <w:lang w:val="en-US"/>
        </w:rPr>
        <w:t>-</w:t>
      </w:r>
      <w:r>
        <w:rPr>
          <w:sz w:val="24"/>
          <w:lang w:val="en-US"/>
        </w:rPr>
        <w:t xml:space="preserve"> </w:t>
      </w:r>
      <w:r w:rsidRPr="000F09BB">
        <w:rPr>
          <w:sz w:val="24"/>
          <w:lang w:val="en-US"/>
        </w:rPr>
        <w:t>70</w:t>
      </w:r>
      <w:r w:rsidR="003E3ACE" w:rsidRPr="000F09BB">
        <w:rPr>
          <w:sz w:val="24"/>
          <w:lang w:val="en-US"/>
        </w:rPr>
        <w:t xml:space="preserve"> </w:t>
      </w:r>
      <w:r w:rsidRPr="000F09BB">
        <w:rPr>
          <w:sz w:val="24"/>
          <w:lang w:val="en-US"/>
        </w:rPr>
        <w:t>Of.</w:t>
      </w:r>
      <w:proofErr w:type="gramEnd"/>
      <w:r w:rsidRPr="000F09BB">
        <w:rPr>
          <w:sz w:val="24"/>
          <w:lang w:val="en-US"/>
        </w:rPr>
        <w:t xml:space="preserve"> 3</w:t>
      </w:r>
      <w:r>
        <w:rPr>
          <w:sz w:val="24"/>
          <w:lang w:val="en-US"/>
        </w:rPr>
        <w:t xml:space="preserve">05 </w:t>
      </w:r>
      <w:r w:rsidR="003E3ACE" w:rsidRPr="000F09BB">
        <w:rPr>
          <w:sz w:val="24"/>
          <w:lang w:val="en-US"/>
        </w:rPr>
        <w:t xml:space="preserve">Tel: </w:t>
      </w:r>
      <w:proofErr w:type="gramStart"/>
      <w:r w:rsidR="003E68D7" w:rsidRPr="000F09BB">
        <w:rPr>
          <w:sz w:val="24"/>
          <w:lang w:val="en-US"/>
        </w:rPr>
        <w:t>6292458  Ext:114</w:t>
      </w:r>
      <w:proofErr w:type="gramEnd"/>
    </w:p>
    <w:p w:rsidR="00864A21" w:rsidRPr="00AD51CF" w:rsidRDefault="003E68D7" w:rsidP="006B4EDB">
      <w:pPr>
        <w:jc w:val="both"/>
        <w:rPr>
          <w:sz w:val="24"/>
          <w:lang w:val="en-US"/>
        </w:rPr>
      </w:pPr>
      <w:proofErr w:type="gramStart"/>
      <w:r w:rsidRPr="00AD51CF">
        <w:rPr>
          <w:sz w:val="24"/>
          <w:lang w:val="en-US"/>
        </w:rPr>
        <w:t>ARQ.</w:t>
      </w:r>
      <w:proofErr w:type="gramEnd"/>
      <w:r w:rsidRPr="00AD51CF">
        <w:rPr>
          <w:sz w:val="24"/>
          <w:lang w:val="en-US"/>
        </w:rPr>
        <w:t xml:space="preserve"> CLAUDIA FILAURI Tel: 315 3624617</w:t>
      </w:r>
    </w:p>
    <w:p w:rsidR="003E68D7" w:rsidRPr="00124D00" w:rsidRDefault="003E68D7" w:rsidP="003E68D7">
      <w:pPr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ARQ. FERNANDO MEDINA Tel:</w:t>
      </w:r>
      <w:r w:rsidRPr="00124D00">
        <w:rPr>
          <w:sz w:val="24"/>
          <w:lang w:val="en-US"/>
        </w:rPr>
        <w:t xml:space="preserve"> 320 8810501</w:t>
      </w:r>
    </w:p>
    <w:p w:rsidR="003E68D7" w:rsidRPr="00124D00" w:rsidRDefault="003E68D7" w:rsidP="006B4EDB">
      <w:pPr>
        <w:jc w:val="both"/>
        <w:rPr>
          <w:sz w:val="24"/>
          <w:lang w:val="es-CO"/>
        </w:rPr>
      </w:pPr>
    </w:p>
    <w:p w:rsidR="006B4EDB" w:rsidRPr="00182CB6" w:rsidRDefault="005F6D18" w:rsidP="00182CB6">
      <w:pPr>
        <w:pStyle w:val="Prrafodelista"/>
        <w:numPr>
          <w:ilvl w:val="0"/>
          <w:numId w:val="12"/>
        </w:numPr>
        <w:jc w:val="both"/>
        <w:rPr>
          <w:sz w:val="24"/>
          <w:lang w:val="es-CO"/>
        </w:rPr>
      </w:pPr>
      <w:r w:rsidRPr="00BE1977">
        <w:rPr>
          <w:sz w:val="24"/>
          <w:lang w:val="es-CO"/>
        </w:rPr>
        <w:t xml:space="preserve">Diseño y </w:t>
      </w:r>
      <w:r w:rsidR="006B4EDB" w:rsidRPr="00BE1977">
        <w:rPr>
          <w:sz w:val="24"/>
          <w:lang w:val="es-CO"/>
        </w:rPr>
        <w:t>Residencia de obra: “</w:t>
      </w:r>
      <w:r w:rsidR="00C71E3E" w:rsidRPr="00BE1977">
        <w:rPr>
          <w:sz w:val="24"/>
          <w:lang w:val="es-CO"/>
        </w:rPr>
        <w:t>Urb. San Carlos</w:t>
      </w:r>
      <w:r w:rsidR="006B4EDB" w:rsidRPr="00BE1977">
        <w:rPr>
          <w:sz w:val="24"/>
          <w:lang w:val="es-CO"/>
        </w:rPr>
        <w:t>”</w:t>
      </w:r>
      <w:r w:rsidR="00FB5E62" w:rsidRPr="00BE1977">
        <w:rPr>
          <w:sz w:val="24"/>
          <w:lang w:val="es-CO"/>
        </w:rPr>
        <w:t xml:space="preserve"> (100 </w:t>
      </w:r>
      <w:r w:rsidR="00182CB6">
        <w:rPr>
          <w:sz w:val="24"/>
          <w:lang w:val="es-CO"/>
        </w:rPr>
        <w:t>casas – 8.840m</w:t>
      </w:r>
      <w:r w:rsidR="00FF78A8">
        <w:rPr>
          <w:sz w:val="24"/>
          <w:lang w:val="es-CO"/>
        </w:rPr>
        <w:t>²</w:t>
      </w:r>
      <w:r w:rsidR="00182CB6">
        <w:rPr>
          <w:sz w:val="24"/>
          <w:lang w:val="es-CO"/>
        </w:rPr>
        <w:t xml:space="preserve"> de construcción</w:t>
      </w:r>
      <w:r w:rsidR="00FB5E62" w:rsidRPr="00182CB6">
        <w:rPr>
          <w:sz w:val="24"/>
          <w:lang w:val="es-CO"/>
        </w:rPr>
        <w:t>)</w:t>
      </w:r>
    </w:p>
    <w:p w:rsidR="00C71E3E" w:rsidRPr="00BE1977" w:rsidRDefault="00C71E3E" w:rsidP="00721450">
      <w:pPr>
        <w:pStyle w:val="Prrafodelista"/>
        <w:numPr>
          <w:ilvl w:val="0"/>
          <w:numId w:val="12"/>
        </w:numPr>
        <w:jc w:val="both"/>
        <w:rPr>
          <w:sz w:val="24"/>
          <w:lang w:val="es-CO"/>
        </w:rPr>
      </w:pPr>
      <w:r w:rsidRPr="00BE1977">
        <w:rPr>
          <w:sz w:val="24"/>
          <w:lang w:val="es-CO"/>
        </w:rPr>
        <w:t>Residencia de obra: “Urb. San Miguel”</w:t>
      </w:r>
      <w:r w:rsidR="00FB5E62" w:rsidRPr="00BE1977">
        <w:rPr>
          <w:sz w:val="24"/>
          <w:lang w:val="es-CO"/>
        </w:rPr>
        <w:t xml:space="preserve"> (65 </w:t>
      </w:r>
      <w:r w:rsidR="00182CB6">
        <w:rPr>
          <w:sz w:val="24"/>
          <w:lang w:val="es-CO"/>
        </w:rPr>
        <w:t>casas – 2.925m² de construcción</w:t>
      </w:r>
      <w:r w:rsidR="00FB5E62" w:rsidRPr="00BE1977">
        <w:rPr>
          <w:sz w:val="24"/>
          <w:lang w:val="es-CO"/>
        </w:rPr>
        <w:t>)</w:t>
      </w:r>
    </w:p>
    <w:p w:rsidR="00C71E3E" w:rsidRPr="00124D00" w:rsidRDefault="0024614E" w:rsidP="0024614E">
      <w:pPr>
        <w:pStyle w:val="Ttulo3"/>
        <w:numPr>
          <w:ilvl w:val="8"/>
          <w:numId w:val="6"/>
        </w:numPr>
        <w:rPr>
          <w:b w:val="0"/>
          <w:sz w:val="28"/>
        </w:rPr>
      </w:pPr>
      <w:r w:rsidRPr="00124D00">
        <w:rPr>
          <w:b w:val="0"/>
          <w:sz w:val="24"/>
        </w:rPr>
        <w:t xml:space="preserve"> </w:t>
      </w:r>
      <w:r w:rsidRPr="00124D00">
        <w:rPr>
          <w:b w:val="0"/>
          <w:sz w:val="24"/>
        </w:rPr>
        <w:tab/>
      </w:r>
      <w:r w:rsidR="00864A21" w:rsidRPr="00124D00">
        <w:rPr>
          <w:b w:val="0"/>
          <w:sz w:val="24"/>
        </w:rPr>
        <w:t>Subachoque</w:t>
      </w:r>
      <w:r w:rsidR="00C71E3E" w:rsidRPr="00124D00">
        <w:rPr>
          <w:b w:val="0"/>
          <w:sz w:val="24"/>
        </w:rPr>
        <w:t xml:space="preserve"> (C/marca). </w:t>
      </w:r>
      <w:r w:rsidR="00864A21" w:rsidRPr="00124D00">
        <w:rPr>
          <w:b w:val="0"/>
          <w:sz w:val="24"/>
        </w:rPr>
        <w:t>Julio</w:t>
      </w:r>
      <w:r w:rsidR="00C71E3E" w:rsidRPr="00124D00">
        <w:rPr>
          <w:b w:val="0"/>
          <w:sz w:val="24"/>
        </w:rPr>
        <w:t xml:space="preserve"> </w:t>
      </w:r>
      <w:r w:rsidR="00864A21" w:rsidRPr="00124D00">
        <w:rPr>
          <w:b w:val="0"/>
          <w:sz w:val="24"/>
        </w:rPr>
        <w:t>de 2005</w:t>
      </w:r>
      <w:r w:rsidR="00C71E3E" w:rsidRPr="00124D00">
        <w:rPr>
          <w:b w:val="0"/>
          <w:sz w:val="24"/>
        </w:rPr>
        <w:t xml:space="preserve"> - </w:t>
      </w:r>
      <w:r w:rsidR="003E68D7" w:rsidRPr="00124D00">
        <w:rPr>
          <w:b w:val="0"/>
          <w:sz w:val="24"/>
        </w:rPr>
        <w:t>Enero</w:t>
      </w:r>
      <w:r w:rsidR="00C71E3E" w:rsidRPr="00124D00">
        <w:rPr>
          <w:b w:val="0"/>
          <w:sz w:val="24"/>
        </w:rPr>
        <w:t xml:space="preserve"> </w:t>
      </w:r>
      <w:r w:rsidR="00864A21" w:rsidRPr="00124D00">
        <w:rPr>
          <w:b w:val="0"/>
          <w:sz w:val="24"/>
        </w:rPr>
        <w:t>de 200</w:t>
      </w:r>
      <w:r w:rsidR="003E68D7" w:rsidRPr="00124D00">
        <w:rPr>
          <w:b w:val="0"/>
          <w:sz w:val="24"/>
        </w:rPr>
        <w:t>9</w:t>
      </w:r>
    </w:p>
    <w:p w:rsidR="00466C34" w:rsidRPr="00CF43B5" w:rsidRDefault="00466C34" w:rsidP="00466C34">
      <w:pPr>
        <w:rPr>
          <w:sz w:val="24"/>
          <w:szCs w:val="24"/>
          <w:lang w:val="es-CO"/>
        </w:rPr>
      </w:pPr>
    </w:p>
    <w:p w:rsidR="005D5DFA" w:rsidRDefault="005D5DFA">
      <w:pPr>
        <w:suppressAutoHyphens w:val="0"/>
        <w:rPr>
          <w:b/>
          <w:sz w:val="28"/>
          <w:lang w:val="es-CO"/>
        </w:rPr>
      </w:pPr>
    </w:p>
    <w:p w:rsidR="00A77284" w:rsidRDefault="00A77284">
      <w:pPr>
        <w:suppressAutoHyphens w:val="0"/>
        <w:rPr>
          <w:b/>
          <w:sz w:val="28"/>
          <w:lang w:val="es-CO"/>
        </w:rPr>
      </w:pPr>
      <w:r>
        <w:rPr>
          <w:sz w:val="28"/>
        </w:rPr>
        <w:br w:type="page"/>
      </w:r>
    </w:p>
    <w:p w:rsidR="007825E9" w:rsidRPr="00124D00" w:rsidRDefault="007825E9">
      <w:pPr>
        <w:pStyle w:val="Ttulo3"/>
        <w:rPr>
          <w:sz w:val="28"/>
        </w:rPr>
      </w:pPr>
      <w:r w:rsidRPr="00124D00">
        <w:rPr>
          <w:sz w:val="28"/>
        </w:rPr>
        <w:lastRenderedPageBreak/>
        <w:t>A</w:t>
      </w:r>
      <w:r w:rsidR="002D2B22" w:rsidRPr="00124D00">
        <w:rPr>
          <w:sz w:val="28"/>
        </w:rPr>
        <w:t>DOBE ARQUITECTURA INGENIERIA LTDA</w:t>
      </w:r>
      <w:r w:rsidRPr="00124D00">
        <w:rPr>
          <w:sz w:val="28"/>
        </w:rPr>
        <w:t>.</w:t>
      </w:r>
    </w:p>
    <w:p w:rsidR="007825E9" w:rsidRPr="00124D00" w:rsidRDefault="007825E9">
      <w:pPr>
        <w:jc w:val="both"/>
        <w:rPr>
          <w:sz w:val="24"/>
          <w:lang w:val="es-CO"/>
        </w:rPr>
      </w:pPr>
      <w:r w:rsidRPr="00124D00">
        <w:rPr>
          <w:sz w:val="24"/>
        </w:rPr>
        <w:t xml:space="preserve">Cra. </w:t>
      </w:r>
      <w:r w:rsidR="002D2B22" w:rsidRPr="00124D00">
        <w:rPr>
          <w:sz w:val="24"/>
        </w:rPr>
        <w:t>62</w:t>
      </w:r>
      <w:r w:rsidRPr="00124D00">
        <w:rPr>
          <w:sz w:val="24"/>
        </w:rPr>
        <w:t xml:space="preserve"> # </w:t>
      </w:r>
      <w:r w:rsidR="002D2B22" w:rsidRPr="00124D00">
        <w:rPr>
          <w:sz w:val="24"/>
        </w:rPr>
        <w:t>75 B 17</w:t>
      </w:r>
      <w:r w:rsidRPr="00124D00">
        <w:rPr>
          <w:sz w:val="24"/>
        </w:rPr>
        <w:t xml:space="preserve">. </w:t>
      </w:r>
      <w:r w:rsidRPr="00124D00">
        <w:rPr>
          <w:sz w:val="24"/>
          <w:lang w:val="es-CO"/>
        </w:rPr>
        <w:t xml:space="preserve">Tel: </w:t>
      </w:r>
      <w:r w:rsidR="002D2B22" w:rsidRPr="00124D00">
        <w:rPr>
          <w:sz w:val="24"/>
          <w:lang w:val="es-CO"/>
        </w:rPr>
        <w:t>8010347</w:t>
      </w:r>
    </w:p>
    <w:p w:rsidR="007825E9" w:rsidRDefault="007825E9">
      <w:pPr>
        <w:pStyle w:val="Ttulo4"/>
      </w:pPr>
    </w:p>
    <w:p w:rsidR="007B4F1D" w:rsidRPr="00124D00" w:rsidRDefault="007B4F1D">
      <w:pPr>
        <w:pStyle w:val="Ttulo4"/>
      </w:pPr>
      <w:r w:rsidRPr="00124D00">
        <w:t>VALORCON LTDA.</w:t>
      </w:r>
    </w:p>
    <w:p w:rsidR="007B4F1D" w:rsidRPr="00124D00" w:rsidRDefault="007B4F1D" w:rsidP="007B4F1D">
      <w:pPr>
        <w:pStyle w:val="Ttulo4"/>
      </w:pPr>
      <w:r w:rsidRPr="00124D00">
        <w:t>ING. FERNANDO MAZARD</w:t>
      </w:r>
    </w:p>
    <w:p w:rsidR="007B4F1D" w:rsidRPr="00BE1977" w:rsidRDefault="007B4F1D" w:rsidP="00721450">
      <w:pPr>
        <w:pStyle w:val="Prrafodelista"/>
        <w:numPr>
          <w:ilvl w:val="0"/>
          <w:numId w:val="18"/>
        </w:numPr>
        <w:rPr>
          <w:sz w:val="24"/>
          <w:lang w:val="es-CO"/>
        </w:rPr>
      </w:pPr>
      <w:r w:rsidRPr="00BE1977">
        <w:rPr>
          <w:sz w:val="24"/>
          <w:lang w:val="es-CO"/>
        </w:rPr>
        <w:t xml:space="preserve">Construcción espacio público </w:t>
      </w:r>
      <w:proofErr w:type="spellStart"/>
      <w:r w:rsidRPr="00BE1977">
        <w:rPr>
          <w:sz w:val="24"/>
          <w:lang w:val="es-CO"/>
        </w:rPr>
        <w:t>Transmilenio</w:t>
      </w:r>
      <w:proofErr w:type="spellEnd"/>
      <w:r w:rsidRPr="00BE1977">
        <w:rPr>
          <w:sz w:val="24"/>
          <w:lang w:val="es-CO"/>
        </w:rPr>
        <w:t xml:space="preserve"> Fase III</w:t>
      </w:r>
    </w:p>
    <w:p w:rsidR="007B4F1D" w:rsidRPr="00124D00" w:rsidRDefault="007B4F1D" w:rsidP="007B4F1D">
      <w:pPr>
        <w:rPr>
          <w:lang w:val="es-CO"/>
        </w:rPr>
      </w:pPr>
      <w:r w:rsidRPr="00BE1977">
        <w:rPr>
          <w:sz w:val="24"/>
          <w:lang w:val="es-CO"/>
        </w:rPr>
        <w:tab/>
        <w:t>Bogotá, Septiembre- Diciembre de 2009</w:t>
      </w:r>
    </w:p>
    <w:p w:rsidR="005D5DFA" w:rsidRDefault="005D5DFA">
      <w:pPr>
        <w:pStyle w:val="Ttulo4"/>
      </w:pPr>
    </w:p>
    <w:p w:rsidR="007825E9" w:rsidRPr="00124D00" w:rsidRDefault="007825E9">
      <w:pPr>
        <w:pStyle w:val="Ttulo4"/>
      </w:pPr>
      <w:r w:rsidRPr="00124D00">
        <w:t>OXIGENOS DE COLOMBIA LTDA. Tel.: 3607000</w:t>
      </w:r>
    </w:p>
    <w:p w:rsidR="007825E9" w:rsidRPr="00124D00" w:rsidRDefault="007825E9">
      <w:pPr>
        <w:rPr>
          <w:sz w:val="24"/>
          <w:lang w:val="es-CO"/>
        </w:rPr>
      </w:pPr>
      <w:r w:rsidRPr="00124D00">
        <w:rPr>
          <w:sz w:val="24"/>
          <w:lang w:val="es-CO"/>
        </w:rPr>
        <w:t>ING. AYMER SAENZ</w:t>
      </w:r>
    </w:p>
    <w:p w:rsidR="007825E9" w:rsidRPr="00721450" w:rsidRDefault="005F6D18" w:rsidP="00721450">
      <w:pPr>
        <w:pStyle w:val="Prrafodelista"/>
        <w:numPr>
          <w:ilvl w:val="0"/>
          <w:numId w:val="12"/>
        </w:numPr>
        <w:rPr>
          <w:sz w:val="24"/>
          <w:lang w:val="es-CO"/>
        </w:rPr>
      </w:pPr>
      <w:r>
        <w:rPr>
          <w:sz w:val="24"/>
          <w:lang w:val="es-CO"/>
        </w:rPr>
        <w:t xml:space="preserve">Laboratorio de pruebas hidrostáticas, almacén de rotación </w:t>
      </w:r>
      <w:r w:rsidR="007825E9" w:rsidRPr="00721450">
        <w:rPr>
          <w:sz w:val="24"/>
          <w:lang w:val="es-CO"/>
        </w:rPr>
        <w:t xml:space="preserve"> y </w:t>
      </w:r>
      <w:r>
        <w:rPr>
          <w:sz w:val="24"/>
          <w:lang w:val="es-CO"/>
        </w:rPr>
        <w:t xml:space="preserve">remodelaciones varias </w:t>
      </w:r>
      <w:r w:rsidR="00721450">
        <w:rPr>
          <w:sz w:val="24"/>
          <w:lang w:val="es-CO"/>
        </w:rPr>
        <w:t>estación de llenado (</w:t>
      </w:r>
      <w:r w:rsidR="007825E9" w:rsidRPr="00721450">
        <w:rPr>
          <w:sz w:val="24"/>
          <w:lang w:val="es-CO"/>
        </w:rPr>
        <w:t>Bogotá, Mayo 2004</w:t>
      </w:r>
      <w:r w:rsidR="00721450">
        <w:rPr>
          <w:sz w:val="24"/>
          <w:lang w:val="es-CO"/>
        </w:rPr>
        <w:t>)</w:t>
      </w:r>
    </w:p>
    <w:p w:rsidR="007825E9" w:rsidRPr="00721450" w:rsidRDefault="007825E9" w:rsidP="00721450">
      <w:pPr>
        <w:pStyle w:val="Prrafodelista"/>
        <w:numPr>
          <w:ilvl w:val="0"/>
          <w:numId w:val="12"/>
        </w:numPr>
        <w:rPr>
          <w:sz w:val="24"/>
          <w:lang w:val="es-CO"/>
        </w:rPr>
      </w:pPr>
      <w:r w:rsidRPr="00721450">
        <w:rPr>
          <w:sz w:val="24"/>
          <w:lang w:val="es-CO"/>
        </w:rPr>
        <w:t>Levantamiento arquitectónico estación de llenado Bogotá y planta de Acetileno Faca</w:t>
      </w:r>
      <w:r w:rsidR="00721450">
        <w:rPr>
          <w:sz w:val="24"/>
          <w:lang w:val="es-CO"/>
        </w:rPr>
        <w:t xml:space="preserve"> (</w:t>
      </w:r>
      <w:r w:rsidRPr="00721450">
        <w:rPr>
          <w:sz w:val="24"/>
          <w:lang w:val="es-CO"/>
        </w:rPr>
        <w:t>Diciembre de 2003</w:t>
      </w:r>
      <w:r w:rsidR="00721450">
        <w:rPr>
          <w:sz w:val="24"/>
          <w:lang w:val="es-CO"/>
        </w:rPr>
        <w:t>)</w:t>
      </w:r>
    </w:p>
    <w:p w:rsidR="007825E9" w:rsidRPr="00721450" w:rsidRDefault="007825E9" w:rsidP="003C44BA">
      <w:pPr>
        <w:pStyle w:val="Prrafodelista"/>
        <w:numPr>
          <w:ilvl w:val="0"/>
          <w:numId w:val="12"/>
        </w:numPr>
        <w:ind w:left="708"/>
        <w:rPr>
          <w:sz w:val="24"/>
          <w:lang w:val="es-CO"/>
        </w:rPr>
      </w:pPr>
      <w:r w:rsidRPr="00721450">
        <w:rPr>
          <w:sz w:val="24"/>
          <w:lang w:val="es-CO"/>
        </w:rPr>
        <w:t>Pintura y mantenimie</w:t>
      </w:r>
      <w:r w:rsidR="00721450" w:rsidRPr="00721450">
        <w:rPr>
          <w:sz w:val="24"/>
          <w:lang w:val="es-CO"/>
        </w:rPr>
        <w:t>nto general estación de llenado</w:t>
      </w:r>
      <w:r w:rsidR="00721450">
        <w:rPr>
          <w:sz w:val="24"/>
          <w:lang w:val="es-CO"/>
        </w:rPr>
        <w:t xml:space="preserve"> (</w:t>
      </w:r>
      <w:r w:rsidRPr="00721450">
        <w:rPr>
          <w:sz w:val="24"/>
          <w:lang w:val="es-CO"/>
        </w:rPr>
        <w:t>Bogotá, Jul</w:t>
      </w:r>
      <w:r w:rsidR="00721450">
        <w:rPr>
          <w:sz w:val="24"/>
          <w:lang w:val="es-CO"/>
        </w:rPr>
        <w:t>.</w:t>
      </w:r>
      <w:r w:rsidR="007B4F1D" w:rsidRPr="00721450">
        <w:rPr>
          <w:sz w:val="24"/>
          <w:lang w:val="es-CO"/>
        </w:rPr>
        <w:t xml:space="preserve"> </w:t>
      </w:r>
      <w:r w:rsidR="00721450">
        <w:rPr>
          <w:sz w:val="24"/>
          <w:lang w:val="es-CO"/>
        </w:rPr>
        <w:t>/</w:t>
      </w:r>
      <w:r w:rsidRPr="00721450">
        <w:rPr>
          <w:sz w:val="24"/>
          <w:lang w:val="es-CO"/>
        </w:rPr>
        <w:t xml:space="preserve"> Ago</w:t>
      </w:r>
      <w:r w:rsidR="00721450">
        <w:rPr>
          <w:sz w:val="24"/>
          <w:lang w:val="es-CO"/>
        </w:rPr>
        <w:t>.</w:t>
      </w:r>
      <w:r w:rsidRPr="00721450">
        <w:rPr>
          <w:sz w:val="24"/>
          <w:lang w:val="es-CO"/>
        </w:rPr>
        <w:t xml:space="preserve"> 2003</w:t>
      </w:r>
      <w:r w:rsidR="00721450">
        <w:rPr>
          <w:sz w:val="24"/>
          <w:lang w:val="es-CO"/>
        </w:rPr>
        <w:t>)</w:t>
      </w:r>
    </w:p>
    <w:p w:rsidR="00721450" w:rsidRPr="001157ED" w:rsidRDefault="00721450" w:rsidP="00721450">
      <w:pPr>
        <w:suppressAutoHyphens w:val="0"/>
        <w:rPr>
          <w:sz w:val="24"/>
          <w:szCs w:val="24"/>
        </w:rPr>
      </w:pPr>
    </w:p>
    <w:p w:rsidR="007825E9" w:rsidRPr="00721450" w:rsidRDefault="007825E9" w:rsidP="00721450">
      <w:pPr>
        <w:suppressAutoHyphens w:val="0"/>
        <w:rPr>
          <w:sz w:val="24"/>
          <w:szCs w:val="24"/>
        </w:rPr>
      </w:pPr>
      <w:r w:rsidRPr="00721450">
        <w:rPr>
          <w:sz w:val="24"/>
          <w:szCs w:val="24"/>
        </w:rPr>
        <w:t>GIL Y BOHORQUEZ LTDA. Tel: 2890316</w:t>
      </w:r>
    </w:p>
    <w:p w:rsidR="007825E9" w:rsidRPr="00124D00" w:rsidRDefault="007825E9">
      <w:pPr>
        <w:pStyle w:val="Ttulo4"/>
      </w:pPr>
      <w:r w:rsidRPr="00124D00">
        <w:t>SRA. HERMELINDA GIL - SR. ORLANDO BOHORQUEZ</w:t>
      </w:r>
    </w:p>
    <w:p w:rsidR="001157ED" w:rsidRDefault="007825E9" w:rsidP="00DA671C">
      <w:pPr>
        <w:pStyle w:val="Ttulo5"/>
        <w:numPr>
          <w:ilvl w:val="0"/>
          <w:numId w:val="19"/>
        </w:numPr>
        <w:ind w:left="708"/>
        <w:jc w:val="both"/>
      </w:pPr>
      <w:r w:rsidRPr="00124D00">
        <w:t>Remodelación Pescadero Benjamín Bohórquez</w:t>
      </w:r>
      <w:r w:rsidR="00AD4DD2">
        <w:t xml:space="preserve"> (</w:t>
      </w:r>
      <w:r w:rsidRPr="00124D00">
        <w:t>Bogotá, Ene</w:t>
      </w:r>
      <w:r w:rsidR="00AD4DD2">
        <w:t>.</w:t>
      </w:r>
      <w:r w:rsidRPr="00124D00">
        <w:t xml:space="preserve"> </w:t>
      </w:r>
      <w:r w:rsidR="00AD4DD2">
        <w:t>/</w:t>
      </w:r>
      <w:r w:rsidRPr="00124D00">
        <w:t xml:space="preserve"> </w:t>
      </w:r>
      <w:proofErr w:type="spellStart"/>
      <w:r w:rsidRPr="00124D00">
        <w:t>May</w:t>
      </w:r>
      <w:proofErr w:type="spellEnd"/>
      <w:r w:rsidR="00AD4DD2">
        <w:t>.</w:t>
      </w:r>
      <w:r w:rsidRPr="00124D00">
        <w:t xml:space="preserve"> 2001</w:t>
      </w:r>
      <w:r w:rsidR="00AD4DD2">
        <w:t>)</w:t>
      </w:r>
    </w:p>
    <w:p w:rsidR="005D5DFA" w:rsidRDefault="005D5DFA" w:rsidP="005F6D18">
      <w:pPr>
        <w:pStyle w:val="Ttulo5"/>
        <w:jc w:val="both"/>
        <w:rPr>
          <w:szCs w:val="24"/>
          <w:lang w:val="es-CO"/>
        </w:rPr>
      </w:pPr>
    </w:p>
    <w:p w:rsidR="005F6D18" w:rsidRDefault="005F6D18" w:rsidP="005F6D18">
      <w:pPr>
        <w:pStyle w:val="Ttulo5"/>
        <w:jc w:val="both"/>
        <w:rPr>
          <w:szCs w:val="24"/>
          <w:lang w:val="es-CO"/>
        </w:rPr>
      </w:pPr>
      <w:r>
        <w:rPr>
          <w:szCs w:val="24"/>
          <w:lang w:val="es-CO"/>
        </w:rPr>
        <w:t>SRA. JULIA RINCON BERMUDEZ</w:t>
      </w:r>
    </w:p>
    <w:p w:rsidR="005F6D18" w:rsidRPr="00D64B28" w:rsidRDefault="005F6D18" w:rsidP="005F6D18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Diseño </w:t>
      </w:r>
      <w:r w:rsidR="00FF78A8">
        <w:rPr>
          <w:sz w:val="24"/>
          <w:szCs w:val="24"/>
          <w:lang w:val="es-CO"/>
        </w:rPr>
        <w:t xml:space="preserve">y construcción </w:t>
      </w:r>
      <w:r>
        <w:rPr>
          <w:sz w:val="24"/>
          <w:szCs w:val="24"/>
          <w:lang w:val="es-CO"/>
        </w:rPr>
        <w:t xml:space="preserve">Edificio Multifamiliar San Antonio (Bogotá, </w:t>
      </w:r>
      <w:proofErr w:type="spellStart"/>
      <w:r>
        <w:rPr>
          <w:sz w:val="24"/>
          <w:szCs w:val="24"/>
          <w:lang w:val="es-CO"/>
        </w:rPr>
        <w:t>May</w:t>
      </w:r>
      <w:proofErr w:type="spellEnd"/>
      <w:r w:rsidR="00FF78A8">
        <w:rPr>
          <w:sz w:val="24"/>
          <w:szCs w:val="24"/>
          <w:lang w:val="es-CO"/>
        </w:rPr>
        <w:t xml:space="preserve">. / Oct. </w:t>
      </w:r>
      <w:r>
        <w:rPr>
          <w:sz w:val="24"/>
          <w:szCs w:val="24"/>
          <w:lang w:val="es-CO"/>
        </w:rPr>
        <w:t>de 2000)</w:t>
      </w:r>
    </w:p>
    <w:p w:rsidR="005F6D18" w:rsidRDefault="005F6D18" w:rsidP="005F6D18">
      <w:pPr>
        <w:pStyle w:val="Ttulo5"/>
        <w:jc w:val="both"/>
        <w:rPr>
          <w:szCs w:val="24"/>
          <w:lang w:val="es-CO"/>
        </w:rPr>
      </w:pPr>
    </w:p>
    <w:p w:rsidR="005F6D18" w:rsidRPr="0080020C" w:rsidRDefault="005F6D18" w:rsidP="005F6D18">
      <w:pPr>
        <w:pStyle w:val="Ttulo5"/>
        <w:jc w:val="both"/>
        <w:rPr>
          <w:szCs w:val="24"/>
          <w:lang w:val="es-CO"/>
        </w:rPr>
      </w:pPr>
      <w:r w:rsidRPr="0080020C">
        <w:rPr>
          <w:szCs w:val="24"/>
          <w:lang w:val="es-CO"/>
        </w:rPr>
        <w:t>PARROQUIA SAN ANTONIO DE PADUA</w:t>
      </w:r>
    </w:p>
    <w:p w:rsidR="005F6D18" w:rsidRPr="0080020C" w:rsidRDefault="005F6D18" w:rsidP="005F6D18">
      <w:pPr>
        <w:pStyle w:val="Ttulo5"/>
        <w:jc w:val="both"/>
        <w:rPr>
          <w:szCs w:val="24"/>
          <w:lang w:val="es-CO"/>
        </w:rPr>
      </w:pPr>
      <w:r w:rsidRPr="0080020C">
        <w:rPr>
          <w:szCs w:val="24"/>
          <w:lang w:val="es-CO"/>
        </w:rPr>
        <w:t>PADRE JULIO SOLORZANO</w:t>
      </w:r>
    </w:p>
    <w:p w:rsidR="00AE3733" w:rsidRDefault="005F6D18" w:rsidP="005F6D18">
      <w:pPr>
        <w:pStyle w:val="Ttulo5"/>
        <w:numPr>
          <w:ilvl w:val="0"/>
          <w:numId w:val="19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 xml:space="preserve">Diseño Atrio Iglesia de San Antonio de Padua </w:t>
      </w:r>
      <w:r w:rsidR="00AE3733">
        <w:rPr>
          <w:szCs w:val="24"/>
          <w:lang w:val="es-CO"/>
        </w:rPr>
        <w:t>(Patrimonio Arquitectónico)</w:t>
      </w:r>
    </w:p>
    <w:p w:rsidR="005F6D18" w:rsidRPr="0080020C" w:rsidRDefault="0022048F" w:rsidP="00AE3733">
      <w:pPr>
        <w:pStyle w:val="Ttulo5"/>
        <w:ind w:left="360" w:firstLine="348"/>
        <w:jc w:val="both"/>
        <w:rPr>
          <w:szCs w:val="24"/>
          <w:lang w:val="es-CO"/>
        </w:rPr>
      </w:pPr>
      <w:r>
        <w:rPr>
          <w:szCs w:val="24"/>
          <w:lang w:val="es-CO"/>
        </w:rPr>
        <w:t>Bogotá, Abril de 1999</w:t>
      </w:r>
    </w:p>
    <w:p w:rsidR="005D5DFA" w:rsidRDefault="005D5DFA" w:rsidP="005F6D18">
      <w:pPr>
        <w:pStyle w:val="Ttulo5"/>
        <w:jc w:val="both"/>
        <w:rPr>
          <w:szCs w:val="24"/>
          <w:lang w:val="es-CO"/>
        </w:rPr>
      </w:pPr>
    </w:p>
    <w:p w:rsidR="005F6D18" w:rsidRPr="000C70E1" w:rsidRDefault="005F6D18" w:rsidP="005F6D18">
      <w:pPr>
        <w:pStyle w:val="Ttulo5"/>
        <w:jc w:val="both"/>
        <w:rPr>
          <w:szCs w:val="24"/>
          <w:lang w:val="es-CO"/>
        </w:rPr>
      </w:pPr>
      <w:r w:rsidRPr="000C70E1">
        <w:rPr>
          <w:szCs w:val="24"/>
          <w:lang w:val="es-CO"/>
        </w:rPr>
        <w:t>INGENIAR ASOCIADOS LTDA.</w:t>
      </w:r>
    </w:p>
    <w:p w:rsidR="005F6D18" w:rsidRPr="000C70E1" w:rsidRDefault="005F6D18" w:rsidP="004D5CE6">
      <w:pPr>
        <w:pStyle w:val="Ttulo5"/>
        <w:jc w:val="both"/>
        <w:rPr>
          <w:szCs w:val="24"/>
          <w:lang w:val="es-CO"/>
        </w:rPr>
      </w:pPr>
      <w:r>
        <w:rPr>
          <w:szCs w:val="24"/>
          <w:lang w:val="es-CO"/>
        </w:rPr>
        <w:t>ARQ. EDILBERTO ANTONIO NUÑEZ</w:t>
      </w:r>
      <w:r w:rsidR="004D5CE6">
        <w:rPr>
          <w:szCs w:val="24"/>
          <w:lang w:val="es-CO"/>
        </w:rPr>
        <w:t xml:space="preserve"> </w:t>
      </w:r>
      <w:r w:rsidRPr="000C70E1">
        <w:rPr>
          <w:szCs w:val="24"/>
          <w:lang w:val="es-CO"/>
        </w:rPr>
        <w:t>Tel: 310 8059488</w:t>
      </w:r>
    </w:p>
    <w:p w:rsidR="005F6D18" w:rsidRPr="008717FB" w:rsidRDefault="005F6D18" w:rsidP="005F6D18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Matadero Municipal de </w:t>
      </w:r>
      <w:proofErr w:type="spellStart"/>
      <w:r w:rsidRPr="008717FB">
        <w:rPr>
          <w:sz w:val="24"/>
          <w:szCs w:val="24"/>
          <w:lang w:val="es-CO"/>
        </w:rPr>
        <w:t>Arauquita</w:t>
      </w:r>
      <w:proofErr w:type="spellEnd"/>
      <w:r w:rsidRPr="008717FB">
        <w:rPr>
          <w:sz w:val="24"/>
          <w:szCs w:val="24"/>
          <w:lang w:val="es-CO"/>
        </w:rPr>
        <w:t xml:space="preserve"> (</w:t>
      </w:r>
      <w:proofErr w:type="spellStart"/>
      <w:r w:rsidRPr="008717FB">
        <w:rPr>
          <w:sz w:val="24"/>
          <w:szCs w:val="24"/>
          <w:lang w:val="es-CO"/>
        </w:rPr>
        <w:t>Arauquita</w:t>
      </w:r>
      <w:proofErr w:type="spellEnd"/>
      <w:r w:rsidRPr="008717FB">
        <w:rPr>
          <w:sz w:val="24"/>
          <w:szCs w:val="24"/>
          <w:lang w:val="es-CO"/>
        </w:rPr>
        <w:t xml:space="preserve"> – Arauca, Noviembre de 1998)</w:t>
      </w:r>
    </w:p>
    <w:p w:rsidR="005F6D18" w:rsidRPr="000F66EF" w:rsidRDefault="005F6D18" w:rsidP="005F6D18">
      <w:pPr>
        <w:pStyle w:val="Prrafodelista"/>
        <w:numPr>
          <w:ilvl w:val="0"/>
          <w:numId w:val="19"/>
        </w:num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Plaza de Ferias de </w:t>
      </w:r>
      <w:proofErr w:type="spellStart"/>
      <w:r>
        <w:rPr>
          <w:sz w:val="24"/>
          <w:szCs w:val="24"/>
          <w:lang w:val="es-CO"/>
        </w:rPr>
        <w:t>Arauquita</w:t>
      </w:r>
      <w:proofErr w:type="spellEnd"/>
      <w:r>
        <w:rPr>
          <w:sz w:val="24"/>
          <w:szCs w:val="24"/>
          <w:lang w:val="es-CO"/>
        </w:rPr>
        <w:t xml:space="preserve"> </w:t>
      </w:r>
      <w:r w:rsidRPr="000F66EF">
        <w:rPr>
          <w:sz w:val="24"/>
          <w:szCs w:val="24"/>
          <w:lang w:val="es-CO"/>
        </w:rPr>
        <w:t>(</w:t>
      </w:r>
      <w:proofErr w:type="spellStart"/>
      <w:r w:rsidRPr="000F66EF">
        <w:rPr>
          <w:sz w:val="24"/>
          <w:szCs w:val="24"/>
          <w:lang w:val="es-CO"/>
        </w:rPr>
        <w:t>Arauquita</w:t>
      </w:r>
      <w:proofErr w:type="spellEnd"/>
      <w:r w:rsidRPr="000F66EF">
        <w:rPr>
          <w:sz w:val="24"/>
          <w:szCs w:val="24"/>
          <w:lang w:val="es-CO"/>
        </w:rPr>
        <w:t xml:space="preserve"> – Arauca, </w:t>
      </w:r>
      <w:r>
        <w:rPr>
          <w:sz w:val="24"/>
          <w:szCs w:val="24"/>
          <w:lang w:val="es-CO"/>
        </w:rPr>
        <w:t>Octubre</w:t>
      </w:r>
      <w:r w:rsidRPr="000F66EF">
        <w:rPr>
          <w:sz w:val="24"/>
          <w:szCs w:val="24"/>
          <w:lang w:val="es-CO"/>
        </w:rPr>
        <w:t xml:space="preserve"> de 1993)</w:t>
      </w:r>
    </w:p>
    <w:p w:rsidR="005F6D18" w:rsidRDefault="005F6D18" w:rsidP="005F6D18">
      <w:pPr>
        <w:pStyle w:val="Ttulo5"/>
        <w:numPr>
          <w:ilvl w:val="0"/>
          <w:numId w:val="19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 xml:space="preserve">Casa de la Juventud de </w:t>
      </w:r>
      <w:proofErr w:type="spellStart"/>
      <w:r>
        <w:rPr>
          <w:szCs w:val="24"/>
          <w:lang w:val="es-CO"/>
        </w:rPr>
        <w:t>Arauquita</w:t>
      </w:r>
      <w:proofErr w:type="spellEnd"/>
      <w:r>
        <w:rPr>
          <w:szCs w:val="24"/>
          <w:lang w:val="es-CO"/>
        </w:rPr>
        <w:t xml:space="preserve"> (</w:t>
      </w:r>
      <w:proofErr w:type="spellStart"/>
      <w:r>
        <w:rPr>
          <w:szCs w:val="24"/>
          <w:lang w:val="es-CO"/>
        </w:rPr>
        <w:t>Arauquita</w:t>
      </w:r>
      <w:proofErr w:type="spellEnd"/>
      <w:r>
        <w:rPr>
          <w:szCs w:val="24"/>
          <w:lang w:val="es-CO"/>
        </w:rPr>
        <w:t xml:space="preserve"> – Arauca, Abril de 1993)</w:t>
      </w:r>
    </w:p>
    <w:p w:rsidR="005F6D18" w:rsidRDefault="005F6D18" w:rsidP="005F6D18">
      <w:pPr>
        <w:pStyle w:val="Ttulo5"/>
        <w:numPr>
          <w:ilvl w:val="0"/>
          <w:numId w:val="19"/>
        </w:numPr>
        <w:jc w:val="both"/>
        <w:rPr>
          <w:szCs w:val="24"/>
          <w:lang w:val="es-CO"/>
        </w:rPr>
      </w:pPr>
      <w:r>
        <w:rPr>
          <w:szCs w:val="24"/>
          <w:lang w:val="es-CO"/>
        </w:rPr>
        <w:t>Casa Vásquez-Díaz, Casa Elba (Arauca – Arauca, Nov. 1992 Ene. 1993)</w:t>
      </w:r>
    </w:p>
    <w:p w:rsidR="005F6D18" w:rsidRDefault="005F6D18" w:rsidP="001157ED">
      <w:pPr>
        <w:pStyle w:val="Ttulo5"/>
        <w:jc w:val="both"/>
        <w:rPr>
          <w:b/>
          <w:sz w:val="28"/>
          <w:lang w:val="es-CO"/>
        </w:rPr>
      </w:pPr>
    </w:p>
    <w:p w:rsidR="00466C34" w:rsidRPr="00466C34" w:rsidRDefault="00466C34" w:rsidP="00466C34">
      <w:pPr>
        <w:rPr>
          <w:lang w:val="es-CO"/>
        </w:rPr>
      </w:pPr>
    </w:p>
    <w:p w:rsidR="007825E9" w:rsidRPr="001157ED" w:rsidRDefault="007825E9" w:rsidP="001157ED">
      <w:pPr>
        <w:pStyle w:val="Ttulo5"/>
        <w:jc w:val="both"/>
        <w:rPr>
          <w:lang w:val="en-US"/>
        </w:rPr>
      </w:pPr>
      <w:r w:rsidRPr="001157ED">
        <w:rPr>
          <w:b/>
          <w:sz w:val="28"/>
          <w:lang w:val="es-CO"/>
        </w:rPr>
        <w:t xml:space="preserve">HERNAN GARCIA SARMIENTO Y CIA. </w:t>
      </w:r>
      <w:proofErr w:type="gramStart"/>
      <w:r w:rsidRPr="001157ED">
        <w:rPr>
          <w:b/>
          <w:sz w:val="28"/>
          <w:lang w:val="en-US"/>
        </w:rPr>
        <w:t>LTDA.</w:t>
      </w:r>
      <w:proofErr w:type="gramEnd"/>
    </w:p>
    <w:p w:rsidR="007825E9" w:rsidRPr="00124D00" w:rsidRDefault="007825E9">
      <w:pPr>
        <w:jc w:val="both"/>
        <w:rPr>
          <w:sz w:val="24"/>
          <w:lang w:val="en-US"/>
        </w:rPr>
      </w:pPr>
      <w:proofErr w:type="gramStart"/>
      <w:r w:rsidRPr="00124D00">
        <w:rPr>
          <w:sz w:val="24"/>
          <w:lang w:val="en-US"/>
        </w:rPr>
        <w:t>Cra.</w:t>
      </w:r>
      <w:proofErr w:type="gramEnd"/>
      <w:r w:rsidRPr="00124D00">
        <w:rPr>
          <w:sz w:val="24"/>
          <w:lang w:val="en-US"/>
        </w:rPr>
        <w:t xml:space="preserve"> 13 # 63-39 of. 301. Tels: 6406124 – 45</w:t>
      </w:r>
    </w:p>
    <w:p w:rsidR="007825E9" w:rsidRPr="00124D00" w:rsidRDefault="007825E9">
      <w:pPr>
        <w:jc w:val="both"/>
        <w:rPr>
          <w:sz w:val="24"/>
          <w:lang w:val="en-US"/>
        </w:rPr>
      </w:pPr>
      <w:r w:rsidRPr="00124D00">
        <w:rPr>
          <w:sz w:val="24"/>
          <w:lang w:val="en-US"/>
        </w:rPr>
        <w:t>ING. HERNÁN GARCÍA SARMIENTO.</w:t>
      </w:r>
    </w:p>
    <w:p w:rsidR="007825E9" w:rsidRPr="00124D00" w:rsidRDefault="007825E9">
      <w:pPr>
        <w:jc w:val="both"/>
        <w:rPr>
          <w:sz w:val="24"/>
          <w:lang w:val="en-US"/>
        </w:rPr>
      </w:pPr>
    </w:p>
    <w:p w:rsidR="007825E9" w:rsidRPr="001157ED" w:rsidRDefault="007825E9" w:rsidP="001157ED">
      <w:pPr>
        <w:pStyle w:val="Prrafodelista"/>
        <w:numPr>
          <w:ilvl w:val="0"/>
          <w:numId w:val="19"/>
        </w:numPr>
        <w:jc w:val="both"/>
        <w:rPr>
          <w:sz w:val="24"/>
          <w:lang w:val="es-CO"/>
        </w:rPr>
      </w:pPr>
      <w:r w:rsidRPr="001157ED">
        <w:rPr>
          <w:sz w:val="24"/>
          <w:lang w:val="es-CO"/>
        </w:rPr>
        <w:t>Residencia de obra: “Conjunto Residencial Codorniz I”</w:t>
      </w:r>
    </w:p>
    <w:p w:rsidR="007825E9" w:rsidRPr="00124D00" w:rsidRDefault="007825E9">
      <w:pPr>
        <w:ind w:firstLine="708"/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Zipaquirá (C/marca). Julio de 1997 - Junio de 1998</w:t>
      </w:r>
    </w:p>
    <w:p w:rsidR="007825E9" w:rsidRDefault="007825E9">
      <w:pPr>
        <w:rPr>
          <w:sz w:val="24"/>
        </w:rPr>
      </w:pPr>
    </w:p>
    <w:p w:rsidR="00466C34" w:rsidRPr="00124D00" w:rsidRDefault="00466C34">
      <w:pPr>
        <w:rPr>
          <w:sz w:val="24"/>
        </w:rPr>
      </w:pPr>
    </w:p>
    <w:p w:rsidR="007825E9" w:rsidRPr="00124D00" w:rsidRDefault="007825E9">
      <w:pPr>
        <w:pStyle w:val="Ttulo3"/>
        <w:rPr>
          <w:sz w:val="28"/>
        </w:rPr>
      </w:pPr>
      <w:r w:rsidRPr="00124D00">
        <w:rPr>
          <w:sz w:val="28"/>
        </w:rPr>
        <w:lastRenderedPageBreak/>
        <w:t>COOPERATIVA DE PROFESORES U. NACIONAL DE COLOMBIA</w:t>
      </w:r>
    </w:p>
    <w:p w:rsidR="007825E9" w:rsidRPr="00124D00" w:rsidRDefault="007825E9">
      <w:pPr>
        <w:jc w:val="both"/>
        <w:rPr>
          <w:sz w:val="24"/>
        </w:rPr>
      </w:pPr>
      <w:r w:rsidRPr="00124D00">
        <w:rPr>
          <w:sz w:val="24"/>
        </w:rPr>
        <w:t xml:space="preserve">Av. 30 # </w:t>
      </w:r>
      <w:smartTag w:uri="urn:schemas-microsoft-com:office:smarttags" w:element="metricconverter">
        <w:smartTagPr>
          <w:attr w:name="ProductID" w:val="45 A"/>
        </w:smartTagPr>
        <w:r w:rsidRPr="00124D00">
          <w:rPr>
            <w:sz w:val="24"/>
          </w:rPr>
          <w:t>45 A</w:t>
        </w:r>
      </w:smartTag>
      <w:r w:rsidRPr="00124D00">
        <w:rPr>
          <w:sz w:val="24"/>
        </w:rPr>
        <w:t xml:space="preserve"> –12. Tels: 2</w:t>
      </w:r>
      <w:r w:rsidR="00515162" w:rsidRPr="00124D00">
        <w:rPr>
          <w:sz w:val="24"/>
        </w:rPr>
        <w:t>680067</w:t>
      </w:r>
      <w:r w:rsidRPr="00124D00">
        <w:rPr>
          <w:sz w:val="24"/>
        </w:rPr>
        <w:t xml:space="preserve"> – </w:t>
      </w:r>
      <w:r w:rsidR="00515162" w:rsidRPr="00124D00">
        <w:rPr>
          <w:sz w:val="24"/>
        </w:rPr>
        <w:t>2680136</w:t>
      </w:r>
    </w:p>
    <w:p w:rsidR="007825E9" w:rsidRPr="00124D00" w:rsidRDefault="007825E9">
      <w:pPr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ARQ. OCTAVIO MEDRANO GAMBOA.</w:t>
      </w:r>
      <w:r w:rsidR="003E3ACE" w:rsidRPr="00124D00">
        <w:rPr>
          <w:sz w:val="24"/>
          <w:lang w:val="es-CO"/>
        </w:rPr>
        <w:t xml:space="preserve"> Tel: 314 4442854</w:t>
      </w:r>
    </w:p>
    <w:p w:rsidR="007825E9" w:rsidRPr="00124D00" w:rsidRDefault="007825E9">
      <w:pPr>
        <w:jc w:val="both"/>
        <w:rPr>
          <w:sz w:val="24"/>
          <w:lang w:val="es-CO"/>
        </w:rPr>
      </w:pPr>
    </w:p>
    <w:p w:rsidR="007825E9" w:rsidRPr="001157ED" w:rsidRDefault="007825E9" w:rsidP="001157ED">
      <w:pPr>
        <w:pStyle w:val="Prrafodelista"/>
        <w:numPr>
          <w:ilvl w:val="0"/>
          <w:numId w:val="19"/>
        </w:numPr>
        <w:jc w:val="both"/>
        <w:rPr>
          <w:sz w:val="24"/>
          <w:lang w:val="es-CO"/>
        </w:rPr>
      </w:pPr>
      <w:r w:rsidRPr="001157ED">
        <w:rPr>
          <w:sz w:val="24"/>
          <w:lang w:val="es-CO"/>
        </w:rPr>
        <w:t>Residencia de obra: “Sede Campestre Guanahani”</w:t>
      </w:r>
    </w:p>
    <w:p w:rsidR="007825E9" w:rsidRPr="00124D00" w:rsidRDefault="007825E9">
      <w:pPr>
        <w:ind w:firstLine="708"/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Pandi (C/marca). Septiembre de1995 - Octubre de 1996</w:t>
      </w:r>
    </w:p>
    <w:p w:rsidR="007825E9" w:rsidRDefault="007825E9">
      <w:pPr>
        <w:pStyle w:val="Ttulo3"/>
        <w:rPr>
          <w:sz w:val="28"/>
        </w:rPr>
      </w:pPr>
    </w:p>
    <w:p w:rsidR="00466C34" w:rsidRPr="00466C34" w:rsidRDefault="00466C34" w:rsidP="00466C34">
      <w:pPr>
        <w:rPr>
          <w:lang w:val="es-CO"/>
        </w:rPr>
      </w:pPr>
    </w:p>
    <w:p w:rsidR="007825E9" w:rsidRPr="00124D00" w:rsidRDefault="007825E9">
      <w:pPr>
        <w:pStyle w:val="Ttulo3"/>
        <w:rPr>
          <w:sz w:val="28"/>
        </w:rPr>
      </w:pPr>
      <w:r w:rsidRPr="00124D00">
        <w:rPr>
          <w:sz w:val="28"/>
        </w:rPr>
        <w:t>P Y A INGENIERIA</w:t>
      </w:r>
    </w:p>
    <w:p w:rsidR="007825E9" w:rsidRPr="00124D00" w:rsidRDefault="007825E9">
      <w:pPr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Calle 40 # 13 – 09.  Edificio UGI. Of. 1801. Tels: 2873786 - 3860 -</w:t>
      </w:r>
      <w:r w:rsidR="00026097" w:rsidRPr="00124D00">
        <w:rPr>
          <w:sz w:val="24"/>
          <w:lang w:val="es-CO"/>
        </w:rPr>
        <w:t xml:space="preserve"> </w:t>
      </w:r>
      <w:r w:rsidRPr="00124D00">
        <w:rPr>
          <w:sz w:val="24"/>
          <w:lang w:val="es-CO"/>
        </w:rPr>
        <w:t>3864</w:t>
      </w:r>
    </w:p>
    <w:p w:rsidR="007825E9" w:rsidRPr="00124D00" w:rsidRDefault="007825E9">
      <w:pPr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ING. JUAN CARLOS ARDILA - ING. HERNANDO PÁEZ REY</w:t>
      </w:r>
    </w:p>
    <w:p w:rsidR="007825E9" w:rsidRPr="00124D00" w:rsidRDefault="007825E9">
      <w:pPr>
        <w:jc w:val="both"/>
        <w:rPr>
          <w:sz w:val="24"/>
          <w:lang w:val="es-CO"/>
        </w:rPr>
      </w:pPr>
    </w:p>
    <w:p w:rsidR="007825E9" w:rsidRPr="006F2037" w:rsidRDefault="007825E9" w:rsidP="006F2037">
      <w:pPr>
        <w:pStyle w:val="Prrafodelista"/>
        <w:numPr>
          <w:ilvl w:val="0"/>
          <w:numId w:val="19"/>
        </w:numPr>
        <w:jc w:val="both"/>
        <w:rPr>
          <w:sz w:val="24"/>
          <w:lang w:val="es-CO"/>
        </w:rPr>
      </w:pPr>
      <w:r w:rsidRPr="006F2037">
        <w:rPr>
          <w:sz w:val="24"/>
          <w:lang w:val="es-CO"/>
        </w:rPr>
        <w:t>Residencia de obras civiles “Redes de Acero Gas Natural”</w:t>
      </w:r>
    </w:p>
    <w:p w:rsidR="00926004" w:rsidRDefault="007825E9" w:rsidP="004D5CE6">
      <w:pPr>
        <w:ind w:firstLine="708"/>
        <w:jc w:val="both"/>
        <w:rPr>
          <w:sz w:val="24"/>
          <w:lang w:val="es-CO"/>
        </w:rPr>
      </w:pPr>
      <w:r w:rsidRPr="00124D00">
        <w:rPr>
          <w:sz w:val="24"/>
          <w:lang w:val="es-CO"/>
        </w:rPr>
        <w:t>Bogotá. Mayo de 1994 - Noviembre de 1994.</w:t>
      </w:r>
    </w:p>
    <w:p w:rsidR="00C9665E" w:rsidRDefault="00C9665E" w:rsidP="00C9665E">
      <w:pPr>
        <w:suppressAutoHyphens w:val="0"/>
        <w:rPr>
          <w:b/>
          <w:sz w:val="28"/>
        </w:rPr>
      </w:pPr>
    </w:p>
    <w:p w:rsidR="00C9665E" w:rsidRDefault="00C9665E" w:rsidP="00C9665E">
      <w:pPr>
        <w:suppressAutoHyphens w:val="0"/>
        <w:rPr>
          <w:b/>
          <w:sz w:val="28"/>
        </w:rPr>
      </w:pPr>
    </w:p>
    <w:p w:rsidR="00C9665E" w:rsidRDefault="00C9665E" w:rsidP="00C9665E">
      <w:pPr>
        <w:suppressAutoHyphens w:val="0"/>
        <w:rPr>
          <w:b/>
          <w:sz w:val="28"/>
        </w:rPr>
      </w:pPr>
    </w:p>
    <w:p w:rsidR="007825E9" w:rsidRPr="00124D00" w:rsidRDefault="000A7BD0" w:rsidP="00C9665E">
      <w:pPr>
        <w:suppressAutoHyphens w:val="0"/>
        <w:jc w:val="center"/>
        <w:rPr>
          <w:b/>
          <w:sz w:val="28"/>
        </w:rPr>
      </w:pPr>
      <w:r>
        <w:rPr>
          <w:b/>
          <w:sz w:val="28"/>
        </w:rPr>
        <w:t>REFERENCIAS</w:t>
      </w:r>
    </w:p>
    <w:p w:rsidR="007825E9" w:rsidRPr="00124D00" w:rsidRDefault="007825E9">
      <w:pPr>
        <w:jc w:val="center"/>
        <w:rPr>
          <w:b/>
          <w:sz w:val="24"/>
          <w:lang w:val="es-CO"/>
        </w:rPr>
      </w:pPr>
    </w:p>
    <w:p w:rsidR="00314CA3" w:rsidRPr="00314CA3" w:rsidRDefault="00314CA3" w:rsidP="007D6206">
      <w:pPr>
        <w:jc w:val="both"/>
        <w:rPr>
          <w:b/>
          <w:sz w:val="24"/>
          <w:szCs w:val="24"/>
          <w:lang w:val="es-CO"/>
        </w:rPr>
      </w:pPr>
    </w:p>
    <w:p w:rsidR="00C9665E" w:rsidRPr="000C023F" w:rsidRDefault="00C9665E" w:rsidP="00C9665E">
      <w:pPr>
        <w:jc w:val="both"/>
        <w:rPr>
          <w:b/>
          <w:sz w:val="24"/>
          <w:szCs w:val="24"/>
          <w:lang w:val="es-CO"/>
        </w:rPr>
      </w:pPr>
      <w:r w:rsidRPr="000C023F">
        <w:rPr>
          <w:b/>
          <w:sz w:val="24"/>
          <w:szCs w:val="24"/>
          <w:lang w:val="es-CO"/>
        </w:rPr>
        <w:t xml:space="preserve">ING. OSCAR ALBERTO DOMINGUEZ </w:t>
      </w:r>
    </w:p>
    <w:p w:rsidR="00C9665E" w:rsidRPr="000C023F" w:rsidRDefault="00C9665E" w:rsidP="00C9665E">
      <w:pPr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Gerente</w:t>
      </w:r>
    </w:p>
    <w:p w:rsidR="00C9665E" w:rsidRPr="000C023F" w:rsidRDefault="00C9665E" w:rsidP="00C9665E">
      <w:pPr>
        <w:pStyle w:val="Ttulo3"/>
        <w:rPr>
          <w:b w:val="0"/>
          <w:sz w:val="24"/>
          <w:szCs w:val="24"/>
        </w:rPr>
      </w:pPr>
      <w:r w:rsidRPr="000C023F">
        <w:rPr>
          <w:b w:val="0"/>
          <w:sz w:val="24"/>
          <w:szCs w:val="24"/>
        </w:rPr>
        <w:t>DOMINGUEZ SANCHEZ INGENIERIA</w:t>
      </w:r>
    </w:p>
    <w:p w:rsidR="00C9665E" w:rsidRPr="000C023F" w:rsidRDefault="00C9665E" w:rsidP="00C9665E">
      <w:pPr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 xml:space="preserve">Tel: </w:t>
      </w:r>
      <w:r w:rsidR="000C023F">
        <w:rPr>
          <w:sz w:val="24"/>
          <w:szCs w:val="24"/>
          <w:lang w:val="es-CO"/>
        </w:rPr>
        <w:t xml:space="preserve">5265080 - </w:t>
      </w:r>
      <w:r w:rsidRPr="000C023F">
        <w:rPr>
          <w:sz w:val="24"/>
          <w:szCs w:val="24"/>
          <w:lang w:val="es-CO"/>
        </w:rPr>
        <w:t>310 2225549</w:t>
      </w:r>
    </w:p>
    <w:p w:rsidR="00C9665E" w:rsidRPr="000C023F" w:rsidRDefault="00C9665E" w:rsidP="00D11C02">
      <w:pPr>
        <w:jc w:val="both"/>
        <w:rPr>
          <w:b/>
          <w:sz w:val="24"/>
          <w:szCs w:val="24"/>
          <w:lang w:val="es-CO"/>
        </w:rPr>
      </w:pPr>
    </w:p>
    <w:p w:rsidR="007D6206" w:rsidRPr="000C023F" w:rsidRDefault="007D6206" w:rsidP="007D6206">
      <w:pPr>
        <w:jc w:val="both"/>
        <w:rPr>
          <w:b/>
          <w:sz w:val="24"/>
          <w:szCs w:val="24"/>
          <w:lang w:val="es-CO"/>
        </w:rPr>
      </w:pPr>
      <w:r w:rsidRPr="000C023F">
        <w:rPr>
          <w:b/>
          <w:sz w:val="24"/>
          <w:szCs w:val="24"/>
          <w:lang w:val="es-CO"/>
        </w:rPr>
        <w:t xml:space="preserve">ARQ. CLAUDIA FILAURI POSTARINI </w:t>
      </w:r>
    </w:p>
    <w:p w:rsidR="007D6206" w:rsidRPr="000C023F" w:rsidRDefault="007D6206" w:rsidP="007D6206">
      <w:pPr>
        <w:pStyle w:val="Ttulo3"/>
        <w:rPr>
          <w:b w:val="0"/>
          <w:sz w:val="24"/>
          <w:szCs w:val="24"/>
        </w:rPr>
      </w:pPr>
      <w:r w:rsidRPr="000C023F">
        <w:rPr>
          <w:b w:val="0"/>
          <w:sz w:val="24"/>
          <w:szCs w:val="24"/>
        </w:rPr>
        <w:t>Gerente General</w:t>
      </w:r>
    </w:p>
    <w:p w:rsidR="007D6206" w:rsidRPr="000C023F" w:rsidRDefault="007D6206" w:rsidP="007D6206">
      <w:pPr>
        <w:pStyle w:val="Ttulo3"/>
        <w:rPr>
          <w:b w:val="0"/>
          <w:sz w:val="24"/>
          <w:szCs w:val="24"/>
        </w:rPr>
      </w:pPr>
      <w:r w:rsidRPr="000C023F">
        <w:rPr>
          <w:b w:val="0"/>
          <w:sz w:val="24"/>
          <w:szCs w:val="24"/>
        </w:rPr>
        <w:t>QUILAURI CONSTRUCTORES LTDA.</w:t>
      </w:r>
    </w:p>
    <w:p w:rsidR="00EB3E21" w:rsidRPr="000C023F" w:rsidRDefault="00182C36" w:rsidP="00EB3E21">
      <w:pPr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</w:rPr>
        <w:t xml:space="preserve">Tel: </w:t>
      </w:r>
      <w:r w:rsidR="00764332" w:rsidRPr="000C023F">
        <w:rPr>
          <w:sz w:val="24"/>
          <w:szCs w:val="24"/>
        </w:rPr>
        <w:t>6333896</w:t>
      </w:r>
      <w:r w:rsidR="00EB3E21" w:rsidRPr="000C023F">
        <w:rPr>
          <w:b/>
          <w:sz w:val="24"/>
          <w:szCs w:val="24"/>
          <w:lang w:val="es-CO"/>
        </w:rPr>
        <w:t xml:space="preserve"> - </w:t>
      </w:r>
      <w:r w:rsidR="00EB3E21" w:rsidRPr="000C023F">
        <w:rPr>
          <w:sz w:val="24"/>
          <w:szCs w:val="24"/>
          <w:lang w:val="es-CO"/>
        </w:rPr>
        <w:t>315 3624617</w:t>
      </w:r>
    </w:p>
    <w:p w:rsidR="00182C36" w:rsidRPr="000C023F" w:rsidRDefault="00182C36" w:rsidP="007D6206">
      <w:pPr>
        <w:jc w:val="both"/>
        <w:rPr>
          <w:b/>
          <w:sz w:val="24"/>
          <w:szCs w:val="24"/>
          <w:lang w:val="es-CO"/>
        </w:rPr>
      </w:pPr>
    </w:p>
    <w:p w:rsidR="00864C79" w:rsidRPr="000C023F" w:rsidRDefault="00864C79" w:rsidP="00864C79">
      <w:pPr>
        <w:pStyle w:val="Ttulo3"/>
        <w:rPr>
          <w:sz w:val="24"/>
          <w:szCs w:val="24"/>
        </w:rPr>
      </w:pPr>
      <w:r w:rsidRPr="000C023F">
        <w:rPr>
          <w:sz w:val="24"/>
          <w:szCs w:val="24"/>
        </w:rPr>
        <w:t>ARQ. FERNANDO MEDINA</w:t>
      </w:r>
    </w:p>
    <w:p w:rsidR="005D5266" w:rsidRPr="000C023F" w:rsidRDefault="005D5266" w:rsidP="005D5266">
      <w:pPr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Gerente General</w:t>
      </w:r>
    </w:p>
    <w:p w:rsidR="00864C79" w:rsidRPr="000C023F" w:rsidRDefault="00864C79" w:rsidP="00864C79">
      <w:pPr>
        <w:pStyle w:val="Ttulo3"/>
        <w:rPr>
          <w:sz w:val="24"/>
          <w:szCs w:val="24"/>
        </w:rPr>
      </w:pPr>
      <w:r w:rsidRPr="000C023F">
        <w:rPr>
          <w:b w:val="0"/>
          <w:sz w:val="24"/>
          <w:szCs w:val="24"/>
        </w:rPr>
        <w:t>M &amp; F CONSTRUCTORES LTDA.</w:t>
      </w:r>
    </w:p>
    <w:p w:rsidR="00864C79" w:rsidRPr="000C023F" w:rsidRDefault="00864C79" w:rsidP="00864C79">
      <w:pPr>
        <w:jc w:val="both"/>
        <w:rPr>
          <w:sz w:val="24"/>
          <w:szCs w:val="24"/>
        </w:rPr>
      </w:pPr>
      <w:proofErr w:type="spellStart"/>
      <w:r w:rsidRPr="000C023F">
        <w:rPr>
          <w:sz w:val="24"/>
          <w:szCs w:val="24"/>
        </w:rPr>
        <w:t>Tels</w:t>
      </w:r>
      <w:proofErr w:type="spellEnd"/>
      <w:r w:rsidRPr="000C023F">
        <w:rPr>
          <w:sz w:val="24"/>
          <w:szCs w:val="24"/>
        </w:rPr>
        <w:t xml:space="preserve">: </w:t>
      </w:r>
      <w:r w:rsidR="002675D5" w:rsidRPr="000C023F">
        <w:rPr>
          <w:sz w:val="24"/>
          <w:szCs w:val="24"/>
        </w:rPr>
        <w:t>320 8810501</w:t>
      </w:r>
      <w:r w:rsidRPr="000C023F">
        <w:rPr>
          <w:sz w:val="24"/>
          <w:szCs w:val="24"/>
        </w:rPr>
        <w:t xml:space="preserve"> </w:t>
      </w:r>
      <w:r w:rsidR="00EB3E21" w:rsidRPr="000C023F">
        <w:rPr>
          <w:sz w:val="24"/>
          <w:szCs w:val="24"/>
        </w:rPr>
        <w:t>-</w:t>
      </w:r>
      <w:r w:rsidRPr="000C023F">
        <w:rPr>
          <w:sz w:val="24"/>
          <w:szCs w:val="24"/>
        </w:rPr>
        <w:t xml:space="preserve"> </w:t>
      </w:r>
      <w:r w:rsidR="00D63C51" w:rsidRPr="000C023F">
        <w:rPr>
          <w:sz w:val="24"/>
          <w:szCs w:val="24"/>
        </w:rPr>
        <w:t>316 7781897</w:t>
      </w:r>
    </w:p>
    <w:p w:rsidR="00864C79" w:rsidRPr="000C023F" w:rsidRDefault="00864C79">
      <w:pPr>
        <w:pStyle w:val="Ttulo3"/>
        <w:rPr>
          <w:sz w:val="24"/>
          <w:szCs w:val="24"/>
        </w:rPr>
      </w:pPr>
    </w:p>
    <w:p w:rsidR="007825E9" w:rsidRPr="000C023F" w:rsidRDefault="007825E9">
      <w:pPr>
        <w:pStyle w:val="Ttulo3"/>
        <w:rPr>
          <w:sz w:val="24"/>
          <w:szCs w:val="24"/>
        </w:rPr>
      </w:pPr>
      <w:r w:rsidRPr="000C023F">
        <w:rPr>
          <w:sz w:val="24"/>
          <w:szCs w:val="24"/>
        </w:rPr>
        <w:t>ARQ. OCTAVIO MEDRANO GAMBOA</w:t>
      </w:r>
    </w:p>
    <w:p w:rsidR="007825E9" w:rsidRPr="000C023F" w:rsidRDefault="007825E9">
      <w:pPr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Director División Construcción y Vivienda</w:t>
      </w:r>
    </w:p>
    <w:p w:rsidR="007825E9" w:rsidRPr="000C023F" w:rsidRDefault="007825E9">
      <w:pPr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COOPERATIVA PROFESORES UNIVERSIDAD NACIONAL DE COLOMBIA</w:t>
      </w:r>
    </w:p>
    <w:p w:rsidR="007825E9" w:rsidRPr="000C023F" w:rsidRDefault="007825E9">
      <w:pPr>
        <w:jc w:val="both"/>
        <w:rPr>
          <w:sz w:val="24"/>
          <w:szCs w:val="24"/>
          <w:lang w:val="es-CO"/>
        </w:rPr>
      </w:pPr>
      <w:proofErr w:type="spellStart"/>
      <w:r w:rsidRPr="000C023F">
        <w:rPr>
          <w:sz w:val="24"/>
          <w:szCs w:val="24"/>
          <w:lang w:val="es-CO"/>
        </w:rPr>
        <w:t>Tels</w:t>
      </w:r>
      <w:proofErr w:type="spellEnd"/>
      <w:r w:rsidRPr="000C023F">
        <w:rPr>
          <w:sz w:val="24"/>
          <w:szCs w:val="24"/>
          <w:lang w:val="es-CO"/>
        </w:rPr>
        <w:t xml:space="preserve">: </w:t>
      </w:r>
      <w:r w:rsidR="00515162" w:rsidRPr="000C023F">
        <w:rPr>
          <w:sz w:val="24"/>
          <w:szCs w:val="24"/>
          <w:lang w:val="es-CO"/>
        </w:rPr>
        <w:t>2680067</w:t>
      </w:r>
      <w:r w:rsidRPr="000C023F">
        <w:rPr>
          <w:sz w:val="24"/>
          <w:szCs w:val="24"/>
          <w:lang w:val="es-CO"/>
        </w:rPr>
        <w:t xml:space="preserve"> </w:t>
      </w:r>
      <w:r w:rsidR="00EB3E21" w:rsidRPr="000C023F">
        <w:rPr>
          <w:sz w:val="24"/>
          <w:szCs w:val="24"/>
          <w:lang w:val="es-CO"/>
        </w:rPr>
        <w:t>–</w:t>
      </w:r>
      <w:r w:rsidRPr="000C023F">
        <w:rPr>
          <w:sz w:val="24"/>
          <w:szCs w:val="24"/>
          <w:lang w:val="es-CO"/>
        </w:rPr>
        <w:t xml:space="preserve"> 2</w:t>
      </w:r>
      <w:r w:rsidR="00515162" w:rsidRPr="000C023F">
        <w:rPr>
          <w:sz w:val="24"/>
          <w:szCs w:val="24"/>
          <w:lang w:val="es-CO"/>
        </w:rPr>
        <w:t>680136</w:t>
      </w:r>
      <w:r w:rsidR="00EB3E21" w:rsidRPr="000C023F">
        <w:rPr>
          <w:sz w:val="24"/>
          <w:szCs w:val="24"/>
          <w:lang w:val="es-CO"/>
        </w:rPr>
        <w:t xml:space="preserve"> – 314 4442854</w:t>
      </w:r>
    </w:p>
    <w:p w:rsidR="007825E9" w:rsidRPr="000C023F" w:rsidRDefault="007825E9">
      <w:pPr>
        <w:pStyle w:val="Ttulo3"/>
        <w:rPr>
          <w:sz w:val="24"/>
          <w:szCs w:val="24"/>
        </w:rPr>
      </w:pPr>
    </w:p>
    <w:p w:rsidR="00926004" w:rsidRPr="000C023F" w:rsidRDefault="00926004" w:rsidP="00926004">
      <w:pPr>
        <w:pStyle w:val="Ttulo6"/>
        <w:rPr>
          <w:sz w:val="24"/>
          <w:szCs w:val="24"/>
        </w:rPr>
      </w:pPr>
      <w:r w:rsidRPr="000C023F">
        <w:rPr>
          <w:sz w:val="24"/>
          <w:szCs w:val="24"/>
        </w:rPr>
        <w:t>ORLANDO BOHORQUEZ</w:t>
      </w:r>
    </w:p>
    <w:p w:rsidR="00926004" w:rsidRPr="000C023F" w:rsidRDefault="00926004" w:rsidP="00926004">
      <w:pPr>
        <w:keepNext/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Gerente Administrativo</w:t>
      </w:r>
    </w:p>
    <w:p w:rsidR="00926004" w:rsidRPr="000C023F" w:rsidRDefault="00926004" w:rsidP="00926004">
      <w:pPr>
        <w:keepNext/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GIL Y BOHORQUEZ LTDA.</w:t>
      </w:r>
    </w:p>
    <w:p w:rsidR="00926004" w:rsidRPr="009C1763" w:rsidRDefault="00926004" w:rsidP="009C1763">
      <w:pPr>
        <w:keepNext/>
        <w:jc w:val="both"/>
        <w:rPr>
          <w:sz w:val="24"/>
          <w:szCs w:val="24"/>
          <w:lang w:val="es-CO"/>
        </w:rPr>
      </w:pPr>
      <w:r w:rsidRPr="000C023F">
        <w:rPr>
          <w:sz w:val="24"/>
          <w:szCs w:val="24"/>
          <w:lang w:val="es-CO"/>
        </w:rPr>
        <w:t>Tel: 310 2407258</w:t>
      </w:r>
    </w:p>
    <w:sectPr w:rsidR="00926004" w:rsidRPr="009C1763" w:rsidSect="00473865">
      <w:footnotePr>
        <w:pos w:val="beneathText"/>
      </w:footnotePr>
      <w:pgSz w:w="12240" w:h="15840" w:code="1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rPr>
        <w:rFonts w:ascii="Symbol" w:hAnsi="Symbol"/>
      </w:rPr>
    </w:lvl>
  </w:abstractNum>
  <w:abstractNum w:abstractNumId="5">
    <w:nsid w:val="00000006"/>
    <w:multiLevelType w:val="multilevel"/>
    <w:tmpl w:val="74461BF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7">
    <w:nsid w:val="07852946"/>
    <w:multiLevelType w:val="multilevel"/>
    <w:tmpl w:val="2012A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8">
    <w:nsid w:val="0C4B5D67"/>
    <w:multiLevelType w:val="hybridMultilevel"/>
    <w:tmpl w:val="FC224796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15367912"/>
    <w:multiLevelType w:val="hybridMultilevel"/>
    <w:tmpl w:val="CEE817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8C153C8"/>
    <w:multiLevelType w:val="hybridMultilevel"/>
    <w:tmpl w:val="F8743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702C7"/>
    <w:multiLevelType w:val="hybridMultilevel"/>
    <w:tmpl w:val="76286E8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7C02E97"/>
    <w:multiLevelType w:val="hybridMultilevel"/>
    <w:tmpl w:val="08E23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304839"/>
    <w:multiLevelType w:val="hybridMultilevel"/>
    <w:tmpl w:val="34D0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A11C7"/>
    <w:multiLevelType w:val="hybridMultilevel"/>
    <w:tmpl w:val="56BE1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C68EB"/>
    <w:multiLevelType w:val="hybridMultilevel"/>
    <w:tmpl w:val="B80AEB2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4C09277B"/>
    <w:multiLevelType w:val="hybridMultilevel"/>
    <w:tmpl w:val="F3FCB6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96C45"/>
    <w:multiLevelType w:val="hybridMultilevel"/>
    <w:tmpl w:val="CB121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D95604"/>
    <w:multiLevelType w:val="hybridMultilevel"/>
    <w:tmpl w:val="473E8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83C09"/>
    <w:multiLevelType w:val="hybridMultilevel"/>
    <w:tmpl w:val="DEE0C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5"/>
  </w:num>
  <w:num w:numId="10">
    <w:abstractNumId w:val="19"/>
  </w:num>
  <w:num w:numId="11">
    <w:abstractNumId w:val="9"/>
  </w:num>
  <w:num w:numId="12">
    <w:abstractNumId w:val="16"/>
  </w:num>
  <w:num w:numId="13">
    <w:abstractNumId w:val="10"/>
  </w:num>
  <w:num w:numId="14">
    <w:abstractNumId w:val="12"/>
  </w:num>
  <w:num w:numId="15">
    <w:abstractNumId w:val="11"/>
  </w:num>
  <w:num w:numId="16">
    <w:abstractNumId w:val="17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2D2B22"/>
    <w:rsid w:val="0001190B"/>
    <w:rsid w:val="00026097"/>
    <w:rsid w:val="000422BE"/>
    <w:rsid w:val="000553F0"/>
    <w:rsid w:val="000609EE"/>
    <w:rsid w:val="00074E18"/>
    <w:rsid w:val="00082B52"/>
    <w:rsid w:val="000A0DD0"/>
    <w:rsid w:val="000A7BD0"/>
    <w:rsid w:val="000B6B84"/>
    <w:rsid w:val="000C023F"/>
    <w:rsid w:val="000F09BB"/>
    <w:rsid w:val="001157ED"/>
    <w:rsid w:val="00124D00"/>
    <w:rsid w:val="0014702A"/>
    <w:rsid w:val="00151CFA"/>
    <w:rsid w:val="001532C4"/>
    <w:rsid w:val="00170E73"/>
    <w:rsid w:val="00182C36"/>
    <w:rsid w:val="00182CB6"/>
    <w:rsid w:val="00185C3F"/>
    <w:rsid w:val="001A57FB"/>
    <w:rsid w:val="001B67DA"/>
    <w:rsid w:val="001D469F"/>
    <w:rsid w:val="001E3345"/>
    <w:rsid w:val="001E6AC1"/>
    <w:rsid w:val="002011F4"/>
    <w:rsid w:val="00204624"/>
    <w:rsid w:val="002062AC"/>
    <w:rsid w:val="00207592"/>
    <w:rsid w:val="00215855"/>
    <w:rsid w:val="0022048F"/>
    <w:rsid w:val="0024614E"/>
    <w:rsid w:val="00251F4F"/>
    <w:rsid w:val="002675D5"/>
    <w:rsid w:val="00273035"/>
    <w:rsid w:val="00277D97"/>
    <w:rsid w:val="00284045"/>
    <w:rsid w:val="002C2501"/>
    <w:rsid w:val="002D2B22"/>
    <w:rsid w:val="003032FE"/>
    <w:rsid w:val="00314CA3"/>
    <w:rsid w:val="00322E58"/>
    <w:rsid w:val="00325100"/>
    <w:rsid w:val="00333391"/>
    <w:rsid w:val="0033508A"/>
    <w:rsid w:val="00354AA6"/>
    <w:rsid w:val="003758B2"/>
    <w:rsid w:val="00377F18"/>
    <w:rsid w:val="003B0116"/>
    <w:rsid w:val="003B051C"/>
    <w:rsid w:val="003C271F"/>
    <w:rsid w:val="003C44BA"/>
    <w:rsid w:val="003D7FF7"/>
    <w:rsid w:val="003E3ACE"/>
    <w:rsid w:val="003E68D7"/>
    <w:rsid w:val="003F123E"/>
    <w:rsid w:val="003F733A"/>
    <w:rsid w:val="004008CB"/>
    <w:rsid w:val="00404449"/>
    <w:rsid w:val="00415A74"/>
    <w:rsid w:val="0045408F"/>
    <w:rsid w:val="004607E1"/>
    <w:rsid w:val="00460B21"/>
    <w:rsid w:val="00460B9D"/>
    <w:rsid w:val="00466C34"/>
    <w:rsid w:val="00466E72"/>
    <w:rsid w:val="00473865"/>
    <w:rsid w:val="004858EB"/>
    <w:rsid w:val="00494DEB"/>
    <w:rsid w:val="004C7989"/>
    <w:rsid w:val="004D5CE6"/>
    <w:rsid w:val="00515162"/>
    <w:rsid w:val="00523FC0"/>
    <w:rsid w:val="0052732D"/>
    <w:rsid w:val="00533005"/>
    <w:rsid w:val="00537386"/>
    <w:rsid w:val="005405B5"/>
    <w:rsid w:val="00563024"/>
    <w:rsid w:val="00580CF3"/>
    <w:rsid w:val="005830E6"/>
    <w:rsid w:val="0058714E"/>
    <w:rsid w:val="005D5266"/>
    <w:rsid w:val="005D5DFA"/>
    <w:rsid w:val="005D6A5B"/>
    <w:rsid w:val="005D75A5"/>
    <w:rsid w:val="005E0A0C"/>
    <w:rsid w:val="005E19DA"/>
    <w:rsid w:val="005F6D18"/>
    <w:rsid w:val="00605586"/>
    <w:rsid w:val="00615E3C"/>
    <w:rsid w:val="00616F8A"/>
    <w:rsid w:val="00640620"/>
    <w:rsid w:val="0064569A"/>
    <w:rsid w:val="00646CE5"/>
    <w:rsid w:val="0068441C"/>
    <w:rsid w:val="006867B8"/>
    <w:rsid w:val="006A5D76"/>
    <w:rsid w:val="006B244A"/>
    <w:rsid w:val="006B312A"/>
    <w:rsid w:val="006B4EDB"/>
    <w:rsid w:val="006C67E7"/>
    <w:rsid w:val="006F2037"/>
    <w:rsid w:val="006F5601"/>
    <w:rsid w:val="006F7D8B"/>
    <w:rsid w:val="00705246"/>
    <w:rsid w:val="00721160"/>
    <w:rsid w:val="00721450"/>
    <w:rsid w:val="00760F50"/>
    <w:rsid w:val="00764332"/>
    <w:rsid w:val="007825E9"/>
    <w:rsid w:val="00796C18"/>
    <w:rsid w:val="007A11C5"/>
    <w:rsid w:val="007A158A"/>
    <w:rsid w:val="007A3857"/>
    <w:rsid w:val="007B0F97"/>
    <w:rsid w:val="007B4F1D"/>
    <w:rsid w:val="007B7D00"/>
    <w:rsid w:val="007C1192"/>
    <w:rsid w:val="007D6206"/>
    <w:rsid w:val="007E58FC"/>
    <w:rsid w:val="008201F6"/>
    <w:rsid w:val="00823672"/>
    <w:rsid w:val="008410F5"/>
    <w:rsid w:val="008613CF"/>
    <w:rsid w:val="00864A21"/>
    <w:rsid w:val="00864C79"/>
    <w:rsid w:val="00864D14"/>
    <w:rsid w:val="00885831"/>
    <w:rsid w:val="00926004"/>
    <w:rsid w:val="00935DE3"/>
    <w:rsid w:val="009619B5"/>
    <w:rsid w:val="00964632"/>
    <w:rsid w:val="00983ADF"/>
    <w:rsid w:val="009B03AE"/>
    <w:rsid w:val="009B4C7B"/>
    <w:rsid w:val="009C1763"/>
    <w:rsid w:val="009D724A"/>
    <w:rsid w:val="009F4093"/>
    <w:rsid w:val="009F43E8"/>
    <w:rsid w:val="00A041AB"/>
    <w:rsid w:val="00A23285"/>
    <w:rsid w:val="00A251B2"/>
    <w:rsid w:val="00A3427C"/>
    <w:rsid w:val="00A36447"/>
    <w:rsid w:val="00A44DB2"/>
    <w:rsid w:val="00A57A15"/>
    <w:rsid w:val="00A71A1A"/>
    <w:rsid w:val="00A77284"/>
    <w:rsid w:val="00A81A41"/>
    <w:rsid w:val="00AA297D"/>
    <w:rsid w:val="00AB0604"/>
    <w:rsid w:val="00AB685A"/>
    <w:rsid w:val="00AB7F32"/>
    <w:rsid w:val="00AD4DD2"/>
    <w:rsid w:val="00AD51CF"/>
    <w:rsid w:val="00AD5BA4"/>
    <w:rsid w:val="00AE2343"/>
    <w:rsid w:val="00AE3733"/>
    <w:rsid w:val="00B02FFD"/>
    <w:rsid w:val="00B1452F"/>
    <w:rsid w:val="00B50C80"/>
    <w:rsid w:val="00B62E83"/>
    <w:rsid w:val="00B91A8E"/>
    <w:rsid w:val="00BC4A9F"/>
    <w:rsid w:val="00BD7CF3"/>
    <w:rsid w:val="00BE1977"/>
    <w:rsid w:val="00BF39E9"/>
    <w:rsid w:val="00C209CD"/>
    <w:rsid w:val="00C43634"/>
    <w:rsid w:val="00C449C5"/>
    <w:rsid w:val="00C47612"/>
    <w:rsid w:val="00C56A9D"/>
    <w:rsid w:val="00C709A5"/>
    <w:rsid w:val="00C715FD"/>
    <w:rsid w:val="00C71E3E"/>
    <w:rsid w:val="00C754D8"/>
    <w:rsid w:val="00C93A55"/>
    <w:rsid w:val="00C9665E"/>
    <w:rsid w:val="00CA3AE9"/>
    <w:rsid w:val="00CB28F9"/>
    <w:rsid w:val="00CB55A5"/>
    <w:rsid w:val="00CC3482"/>
    <w:rsid w:val="00CD3C39"/>
    <w:rsid w:val="00CD7A69"/>
    <w:rsid w:val="00CF43B5"/>
    <w:rsid w:val="00CF5499"/>
    <w:rsid w:val="00D11C02"/>
    <w:rsid w:val="00D13E1B"/>
    <w:rsid w:val="00D214BB"/>
    <w:rsid w:val="00D31DD7"/>
    <w:rsid w:val="00D42050"/>
    <w:rsid w:val="00D63C51"/>
    <w:rsid w:val="00DA3FB6"/>
    <w:rsid w:val="00DA671C"/>
    <w:rsid w:val="00DB12C1"/>
    <w:rsid w:val="00DC4138"/>
    <w:rsid w:val="00DD4604"/>
    <w:rsid w:val="00E041D5"/>
    <w:rsid w:val="00E059DA"/>
    <w:rsid w:val="00E13652"/>
    <w:rsid w:val="00E24C51"/>
    <w:rsid w:val="00E44074"/>
    <w:rsid w:val="00E46D8C"/>
    <w:rsid w:val="00EA0066"/>
    <w:rsid w:val="00EA2C9B"/>
    <w:rsid w:val="00EA4B82"/>
    <w:rsid w:val="00EB3E21"/>
    <w:rsid w:val="00EC34E8"/>
    <w:rsid w:val="00ED7E9F"/>
    <w:rsid w:val="00EE00AD"/>
    <w:rsid w:val="00EF3CD5"/>
    <w:rsid w:val="00EF7863"/>
    <w:rsid w:val="00F06D87"/>
    <w:rsid w:val="00F07516"/>
    <w:rsid w:val="00F41B14"/>
    <w:rsid w:val="00F424FB"/>
    <w:rsid w:val="00F622D5"/>
    <w:rsid w:val="00F77E39"/>
    <w:rsid w:val="00F849BE"/>
    <w:rsid w:val="00FB5E62"/>
    <w:rsid w:val="00FD19DD"/>
    <w:rsid w:val="00FF156C"/>
    <w:rsid w:val="00FF6672"/>
    <w:rsid w:val="00FF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3ADF"/>
    <w:pPr>
      <w:suppressAutoHyphens/>
    </w:pPr>
  </w:style>
  <w:style w:type="paragraph" w:styleId="Ttulo1">
    <w:name w:val="heading 1"/>
    <w:basedOn w:val="Normal"/>
    <w:next w:val="Normal"/>
    <w:qFormat/>
    <w:rsid w:val="00983ADF"/>
    <w:pPr>
      <w:keepNext/>
      <w:outlineLvl w:val="0"/>
    </w:pPr>
    <w:rPr>
      <w:b/>
      <w:lang w:val="es-CO"/>
    </w:rPr>
  </w:style>
  <w:style w:type="paragraph" w:styleId="Ttulo2">
    <w:name w:val="heading 2"/>
    <w:basedOn w:val="Normal"/>
    <w:next w:val="Normal"/>
    <w:qFormat/>
    <w:rsid w:val="00983ADF"/>
    <w:pPr>
      <w:keepNext/>
      <w:jc w:val="center"/>
      <w:outlineLvl w:val="1"/>
    </w:pPr>
    <w:rPr>
      <w:b/>
      <w:lang w:val="es-CO"/>
    </w:rPr>
  </w:style>
  <w:style w:type="paragraph" w:styleId="Ttulo3">
    <w:name w:val="heading 3"/>
    <w:basedOn w:val="Normal"/>
    <w:next w:val="Normal"/>
    <w:qFormat/>
    <w:rsid w:val="00983ADF"/>
    <w:pPr>
      <w:keepNext/>
      <w:jc w:val="both"/>
      <w:outlineLvl w:val="2"/>
    </w:pPr>
    <w:rPr>
      <w:b/>
      <w:lang w:val="es-CO"/>
    </w:rPr>
  </w:style>
  <w:style w:type="paragraph" w:styleId="Ttulo4">
    <w:name w:val="heading 4"/>
    <w:basedOn w:val="Normal"/>
    <w:next w:val="Normal"/>
    <w:qFormat/>
    <w:rsid w:val="00983ADF"/>
    <w:pPr>
      <w:keepNext/>
      <w:jc w:val="both"/>
      <w:outlineLvl w:val="3"/>
    </w:pPr>
    <w:rPr>
      <w:sz w:val="24"/>
      <w:lang w:val="es-CO"/>
    </w:rPr>
  </w:style>
  <w:style w:type="paragraph" w:styleId="Ttulo5">
    <w:name w:val="heading 5"/>
    <w:basedOn w:val="Normal"/>
    <w:next w:val="Normal"/>
    <w:qFormat/>
    <w:rsid w:val="00983ADF"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983ADF"/>
    <w:pPr>
      <w:keepNext/>
      <w:jc w:val="both"/>
      <w:outlineLvl w:val="5"/>
    </w:pPr>
    <w:rPr>
      <w:b/>
      <w:sz w:val="28"/>
      <w:lang w:val="es-CO"/>
    </w:rPr>
  </w:style>
  <w:style w:type="paragraph" w:styleId="Ttulo7">
    <w:name w:val="heading 7"/>
    <w:basedOn w:val="Normal"/>
    <w:next w:val="Normal"/>
    <w:qFormat/>
    <w:rsid w:val="00983ADF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983ADF"/>
    <w:pPr>
      <w:keepNext/>
      <w:outlineLvl w:val="7"/>
    </w:pPr>
    <w:rPr>
      <w:sz w:val="24"/>
      <w:lang w:val="es-CO"/>
    </w:rPr>
  </w:style>
  <w:style w:type="paragraph" w:styleId="Ttulo9">
    <w:name w:val="heading 9"/>
    <w:basedOn w:val="Normal"/>
    <w:next w:val="Normal"/>
    <w:qFormat/>
    <w:rsid w:val="00983ADF"/>
    <w:pPr>
      <w:keepNext/>
      <w:outlineLvl w:val="8"/>
    </w:pPr>
    <w:rPr>
      <w:b/>
      <w:sz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983ADF"/>
  </w:style>
  <w:style w:type="character" w:customStyle="1" w:styleId="WW-Absatz-Standardschriftart1">
    <w:name w:val="WW-Absatz-Standardschriftart1"/>
    <w:rsid w:val="00983ADF"/>
  </w:style>
  <w:style w:type="character" w:customStyle="1" w:styleId="WW-Fuentedeprrafopredeter">
    <w:name w:val="WW-Fuente de párrafo predeter."/>
    <w:rsid w:val="00983ADF"/>
  </w:style>
  <w:style w:type="character" w:styleId="Hipervnculo">
    <w:name w:val="Hyperlink"/>
    <w:basedOn w:val="WW-Fuentedeprrafopredeter"/>
    <w:rsid w:val="00983ADF"/>
    <w:rPr>
      <w:color w:val="0000FF"/>
      <w:u w:val="single"/>
    </w:rPr>
  </w:style>
  <w:style w:type="character" w:customStyle="1" w:styleId="WW8Num1z0">
    <w:name w:val="WW8Num1z0"/>
    <w:rsid w:val="00983ADF"/>
    <w:rPr>
      <w:rFonts w:ascii="Symbol" w:hAnsi="Symbol"/>
    </w:rPr>
  </w:style>
  <w:style w:type="character" w:customStyle="1" w:styleId="WW8Num1z1">
    <w:name w:val="WW8Num1z1"/>
    <w:rsid w:val="00983ADF"/>
    <w:rPr>
      <w:rFonts w:ascii="Courier New" w:hAnsi="Courier New"/>
    </w:rPr>
  </w:style>
  <w:style w:type="character" w:customStyle="1" w:styleId="WW8Num1z2">
    <w:name w:val="WW8Num1z2"/>
    <w:rsid w:val="00983ADF"/>
    <w:rPr>
      <w:rFonts w:ascii="Wingdings" w:hAnsi="Wingdings"/>
    </w:rPr>
  </w:style>
  <w:style w:type="character" w:customStyle="1" w:styleId="WW8Num2z0">
    <w:name w:val="WW8Num2z0"/>
    <w:rsid w:val="00983ADF"/>
    <w:rPr>
      <w:rFonts w:ascii="Wingdings" w:hAnsi="Wingdings"/>
    </w:rPr>
  </w:style>
  <w:style w:type="character" w:customStyle="1" w:styleId="WW8Num2z1">
    <w:name w:val="WW8Num2z1"/>
    <w:rsid w:val="00983ADF"/>
    <w:rPr>
      <w:rFonts w:ascii="Courier New" w:hAnsi="Courier New"/>
    </w:rPr>
  </w:style>
  <w:style w:type="character" w:customStyle="1" w:styleId="WW8Num2z3">
    <w:name w:val="WW8Num2z3"/>
    <w:rsid w:val="00983ADF"/>
    <w:rPr>
      <w:rFonts w:ascii="Symbol" w:hAnsi="Symbol"/>
    </w:rPr>
  </w:style>
  <w:style w:type="character" w:customStyle="1" w:styleId="WW8Num3z0">
    <w:name w:val="WW8Num3z0"/>
    <w:rsid w:val="00983ADF"/>
    <w:rPr>
      <w:rFonts w:ascii="Symbol" w:hAnsi="Symbol"/>
    </w:rPr>
  </w:style>
  <w:style w:type="character" w:customStyle="1" w:styleId="WW8Num3z1">
    <w:name w:val="WW8Num3z1"/>
    <w:rsid w:val="00983ADF"/>
    <w:rPr>
      <w:rFonts w:ascii="Courier New" w:hAnsi="Courier New"/>
    </w:rPr>
  </w:style>
  <w:style w:type="character" w:customStyle="1" w:styleId="WW8Num3z2">
    <w:name w:val="WW8Num3z2"/>
    <w:rsid w:val="00983ADF"/>
    <w:rPr>
      <w:rFonts w:ascii="Wingdings" w:hAnsi="Wingdings"/>
    </w:rPr>
  </w:style>
  <w:style w:type="character" w:customStyle="1" w:styleId="WW8Num4z0">
    <w:name w:val="WW8Num4z0"/>
    <w:rsid w:val="00983ADF"/>
    <w:rPr>
      <w:rFonts w:ascii="Symbol" w:hAnsi="Symbol"/>
    </w:rPr>
  </w:style>
  <w:style w:type="character" w:customStyle="1" w:styleId="WW8Num4z1">
    <w:name w:val="WW8Num4z1"/>
    <w:rsid w:val="00983ADF"/>
    <w:rPr>
      <w:rFonts w:ascii="Courier New" w:hAnsi="Courier New"/>
    </w:rPr>
  </w:style>
  <w:style w:type="character" w:customStyle="1" w:styleId="WW8Num4z2">
    <w:name w:val="WW8Num4z2"/>
    <w:rsid w:val="00983ADF"/>
    <w:rPr>
      <w:rFonts w:ascii="Wingdings" w:hAnsi="Wingdings"/>
    </w:rPr>
  </w:style>
  <w:style w:type="character" w:customStyle="1" w:styleId="WW8Num5z0">
    <w:name w:val="WW8Num5z0"/>
    <w:rsid w:val="00983ADF"/>
    <w:rPr>
      <w:rFonts w:ascii="Symbol" w:hAnsi="Symbol"/>
    </w:rPr>
  </w:style>
  <w:style w:type="character" w:customStyle="1" w:styleId="WW8Num5z1">
    <w:name w:val="WW8Num5z1"/>
    <w:rsid w:val="00983ADF"/>
    <w:rPr>
      <w:rFonts w:ascii="Courier New" w:hAnsi="Courier New"/>
    </w:rPr>
  </w:style>
  <w:style w:type="character" w:customStyle="1" w:styleId="WW8Num5z2">
    <w:name w:val="WW8Num5z2"/>
    <w:rsid w:val="00983ADF"/>
    <w:rPr>
      <w:rFonts w:ascii="Wingdings" w:hAnsi="Wingdings"/>
    </w:rPr>
  </w:style>
  <w:style w:type="character" w:customStyle="1" w:styleId="WW8Num6z0">
    <w:name w:val="WW8Num6z0"/>
    <w:rsid w:val="00983ADF"/>
    <w:rPr>
      <w:rFonts w:ascii="Symbol" w:hAnsi="Symbol"/>
    </w:rPr>
  </w:style>
  <w:style w:type="character" w:customStyle="1" w:styleId="WW8Num6z1">
    <w:name w:val="WW8Num6z1"/>
    <w:rsid w:val="00983ADF"/>
    <w:rPr>
      <w:rFonts w:ascii="Courier New" w:hAnsi="Courier New"/>
    </w:rPr>
  </w:style>
  <w:style w:type="character" w:customStyle="1" w:styleId="WW8Num6z2">
    <w:name w:val="WW8Num6z2"/>
    <w:rsid w:val="00983ADF"/>
    <w:rPr>
      <w:rFonts w:ascii="Wingdings" w:hAnsi="Wingdings"/>
    </w:rPr>
  </w:style>
  <w:style w:type="character" w:customStyle="1" w:styleId="WW-WW8Num1z0">
    <w:name w:val="WW-WW8Num1z0"/>
    <w:rsid w:val="00983ADF"/>
    <w:rPr>
      <w:rFonts w:ascii="Symbol" w:hAnsi="Symbol"/>
    </w:rPr>
  </w:style>
  <w:style w:type="character" w:customStyle="1" w:styleId="WW-WW8Num2z0">
    <w:name w:val="WW-WW8Num2z0"/>
    <w:rsid w:val="00983ADF"/>
    <w:rPr>
      <w:rFonts w:ascii="Wingdings" w:hAnsi="Wingdings"/>
    </w:rPr>
  </w:style>
  <w:style w:type="character" w:customStyle="1" w:styleId="WW-WW8Num3z0">
    <w:name w:val="WW-WW8Num3z0"/>
    <w:rsid w:val="00983ADF"/>
    <w:rPr>
      <w:rFonts w:ascii="Symbol" w:hAnsi="Symbol"/>
    </w:rPr>
  </w:style>
  <w:style w:type="character" w:customStyle="1" w:styleId="WW-WW8Num4z0">
    <w:name w:val="WW-WW8Num4z0"/>
    <w:rsid w:val="00983ADF"/>
    <w:rPr>
      <w:rFonts w:ascii="Symbol" w:hAnsi="Symbol"/>
    </w:rPr>
  </w:style>
  <w:style w:type="character" w:customStyle="1" w:styleId="WW-WW8Num5z0">
    <w:name w:val="WW-WW8Num5z0"/>
    <w:rsid w:val="00983ADF"/>
    <w:rPr>
      <w:rFonts w:ascii="Symbol" w:hAnsi="Symbol"/>
    </w:rPr>
  </w:style>
  <w:style w:type="character" w:customStyle="1" w:styleId="Vietas">
    <w:name w:val="Viñetas"/>
    <w:rsid w:val="00983ADF"/>
    <w:rPr>
      <w:rFonts w:ascii="StarSymbol" w:eastAsia="StarSymbol" w:hAnsi="StarSymbol"/>
      <w:sz w:val="18"/>
    </w:rPr>
  </w:style>
  <w:style w:type="character" w:customStyle="1" w:styleId="WW-Vietas">
    <w:name w:val="WW-Viñetas"/>
    <w:rsid w:val="00983ADF"/>
    <w:rPr>
      <w:rFonts w:ascii="StarSymbol" w:eastAsia="StarSymbol" w:hAnsi="StarSymbol"/>
      <w:sz w:val="18"/>
    </w:rPr>
  </w:style>
  <w:style w:type="character" w:customStyle="1" w:styleId="WW8Num1z00">
    <w:name w:val="WW8Num1z0"/>
    <w:rsid w:val="00983ADF"/>
    <w:rPr>
      <w:rFonts w:ascii="Symbol" w:hAnsi="Symbol"/>
    </w:rPr>
  </w:style>
  <w:style w:type="character" w:customStyle="1" w:styleId="WW8Num2z00">
    <w:name w:val="WW8Num2z0"/>
    <w:rsid w:val="00983ADF"/>
    <w:rPr>
      <w:rFonts w:ascii="Wingdings" w:hAnsi="Wingdings"/>
    </w:rPr>
  </w:style>
  <w:style w:type="character" w:customStyle="1" w:styleId="WW8Num3z00">
    <w:name w:val="WW8Num3z0"/>
    <w:rsid w:val="00983ADF"/>
    <w:rPr>
      <w:rFonts w:ascii="Symbol" w:hAnsi="Symbol"/>
    </w:rPr>
  </w:style>
  <w:style w:type="character" w:customStyle="1" w:styleId="WW8Num4z00">
    <w:name w:val="WW8Num4z0"/>
    <w:rsid w:val="00983ADF"/>
    <w:rPr>
      <w:rFonts w:ascii="Symbol" w:hAnsi="Symbol"/>
    </w:rPr>
  </w:style>
  <w:style w:type="character" w:customStyle="1" w:styleId="WW8Num5z00">
    <w:name w:val="WW8Num5z0"/>
    <w:rsid w:val="00983ADF"/>
    <w:rPr>
      <w:rFonts w:ascii="Symbol" w:hAnsi="Symbol"/>
    </w:rPr>
  </w:style>
  <w:style w:type="paragraph" w:styleId="Encabezado">
    <w:name w:val="header"/>
    <w:basedOn w:val="Normal"/>
    <w:next w:val="Textoindependiente"/>
    <w:rsid w:val="00983ADF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Textoindependiente">
    <w:name w:val="Body Text"/>
    <w:basedOn w:val="Normal"/>
    <w:link w:val="TextoindependienteCar"/>
    <w:rsid w:val="00983ADF"/>
    <w:pPr>
      <w:jc w:val="both"/>
    </w:pPr>
    <w:rPr>
      <w:lang w:val="es-CO"/>
    </w:rPr>
  </w:style>
  <w:style w:type="paragraph" w:customStyle="1" w:styleId="Contenidodelmarco">
    <w:name w:val="Contenido del marco"/>
    <w:basedOn w:val="Textoindependiente"/>
    <w:rsid w:val="00983ADF"/>
  </w:style>
  <w:style w:type="paragraph" w:styleId="Prrafodelista">
    <w:name w:val="List Paragraph"/>
    <w:basedOn w:val="Normal"/>
    <w:uiPriority w:val="34"/>
    <w:qFormat/>
    <w:rsid w:val="00823672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2062AC"/>
    <w:rPr>
      <w:lang w:val="es-CO"/>
    </w:rPr>
  </w:style>
  <w:style w:type="paragraph" w:styleId="Textodeglobo">
    <w:name w:val="Balloon Text"/>
    <w:basedOn w:val="Normal"/>
    <w:link w:val="TextodegloboCar"/>
    <w:rsid w:val="00E136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136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5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MANUEL AUGUSTO CORREA AYALA</vt:lpstr>
    </vt:vector>
  </TitlesOfParts>
  <Company>Arqin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AUGUSTO CORREA AYALA</dc:title>
  <dc:creator>....</dc:creator>
  <cp:lastModifiedBy>Magusto</cp:lastModifiedBy>
  <cp:revision>120</cp:revision>
  <cp:lastPrinted>2010-12-20T15:38:00Z</cp:lastPrinted>
  <dcterms:created xsi:type="dcterms:W3CDTF">2010-11-24T06:03:00Z</dcterms:created>
  <dcterms:modified xsi:type="dcterms:W3CDTF">2012-10-05T17:09:00Z</dcterms:modified>
</cp:coreProperties>
</file>