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B3" w:rsidRPr="00731310" w:rsidRDefault="00F32BBC" w:rsidP="00886F78">
      <w:pPr>
        <w:pStyle w:val="Puesto"/>
        <w:rPr>
          <w:rFonts w:ascii="Corbel" w:hAnsi="Corbel"/>
          <w:b/>
          <w:noProof/>
          <w:color w:val="2C2C2C" w:themeColor="text1"/>
          <w:sz w:val="56"/>
          <w:lang w:val="es-ES"/>
        </w:rPr>
      </w:pPr>
      <w:r>
        <w:rPr>
          <w:rFonts w:ascii="Corbel" w:hAnsi="Corbel"/>
          <w:b/>
          <w:noProof/>
          <w:color w:val="2C2C2C" w:themeColor="text1"/>
          <w:sz w:val="56"/>
          <w:lang w:val="es-ES"/>
        </w:rPr>
        <w:t xml:space="preserve">                     </w:t>
      </w:r>
      <w:r w:rsidR="00731310">
        <w:rPr>
          <w:rFonts w:ascii="Corbel" w:hAnsi="Corbel"/>
          <w:b/>
          <w:noProof/>
          <w:color w:val="2C2C2C" w:themeColor="text1"/>
          <w:sz w:val="56"/>
          <w:lang w:val="es-ES"/>
        </w:rPr>
        <w:t>arq</w:t>
      </w:r>
      <w:r w:rsidR="00731310" w:rsidRPr="00731310">
        <w:rPr>
          <w:rFonts w:ascii="Corbel" w:hAnsi="Corbel"/>
          <w:b/>
          <w:noProof/>
          <w:color w:val="2C2C2C" w:themeColor="text1"/>
          <w:sz w:val="56"/>
          <w:lang w:val="es-ES"/>
        </w:rPr>
        <w:t>.</w:t>
      </w:r>
      <w:r w:rsidR="00731310">
        <w:rPr>
          <w:rFonts w:ascii="Corbel" w:hAnsi="Corbel"/>
          <w:b/>
          <w:noProof/>
          <w:color w:val="2C2C2C" w:themeColor="text1"/>
          <w:sz w:val="56"/>
          <w:lang w:val="es-ES"/>
        </w:rPr>
        <w:t xml:space="preserve">  </w:t>
      </w:r>
      <w:r w:rsidR="00731310" w:rsidRPr="00731310">
        <w:rPr>
          <w:rFonts w:ascii="Corbel" w:hAnsi="Corbel"/>
          <w:b/>
          <w:noProof/>
          <w:color w:val="2C2C2C" w:themeColor="text1"/>
          <w:sz w:val="56"/>
          <w:lang w:val="es-ES"/>
        </w:rPr>
        <w:t xml:space="preserve"> sain mendoza</w:t>
      </w:r>
    </w:p>
    <w:p w:rsidR="00593F25" w:rsidRPr="00731310" w:rsidRDefault="00593F25" w:rsidP="00731310">
      <w:pPr>
        <w:pStyle w:val="Ttulo1"/>
        <w:rPr>
          <w:color w:val="181818" w:themeColor="background2" w:themeShade="1A"/>
        </w:rPr>
      </w:pPr>
      <w:r>
        <w:rPr>
          <w:noProof/>
          <w:lang w:val="es-ES"/>
        </w:rPr>
        <w:t>DATOS PERSONALES</w:t>
      </w:r>
    </w:p>
    <w:p w:rsidR="00D529AB" w:rsidRPr="00841A39" w:rsidRDefault="00AF0815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87630</wp:posOffset>
            </wp:positionV>
            <wp:extent cx="1501775" cy="1555115"/>
            <wp:effectExtent l="0" t="0" r="3175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23226_1121434431281308_97585537913032651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9E1" w:rsidRPr="00841A39">
        <w:rPr>
          <w:rFonts w:ascii="Corbel" w:hAnsi="Corbel"/>
          <w:noProof/>
          <w:lang w:val="es-ES"/>
        </w:rPr>
        <w:t>Nombre y A</w:t>
      </w:r>
      <w:r w:rsidR="00F207ED" w:rsidRPr="00841A39">
        <w:rPr>
          <w:rFonts w:ascii="Corbel" w:hAnsi="Corbel"/>
          <w:noProof/>
          <w:lang w:val="es-ES"/>
        </w:rPr>
        <w:t>pellidos: Sain Mendoza Gutierrez</w:t>
      </w:r>
    </w:p>
    <w:p w:rsidR="00731310" w:rsidRPr="00841A39" w:rsidRDefault="00F207ED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 w:rsidRPr="00841A39">
        <w:rPr>
          <w:rFonts w:ascii="Corbel" w:hAnsi="Corbel"/>
          <w:noProof/>
          <w:lang w:val="es-ES"/>
        </w:rPr>
        <w:t>Fecha de Nacimiento</w:t>
      </w:r>
      <w:r w:rsidR="005079E1" w:rsidRPr="00841A39">
        <w:rPr>
          <w:rFonts w:ascii="Corbel" w:hAnsi="Corbel"/>
          <w:noProof/>
          <w:lang w:val="es-ES"/>
        </w:rPr>
        <w:t xml:space="preserve"> y Lugar</w:t>
      </w:r>
      <w:r w:rsidRPr="00841A39">
        <w:rPr>
          <w:rFonts w:ascii="Corbel" w:hAnsi="Corbel"/>
          <w:noProof/>
          <w:lang w:val="es-ES"/>
        </w:rPr>
        <w:t xml:space="preserve">: </w:t>
      </w:r>
      <w:r w:rsidR="005079E1" w:rsidRPr="00841A39">
        <w:rPr>
          <w:rFonts w:ascii="Corbel" w:hAnsi="Corbel"/>
          <w:noProof/>
          <w:lang w:val="es-ES"/>
        </w:rPr>
        <w:t xml:space="preserve">2 de Noviembre de 1991 </w:t>
      </w:r>
      <w:r w:rsidR="00731310" w:rsidRPr="00841A39">
        <w:rPr>
          <w:rFonts w:ascii="Corbel" w:hAnsi="Corbel"/>
          <w:noProof/>
          <w:lang w:val="es-ES"/>
        </w:rPr>
        <w:t>–</w:t>
      </w:r>
      <w:r w:rsidR="005079E1" w:rsidRPr="00841A39">
        <w:rPr>
          <w:rFonts w:ascii="Corbel" w:hAnsi="Corbel"/>
          <w:noProof/>
          <w:lang w:val="es-ES"/>
        </w:rPr>
        <w:t xml:space="preserve"> </w:t>
      </w:r>
    </w:p>
    <w:p w:rsidR="00F207ED" w:rsidRPr="00841A39" w:rsidRDefault="00F207ED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 w:rsidRPr="00841A39">
        <w:rPr>
          <w:rFonts w:ascii="Corbel" w:hAnsi="Corbel"/>
          <w:noProof/>
          <w:lang w:val="es-ES"/>
        </w:rPr>
        <w:t xml:space="preserve">Chalco, Estado de México. </w:t>
      </w:r>
    </w:p>
    <w:p w:rsidR="00F207ED" w:rsidRPr="00841A39" w:rsidRDefault="00F207ED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 w:rsidRPr="00841A39">
        <w:rPr>
          <w:rFonts w:ascii="Corbel" w:hAnsi="Corbel"/>
          <w:noProof/>
          <w:lang w:val="es-ES"/>
        </w:rPr>
        <w:t>Estado Civil: Soltero</w:t>
      </w:r>
    </w:p>
    <w:p w:rsidR="00F207ED" w:rsidRPr="00841A39" w:rsidRDefault="00F207ED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 w:rsidRPr="00841A39">
        <w:rPr>
          <w:rFonts w:ascii="Corbel" w:hAnsi="Corbel"/>
          <w:noProof/>
          <w:lang w:val="es-ES"/>
        </w:rPr>
        <w:t>Colonia, Calle, N°: Barrio Alto</w:t>
      </w:r>
      <w:r w:rsidR="005079E1" w:rsidRPr="00841A39">
        <w:rPr>
          <w:rFonts w:ascii="Corbel" w:hAnsi="Corbel"/>
          <w:noProof/>
          <w:lang w:val="es-ES"/>
        </w:rPr>
        <w:t>,</w:t>
      </w:r>
      <w:r w:rsidRPr="00841A39">
        <w:rPr>
          <w:rFonts w:ascii="Corbel" w:hAnsi="Corbel"/>
          <w:noProof/>
          <w:lang w:val="es-ES"/>
        </w:rPr>
        <w:t xml:space="preserve"> La Cuesta, N° 38.</w:t>
      </w:r>
    </w:p>
    <w:p w:rsidR="00F207ED" w:rsidRPr="00841A39" w:rsidRDefault="00F207ED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 w:rsidRPr="00841A39">
        <w:rPr>
          <w:rFonts w:ascii="Corbel" w:hAnsi="Corbel"/>
          <w:noProof/>
          <w:lang w:val="es-ES"/>
        </w:rPr>
        <w:t xml:space="preserve">Código Postal </w:t>
      </w:r>
      <w:r w:rsidR="005079E1" w:rsidRPr="00841A39">
        <w:rPr>
          <w:rFonts w:ascii="Corbel" w:hAnsi="Corbel"/>
          <w:noProof/>
          <w:lang w:val="es-ES"/>
        </w:rPr>
        <w:t>-</w:t>
      </w:r>
      <w:r w:rsidRPr="00841A39">
        <w:rPr>
          <w:rFonts w:ascii="Corbel" w:hAnsi="Corbel"/>
          <w:noProof/>
          <w:lang w:val="es-ES"/>
        </w:rPr>
        <w:t xml:space="preserve"> Municipio: 56740, Tlalmanalco.</w:t>
      </w:r>
    </w:p>
    <w:p w:rsidR="00F207ED" w:rsidRPr="00841A39" w:rsidRDefault="00F207ED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 w:rsidRPr="00841A39">
        <w:rPr>
          <w:rFonts w:ascii="Corbel" w:hAnsi="Corbel"/>
          <w:noProof/>
          <w:lang w:val="es-ES"/>
        </w:rPr>
        <w:t>Teléfono de C</w:t>
      </w:r>
      <w:r w:rsidR="005079E1" w:rsidRPr="00841A39">
        <w:rPr>
          <w:rFonts w:ascii="Corbel" w:hAnsi="Corbel"/>
          <w:noProof/>
          <w:lang w:val="es-ES"/>
        </w:rPr>
        <w:t>asa</w:t>
      </w:r>
      <w:r w:rsidRPr="00841A39">
        <w:rPr>
          <w:rFonts w:ascii="Corbel" w:hAnsi="Corbel"/>
          <w:noProof/>
          <w:lang w:val="es-ES"/>
        </w:rPr>
        <w:t>: 975 80 04</w:t>
      </w:r>
    </w:p>
    <w:p w:rsidR="00F207ED" w:rsidRPr="00841A39" w:rsidRDefault="00F207ED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 w:rsidRPr="00841A39">
        <w:rPr>
          <w:rFonts w:ascii="Corbel" w:hAnsi="Corbel"/>
          <w:noProof/>
          <w:lang w:val="es-ES"/>
        </w:rPr>
        <w:t>Teléfono móvil: 55 18 98 87 71</w:t>
      </w:r>
    </w:p>
    <w:p w:rsidR="00F207ED" w:rsidRPr="00841A39" w:rsidRDefault="00F207ED" w:rsidP="0060431C">
      <w:pPr>
        <w:pStyle w:val="Prrafodelista"/>
        <w:numPr>
          <w:ilvl w:val="0"/>
          <w:numId w:val="8"/>
        </w:numPr>
        <w:spacing w:after="0" w:line="240" w:lineRule="auto"/>
        <w:ind w:left="1040"/>
        <w:rPr>
          <w:rFonts w:ascii="Corbel" w:hAnsi="Corbel"/>
          <w:noProof/>
          <w:lang w:val="es-ES"/>
        </w:rPr>
      </w:pPr>
      <w:r w:rsidRPr="00841A39">
        <w:rPr>
          <w:rFonts w:ascii="Corbel" w:hAnsi="Corbel"/>
          <w:noProof/>
          <w:lang w:val="es-ES"/>
        </w:rPr>
        <w:t xml:space="preserve">e-mail: </w:t>
      </w:r>
      <w:hyperlink r:id="rId10" w:history="1">
        <w:r w:rsidRPr="00841A39">
          <w:rPr>
            <w:rStyle w:val="Hipervnculo"/>
            <w:rFonts w:ascii="Corbel" w:hAnsi="Corbel"/>
            <w:noProof/>
            <w:lang w:val="es-ES"/>
          </w:rPr>
          <w:t>sain_smg@hotmail.com</w:t>
        </w:r>
      </w:hyperlink>
    </w:p>
    <w:p w:rsidR="00C41AD4" w:rsidRDefault="00C41AD4" w:rsidP="00C41AD4">
      <w:pPr>
        <w:pStyle w:val="Ttulo1"/>
        <w:rPr>
          <w:rFonts w:ascii="Corbel" w:hAnsi="Corbel"/>
          <w:noProof/>
          <w:color w:val="FFFFFF"/>
          <w:lang w:val="es-ES"/>
        </w:rPr>
      </w:pPr>
      <w:r>
        <w:rPr>
          <w:rFonts w:ascii="Corbel" w:hAnsi="Corbel"/>
          <w:noProof/>
          <w:color w:val="FFFFFF"/>
          <w:lang w:val="es-ES"/>
        </w:rPr>
        <w:t>Caracteríticas personales</w:t>
      </w:r>
    </w:p>
    <w:p w:rsidR="00731310" w:rsidRDefault="00731310" w:rsidP="00C41AD4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  <w:sectPr w:rsidR="00731310" w:rsidSect="00F32BBC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C41AD4" w:rsidRPr="00C41AD4" w:rsidRDefault="00C41AD4" w:rsidP="00C41AD4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41AD4">
        <w:rPr>
          <w:lang w:val="es-ES"/>
        </w:rPr>
        <w:t>Buena actitud</w:t>
      </w:r>
    </w:p>
    <w:p w:rsidR="00C41AD4" w:rsidRPr="00C41AD4" w:rsidRDefault="00C41AD4" w:rsidP="00C41AD4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41AD4">
        <w:rPr>
          <w:lang w:val="es-ES"/>
        </w:rPr>
        <w:t>Innovador</w:t>
      </w:r>
    </w:p>
    <w:p w:rsidR="00C41AD4" w:rsidRPr="00C41AD4" w:rsidRDefault="00C41AD4" w:rsidP="00C41AD4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41AD4">
        <w:rPr>
          <w:lang w:val="es-ES"/>
        </w:rPr>
        <w:t>Puntual</w:t>
      </w:r>
    </w:p>
    <w:p w:rsidR="00C41AD4" w:rsidRPr="00C41AD4" w:rsidRDefault="00C41AD4" w:rsidP="00C41AD4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41AD4">
        <w:rPr>
          <w:lang w:val="es-ES"/>
        </w:rPr>
        <w:t>Responsable</w:t>
      </w:r>
    </w:p>
    <w:p w:rsidR="00C41AD4" w:rsidRPr="00C41AD4" w:rsidRDefault="00C41AD4" w:rsidP="00C41AD4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41AD4">
        <w:rPr>
          <w:lang w:val="es-ES"/>
        </w:rPr>
        <w:t>Versátil</w:t>
      </w:r>
    </w:p>
    <w:p w:rsidR="00C41AD4" w:rsidRDefault="00C41AD4" w:rsidP="00593F25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41AD4">
        <w:rPr>
          <w:lang w:val="es-ES"/>
        </w:rPr>
        <w:t>Creativo</w:t>
      </w:r>
    </w:p>
    <w:p w:rsidR="00AF0815" w:rsidRDefault="005079E1" w:rsidP="00593F25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>Comprometido</w:t>
      </w:r>
    </w:p>
    <w:p w:rsidR="005079E1" w:rsidRPr="00C41AD4" w:rsidRDefault="00D7422D" w:rsidP="00593F25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>ahorrador</w:t>
      </w:r>
    </w:p>
    <w:p w:rsidR="00731310" w:rsidRDefault="00731310" w:rsidP="00593F25">
      <w:pPr>
        <w:pStyle w:val="Ttulo1"/>
        <w:rPr>
          <w:rFonts w:ascii="Corbel" w:hAnsi="Corbel"/>
          <w:noProof/>
          <w:color w:val="FFFFFF"/>
          <w:lang w:val="es-ES"/>
        </w:rPr>
        <w:sectPr w:rsidR="00731310" w:rsidSect="0073131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593F25" w:rsidRPr="00C565CB" w:rsidRDefault="00886F78" w:rsidP="00593F25">
      <w:pPr>
        <w:pStyle w:val="Ttulo1"/>
        <w:rPr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27E75DCB" wp14:editId="7205EE97">
            <wp:simplePos x="0" y="0"/>
            <wp:positionH relativeFrom="column">
              <wp:posOffset>3352800</wp:posOffset>
            </wp:positionH>
            <wp:positionV relativeFrom="paragraph">
              <wp:posOffset>346710</wp:posOffset>
            </wp:positionV>
            <wp:extent cx="1967865" cy="14573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Universid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8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A39">
        <w:rPr>
          <w:noProof/>
          <w:lang w:val="es-MX" w:eastAsia="es-MX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8564C" wp14:editId="43536293">
                <wp:simplePos x="0" y="0"/>
                <wp:positionH relativeFrom="column">
                  <wp:posOffset>212676</wp:posOffset>
                </wp:positionH>
                <wp:positionV relativeFrom="paragraph">
                  <wp:posOffset>84455</wp:posOffset>
                </wp:positionV>
                <wp:extent cx="272562" cy="263769"/>
                <wp:effectExtent l="0" t="0" r="13335" b="222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2" cy="2637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E1EE" id="Rectángulo 7" o:spid="_x0000_s1026" style="position:absolute;margin-left:16.75pt;margin-top:6.65pt;width:21.45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" fillcolor="red" strokecolor="red" strokeweight="1pt"/>
            </w:pict>
          </mc:Fallback>
        </mc:AlternateContent>
      </w:r>
      <w:r w:rsidR="00593F25">
        <w:rPr>
          <w:rFonts w:ascii="Corbel" w:hAnsi="Corbel"/>
          <w:noProof/>
          <w:color w:val="FFFFFF"/>
          <w:lang w:val="es-ES"/>
        </w:rPr>
        <w:t>Formación Académica</w:t>
      </w:r>
    </w:p>
    <w:p w:rsidR="00826183" w:rsidRDefault="00826183" w:rsidP="009566E3">
      <w:pPr>
        <w:spacing w:after="0" w:line="240" w:lineRule="auto"/>
        <w:rPr>
          <w:rFonts w:ascii="Corbel" w:hAnsi="Corbel"/>
          <w:noProof/>
          <w:lang w:val="es-ES"/>
        </w:rPr>
        <w:sectPr w:rsidR="00826183" w:rsidSect="0073131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547A15" w:rsidRDefault="00547A15" w:rsidP="00AF0815">
      <w:pPr>
        <w:spacing w:after="0" w:line="240" w:lineRule="auto"/>
        <w:ind w:right="964"/>
        <w:rPr>
          <w:rFonts w:ascii="Corbel" w:hAnsi="Corbel"/>
          <w:noProof/>
          <w:lang w:val="es-ES"/>
        </w:rPr>
      </w:pPr>
    </w:p>
    <w:p w:rsidR="000B096D" w:rsidRDefault="00593F25" w:rsidP="00AF0815">
      <w:pPr>
        <w:spacing w:after="0" w:line="240" w:lineRule="auto"/>
        <w:ind w:right="964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Fechas:</w:t>
      </w:r>
      <w:r w:rsidR="009566E3">
        <w:rPr>
          <w:rFonts w:ascii="Corbel" w:hAnsi="Corbel"/>
          <w:noProof/>
          <w:lang w:val="es-ES"/>
        </w:rPr>
        <w:t xml:space="preserve"> 2011 -  </w:t>
      </w:r>
      <w:r w:rsidR="000B096D">
        <w:rPr>
          <w:rFonts w:ascii="Corbel" w:hAnsi="Corbel"/>
          <w:noProof/>
          <w:lang w:val="es-ES"/>
        </w:rPr>
        <w:t>2015</w:t>
      </w:r>
    </w:p>
    <w:p w:rsidR="00593F25" w:rsidRDefault="00593F25" w:rsidP="00AF0815">
      <w:pPr>
        <w:spacing w:after="0" w:line="240" w:lineRule="auto"/>
        <w:ind w:right="964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Estudios: Licenciatura en Arquitectura.</w:t>
      </w:r>
    </w:p>
    <w:p w:rsidR="00593F25" w:rsidRDefault="00593F25" w:rsidP="00AF0815">
      <w:pPr>
        <w:spacing w:after="0" w:line="240" w:lineRule="auto"/>
        <w:ind w:right="964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Institución: Universidad Azteca</w:t>
      </w:r>
    </w:p>
    <w:p w:rsidR="00826183" w:rsidRDefault="00593F25" w:rsidP="00AF0815">
      <w:pPr>
        <w:spacing w:after="0" w:line="240" w:lineRule="auto"/>
        <w:ind w:right="964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Título:</w:t>
      </w:r>
      <w:r w:rsidR="000B096D">
        <w:rPr>
          <w:rFonts w:ascii="Corbel" w:hAnsi="Corbel"/>
          <w:noProof/>
          <w:lang w:val="es-ES"/>
        </w:rPr>
        <w:t xml:space="preserve"> </w:t>
      </w:r>
      <w:r w:rsidR="006067AA">
        <w:rPr>
          <w:rFonts w:ascii="Corbel" w:hAnsi="Corbel"/>
          <w:noProof/>
          <w:lang w:val="es-ES"/>
        </w:rPr>
        <w:t xml:space="preserve"> </w:t>
      </w:r>
      <w:r w:rsidR="000E4A04">
        <w:rPr>
          <w:rFonts w:ascii="Corbel" w:hAnsi="Corbel"/>
          <w:noProof/>
          <w:lang w:val="es-ES"/>
        </w:rPr>
        <w:t>certificado de licencitura</w:t>
      </w:r>
    </w:p>
    <w:p w:rsidR="000B096D" w:rsidRDefault="000B096D" w:rsidP="000B096D">
      <w:pPr>
        <w:spacing w:after="0" w:line="240" w:lineRule="auto"/>
        <w:rPr>
          <w:rFonts w:ascii="Corbel" w:hAnsi="Corbel"/>
          <w:noProof/>
          <w:lang w:val="es-ES"/>
        </w:rPr>
      </w:pPr>
    </w:p>
    <w:p w:rsidR="00886F78" w:rsidRPr="00886F78" w:rsidRDefault="00886F78" w:rsidP="00886F78">
      <w:pPr>
        <w:shd w:val="clear" w:color="auto" w:fill="181818" w:themeFill="background2" w:themeFillShade="1A"/>
        <w:spacing w:after="0" w:line="360" w:lineRule="auto"/>
        <w:jc w:val="center"/>
        <w:outlineLvl w:val="0"/>
        <w:rPr>
          <w:rFonts w:ascii="Corbel" w:eastAsiaTheme="majorEastAsia" w:hAnsi="Corbel" w:cstheme="majorBidi"/>
          <w:b/>
          <w:caps/>
          <w:noProof/>
          <w:color w:val="FFFFFF"/>
          <w:spacing w:val="15"/>
          <w:sz w:val="24"/>
          <w:lang w:val="es-ES"/>
          <w14:textOutline w14:w="9525" w14:cap="rnd" w14:cmpd="sng" w14:algn="ctr">
            <w14:noFill/>
            <w14:prstDash w14:val="solid"/>
            <w14:bevel/>
          </w14:textOutline>
        </w:rPr>
      </w:pPr>
      <w:r w:rsidRPr="00886F78">
        <w:rPr>
          <w:rFonts w:asciiTheme="majorHAnsi" w:eastAsiaTheme="majorEastAsia" w:hAnsiTheme="majorHAnsi" w:cstheme="majorBidi"/>
          <w:b/>
          <w:caps/>
          <w:noProof/>
          <w:color w:val="FFFFFF" w:themeColor="background1"/>
          <w:spacing w:val="15"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AE9ED" wp14:editId="0FBD3272">
                <wp:simplePos x="0" y="0"/>
                <wp:positionH relativeFrom="column">
                  <wp:posOffset>272415</wp:posOffset>
                </wp:positionH>
                <wp:positionV relativeFrom="paragraph">
                  <wp:posOffset>79130</wp:posOffset>
                </wp:positionV>
                <wp:extent cx="272562" cy="263769"/>
                <wp:effectExtent l="0" t="0" r="13335" b="222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2" cy="2637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07C5" id="Rectángulo 18" o:spid="_x0000_s1026" style="position:absolute;margin-left:21.45pt;margin-top:6.25pt;width:21.45pt;height:2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" fillcolor="red" strokecolor="red" strokeweight="1pt"/>
            </w:pict>
          </mc:Fallback>
        </mc:AlternateContent>
      </w:r>
      <w:r w:rsidRPr="00886F78">
        <w:rPr>
          <w:rFonts w:ascii="Corbel" w:eastAsiaTheme="majorEastAsia" w:hAnsi="Corbel" w:cstheme="majorBidi"/>
          <w:b/>
          <w:caps/>
          <w:noProof/>
          <w:color w:val="FFFFFF"/>
          <w:spacing w:val="15"/>
          <w:sz w:val="24"/>
          <w:lang w:val="es-ES"/>
          <w14:textOutline w14:w="9525" w14:cap="rnd" w14:cmpd="sng" w14:algn="ctr">
            <w14:noFill/>
            <w14:prstDash w14:val="solid"/>
            <w14:bevel/>
          </w14:textOutline>
        </w:rPr>
        <w:t>Herramientas</w:t>
      </w:r>
    </w:p>
    <w:p w:rsidR="00886F78" w:rsidRPr="00886F78" w:rsidRDefault="00886F78" w:rsidP="00886F78">
      <w:pPr>
        <w:numPr>
          <w:ilvl w:val="0"/>
          <w:numId w:val="4"/>
        </w:numPr>
        <w:spacing w:after="0" w:line="240" w:lineRule="auto"/>
        <w:contextualSpacing/>
        <w:rPr>
          <w:lang w:val="es-ES"/>
        </w:rPr>
        <w:sectPr w:rsidR="00886F78" w:rsidRPr="00886F78" w:rsidSect="0073131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D7422D" w:rsidRDefault="00D7422D" w:rsidP="00D7422D">
      <w:pPr>
        <w:spacing w:after="0" w:line="240" w:lineRule="auto"/>
        <w:ind w:left="360"/>
        <w:contextualSpacing/>
        <w:rPr>
          <w:lang w:val="es-ES"/>
        </w:rPr>
      </w:pPr>
    </w:p>
    <w:p w:rsidR="00886F78" w:rsidRPr="00886F78" w:rsidRDefault="00886F78" w:rsidP="00886F78">
      <w:pPr>
        <w:numPr>
          <w:ilvl w:val="0"/>
          <w:numId w:val="4"/>
        </w:numPr>
        <w:spacing w:after="0" w:line="240" w:lineRule="auto"/>
        <w:contextualSpacing/>
        <w:rPr>
          <w:lang w:val="es-ES"/>
        </w:rPr>
      </w:pPr>
      <w:r w:rsidRPr="00886F78">
        <w:rPr>
          <w:lang w:val="es-ES"/>
        </w:rPr>
        <w:t xml:space="preserve">Windows 8 – 10 </w:t>
      </w:r>
    </w:p>
    <w:p w:rsidR="00886F78" w:rsidRPr="00886F78" w:rsidRDefault="00886F78" w:rsidP="00886F78">
      <w:pPr>
        <w:numPr>
          <w:ilvl w:val="0"/>
          <w:numId w:val="4"/>
        </w:numPr>
        <w:spacing w:after="0" w:line="240" w:lineRule="auto"/>
        <w:contextualSpacing/>
        <w:rPr>
          <w:lang w:val="es-ES"/>
        </w:rPr>
      </w:pPr>
      <w:r w:rsidRPr="00886F78">
        <w:rPr>
          <w:lang w:val="es-ES"/>
        </w:rPr>
        <w:t>Paquetería de Office (Word, Power Point, Excel)</w:t>
      </w:r>
    </w:p>
    <w:p w:rsidR="00886F78" w:rsidRPr="00886F78" w:rsidRDefault="00886F78" w:rsidP="00886F78">
      <w:pPr>
        <w:numPr>
          <w:ilvl w:val="0"/>
          <w:numId w:val="4"/>
        </w:numPr>
        <w:spacing w:after="0" w:line="240" w:lineRule="auto"/>
        <w:contextualSpacing/>
        <w:rPr>
          <w:lang w:val="es-ES"/>
        </w:rPr>
      </w:pPr>
      <w:r w:rsidRPr="00886F78">
        <w:rPr>
          <w:lang w:val="es-ES"/>
        </w:rPr>
        <w:t>Autocad ,2D, 3D</w:t>
      </w:r>
    </w:p>
    <w:p w:rsidR="00D7422D" w:rsidRDefault="00D7422D" w:rsidP="00D7422D">
      <w:pPr>
        <w:spacing w:after="0" w:line="240" w:lineRule="auto"/>
        <w:ind w:left="360"/>
        <w:contextualSpacing/>
        <w:rPr>
          <w:lang w:val="es-ES"/>
        </w:rPr>
      </w:pPr>
    </w:p>
    <w:p w:rsidR="00886F78" w:rsidRPr="00886F78" w:rsidRDefault="00886F78" w:rsidP="00886F78">
      <w:pPr>
        <w:numPr>
          <w:ilvl w:val="0"/>
          <w:numId w:val="4"/>
        </w:numPr>
        <w:spacing w:after="0" w:line="240" w:lineRule="auto"/>
        <w:contextualSpacing/>
        <w:rPr>
          <w:lang w:val="es-ES"/>
        </w:rPr>
      </w:pPr>
      <w:r w:rsidRPr="00886F78">
        <w:rPr>
          <w:lang w:val="es-ES"/>
        </w:rPr>
        <w:t>Revite</w:t>
      </w:r>
    </w:p>
    <w:p w:rsidR="00886F78" w:rsidRPr="00886F78" w:rsidRDefault="00886F78" w:rsidP="00886F78">
      <w:pPr>
        <w:numPr>
          <w:ilvl w:val="0"/>
          <w:numId w:val="4"/>
        </w:numPr>
        <w:spacing w:after="0" w:line="240" w:lineRule="auto"/>
        <w:contextualSpacing/>
        <w:rPr>
          <w:lang w:val="es-ES"/>
        </w:rPr>
      </w:pPr>
      <w:r w:rsidRPr="00886F78">
        <w:rPr>
          <w:lang w:val="es-ES"/>
        </w:rPr>
        <w:t>SketchUp</w:t>
      </w:r>
    </w:p>
    <w:p w:rsidR="00886F78" w:rsidRPr="00886F78" w:rsidRDefault="00886F78" w:rsidP="00886F78">
      <w:pPr>
        <w:numPr>
          <w:ilvl w:val="0"/>
          <w:numId w:val="4"/>
        </w:numPr>
        <w:spacing w:after="0" w:line="240" w:lineRule="auto"/>
        <w:contextualSpacing/>
        <w:rPr>
          <w:lang w:val="es-ES"/>
        </w:rPr>
      </w:pPr>
      <w:r w:rsidRPr="00886F78">
        <w:rPr>
          <w:lang w:val="es-ES"/>
        </w:rPr>
        <w:t>Cinema 4D  50%</w:t>
      </w:r>
    </w:p>
    <w:p w:rsidR="00AF0815" w:rsidRPr="00D7422D" w:rsidRDefault="00AF0815" w:rsidP="00AF0815">
      <w:pPr>
        <w:numPr>
          <w:ilvl w:val="0"/>
          <w:numId w:val="4"/>
        </w:numPr>
        <w:spacing w:after="0" w:line="240" w:lineRule="auto"/>
        <w:contextualSpacing/>
        <w:rPr>
          <w:lang w:val="es-ES"/>
        </w:rPr>
        <w:sectPr w:rsidR="00AF0815" w:rsidRPr="00D7422D" w:rsidSect="00731310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lang w:val="es-ES"/>
        </w:rPr>
        <w:t>Mac</w:t>
      </w:r>
    </w:p>
    <w:p w:rsidR="00AF0815" w:rsidRDefault="00AF0815" w:rsidP="00AF0815">
      <w:pPr>
        <w:rPr>
          <w:noProof/>
          <w:lang w:val="es-ES"/>
        </w:rPr>
      </w:pPr>
    </w:p>
    <w:p w:rsidR="00886F78" w:rsidRDefault="00886F78" w:rsidP="00886F78">
      <w:pPr>
        <w:pStyle w:val="Ttulo1"/>
        <w:rPr>
          <w:rFonts w:ascii="Corbel" w:hAnsi="Corbel"/>
          <w:noProof/>
          <w:color w:val="FFFFFF"/>
          <w:lang w:val="es-ES"/>
        </w:rPr>
      </w:pPr>
      <w:r>
        <w:rPr>
          <w:noProof/>
          <w:lang w:val="es-MX" w:eastAsia="es-MX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263AB8" wp14:editId="05A7A760">
                <wp:simplePos x="0" y="0"/>
                <wp:positionH relativeFrom="column">
                  <wp:posOffset>295721</wp:posOffset>
                </wp:positionH>
                <wp:positionV relativeFrom="paragraph">
                  <wp:posOffset>14473</wp:posOffset>
                </wp:positionV>
                <wp:extent cx="272562" cy="263769"/>
                <wp:effectExtent l="0" t="0" r="13335" b="2222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2" cy="2637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694D3" id="Rectángulo 19" o:spid="_x0000_s1026" style="position:absolute;margin-left:23.3pt;margin-top:1.15pt;width:21.45pt;height: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" fillcolor="red" strokecolor="red" strokeweight="1pt"/>
            </w:pict>
          </mc:Fallback>
        </mc:AlternateContent>
      </w:r>
      <w:r>
        <w:rPr>
          <w:rFonts w:ascii="Corbel" w:hAnsi="Corbel"/>
          <w:noProof/>
          <w:color w:val="FFFFFF"/>
          <w:lang w:val="es-ES"/>
        </w:rPr>
        <w:t>otros datos de Interés</w:t>
      </w:r>
    </w:p>
    <w:p w:rsidR="00886F78" w:rsidRDefault="00886F78" w:rsidP="00886F78">
      <w:pPr>
        <w:pStyle w:val="Prrafodelista"/>
        <w:numPr>
          <w:ilvl w:val="0"/>
          <w:numId w:val="7"/>
        </w:numPr>
        <w:spacing w:after="0" w:line="240" w:lineRule="auto"/>
        <w:rPr>
          <w:lang w:val="es-ES"/>
        </w:rPr>
        <w:sectPr w:rsidR="00886F78" w:rsidSect="0073131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D7422D" w:rsidRDefault="00D7422D" w:rsidP="00D7422D">
      <w:pPr>
        <w:pStyle w:val="Prrafodelista"/>
        <w:spacing w:after="0" w:line="240" w:lineRule="auto"/>
        <w:ind w:left="340" w:right="-283"/>
        <w:rPr>
          <w:lang w:val="es-ES"/>
        </w:rPr>
      </w:pPr>
    </w:p>
    <w:p w:rsidR="00886F78" w:rsidRPr="00D7422D" w:rsidRDefault="00886F78" w:rsidP="00D7422D">
      <w:pPr>
        <w:pStyle w:val="Prrafodelista"/>
        <w:numPr>
          <w:ilvl w:val="0"/>
          <w:numId w:val="7"/>
        </w:numPr>
        <w:spacing w:after="0" w:line="240" w:lineRule="auto"/>
        <w:ind w:left="340" w:right="-283"/>
        <w:rPr>
          <w:lang w:val="es-ES"/>
        </w:rPr>
      </w:pPr>
      <w:r w:rsidRPr="00D7422D">
        <w:rPr>
          <w:lang w:val="es-ES"/>
        </w:rPr>
        <w:t>Disponibilidad para movilidad geográfica.</w:t>
      </w:r>
    </w:p>
    <w:p w:rsidR="00886F78" w:rsidRPr="000B096D" w:rsidRDefault="00886F78" w:rsidP="00D7422D">
      <w:pPr>
        <w:pStyle w:val="Prrafodelista"/>
        <w:numPr>
          <w:ilvl w:val="0"/>
          <w:numId w:val="7"/>
        </w:numPr>
        <w:spacing w:after="0" w:line="240" w:lineRule="auto"/>
        <w:ind w:left="340" w:right="-283"/>
        <w:rPr>
          <w:lang w:val="es-ES"/>
        </w:rPr>
      </w:pPr>
      <w:r w:rsidRPr="000B096D">
        <w:rPr>
          <w:lang w:val="es-ES"/>
        </w:rPr>
        <w:t>Lic. De conducir</w:t>
      </w:r>
    </w:p>
    <w:p w:rsidR="00886F78" w:rsidRDefault="00886F78" w:rsidP="00D7422D">
      <w:pPr>
        <w:pStyle w:val="Prrafodelista"/>
        <w:numPr>
          <w:ilvl w:val="0"/>
          <w:numId w:val="7"/>
        </w:numPr>
        <w:spacing w:after="0" w:line="240" w:lineRule="auto"/>
        <w:ind w:left="340" w:right="-283"/>
        <w:rPr>
          <w:lang w:val="es-ES"/>
        </w:rPr>
      </w:pPr>
      <w:r w:rsidRPr="000B096D">
        <w:rPr>
          <w:lang w:val="es-ES"/>
        </w:rPr>
        <w:t>Diploma:</w:t>
      </w:r>
      <w:r>
        <w:rPr>
          <w:lang w:val="es-ES"/>
        </w:rPr>
        <w:t xml:space="preserve"> técnico en informática</w:t>
      </w:r>
    </w:p>
    <w:p w:rsidR="00D7422D" w:rsidRDefault="00D7422D" w:rsidP="00D7422D">
      <w:pPr>
        <w:pStyle w:val="Prrafodelista"/>
        <w:numPr>
          <w:ilvl w:val="0"/>
          <w:numId w:val="7"/>
        </w:numPr>
        <w:spacing w:after="0" w:line="240" w:lineRule="auto"/>
        <w:ind w:left="340" w:right="-283"/>
        <w:rPr>
          <w:lang w:val="es-ES"/>
        </w:rPr>
      </w:pPr>
      <w:r>
        <w:rPr>
          <w:lang w:val="es-ES"/>
        </w:rPr>
        <w:t>Facilidad para negociar</w:t>
      </w:r>
    </w:p>
    <w:p w:rsidR="00D7422D" w:rsidRDefault="00D7422D" w:rsidP="00D7422D">
      <w:pPr>
        <w:pStyle w:val="Prrafodelista"/>
        <w:spacing w:after="0" w:line="240" w:lineRule="auto"/>
        <w:ind w:left="340" w:right="-283"/>
        <w:rPr>
          <w:lang w:val="es-ES"/>
        </w:rPr>
      </w:pPr>
    </w:p>
    <w:p w:rsidR="00886F78" w:rsidRDefault="00886F78" w:rsidP="00D7422D">
      <w:pPr>
        <w:pStyle w:val="Prrafodelista"/>
        <w:numPr>
          <w:ilvl w:val="0"/>
          <w:numId w:val="7"/>
        </w:numPr>
        <w:spacing w:after="0" w:line="240" w:lineRule="auto"/>
        <w:ind w:left="340" w:right="-283"/>
        <w:rPr>
          <w:lang w:val="es-ES"/>
        </w:rPr>
      </w:pPr>
      <w:r>
        <w:rPr>
          <w:lang w:val="es-ES"/>
        </w:rPr>
        <w:t xml:space="preserve">Idioma ingles nivel medio </w:t>
      </w:r>
    </w:p>
    <w:p w:rsidR="00886F78" w:rsidRDefault="00886F78" w:rsidP="00D7422D">
      <w:pPr>
        <w:pStyle w:val="Prrafodelista"/>
        <w:numPr>
          <w:ilvl w:val="0"/>
          <w:numId w:val="7"/>
        </w:numPr>
        <w:spacing w:after="0" w:line="240" w:lineRule="auto"/>
        <w:ind w:left="340" w:right="-283"/>
        <w:rPr>
          <w:lang w:val="es-ES"/>
        </w:rPr>
      </w:pPr>
      <w:r>
        <w:rPr>
          <w:lang w:val="es-ES"/>
        </w:rPr>
        <w:t>Disposición para aprender cualquier programa</w:t>
      </w:r>
    </w:p>
    <w:p w:rsidR="00886F78" w:rsidRDefault="00886F78" w:rsidP="00D7422D">
      <w:pPr>
        <w:pStyle w:val="Prrafodelista"/>
        <w:numPr>
          <w:ilvl w:val="0"/>
          <w:numId w:val="7"/>
        </w:numPr>
        <w:spacing w:after="0" w:line="240" w:lineRule="auto"/>
        <w:ind w:left="340" w:right="-283"/>
        <w:rPr>
          <w:lang w:val="es-ES"/>
        </w:rPr>
        <w:sectPr w:rsidR="00886F78" w:rsidSect="00886F7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lang w:val="es-ES"/>
        </w:rPr>
        <w:t>Altamente capacitable</w:t>
      </w:r>
    </w:p>
    <w:p w:rsidR="00886F78" w:rsidRDefault="00886F78" w:rsidP="00D7422D">
      <w:pPr>
        <w:spacing w:after="0" w:line="240" w:lineRule="auto"/>
        <w:ind w:left="340" w:right="-283"/>
        <w:rPr>
          <w:rFonts w:ascii="Corbel" w:hAnsi="Corbel"/>
          <w:noProof/>
          <w:lang w:val="es-ES"/>
        </w:rPr>
      </w:pPr>
    </w:p>
    <w:p w:rsidR="00886F78" w:rsidRDefault="00886F78" w:rsidP="00D7422D">
      <w:pPr>
        <w:spacing w:after="0" w:line="240" w:lineRule="auto"/>
        <w:ind w:left="340" w:right="-283"/>
        <w:rPr>
          <w:rFonts w:ascii="Corbel" w:hAnsi="Corbel"/>
          <w:noProof/>
          <w:lang w:val="es-ES"/>
        </w:rPr>
      </w:pPr>
    </w:p>
    <w:p w:rsidR="00D7422D" w:rsidRDefault="00D7422D" w:rsidP="00D7422D">
      <w:pPr>
        <w:spacing w:after="0" w:line="240" w:lineRule="auto"/>
        <w:ind w:left="340" w:right="-283"/>
        <w:rPr>
          <w:rFonts w:ascii="Corbel" w:hAnsi="Corbel"/>
          <w:noProof/>
          <w:lang w:val="es-ES"/>
        </w:rPr>
      </w:pPr>
    </w:p>
    <w:p w:rsidR="00F32BBC" w:rsidRDefault="00F32BBC" w:rsidP="00D7422D">
      <w:pPr>
        <w:spacing w:after="0" w:line="240" w:lineRule="auto"/>
        <w:ind w:left="340" w:right="-283"/>
        <w:rPr>
          <w:rFonts w:ascii="Corbel" w:hAnsi="Corbel"/>
          <w:noProof/>
          <w:lang w:val="es-ES"/>
        </w:rPr>
      </w:pPr>
    </w:p>
    <w:p w:rsidR="00F32BBC" w:rsidRDefault="00F32BBC" w:rsidP="000B096D">
      <w:pPr>
        <w:spacing w:after="0" w:line="240" w:lineRule="auto"/>
        <w:rPr>
          <w:rFonts w:ascii="Corbel" w:hAnsi="Corbel"/>
          <w:noProof/>
          <w:lang w:val="es-ES"/>
        </w:rPr>
      </w:pPr>
    </w:p>
    <w:p w:rsidR="00F32BBC" w:rsidRDefault="00F32BBC" w:rsidP="000B096D">
      <w:pPr>
        <w:spacing w:after="0" w:line="240" w:lineRule="auto"/>
        <w:rPr>
          <w:rFonts w:ascii="Corbel" w:hAnsi="Corbel"/>
          <w:noProof/>
          <w:lang w:val="es-ES"/>
        </w:rPr>
      </w:pPr>
    </w:p>
    <w:p w:rsidR="00F32BBC" w:rsidRDefault="00F32BBC" w:rsidP="000B096D">
      <w:pPr>
        <w:spacing w:after="0" w:line="240" w:lineRule="auto"/>
        <w:rPr>
          <w:rFonts w:ascii="Corbel" w:hAnsi="Corbel"/>
          <w:noProof/>
          <w:lang w:val="es-ES"/>
        </w:rPr>
      </w:pPr>
    </w:p>
    <w:p w:rsidR="000B096D" w:rsidRDefault="000B096D" w:rsidP="000B096D">
      <w:pPr>
        <w:spacing w:after="0" w:line="240" w:lineRule="auto"/>
        <w:rPr>
          <w:rFonts w:ascii="Corbel" w:hAnsi="Corbel"/>
          <w:noProof/>
          <w:lang w:val="es-ES"/>
        </w:rPr>
      </w:pPr>
    </w:p>
    <w:p w:rsidR="000B096D" w:rsidRDefault="000B096D" w:rsidP="000B096D">
      <w:pPr>
        <w:spacing w:after="0" w:line="240" w:lineRule="auto"/>
        <w:rPr>
          <w:rFonts w:ascii="Corbel" w:hAnsi="Corbel"/>
          <w:noProof/>
          <w:lang w:val="es-ES"/>
        </w:rPr>
      </w:pPr>
    </w:p>
    <w:p w:rsidR="000B096D" w:rsidRPr="000B096D" w:rsidRDefault="000B096D" w:rsidP="000B096D">
      <w:pPr>
        <w:rPr>
          <w:lang w:val="es-ES"/>
        </w:rPr>
        <w:sectPr w:rsidR="000B096D" w:rsidRPr="000B096D" w:rsidSect="00826183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593F25" w:rsidRPr="00C565CB" w:rsidRDefault="000B096D" w:rsidP="000B096D">
      <w:pPr>
        <w:pStyle w:val="Ttulo1"/>
        <w:rPr>
          <w:noProof/>
          <w:lang w:val="es-ES"/>
        </w:rPr>
      </w:pPr>
      <w:r>
        <w:rPr>
          <w:noProof/>
          <w:lang w:val="es-MX" w:eastAsia="es-MX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BFE86" wp14:editId="54E048E6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272562" cy="263769"/>
                <wp:effectExtent l="0" t="0" r="1333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2" cy="2637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BAE0" id="Rectángulo 8" o:spid="_x0000_s1026" style="position:absolute;margin-left:27pt;margin-top:0;width:21.4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" fillcolor="red" strokecolor="red" strokeweight="1pt"/>
            </w:pict>
          </mc:Fallback>
        </mc:AlternateContent>
      </w:r>
      <w:r w:rsidR="00593F25">
        <w:rPr>
          <w:rFonts w:ascii="Corbel" w:hAnsi="Corbel"/>
          <w:noProof/>
          <w:color w:val="FFFFFF"/>
          <w:lang w:val="es-ES"/>
        </w:rPr>
        <w:t>Experiencia Profesional</w:t>
      </w:r>
    </w:p>
    <w:p w:rsidR="00841A39" w:rsidRDefault="00841A39" w:rsidP="00841A39">
      <w:pPr>
        <w:spacing w:after="0" w:line="240" w:lineRule="auto"/>
        <w:ind w:left="1440"/>
        <w:rPr>
          <w:lang w:val="es-ES"/>
        </w:rPr>
      </w:pPr>
    </w:p>
    <w:p w:rsidR="00886F78" w:rsidRDefault="00886F78" w:rsidP="000E4A04">
      <w:pPr>
        <w:spacing w:after="0" w:line="240" w:lineRule="auto"/>
        <w:rPr>
          <w:lang w:val="es-ES"/>
        </w:rPr>
        <w:sectPr w:rsidR="00886F78" w:rsidSect="0073131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0756F7" w:rsidRDefault="000756F7" w:rsidP="000E4A04">
      <w:pPr>
        <w:spacing w:after="0" w:line="240" w:lineRule="auto"/>
        <w:rPr>
          <w:lang w:val="es-ES"/>
        </w:rPr>
      </w:pPr>
    </w:p>
    <w:p w:rsidR="000E4A04" w:rsidRDefault="000E4A04" w:rsidP="00841A39">
      <w:pPr>
        <w:spacing w:after="0" w:line="240" w:lineRule="auto"/>
        <w:ind w:left="1440"/>
        <w:rPr>
          <w:lang w:val="es-ES"/>
        </w:rPr>
        <w:sectPr w:rsidR="000E4A04" w:rsidSect="00886F7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6067AA" w:rsidRDefault="00841A39" w:rsidP="00841A39">
      <w:pPr>
        <w:spacing w:after="0" w:line="240" w:lineRule="auto"/>
        <w:ind w:left="1440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31C16" wp14:editId="1DD92507">
                <wp:simplePos x="0" y="0"/>
                <wp:positionH relativeFrom="column">
                  <wp:posOffset>389255</wp:posOffset>
                </wp:positionH>
                <wp:positionV relativeFrom="paragraph">
                  <wp:posOffset>87308</wp:posOffset>
                </wp:positionV>
                <wp:extent cx="272562" cy="263769"/>
                <wp:effectExtent l="0" t="0" r="13335" b="222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2" cy="2637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FFAC" id="Rectángulo 15" o:spid="_x0000_s1026" style="position:absolute;margin-left:30.65pt;margin-top:6.85pt;width:21.45pt;height: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" fillcolor="red" strokecolor="red" strokeweight="1pt"/>
            </w:pict>
          </mc:Fallback>
        </mc:AlternateContent>
      </w:r>
      <w:r w:rsidR="006067AA">
        <w:rPr>
          <w:lang w:val="es-ES"/>
        </w:rPr>
        <w:t>Empresa: “Huerta” Construcciones, Planos y Proyectos.</w:t>
      </w:r>
    </w:p>
    <w:p w:rsidR="00841A39" w:rsidRDefault="006067AA" w:rsidP="00841A39">
      <w:pPr>
        <w:spacing w:after="0" w:line="240" w:lineRule="auto"/>
        <w:ind w:left="1440"/>
        <w:rPr>
          <w:lang w:val="es-ES"/>
        </w:rPr>
      </w:pPr>
      <w:r>
        <w:rPr>
          <w:lang w:val="es-ES"/>
        </w:rPr>
        <w:t xml:space="preserve">Actividad: Archivar documentos, elaboración de planos y proyectos, </w:t>
      </w:r>
    </w:p>
    <w:p w:rsidR="006067AA" w:rsidRDefault="000E4A04" w:rsidP="00841A39">
      <w:pPr>
        <w:spacing w:after="0" w:line="240" w:lineRule="auto"/>
        <w:ind w:left="1440"/>
        <w:rPr>
          <w:lang w:val="es-ES"/>
        </w:rPr>
      </w:pPr>
      <w:r>
        <w:rPr>
          <w:lang w:val="es-ES"/>
        </w:rPr>
        <w:t>Levantamientos</w:t>
      </w:r>
      <w:r w:rsidR="006067AA">
        <w:rPr>
          <w:lang w:val="es-ES"/>
        </w:rPr>
        <w:t xml:space="preserve"> topográficos, atención a clientes, relaciones públicas. </w:t>
      </w:r>
    </w:p>
    <w:p w:rsidR="006067AA" w:rsidRDefault="006067AA" w:rsidP="00841A39">
      <w:pPr>
        <w:spacing w:after="0" w:line="240" w:lineRule="auto"/>
        <w:ind w:left="1440"/>
        <w:rPr>
          <w:lang w:val="es-ES"/>
        </w:rPr>
      </w:pPr>
      <w:r>
        <w:rPr>
          <w:lang w:val="es-ES"/>
        </w:rPr>
        <w:t>Puesto: Dibujante y proyectista</w:t>
      </w:r>
    </w:p>
    <w:p w:rsidR="00E52B3B" w:rsidRDefault="006067AA" w:rsidP="00C95AEF">
      <w:pPr>
        <w:spacing w:after="0" w:line="240" w:lineRule="auto"/>
        <w:ind w:left="1440"/>
        <w:rPr>
          <w:lang w:val="es-ES"/>
        </w:rPr>
      </w:pPr>
      <w:r>
        <w:rPr>
          <w:lang w:val="es-ES"/>
        </w:rPr>
        <w:t xml:space="preserve">Duración: 2014 </w:t>
      </w:r>
      <w:r w:rsidR="00D7422D">
        <w:rPr>
          <w:lang w:val="es-ES"/>
        </w:rPr>
        <w:t>–</w:t>
      </w:r>
      <w:r>
        <w:rPr>
          <w:lang w:val="es-ES"/>
        </w:rPr>
        <w:t xml:space="preserve"> 2015</w:t>
      </w:r>
      <w:r w:rsidR="00D7422D">
        <w:rPr>
          <w:lang w:val="es-ES"/>
        </w:rPr>
        <w:t xml:space="preserve">   7 meses</w:t>
      </w:r>
    </w:p>
    <w:p w:rsidR="00E46216" w:rsidRDefault="00E46216" w:rsidP="000E4A04">
      <w:pPr>
        <w:spacing w:after="0" w:line="240" w:lineRule="auto"/>
        <w:rPr>
          <w:lang w:val="es-ES"/>
        </w:rPr>
      </w:pPr>
    </w:p>
    <w:p w:rsidR="00E46216" w:rsidRDefault="00E46216" w:rsidP="00841A39">
      <w:pPr>
        <w:spacing w:after="0" w:line="240" w:lineRule="auto"/>
        <w:ind w:left="1440"/>
        <w:rPr>
          <w:lang w:val="es-ES"/>
        </w:rPr>
      </w:pPr>
    </w:p>
    <w:p w:rsidR="00E46216" w:rsidRPr="00E46216" w:rsidRDefault="00841A39" w:rsidP="00841A39">
      <w:pPr>
        <w:spacing w:after="0" w:line="240" w:lineRule="auto"/>
        <w:ind w:left="1440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6DF9EC" wp14:editId="2F19C108">
                <wp:simplePos x="0" y="0"/>
                <wp:positionH relativeFrom="column">
                  <wp:posOffset>424131</wp:posOffset>
                </wp:positionH>
                <wp:positionV relativeFrom="paragraph">
                  <wp:posOffset>167591</wp:posOffset>
                </wp:positionV>
                <wp:extent cx="272562" cy="263769"/>
                <wp:effectExtent l="0" t="0" r="13335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62" cy="2637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A7CBE" id="Rectángulo 16" o:spid="_x0000_s1026" style="position:absolute;margin-left:33.4pt;margin-top:13.2pt;width:21.45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" fillcolor="red" strokecolor="red" strokeweight="1pt"/>
            </w:pict>
          </mc:Fallback>
        </mc:AlternateContent>
      </w:r>
      <w:r w:rsidR="00E46216">
        <w:rPr>
          <w:lang w:val="es-ES"/>
        </w:rPr>
        <w:t>Empresa</w:t>
      </w:r>
      <w:r w:rsidR="00E46216" w:rsidRPr="00731310">
        <w:rPr>
          <w:sz w:val="20"/>
          <w:lang w:val="es-ES"/>
        </w:rPr>
        <w:t>: H</w:t>
      </w:r>
      <w:r w:rsidR="00731310" w:rsidRPr="00731310">
        <w:rPr>
          <w:sz w:val="20"/>
          <w:lang w:val="es-ES"/>
        </w:rPr>
        <w:t>. AYUNTAMIENTO DE TLALMANALCO</w:t>
      </w:r>
    </w:p>
    <w:p w:rsidR="00E46216" w:rsidRDefault="00E46216" w:rsidP="00841A39">
      <w:pPr>
        <w:spacing w:after="0" w:line="240" w:lineRule="auto"/>
        <w:ind w:left="1440"/>
        <w:rPr>
          <w:lang w:val="es-ES"/>
        </w:rPr>
      </w:pPr>
      <w:r>
        <w:rPr>
          <w:lang w:val="es-ES"/>
        </w:rPr>
        <w:t>Dirección: obras públicas desarrollo urbano y ecología</w:t>
      </w:r>
    </w:p>
    <w:p w:rsidR="00841A39" w:rsidRDefault="009A01C7" w:rsidP="00841A39">
      <w:pPr>
        <w:spacing w:after="0" w:line="240" w:lineRule="auto"/>
        <w:ind w:left="1440"/>
        <w:rPr>
          <w:lang w:val="es-ES"/>
        </w:rPr>
      </w:pPr>
      <w:r>
        <w:rPr>
          <w:lang w:val="es-ES"/>
        </w:rPr>
        <w:t>Actividad:</w:t>
      </w:r>
    </w:p>
    <w:p w:rsidR="00841A39" w:rsidRDefault="00623DE3" w:rsidP="009A01C7">
      <w:pPr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             </w:t>
      </w:r>
      <w:r w:rsidR="00E46216">
        <w:rPr>
          <w:lang w:val="es-ES"/>
        </w:rPr>
        <w:t xml:space="preserve"> </w:t>
      </w:r>
      <w:r w:rsidR="000E4A04">
        <w:rPr>
          <w:lang w:val="es-ES"/>
        </w:rPr>
        <w:t>Levantamientos</w:t>
      </w:r>
      <w:r w:rsidR="00E46216">
        <w:rPr>
          <w:lang w:val="es-ES"/>
        </w:rPr>
        <w:t xml:space="preserve"> </w:t>
      </w:r>
      <w:r w:rsidR="00547A15">
        <w:rPr>
          <w:lang w:val="es-ES"/>
        </w:rPr>
        <w:t>topográficos,</w:t>
      </w:r>
      <w:r w:rsidR="000E4A04">
        <w:rPr>
          <w:lang w:val="es-ES"/>
        </w:rPr>
        <w:t xml:space="preserve">  </w:t>
      </w:r>
      <w:r w:rsidR="00E46216">
        <w:rPr>
          <w:lang w:val="es-ES"/>
        </w:rPr>
        <w:t xml:space="preserve">supervisor de </w:t>
      </w:r>
      <w:r>
        <w:rPr>
          <w:lang w:val="es-ES"/>
        </w:rPr>
        <w:t>campo</w:t>
      </w:r>
      <w:r w:rsidR="00547A15">
        <w:rPr>
          <w:lang w:val="es-ES"/>
        </w:rPr>
        <w:t>,</w:t>
      </w:r>
      <w:r w:rsidR="00E46216">
        <w:rPr>
          <w:lang w:val="es-ES"/>
        </w:rPr>
        <w:t xml:space="preserve">  jefe de </w:t>
      </w:r>
      <w:r w:rsidR="00547A15">
        <w:rPr>
          <w:lang w:val="es-ES"/>
        </w:rPr>
        <w:t xml:space="preserve">cuadrilleros. </w:t>
      </w:r>
    </w:p>
    <w:p w:rsidR="00841A39" w:rsidRDefault="00B8641E" w:rsidP="00841A39">
      <w:pPr>
        <w:spacing w:after="0" w:line="240" w:lineRule="auto"/>
        <w:ind w:left="1440"/>
        <w:rPr>
          <w:lang w:val="es-ES"/>
        </w:rPr>
      </w:pPr>
      <w:r>
        <w:rPr>
          <w:lang w:val="es-ES"/>
        </w:rPr>
        <w:t>Elaboración</w:t>
      </w:r>
      <w:r w:rsidR="00E46216">
        <w:rPr>
          <w:lang w:val="es-ES"/>
        </w:rPr>
        <w:t xml:space="preserve"> de programas arquitectónicos </w:t>
      </w:r>
      <w:r w:rsidR="00547A15">
        <w:rPr>
          <w:lang w:val="es-ES"/>
        </w:rPr>
        <w:t>así</w:t>
      </w:r>
      <w:r w:rsidR="00E46216">
        <w:rPr>
          <w:lang w:val="es-ES"/>
        </w:rPr>
        <w:t xml:space="preserve"> como presentación de p</w:t>
      </w:r>
      <w:r>
        <w:rPr>
          <w:lang w:val="es-ES"/>
        </w:rPr>
        <w:t>royecto,</w:t>
      </w:r>
    </w:p>
    <w:p w:rsidR="00E46216" w:rsidRPr="00E46216" w:rsidRDefault="00B8641E" w:rsidP="00841A39">
      <w:pPr>
        <w:spacing w:after="0" w:line="240" w:lineRule="auto"/>
        <w:ind w:left="1440"/>
        <w:rPr>
          <w:lang w:val="es-ES"/>
        </w:rPr>
      </w:pPr>
      <w:r>
        <w:rPr>
          <w:lang w:val="es-ES"/>
        </w:rPr>
        <w:t>y diversas acti</w:t>
      </w:r>
      <w:r w:rsidR="00E46216">
        <w:rPr>
          <w:lang w:val="es-ES"/>
        </w:rPr>
        <w:t>vidades</w:t>
      </w:r>
      <w:r>
        <w:rPr>
          <w:lang w:val="es-ES"/>
        </w:rPr>
        <w:t>.</w:t>
      </w:r>
    </w:p>
    <w:p w:rsidR="00E46216" w:rsidRPr="00E46216" w:rsidRDefault="00E46216" w:rsidP="00841A39">
      <w:pPr>
        <w:spacing w:after="0" w:line="240" w:lineRule="auto"/>
        <w:ind w:left="1440"/>
        <w:rPr>
          <w:lang w:val="es-ES"/>
        </w:rPr>
      </w:pPr>
      <w:r w:rsidRPr="00E46216">
        <w:rPr>
          <w:lang w:val="es-ES"/>
        </w:rPr>
        <w:t>Puesto: Auxiliar Administrativo</w:t>
      </w:r>
    </w:p>
    <w:p w:rsidR="00886F78" w:rsidRDefault="00B8641E" w:rsidP="00886F78">
      <w:pPr>
        <w:spacing w:after="0" w:line="240" w:lineRule="auto"/>
        <w:ind w:left="1440"/>
        <w:rPr>
          <w:lang w:val="es-ES"/>
        </w:rPr>
        <w:sectPr w:rsidR="00886F78" w:rsidSect="000E4A0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es-ES"/>
        </w:rPr>
        <w:t>Duración: 2015 – 2016</w:t>
      </w:r>
      <w:r w:rsidR="00D7422D">
        <w:rPr>
          <w:lang w:val="es-ES"/>
        </w:rPr>
        <w:t xml:space="preserve">     8 meses</w:t>
      </w:r>
    </w:p>
    <w:p w:rsidR="009A01C7" w:rsidRDefault="00B72F75" w:rsidP="00B72F75">
      <w:pPr>
        <w:spacing w:after="0" w:line="240" w:lineRule="auto"/>
        <w:rPr>
          <w:lang w:val="es-ES"/>
        </w:rPr>
      </w:pPr>
      <w:r>
        <w:rPr>
          <w:noProof/>
          <w:lang w:val="es-MX" w:eastAsia="es-MX"/>
        </w:rPr>
        <w:t xml:space="preserve"> </w:t>
      </w:r>
      <w:r w:rsidR="00F32BBC">
        <w:rPr>
          <w:lang w:val="es-ES"/>
        </w:rPr>
        <w:t xml:space="preserve">                                 </w:t>
      </w:r>
    </w:p>
    <w:p w:rsidR="00B72F75" w:rsidRDefault="009A01C7" w:rsidP="00B72F75">
      <w:pPr>
        <w:spacing w:after="0" w:line="240" w:lineRule="auto"/>
        <w:rPr>
          <w:lang w:val="es-ES"/>
        </w:rPr>
        <w:sectPr w:rsidR="00B72F75" w:rsidSect="000E4A0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D90F76" wp14:editId="273306CC">
                <wp:simplePos x="0" y="0"/>
                <wp:positionH relativeFrom="column">
                  <wp:posOffset>462915</wp:posOffset>
                </wp:positionH>
                <wp:positionV relativeFrom="paragraph">
                  <wp:posOffset>83820</wp:posOffset>
                </wp:positionV>
                <wp:extent cx="272415" cy="263525"/>
                <wp:effectExtent l="0" t="0" r="13335" b="222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2635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E67A0" id="Rectángulo 21" o:spid="_x0000_s1026" style="position:absolute;margin-left:36.45pt;margin-top:6.6pt;width:21.45pt;height:2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" fillcolor="red" strokecolor="red" strokeweight="1pt"/>
            </w:pict>
          </mc:Fallback>
        </mc:AlternateContent>
      </w:r>
      <w:r>
        <w:rPr>
          <w:lang w:val="es-ES"/>
        </w:rPr>
        <w:t xml:space="preserve">                                  </w:t>
      </w:r>
      <w:r w:rsidR="00F32BBC">
        <w:rPr>
          <w:lang w:val="es-ES"/>
        </w:rPr>
        <w:t xml:space="preserve">  Empresa:</w:t>
      </w:r>
      <w:r w:rsidR="00AD4B20">
        <w:rPr>
          <w:lang w:val="es-ES"/>
        </w:rPr>
        <w:t xml:space="preserve"> </w:t>
      </w:r>
      <w:r w:rsidR="00736981">
        <w:rPr>
          <w:rStyle w:val="Textoennegrita"/>
          <w:rFonts w:ascii="Verdana" w:hAnsi="Verdana"/>
          <w:color w:val="3F3F3F"/>
          <w:sz w:val="18"/>
          <w:szCs w:val="18"/>
          <w:shd w:val="clear" w:color="auto" w:fill="FFFFFF"/>
        </w:rPr>
        <w:t>Negociación Industrial CARVID</w:t>
      </w:r>
    </w:p>
    <w:p w:rsidR="00886F78" w:rsidRDefault="00B72F75" w:rsidP="00736981">
      <w:pPr>
        <w:tabs>
          <w:tab w:val="left" w:pos="1575"/>
        </w:tabs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                </w:t>
      </w:r>
      <w:r w:rsidR="00736981">
        <w:rPr>
          <w:lang w:val="es-ES"/>
        </w:rPr>
        <w:t xml:space="preserve">Puesto: programador de obra </w:t>
      </w:r>
    </w:p>
    <w:p w:rsidR="001353E2" w:rsidRDefault="001353E2" w:rsidP="00736981">
      <w:pPr>
        <w:tabs>
          <w:tab w:val="left" w:pos="1575"/>
        </w:tabs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                Actividades: supervisión de cuadrilla, revisiones en </w:t>
      </w:r>
      <w:r w:rsidR="00C95AEF">
        <w:rPr>
          <w:lang w:val="es-ES"/>
        </w:rPr>
        <w:t>campo,</w:t>
      </w:r>
      <w:r>
        <w:rPr>
          <w:lang w:val="es-ES"/>
        </w:rPr>
        <w:t xml:space="preserve"> toda de </w:t>
      </w:r>
      <w:r w:rsidR="00C95AEF">
        <w:rPr>
          <w:lang w:val="es-ES"/>
        </w:rPr>
        <w:t>decisiones,</w:t>
      </w:r>
      <w:r>
        <w:rPr>
          <w:lang w:val="es-ES"/>
        </w:rPr>
        <w:t xml:space="preserve"> </w:t>
      </w:r>
    </w:p>
    <w:p w:rsidR="001353E2" w:rsidRDefault="001353E2" w:rsidP="00736981">
      <w:pPr>
        <w:tabs>
          <w:tab w:val="left" w:pos="1575"/>
        </w:tabs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                 Bodegas, bitácoras  elaboración de planos de </w:t>
      </w:r>
      <w:r w:rsidR="00C95AEF">
        <w:rPr>
          <w:lang w:val="es-ES"/>
        </w:rPr>
        <w:t>detalles,</w:t>
      </w:r>
      <w:r>
        <w:rPr>
          <w:lang w:val="es-ES"/>
        </w:rPr>
        <w:t xml:space="preserve"> elaboración de generadores  </w:t>
      </w:r>
    </w:p>
    <w:p w:rsidR="001353E2" w:rsidRDefault="001353E2" w:rsidP="00736981">
      <w:pPr>
        <w:tabs>
          <w:tab w:val="left" w:pos="1575"/>
        </w:tabs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                Diversas actividades </w:t>
      </w:r>
    </w:p>
    <w:p w:rsidR="00B72F75" w:rsidRPr="000E4A04" w:rsidRDefault="001353E2" w:rsidP="000E4A04">
      <w:pPr>
        <w:tabs>
          <w:tab w:val="left" w:pos="1575"/>
        </w:tabs>
        <w:spacing w:after="0" w:line="240" w:lineRule="auto"/>
        <w:rPr>
          <w:lang w:val="es-ES"/>
        </w:rPr>
        <w:sectPr w:rsidR="00B72F75" w:rsidRPr="000E4A04" w:rsidSect="000E4A0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es-ES"/>
        </w:rPr>
        <w:t xml:space="preserve">                                    </w:t>
      </w:r>
      <w:r w:rsidR="00C95AEF">
        <w:rPr>
          <w:lang w:val="es-ES"/>
        </w:rPr>
        <w:t>Duración</w:t>
      </w:r>
      <w:r>
        <w:rPr>
          <w:lang w:val="es-ES"/>
        </w:rPr>
        <w:t xml:space="preserve">: 2016 – 2016    </w:t>
      </w:r>
      <w:r w:rsidR="003A560D">
        <w:rPr>
          <w:lang w:val="es-ES"/>
        </w:rPr>
        <w:t>5 meses</w:t>
      </w:r>
      <w:r w:rsidR="000E4A04">
        <w:rPr>
          <w:lang w:val="es-ES"/>
        </w:rPr>
        <w:t xml:space="preserve">            </w:t>
      </w:r>
    </w:p>
    <w:p w:rsidR="000E4A04" w:rsidRPr="000E4A04" w:rsidRDefault="000E4A04" w:rsidP="000E4A04">
      <w:pPr>
        <w:tabs>
          <w:tab w:val="center" w:pos="4680"/>
          <w:tab w:val="left" w:pos="5311"/>
        </w:tabs>
        <w:rPr>
          <w:lang w:val="es-ES"/>
        </w:rPr>
        <w:sectPr w:rsidR="000E4A04" w:rsidRPr="000E4A04" w:rsidSect="0073131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lang w:val="es-ES"/>
        </w:rPr>
        <w:tab/>
      </w:r>
    </w:p>
    <w:p w:rsidR="00C41AD4" w:rsidRDefault="00C41AD4" w:rsidP="00C41AD4">
      <w:pPr>
        <w:pStyle w:val="Ttulo1"/>
        <w:rPr>
          <w:rFonts w:ascii="Corbel" w:hAnsi="Corbel"/>
          <w:noProof/>
          <w:color w:val="FFFFFF"/>
          <w:lang w:val="es-ES"/>
        </w:rPr>
      </w:pPr>
      <w:r>
        <w:rPr>
          <w:rFonts w:ascii="Corbel" w:hAnsi="Corbel"/>
          <w:noProof/>
          <w:color w:val="FFFFFF"/>
          <w:lang w:val="es-ES"/>
        </w:rPr>
        <w:t>Intereses personales</w:t>
      </w:r>
    </w:p>
    <w:p w:rsidR="00886F78" w:rsidRDefault="00886F78" w:rsidP="000B096D">
      <w:pPr>
        <w:pStyle w:val="Prrafodelista"/>
        <w:numPr>
          <w:ilvl w:val="0"/>
          <w:numId w:val="6"/>
        </w:numPr>
        <w:rPr>
          <w:lang w:val="es-ES"/>
        </w:rPr>
        <w:sectPr w:rsidR="00886F78" w:rsidSect="0073131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C41AD4" w:rsidRDefault="00C41AD4" w:rsidP="000B096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Deportes</w:t>
      </w:r>
      <w:r w:rsidR="00AF0815">
        <w:rPr>
          <w:lang w:val="es-ES"/>
        </w:rPr>
        <w:t xml:space="preserve"> extremos</w:t>
      </w:r>
    </w:p>
    <w:p w:rsidR="00C41AD4" w:rsidRDefault="00AF0815" w:rsidP="000B096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Diseño</w:t>
      </w:r>
    </w:p>
    <w:p w:rsidR="00C41AD4" w:rsidRDefault="00C41AD4" w:rsidP="000B096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Fotografía</w:t>
      </w:r>
    </w:p>
    <w:p w:rsidR="00C41AD4" w:rsidRDefault="00AF0815" w:rsidP="000B096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Viajes</w:t>
      </w:r>
    </w:p>
    <w:p w:rsidR="000E4A04" w:rsidRDefault="00C41AD4" w:rsidP="000E4A04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Decoración</w:t>
      </w:r>
      <w:r w:rsidR="000E4A04">
        <w:rPr>
          <w:lang w:val="es-ES"/>
        </w:rPr>
        <w:t xml:space="preserve"> de interiores</w:t>
      </w:r>
    </w:p>
    <w:p w:rsidR="000E4A04" w:rsidRDefault="000E4A04" w:rsidP="000E4A04">
      <w:pPr>
        <w:rPr>
          <w:lang w:val="es-ES"/>
        </w:rPr>
      </w:pPr>
    </w:p>
    <w:p w:rsidR="000E4A04" w:rsidRPr="000E4A04" w:rsidRDefault="000E4A04" w:rsidP="000E4A04">
      <w:pPr>
        <w:rPr>
          <w:lang w:val="es-ES"/>
        </w:rPr>
        <w:sectPr w:rsidR="000E4A04" w:rsidRPr="000E4A04" w:rsidSect="00886F78">
          <w:type w:val="continuous"/>
          <w:pgSz w:w="12240" w:h="15840"/>
          <w:pgMar w:top="1440" w:right="1440" w:bottom="1440" w:left="1440" w:header="720" w:footer="720" w:gutter="0"/>
          <w:cols w:num="3" w:space="720"/>
        </w:sectPr>
      </w:pPr>
      <w:r>
        <w:rPr>
          <w:lang w:val="es-ES"/>
        </w:rPr>
        <w:t xml:space="preserve">Reduccuion </w:t>
      </w:r>
      <w:r w:rsidR="00AF0815">
        <w:rPr>
          <w:lang w:val="es-ES"/>
        </w:rPr>
        <w:t>de</w:t>
      </w:r>
      <w:r w:rsidR="00D7422D">
        <w:rPr>
          <w:lang w:val="es-ES"/>
        </w:rPr>
        <w:t xml:space="preserve"> costos en obr</w:t>
      </w:r>
      <w:bookmarkStart w:id="0" w:name="_GoBack"/>
      <w:bookmarkEnd w:id="0"/>
    </w:p>
    <w:p w:rsidR="005079E1" w:rsidRPr="009A01C7" w:rsidRDefault="005079E1" w:rsidP="009A01C7">
      <w:pPr>
        <w:tabs>
          <w:tab w:val="left" w:pos="6225"/>
        </w:tabs>
        <w:rPr>
          <w:lang w:val="es-ES"/>
        </w:rPr>
      </w:pPr>
    </w:p>
    <w:sectPr w:rsidR="005079E1" w:rsidRPr="009A01C7" w:rsidSect="0073131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E32" w:rsidRDefault="00F00E32">
      <w:pPr>
        <w:spacing w:after="0" w:line="240" w:lineRule="auto"/>
      </w:pPr>
      <w:r>
        <w:separator/>
      </w:r>
    </w:p>
  </w:endnote>
  <w:endnote w:type="continuationSeparator" w:id="0">
    <w:p w:rsidR="00F00E32" w:rsidRDefault="00F0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E32" w:rsidRDefault="00F00E32">
      <w:pPr>
        <w:spacing w:after="0" w:line="240" w:lineRule="auto"/>
      </w:pPr>
      <w:r>
        <w:separator/>
      </w:r>
    </w:p>
  </w:footnote>
  <w:footnote w:type="continuationSeparator" w:id="0">
    <w:p w:rsidR="00F00E32" w:rsidRDefault="00F0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83051"/>
    <w:multiLevelType w:val="hybridMultilevel"/>
    <w:tmpl w:val="C38412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91A07"/>
    <w:multiLevelType w:val="hybridMultilevel"/>
    <w:tmpl w:val="46EAF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12550"/>
    <w:multiLevelType w:val="hybridMultilevel"/>
    <w:tmpl w:val="69229B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96535B"/>
    <w:multiLevelType w:val="hybridMultilevel"/>
    <w:tmpl w:val="0216464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83EB5"/>
    <w:multiLevelType w:val="hybridMultilevel"/>
    <w:tmpl w:val="D15431B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ED"/>
    <w:rsid w:val="00015DF1"/>
    <w:rsid w:val="00037FD9"/>
    <w:rsid w:val="000756F7"/>
    <w:rsid w:val="000B096D"/>
    <w:rsid w:val="000B694D"/>
    <w:rsid w:val="000E4A04"/>
    <w:rsid w:val="00130D97"/>
    <w:rsid w:val="001353E2"/>
    <w:rsid w:val="00273877"/>
    <w:rsid w:val="003A560D"/>
    <w:rsid w:val="003E7834"/>
    <w:rsid w:val="00442343"/>
    <w:rsid w:val="005079E1"/>
    <w:rsid w:val="00540B1B"/>
    <w:rsid w:val="00547A15"/>
    <w:rsid w:val="00585957"/>
    <w:rsid w:val="00593F25"/>
    <w:rsid w:val="005B260D"/>
    <w:rsid w:val="0060431C"/>
    <w:rsid w:val="006067AA"/>
    <w:rsid w:val="00623DE3"/>
    <w:rsid w:val="00671AE7"/>
    <w:rsid w:val="006A2985"/>
    <w:rsid w:val="00731310"/>
    <w:rsid w:val="00736981"/>
    <w:rsid w:val="00826183"/>
    <w:rsid w:val="00841A39"/>
    <w:rsid w:val="00844B8C"/>
    <w:rsid w:val="00886F78"/>
    <w:rsid w:val="00895BFE"/>
    <w:rsid w:val="008A3B75"/>
    <w:rsid w:val="00905C21"/>
    <w:rsid w:val="009566E3"/>
    <w:rsid w:val="009A01C7"/>
    <w:rsid w:val="00A02860"/>
    <w:rsid w:val="00A4018B"/>
    <w:rsid w:val="00A6322D"/>
    <w:rsid w:val="00AD4B20"/>
    <w:rsid w:val="00AF0815"/>
    <w:rsid w:val="00B429E0"/>
    <w:rsid w:val="00B72F75"/>
    <w:rsid w:val="00B8641E"/>
    <w:rsid w:val="00C41AD4"/>
    <w:rsid w:val="00C565CB"/>
    <w:rsid w:val="00C95AEF"/>
    <w:rsid w:val="00C967F1"/>
    <w:rsid w:val="00D02504"/>
    <w:rsid w:val="00D3145C"/>
    <w:rsid w:val="00D529AB"/>
    <w:rsid w:val="00D7422D"/>
    <w:rsid w:val="00DA2BB3"/>
    <w:rsid w:val="00E01FAD"/>
    <w:rsid w:val="00E46216"/>
    <w:rsid w:val="00E52B3B"/>
    <w:rsid w:val="00E55F11"/>
    <w:rsid w:val="00F00E32"/>
    <w:rsid w:val="00F207ED"/>
    <w:rsid w:val="00F3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B9769-7417-476C-9977-339650CE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F78"/>
  </w:style>
  <w:style w:type="paragraph" w:styleId="Ttulo1">
    <w:name w:val="heading 1"/>
    <w:basedOn w:val="Normal"/>
    <w:next w:val="Normal"/>
    <w:link w:val="Ttulo1Car"/>
    <w:uiPriority w:val="9"/>
    <w:qFormat/>
    <w:rsid w:val="00826183"/>
    <w:pPr>
      <w:shd w:val="clear" w:color="auto" w:fill="181818" w:themeFill="background2" w:themeFillShade="1A"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FFFFFF" w:themeColor="background1"/>
      <w:spacing w:val="15"/>
      <w:sz w:val="24"/>
      <w14:textOutline w14:w="9525" w14:cap="rnd" w14:cmpd="sng" w14:algn="ctr">
        <w14:noFill/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6183"/>
    <w:rPr>
      <w:rFonts w:asciiTheme="majorHAnsi" w:eastAsiaTheme="majorEastAsia" w:hAnsiTheme="majorHAnsi" w:cstheme="majorBidi"/>
      <w:b/>
      <w:caps/>
      <w:color w:val="FFFFFF" w:themeColor="background1"/>
      <w:spacing w:val="15"/>
      <w:sz w:val="24"/>
      <w:shd w:val="clear" w:color="auto" w:fill="181818" w:themeFill="background2" w:themeFillShade="1A"/>
      <w14:textOutline w14:w="9525" w14:cap="rnd" w14:cmpd="sng" w14:algn="ctr">
        <w14:noFill/>
        <w14:prstDash w14:val="solid"/>
        <w14:bevel/>
      </w14:textOutline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F207ED"/>
    <w:rPr>
      <w:color w:val="005DBA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131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310"/>
  </w:style>
  <w:style w:type="paragraph" w:styleId="Piedepgina">
    <w:name w:val="footer"/>
    <w:basedOn w:val="Normal"/>
    <w:link w:val="PiedepginaCar"/>
    <w:uiPriority w:val="99"/>
    <w:unhideWhenUsed/>
    <w:rsid w:val="00731310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hyperlink" Target="mailto:sain_smg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el\AppData\Roaming\Microsoft\Template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D258CA-6FE9-4C8F-91D8-C861518EE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 Mancera</dc:creator>
  <cp:keywords/>
  <cp:lastModifiedBy>Mariel Mancera</cp:lastModifiedBy>
  <cp:revision>2</cp:revision>
  <dcterms:created xsi:type="dcterms:W3CDTF">2017-01-17T23:50:00Z</dcterms:created>
  <dcterms:modified xsi:type="dcterms:W3CDTF">2017-01-17T23:50:00Z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