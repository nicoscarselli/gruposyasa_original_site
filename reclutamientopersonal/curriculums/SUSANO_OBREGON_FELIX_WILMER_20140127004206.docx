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BDC" w:rsidRPr="00A33514" w:rsidRDefault="002B4BDC">
      <w:pPr>
        <w:kinsoku w:val="0"/>
        <w:overflowPunct w:val="0"/>
        <w:spacing w:before="5" w:line="140" w:lineRule="exact"/>
        <w:rPr>
          <w:sz w:val="14"/>
          <w:szCs w:val="14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F92ADB">
      <w:pPr>
        <w:kinsoku w:val="0"/>
        <w:overflowPunct w:val="0"/>
        <w:spacing w:before="52"/>
        <w:ind w:left="280"/>
        <w:jc w:val="center"/>
        <w:rPr>
          <w:rFonts w:ascii="Tahoma" w:hAnsi="Tahoma" w:cs="Tahoma"/>
          <w:sz w:val="28"/>
          <w:szCs w:val="28"/>
        </w:rPr>
      </w:pPr>
      <w:r w:rsidRPr="00A33514"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-190500</wp:posOffset>
                </wp:positionV>
                <wp:extent cx="5189855" cy="57785"/>
                <wp:effectExtent l="0" t="0" r="0" b="0"/>
                <wp:wrapNone/>
                <wp:docPr id="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9855" cy="57785"/>
                          <a:chOff x="2208" y="-300"/>
                          <a:chExt cx="8173" cy="91"/>
                        </a:xfrm>
                      </wpg:grpSpPr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2239" y="-269"/>
                            <a:ext cx="8111" cy="20"/>
                          </a:xfrm>
                          <a:custGeom>
                            <a:avLst/>
                            <a:gdLst>
                              <a:gd name="T0" fmla="*/ 0 w 8111"/>
                              <a:gd name="T1" fmla="*/ 0 h 20"/>
                              <a:gd name="T2" fmla="*/ 8110 w 811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11" h="20">
                                <a:moveTo>
                                  <a:pt x="0" y="0"/>
                                </a:moveTo>
                                <a:lnTo>
                                  <a:pt x="811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"/>
                        <wps:cNvSpPr>
                          <a:spLocks/>
                        </wps:cNvSpPr>
                        <wps:spPr bwMode="auto">
                          <a:xfrm>
                            <a:off x="2239" y="-217"/>
                            <a:ext cx="8111" cy="20"/>
                          </a:xfrm>
                          <a:custGeom>
                            <a:avLst/>
                            <a:gdLst>
                              <a:gd name="T0" fmla="*/ 0 w 8111"/>
                              <a:gd name="T1" fmla="*/ 0 h 20"/>
                              <a:gd name="T2" fmla="*/ 8110 w 811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11" h="20">
                                <a:moveTo>
                                  <a:pt x="0" y="0"/>
                                </a:moveTo>
                                <a:lnTo>
                                  <a:pt x="811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717FC0" id="Group 3" o:spid="_x0000_s1026" style="position:absolute;margin-left:110.4pt;margin-top:-15pt;width:408.65pt;height:4.55pt;z-index:-251658240;mso-position-horizontal-relative:page" coordorigin="2208,-300" coordsize="817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" o:allowincell="f">
                <v:shape id="Freeform 4" o:spid="_x0000_s1027" style="position:absolute;left:2239;top:-269;width:8111;height:20;visibility:visible;mso-wrap-style:square;v-text-anchor:top" coordsize="81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BfJL8A&#10;AADaAAAADwAAAGRycy9kb3ducmV2LnhtbERPy4rCMBTdD/gP4QqzGTRVmEGrUVSQ0c2Ir/0lubbF&#10;5qYkUTt/bxaCy8N5T+etrcWdfKgcKxj0MxDE2pmKCwWn47o3AhEissHaMSn4pwDzWedjirlxD97T&#10;/RALkUI45KigjLHJpQy6JIuh7xrixF2ctxgT9IU0Hh8p3NZymGU/0mLFqaHEhlYl6evhZhWMv/zl&#10;/Lsd/Bm90YulqXZ0/t4p9dltFxMQkdr4Fr/cG6MgbU1X0g2Qs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MF8kvwAAANoAAAAPAAAAAAAAAAAAAAAAAJgCAABkcnMvZG93bnJl&#10;di54bWxQSwUGAAAAAAQABAD1AAAAhAMAAAAA&#10;" path="m,l8110,e" filled="f" strokeweight="3.1pt">
                  <v:path arrowok="t" o:connecttype="custom" o:connectlocs="0,0;8110,0" o:connectangles="0,0"/>
                </v:shape>
                <v:shape id="Freeform 5" o:spid="_x0000_s1028" style="position:absolute;left:2239;top:-217;width:8111;height:20;visibility:visible;mso-wrap-style:square;v-text-anchor:top" coordsize="81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NkxMAA&#10;AADaAAAADwAAAGRycy9kb3ducmV2LnhtbESPQYvCMBSE78L+h/CEvWmqiOx2TYsIgodedD3o7ZE8&#10;22LzUpKs1n+/EQSPw8x8w6zKwXbiRj60jhXMphkIYu1My7WC4+928gUiRGSDnWNS8KAAZfExWmFu&#10;3J33dDvEWiQIhxwVNDH2uZRBN2QxTF1PnLyL8xZjkr6WxuM9wW0n51m2lBZbTgsN9rRpSF8Pf1bB&#10;4sh6f+KwiI/zptJXX+kdVkp9jof1D4hIQ3yHX+2dUfANzyvpBs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FNkxMAAAADaAAAADwAAAAAAAAAAAAAAAACYAgAAZHJzL2Rvd25y&#10;ZXYueG1sUEsFBgAAAAAEAAQA9QAAAIUDAAAAAA==&#10;" path="m,l8110,e" filled="f" strokeweight=".28925mm">
                  <v:path arrowok="t" o:connecttype="custom" o:connectlocs="0,0;8110,0" o:connectangles="0,0"/>
                </v:shape>
                <w10:wrap anchorx="page"/>
              </v:group>
            </w:pict>
          </mc:Fallback>
        </mc:AlternateConten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FELIX</w:t>
      </w:r>
      <w:r w:rsidR="0038465F" w:rsidRPr="00A33514">
        <w:rPr>
          <w:rFonts w:ascii="Tahoma" w:hAnsi="Tahoma" w:cs="Tahoma"/>
          <w:b/>
          <w:bCs/>
          <w:spacing w:val="81"/>
          <w:sz w:val="28"/>
          <w:szCs w:val="28"/>
        </w:rPr>
        <w:t xml:space="preserve"> </w:t>
      </w:r>
      <w:r w:rsidR="0038465F" w:rsidRPr="00A33514">
        <w:rPr>
          <w:rFonts w:ascii="Tahoma" w:hAnsi="Tahoma" w:cs="Tahoma"/>
          <w:b/>
          <w:bCs/>
          <w:spacing w:val="-4"/>
          <w:sz w:val="28"/>
          <w:szCs w:val="28"/>
        </w:rPr>
        <w:t>W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IL</w:t>
      </w:r>
      <w:r w:rsidR="0038465F" w:rsidRPr="00A33514">
        <w:rPr>
          <w:rFonts w:ascii="Tahoma" w:hAnsi="Tahoma" w:cs="Tahoma"/>
          <w:b/>
          <w:bCs/>
          <w:spacing w:val="-1"/>
          <w:sz w:val="28"/>
          <w:szCs w:val="28"/>
        </w:rPr>
        <w:t>M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ER</w:t>
      </w:r>
      <w:r w:rsidR="0038465F" w:rsidRPr="00A33514">
        <w:rPr>
          <w:rFonts w:ascii="Tahoma" w:hAnsi="Tahoma" w:cs="Tahoma"/>
          <w:b/>
          <w:bCs/>
          <w:spacing w:val="79"/>
          <w:sz w:val="28"/>
          <w:szCs w:val="28"/>
        </w:rPr>
        <w:t xml:space="preserve"> 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S</w:t>
      </w:r>
      <w:r w:rsidR="0038465F" w:rsidRPr="00A33514">
        <w:rPr>
          <w:rFonts w:ascii="Tahoma" w:hAnsi="Tahoma" w:cs="Tahoma"/>
          <w:b/>
          <w:bCs/>
          <w:spacing w:val="-2"/>
          <w:sz w:val="28"/>
          <w:szCs w:val="28"/>
        </w:rPr>
        <w:t>U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SA</w:t>
      </w:r>
      <w:r w:rsidR="0038465F" w:rsidRPr="00A33514">
        <w:rPr>
          <w:rFonts w:ascii="Tahoma" w:hAnsi="Tahoma" w:cs="Tahoma"/>
          <w:b/>
          <w:bCs/>
          <w:spacing w:val="-1"/>
          <w:sz w:val="28"/>
          <w:szCs w:val="28"/>
        </w:rPr>
        <w:t>N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O</w:t>
      </w:r>
      <w:r w:rsidR="0038465F" w:rsidRPr="00A33514">
        <w:rPr>
          <w:rFonts w:ascii="Tahoma" w:hAnsi="Tahoma" w:cs="Tahoma"/>
          <w:b/>
          <w:bCs/>
          <w:spacing w:val="81"/>
          <w:sz w:val="28"/>
          <w:szCs w:val="28"/>
        </w:rPr>
        <w:t xml:space="preserve"> </w:t>
      </w:r>
      <w:r w:rsidR="0038465F" w:rsidRPr="00A33514">
        <w:rPr>
          <w:rFonts w:ascii="Tahoma" w:hAnsi="Tahoma" w:cs="Tahoma"/>
          <w:b/>
          <w:bCs/>
          <w:spacing w:val="-1"/>
          <w:sz w:val="28"/>
          <w:szCs w:val="28"/>
        </w:rPr>
        <w:t>O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BRE</w:t>
      </w:r>
      <w:r w:rsidR="0038465F" w:rsidRPr="00A33514">
        <w:rPr>
          <w:rFonts w:ascii="Tahoma" w:hAnsi="Tahoma" w:cs="Tahoma"/>
          <w:b/>
          <w:bCs/>
          <w:spacing w:val="-4"/>
          <w:sz w:val="28"/>
          <w:szCs w:val="28"/>
        </w:rPr>
        <w:t>G</w:t>
      </w:r>
      <w:r w:rsidR="0038465F" w:rsidRPr="00A33514">
        <w:rPr>
          <w:rFonts w:ascii="Tahoma" w:hAnsi="Tahoma" w:cs="Tahoma"/>
          <w:b/>
          <w:bCs/>
          <w:sz w:val="28"/>
          <w:szCs w:val="28"/>
        </w:rPr>
        <w:t>ÓN</w:t>
      </w:r>
    </w:p>
    <w:p w:rsidR="002B4BDC" w:rsidRPr="00A33514" w:rsidRDefault="0038465F">
      <w:pPr>
        <w:kinsoku w:val="0"/>
        <w:overflowPunct w:val="0"/>
        <w:spacing w:before="9" w:line="240" w:lineRule="exact"/>
        <w:ind w:left="2977" w:right="2697"/>
        <w:jc w:val="center"/>
        <w:rPr>
          <w:rFonts w:ascii="Tahoma" w:hAnsi="Tahoma" w:cs="Tahoma"/>
          <w:sz w:val="20"/>
          <w:szCs w:val="20"/>
        </w:rPr>
      </w:pPr>
      <w:r w:rsidRPr="00A33514">
        <w:rPr>
          <w:rFonts w:ascii="Tahoma" w:hAnsi="Tahoma" w:cs="Tahoma"/>
          <w:spacing w:val="-1"/>
          <w:sz w:val="20"/>
          <w:szCs w:val="20"/>
        </w:rPr>
        <w:t>U</w:t>
      </w:r>
      <w:r w:rsidRPr="00A33514">
        <w:rPr>
          <w:rFonts w:ascii="Tahoma" w:hAnsi="Tahoma" w:cs="Tahoma"/>
          <w:sz w:val="20"/>
          <w:szCs w:val="20"/>
        </w:rPr>
        <w:t>rb.</w:t>
      </w:r>
      <w:r w:rsidRPr="00A33514">
        <w:rPr>
          <w:rFonts w:ascii="Tahoma" w:hAnsi="Tahoma" w:cs="Tahoma"/>
          <w:spacing w:val="-6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1"/>
          <w:sz w:val="20"/>
          <w:szCs w:val="20"/>
        </w:rPr>
        <w:t>E</w:t>
      </w:r>
      <w:r w:rsidRPr="00A33514">
        <w:rPr>
          <w:rFonts w:ascii="Tahoma" w:hAnsi="Tahoma" w:cs="Tahoma"/>
          <w:sz w:val="20"/>
          <w:szCs w:val="20"/>
        </w:rPr>
        <w:t>l</w:t>
      </w:r>
      <w:r w:rsidRPr="00A33514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Ál</w:t>
      </w:r>
      <w:r w:rsidRPr="00A33514">
        <w:rPr>
          <w:rFonts w:ascii="Tahoma" w:hAnsi="Tahoma" w:cs="Tahoma"/>
          <w:spacing w:val="1"/>
          <w:sz w:val="20"/>
          <w:szCs w:val="20"/>
        </w:rPr>
        <w:t>a</w:t>
      </w:r>
      <w:r w:rsidRPr="00A33514">
        <w:rPr>
          <w:rFonts w:ascii="Tahoma" w:hAnsi="Tahoma" w:cs="Tahoma"/>
          <w:sz w:val="20"/>
          <w:szCs w:val="20"/>
        </w:rPr>
        <w:t>mo</w:t>
      </w:r>
      <w:r w:rsidRPr="00A33514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2"/>
          <w:sz w:val="20"/>
          <w:szCs w:val="20"/>
        </w:rPr>
        <w:t>M</w:t>
      </w:r>
      <w:r w:rsidR="001D7E29" w:rsidRPr="00A33514">
        <w:rPr>
          <w:rFonts w:ascii="Tahoma" w:hAnsi="Tahoma" w:cs="Tahoma"/>
          <w:spacing w:val="2"/>
          <w:sz w:val="20"/>
          <w:szCs w:val="20"/>
        </w:rPr>
        <w:t>z</w:t>
      </w:r>
      <w:r w:rsidRPr="00A33514">
        <w:rPr>
          <w:rFonts w:ascii="Tahoma" w:hAnsi="Tahoma" w:cs="Tahoma"/>
          <w:sz w:val="20"/>
          <w:szCs w:val="20"/>
        </w:rPr>
        <w:t>.</w:t>
      </w:r>
      <w:r w:rsidRPr="00A33514">
        <w:rPr>
          <w:rFonts w:ascii="Tahoma" w:hAnsi="Tahoma" w:cs="Tahoma"/>
          <w:spacing w:val="-5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1"/>
          <w:sz w:val="20"/>
          <w:szCs w:val="20"/>
        </w:rPr>
        <w:t>H</w:t>
      </w:r>
      <w:r w:rsidRPr="00A33514">
        <w:rPr>
          <w:rFonts w:ascii="Tahoma" w:hAnsi="Tahoma" w:cs="Tahoma"/>
          <w:sz w:val="20"/>
          <w:szCs w:val="20"/>
        </w:rPr>
        <w:t>1</w:t>
      </w:r>
      <w:r w:rsidRPr="00A33514">
        <w:rPr>
          <w:rFonts w:ascii="Tahoma" w:hAnsi="Tahoma" w:cs="Tahoma"/>
          <w:spacing w:val="-6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1"/>
          <w:sz w:val="20"/>
          <w:szCs w:val="20"/>
        </w:rPr>
        <w:t>L</w:t>
      </w:r>
      <w:r w:rsidRPr="00A33514">
        <w:rPr>
          <w:rFonts w:ascii="Tahoma" w:hAnsi="Tahoma" w:cs="Tahoma"/>
          <w:sz w:val="20"/>
          <w:szCs w:val="20"/>
        </w:rPr>
        <w:t>ote</w:t>
      </w:r>
      <w:r w:rsidRPr="00A33514">
        <w:rPr>
          <w:rFonts w:ascii="Tahoma" w:hAnsi="Tahoma" w:cs="Tahoma"/>
          <w:spacing w:val="-4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-1"/>
          <w:sz w:val="20"/>
          <w:szCs w:val="20"/>
        </w:rPr>
        <w:t>2</w:t>
      </w:r>
      <w:r w:rsidRPr="00A33514">
        <w:rPr>
          <w:rFonts w:ascii="Tahoma" w:hAnsi="Tahoma" w:cs="Tahoma"/>
          <w:sz w:val="20"/>
          <w:szCs w:val="20"/>
        </w:rPr>
        <w:t>0</w:t>
      </w:r>
      <w:r w:rsidRPr="00A33514">
        <w:rPr>
          <w:rFonts w:ascii="Tahoma" w:hAnsi="Tahoma" w:cs="Tahoma"/>
          <w:spacing w:val="-6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Comas</w:t>
      </w:r>
      <w:r w:rsidRPr="00A33514">
        <w:rPr>
          <w:rFonts w:ascii="Tahoma" w:hAnsi="Tahoma" w:cs="Tahoma"/>
          <w:w w:val="9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C</w:t>
      </w:r>
      <w:r w:rsidRPr="00A33514">
        <w:rPr>
          <w:rFonts w:ascii="Tahoma" w:hAnsi="Tahoma" w:cs="Tahoma"/>
          <w:spacing w:val="1"/>
          <w:sz w:val="20"/>
          <w:szCs w:val="20"/>
        </w:rPr>
        <w:t>e</w:t>
      </w:r>
      <w:r w:rsidRPr="00A33514">
        <w:rPr>
          <w:rFonts w:ascii="Tahoma" w:hAnsi="Tahoma" w:cs="Tahoma"/>
          <w:sz w:val="20"/>
          <w:szCs w:val="20"/>
        </w:rPr>
        <w:t>l</w:t>
      </w:r>
      <w:r w:rsidRPr="00A33514">
        <w:rPr>
          <w:rFonts w:ascii="Tahoma" w:hAnsi="Tahoma" w:cs="Tahoma"/>
          <w:spacing w:val="-1"/>
          <w:sz w:val="20"/>
          <w:szCs w:val="20"/>
        </w:rPr>
        <w:t>u</w:t>
      </w:r>
      <w:r w:rsidRPr="00A33514">
        <w:rPr>
          <w:rFonts w:ascii="Tahoma" w:hAnsi="Tahoma" w:cs="Tahoma"/>
          <w:sz w:val="20"/>
          <w:szCs w:val="20"/>
        </w:rPr>
        <w:t>lar:</w:t>
      </w:r>
      <w:r w:rsidRPr="00A33514">
        <w:rPr>
          <w:rFonts w:ascii="Tahoma" w:hAnsi="Tahoma" w:cs="Tahoma"/>
          <w:spacing w:val="-11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1"/>
          <w:sz w:val="20"/>
          <w:szCs w:val="20"/>
        </w:rPr>
        <w:t>0</w:t>
      </w:r>
      <w:r w:rsidRPr="00A33514">
        <w:rPr>
          <w:rFonts w:ascii="Tahoma" w:hAnsi="Tahoma" w:cs="Tahoma"/>
          <w:spacing w:val="-1"/>
          <w:sz w:val="20"/>
          <w:szCs w:val="20"/>
        </w:rPr>
        <w:t>1</w:t>
      </w:r>
      <w:r w:rsidRPr="00A33514">
        <w:rPr>
          <w:rFonts w:ascii="Tahoma" w:hAnsi="Tahoma" w:cs="Tahoma"/>
          <w:spacing w:val="1"/>
          <w:sz w:val="20"/>
          <w:szCs w:val="20"/>
        </w:rPr>
        <w:t>9</w:t>
      </w:r>
      <w:r w:rsidRPr="00A33514">
        <w:rPr>
          <w:rFonts w:ascii="Tahoma" w:hAnsi="Tahoma" w:cs="Tahoma"/>
          <w:spacing w:val="-1"/>
          <w:sz w:val="20"/>
          <w:szCs w:val="20"/>
        </w:rPr>
        <w:t>8</w:t>
      </w:r>
      <w:r w:rsidRPr="00A33514">
        <w:rPr>
          <w:rFonts w:ascii="Tahoma" w:hAnsi="Tahoma" w:cs="Tahoma"/>
          <w:spacing w:val="1"/>
          <w:sz w:val="20"/>
          <w:szCs w:val="20"/>
        </w:rPr>
        <w:t>9</w:t>
      </w:r>
      <w:r w:rsidRPr="00A33514">
        <w:rPr>
          <w:rFonts w:ascii="Tahoma" w:hAnsi="Tahoma" w:cs="Tahoma"/>
          <w:spacing w:val="-1"/>
          <w:sz w:val="20"/>
          <w:szCs w:val="20"/>
        </w:rPr>
        <w:t>2</w:t>
      </w:r>
      <w:r w:rsidRPr="00A33514">
        <w:rPr>
          <w:rFonts w:ascii="Tahoma" w:hAnsi="Tahoma" w:cs="Tahoma"/>
          <w:spacing w:val="1"/>
          <w:sz w:val="20"/>
          <w:szCs w:val="20"/>
        </w:rPr>
        <w:t>2</w:t>
      </w:r>
      <w:r w:rsidRPr="00A33514">
        <w:rPr>
          <w:rFonts w:ascii="Tahoma" w:hAnsi="Tahoma" w:cs="Tahoma"/>
          <w:spacing w:val="-1"/>
          <w:sz w:val="20"/>
          <w:szCs w:val="20"/>
        </w:rPr>
        <w:t>3</w:t>
      </w:r>
      <w:r w:rsidRPr="00A33514">
        <w:rPr>
          <w:rFonts w:ascii="Tahoma" w:hAnsi="Tahoma" w:cs="Tahoma"/>
          <w:spacing w:val="1"/>
          <w:sz w:val="20"/>
          <w:szCs w:val="20"/>
        </w:rPr>
        <w:t>4</w:t>
      </w:r>
      <w:r w:rsidRPr="00A33514">
        <w:rPr>
          <w:rFonts w:ascii="Tahoma" w:hAnsi="Tahoma" w:cs="Tahoma"/>
          <w:spacing w:val="-1"/>
          <w:sz w:val="20"/>
          <w:szCs w:val="20"/>
        </w:rPr>
        <w:t>6</w:t>
      </w:r>
      <w:r w:rsidRPr="00A33514">
        <w:rPr>
          <w:rFonts w:ascii="Tahoma" w:hAnsi="Tahoma" w:cs="Tahoma"/>
          <w:sz w:val="20"/>
          <w:szCs w:val="20"/>
        </w:rPr>
        <w:t>3</w:t>
      </w:r>
      <w:r w:rsidRPr="00A33514">
        <w:rPr>
          <w:rFonts w:ascii="Tahoma" w:hAnsi="Tahoma" w:cs="Tahoma"/>
          <w:spacing w:val="47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-1"/>
          <w:sz w:val="20"/>
          <w:szCs w:val="20"/>
        </w:rPr>
        <w:t>0</w:t>
      </w:r>
      <w:r w:rsidRPr="00A33514">
        <w:rPr>
          <w:rFonts w:ascii="Tahoma" w:hAnsi="Tahoma" w:cs="Tahoma"/>
          <w:spacing w:val="1"/>
          <w:sz w:val="20"/>
          <w:szCs w:val="20"/>
        </w:rPr>
        <w:t>16</w:t>
      </w:r>
      <w:r w:rsidRPr="00A33514">
        <w:rPr>
          <w:rFonts w:ascii="Tahoma" w:hAnsi="Tahoma" w:cs="Tahoma"/>
          <w:spacing w:val="-1"/>
          <w:sz w:val="20"/>
          <w:szCs w:val="20"/>
        </w:rPr>
        <w:t>47</w:t>
      </w:r>
      <w:r w:rsidRPr="00A33514">
        <w:rPr>
          <w:rFonts w:ascii="Tahoma" w:hAnsi="Tahoma" w:cs="Tahoma"/>
          <w:spacing w:val="1"/>
          <w:sz w:val="20"/>
          <w:szCs w:val="20"/>
        </w:rPr>
        <w:t>7</w:t>
      </w:r>
      <w:r w:rsidRPr="00A33514">
        <w:rPr>
          <w:rFonts w:ascii="Tahoma" w:hAnsi="Tahoma" w:cs="Tahoma"/>
          <w:spacing w:val="-1"/>
          <w:sz w:val="20"/>
          <w:szCs w:val="20"/>
        </w:rPr>
        <w:t>4</w:t>
      </w:r>
      <w:r w:rsidRPr="00A33514">
        <w:rPr>
          <w:rFonts w:ascii="Tahoma" w:hAnsi="Tahoma" w:cs="Tahoma"/>
          <w:spacing w:val="1"/>
          <w:sz w:val="20"/>
          <w:szCs w:val="20"/>
        </w:rPr>
        <w:t>2</w:t>
      </w:r>
      <w:r w:rsidRPr="00A33514">
        <w:rPr>
          <w:rFonts w:ascii="Tahoma" w:hAnsi="Tahoma" w:cs="Tahoma"/>
          <w:sz w:val="20"/>
          <w:szCs w:val="20"/>
        </w:rPr>
        <w:t>7</w:t>
      </w:r>
    </w:p>
    <w:p w:rsidR="002B4BDC" w:rsidRPr="00A33514" w:rsidRDefault="00F92ADB">
      <w:pPr>
        <w:kinsoku w:val="0"/>
        <w:overflowPunct w:val="0"/>
        <w:spacing w:line="236" w:lineRule="exact"/>
        <w:ind w:left="277"/>
        <w:jc w:val="center"/>
        <w:rPr>
          <w:rFonts w:ascii="Tahoma" w:hAnsi="Tahoma" w:cs="Tahoma"/>
          <w:color w:val="000000"/>
          <w:sz w:val="20"/>
          <w:szCs w:val="20"/>
        </w:rPr>
      </w:pPr>
      <w:r w:rsidRPr="00A33514"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1402080</wp:posOffset>
                </wp:positionH>
                <wp:positionV relativeFrom="paragraph">
                  <wp:posOffset>392430</wp:posOffset>
                </wp:positionV>
                <wp:extent cx="5189855" cy="57785"/>
                <wp:effectExtent l="0" t="0" r="0" b="0"/>
                <wp:wrapNone/>
                <wp:docPr id="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9855" cy="57785"/>
                          <a:chOff x="2208" y="618"/>
                          <a:chExt cx="8173" cy="91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2239" y="700"/>
                            <a:ext cx="8111" cy="20"/>
                          </a:xfrm>
                          <a:custGeom>
                            <a:avLst/>
                            <a:gdLst>
                              <a:gd name="T0" fmla="*/ 0 w 8111"/>
                              <a:gd name="T1" fmla="*/ 0 h 20"/>
                              <a:gd name="T2" fmla="*/ 8110 w 811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11" h="20">
                                <a:moveTo>
                                  <a:pt x="0" y="0"/>
                                </a:moveTo>
                                <a:lnTo>
                                  <a:pt x="8110" y="0"/>
                                </a:lnTo>
                              </a:path>
                            </a:pathLst>
                          </a:custGeom>
                          <a:noFill/>
                          <a:ln w="1041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"/>
                        <wps:cNvSpPr>
                          <a:spLocks/>
                        </wps:cNvSpPr>
                        <wps:spPr bwMode="auto">
                          <a:xfrm>
                            <a:off x="2239" y="649"/>
                            <a:ext cx="8111" cy="20"/>
                          </a:xfrm>
                          <a:custGeom>
                            <a:avLst/>
                            <a:gdLst>
                              <a:gd name="T0" fmla="*/ 0 w 8111"/>
                              <a:gd name="T1" fmla="*/ 0 h 20"/>
                              <a:gd name="T2" fmla="*/ 8110 w 8111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111" h="20">
                                <a:moveTo>
                                  <a:pt x="0" y="0"/>
                                </a:moveTo>
                                <a:lnTo>
                                  <a:pt x="8110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CD4A5D" id="Group 6" o:spid="_x0000_s1026" style="position:absolute;margin-left:110.4pt;margin-top:30.9pt;width:408.65pt;height:4.55pt;z-index:-251657216;mso-position-horizontal-relative:page" coordorigin="2208,618" coordsize="817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" o:allowincell="f">
                <v:shape id="Freeform 7" o:spid="_x0000_s1027" style="position:absolute;left:2239;top:700;width:8111;height:20;visibility:visible;mso-wrap-style:square;v-text-anchor:top" coordsize="81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5uwcAA&#10;AADaAAAADwAAAGRycy9kb3ducmV2LnhtbESPQYvCMBSE78L+h/CEvWmq6LJ0TYsIgodedD3o7ZE8&#10;22LzUpKs1n+/EQSPw8x8w6zKwXbiRj60jhXMphkIYu1My7WC4+928g0iRGSDnWNS8KAAZfExWmFu&#10;3J33dDvEWiQIhxwVNDH2uZRBN2QxTF1PnLyL8xZjkr6WxuM9wW0n51n2JS22nBYa7GnTkL4e/qyC&#10;xZH1/sRhER/nTaWvvtI7rJT6HA/rHxCRhvgOv9o7o2AJzyvpBsj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5uwcAAAADaAAAADwAAAAAAAAAAAAAAAACYAgAAZHJzL2Rvd25y&#10;ZXYueG1sUEsFBgAAAAAEAAQA9QAAAIUDAAAAAA==&#10;" path="m,l8110,e" filled="f" strokeweight=".28925mm">
                  <v:path arrowok="t" o:connecttype="custom" o:connectlocs="0,0;8110,0" o:connectangles="0,0"/>
                </v:shape>
                <v:shape id="Freeform 8" o:spid="_x0000_s1028" style="position:absolute;left:2239;top:649;width:8111;height:20;visibility:visible;mso-wrap-style:square;v-text-anchor:top" coordsize="8111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uzcIA&#10;AADaAAAADwAAAGRycy9kb3ducmV2LnhtbESPQWsCMRSE74L/ITyhF6lZC4pujaKC1F4Utd4fyXN3&#10;6eZlSaJu/70pCB6HmfmGmS1aW4sb+VA5VjAcZCCItTMVFwp+Tpv3CYgQkQ3WjknBHwVYzLudGebG&#10;3flAt2MsRIJwyFFBGWOTSxl0SRbDwDXEybs4bzEm6QtpPN4T3NbyI8vG0mLFaaHEhtYl6d/j1SqY&#10;9v3l/PU93Bm91cuVqfZ0Hu2Veuu1y08Qkdr4Cj/bW6NgDP9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427NwgAAANoAAAAPAAAAAAAAAAAAAAAAAJgCAABkcnMvZG93&#10;bnJldi54bWxQSwUGAAAAAAQABAD1AAAAhwMAAAAA&#10;" path="m,l8110,e" filled="f" strokeweight="3.1pt">
                  <v:path arrowok="t" o:connecttype="custom" o:connectlocs="0,0;8110,0" o:connectangles="0,0"/>
                </v:shape>
                <w10:wrap anchorx="page"/>
              </v:group>
            </w:pict>
          </mc:Fallback>
        </mc:AlternateContent>
      </w:r>
      <w:r w:rsidR="00B94136" w:rsidRPr="00A33514">
        <w:rPr>
          <w:rFonts w:ascii="Tahoma" w:hAnsi="Tahoma" w:cs="Tahoma"/>
          <w:color w:val="0000FF"/>
          <w:w w:val="95"/>
          <w:sz w:val="20"/>
          <w:szCs w:val="20"/>
          <w:u w:val="single"/>
        </w:rPr>
        <w:t>wilmer.s</w:t>
      </w:r>
      <w:r w:rsidR="00B94136" w:rsidRPr="00A33514">
        <w:rPr>
          <w:rFonts w:ascii="Tahoma" w:hAnsi="Tahoma" w:cs="Tahoma"/>
          <w:color w:val="0000FF"/>
          <w:spacing w:val="-1"/>
          <w:w w:val="95"/>
          <w:sz w:val="20"/>
          <w:szCs w:val="20"/>
          <w:u w:val="single"/>
        </w:rPr>
        <w:t>u</w:t>
      </w:r>
      <w:r w:rsidR="00B94136" w:rsidRPr="00A33514">
        <w:rPr>
          <w:rFonts w:ascii="Tahoma" w:hAnsi="Tahoma" w:cs="Tahoma"/>
          <w:color w:val="0000FF"/>
          <w:w w:val="95"/>
          <w:sz w:val="20"/>
          <w:szCs w:val="20"/>
          <w:u w:val="single"/>
        </w:rPr>
        <w:t>sa</w:t>
      </w:r>
      <w:r w:rsidR="00B94136" w:rsidRPr="00A33514">
        <w:rPr>
          <w:rFonts w:ascii="Tahoma" w:hAnsi="Tahoma" w:cs="Tahoma"/>
          <w:color w:val="0000FF"/>
          <w:spacing w:val="-1"/>
          <w:w w:val="95"/>
          <w:sz w:val="20"/>
          <w:szCs w:val="20"/>
          <w:u w:val="single"/>
        </w:rPr>
        <w:t>n</w:t>
      </w:r>
      <w:r w:rsidR="00B94136" w:rsidRPr="00A33514">
        <w:rPr>
          <w:rFonts w:ascii="Tahoma" w:hAnsi="Tahoma" w:cs="Tahoma"/>
          <w:color w:val="0000FF"/>
          <w:spacing w:val="1"/>
          <w:w w:val="95"/>
          <w:sz w:val="20"/>
          <w:szCs w:val="20"/>
          <w:u w:val="single"/>
        </w:rPr>
        <w:t>o</w:t>
      </w:r>
      <w:r w:rsidR="00B94136" w:rsidRPr="00A33514">
        <w:rPr>
          <w:rFonts w:ascii="Tahoma" w:hAnsi="Tahoma" w:cs="Tahoma"/>
          <w:color w:val="0000FF"/>
          <w:spacing w:val="-2"/>
          <w:w w:val="95"/>
          <w:sz w:val="20"/>
          <w:szCs w:val="20"/>
          <w:u w:val="single"/>
        </w:rPr>
        <w:t>@</w:t>
      </w:r>
      <w:r w:rsidR="00B94136" w:rsidRPr="00A33514">
        <w:rPr>
          <w:rFonts w:ascii="Tahoma" w:hAnsi="Tahoma" w:cs="Tahoma"/>
          <w:color w:val="0000FF"/>
          <w:w w:val="95"/>
          <w:sz w:val="20"/>
          <w:szCs w:val="20"/>
          <w:u w:val="single"/>
        </w:rPr>
        <w:t>gmail</w:t>
      </w:r>
      <w:r w:rsidR="00B94136" w:rsidRPr="00A33514">
        <w:rPr>
          <w:rFonts w:ascii="Tahoma" w:hAnsi="Tahoma" w:cs="Tahoma"/>
          <w:color w:val="0000FF"/>
          <w:spacing w:val="1"/>
          <w:w w:val="95"/>
          <w:sz w:val="20"/>
          <w:szCs w:val="20"/>
          <w:u w:val="single"/>
        </w:rPr>
        <w:t>.</w:t>
      </w:r>
      <w:r w:rsidR="00B94136" w:rsidRPr="00A33514">
        <w:rPr>
          <w:rFonts w:ascii="Tahoma" w:hAnsi="Tahoma" w:cs="Tahoma"/>
          <w:color w:val="0000FF"/>
          <w:spacing w:val="-1"/>
          <w:w w:val="95"/>
          <w:sz w:val="20"/>
          <w:szCs w:val="20"/>
          <w:u w:val="single"/>
        </w:rPr>
        <w:t>c</w:t>
      </w:r>
      <w:r w:rsidR="00B94136" w:rsidRPr="00A33514">
        <w:rPr>
          <w:rFonts w:ascii="Tahoma" w:hAnsi="Tahoma" w:cs="Tahoma"/>
          <w:color w:val="0000FF"/>
          <w:w w:val="95"/>
          <w:sz w:val="20"/>
          <w:szCs w:val="20"/>
          <w:u w:val="single"/>
        </w:rPr>
        <w:t>om</w:t>
      </w:r>
      <w:r w:rsidR="00B94136" w:rsidRPr="00A33514">
        <w:rPr>
          <w:rFonts w:ascii="Tahoma" w:hAnsi="Tahoma" w:cs="Tahoma"/>
          <w:color w:val="0000FF"/>
          <w:spacing w:val="31"/>
          <w:w w:val="95"/>
          <w:sz w:val="20"/>
          <w:szCs w:val="20"/>
        </w:rPr>
        <w:t xml:space="preserve">      </w:t>
      </w:r>
      <w:hyperlink r:id="rId7" w:history="1">
        <w:r w:rsidR="0038465F" w:rsidRPr="00A33514">
          <w:rPr>
            <w:rFonts w:ascii="Tahoma" w:hAnsi="Tahoma" w:cs="Tahoma"/>
            <w:color w:val="0000FF"/>
            <w:spacing w:val="-2"/>
            <w:w w:val="95"/>
            <w:sz w:val="20"/>
            <w:szCs w:val="20"/>
            <w:u w:val="single"/>
          </w:rPr>
          <w:t>f</w:t>
        </w:r>
        <w:r w:rsidR="0038465F" w:rsidRPr="00A33514">
          <w:rPr>
            <w:rFonts w:ascii="Tahoma" w:hAnsi="Tahoma" w:cs="Tahoma"/>
            <w:color w:val="0000FF"/>
            <w:w w:val="95"/>
            <w:sz w:val="20"/>
            <w:szCs w:val="20"/>
            <w:u w:val="single"/>
          </w:rPr>
          <w:t>elix.s</w:t>
        </w:r>
        <w:r w:rsidR="0038465F" w:rsidRPr="00A33514">
          <w:rPr>
            <w:rFonts w:ascii="Tahoma" w:hAnsi="Tahoma" w:cs="Tahoma"/>
            <w:color w:val="0000FF"/>
            <w:spacing w:val="-1"/>
            <w:w w:val="95"/>
            <w:sz w:val="20"/>
            <w:szCs w:val="20"/>
            <w:u w:val="single"/>
          </w:rPr>
          <w:t>u</w:t>
        </w:r>
        <w:r w:rsidR="0038465F" w:rsidRPr="00A33514">
          <w:rPr>
            <w:rFonts w:ascii="Tahoma" w:hAnsi="Tahoma" w:cs="Tahoma"/>
            <w:color w:val="0000FF"/>
            <w:w w:val="95"/>
            <w:sz w:val="20"/>
            <w:szCs w:val="20"/>
            <w:u w:val="single"/>
          </w:rPr>
          <w:t>sa</w:t>
        </w:r>
        <w:r w:rsidR="0038465F" w:rsidRPr="00A33514">
          <w:rPr>
            <w:rFonts w:ascii="Tahoma" w:hAnsi="Tahoma" w:cs="Tahoma"/>
            <w:color w:val="0000FF"/>
            <w:spacing w:val="-1"/>
            <w:w w:val="95"/>
            <w:sz w:val="20"/>
            <w:szCs w:val="20"/>
            <w:u w:val="single"/>
          </w:rPr>
          <w:t>n</w:t>
        </w:r>
        <w:r w:rsidR="0038465F" w:rsidRPr="00A33514">
          <w:rPr>
            <w:rFonts w:ascii="Tahoma" w:hAnsi="Tahoma" w:cs="Tahoma"/>
            <w:color w:val="0000FF"/>
            <w:spacing w:val="1"/>
            <w:w w:val="95"/>
            <w:sz w:val="20"/>
            <w:szCs w:val="20"/>
            <w:u w:val="single"/>
          </w:rPr>
          <w:t>o</w:t>
        </w:r>
        <w:r w:rsidR="0038465F" w:rsidRPr="00A33514">
          <w:rPr>
            <w:rFonts w:ascii="Tahoma" w:hAnsi="Tahoma" w:cs="Tahoma"/>
            <w:color w:val="0000FF"/>
            <w:w w:val="95"/>
            <w:sz w:val="20"/>
            <w:szCs w:val="20"/>
            <w:u w:val="single"/>
          </w:rPr>
          <w:t>o@</w:t>
        </w:r>
        <w:r w:rsidR="0038465F" w:rsidRPr="00A33514">
          <w:rPr>
            <w:rFonts w:ascii="Tahoma" w:hAnsi="Tahoma" w:cs="Tahoma"/>
            <w:color w:val="0000FF"/>
            <w:spacing w:val="-1"/>
            <w:w w:val="95"/>
            <w:sz w:val="20"/>
            <w:szCs w:val="20"/>
            <w:u w:val="single"/>
          </w:rPr>
          <w:t>c</w:t>
        </w:r>
        <w:r w:rsidR="0038465F" w:rsidRPr="00A33514">
          <w:rPr>
            <w:rFonts w:ascii="Tahoma" w:hAnsi="Tahoma" w:cs="Tahoma"/>
            <w:color w:val="0000FF"/>
            <w:w w:val="95"/>
            <w:sz w:val="20"/>
            <w:szCs w:val="20"/>
            <w:u w:val="single"/>
          </w:rPr>
          <w:t>iplima.or</w:t>
        </w:r>
        <w:r w:rsidR="0038465F" w:rsidRPr="00A33514">
          <w:rPr>
            <w:rFonts w:ascii="Tahoma" w:hAnsi="Tahoma" w:cs="Tahoma"/>
            <w:color w:val="0000FF"/>
            <w:spacing w:val="1"/>
            <w:w w:val="95"/>
            <w:sz w:val="20"/>
            <w:szCs w:val="20"/>
            <w:u w:val="single"/>
          </w:rPr>
          <w:t>g</w:t>
        </w:r>
        <w:r w:rsidR="0038465F" w:rsidRPr="00A33514">
          <w:rPr>
            <w:rFonts w:ascii="Tahoma" w:hAnsi="Tahoma" w:cs="Tahoma"/>
            <w:color w:val="0000FF"/>
            <w:w w:val="95"/>
            <w:sz w:val="20"/>
            <w:szCs w:val="20"/>
            <w:u w:val="single"/>
          </w:rPr>
          <w:t>.pe</w:t>
        </w:r>
      </w:hyperlink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before="4"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tabs>
          <w:tab w:val="left" w:pos="8670"/>
        </w:tabs>
        <w:kinsoku w:val="0"/>
        <w:overflowPunct w:val="0"/>
        <w:spacing w:before="63"/>
        <w:ind w:left="588" w:firstLine="0"/>
        <w:rPr>
          <w:b w:val="0"/>
          <w:bCs w:val="0"/>
        </w:rPr>
      </w:pPr>
      <w:r w:rsidRPr="00A33514">
        <w:rPr>
          <w:highlight w:val="lightGray"/>
        </w:rPr>
        <w:t>DA</w:t>
      </w:r>
      <w:r w:rsidRPr="00A33514">
        <w:rPr>
          <w:spacing w:val="-1"/>
          <w:highlight w:val="lightGray"/>
        </w:rPr>
        <w:t>T</w:t>
      </w:r>
      <w:r w:rsidRPr="00A33514">
        <w:rPr>
          <w:highlight w:val="lightGray"/>
        </w:rPr>
        <w:t xml:space="preserve">OS </w:t>
      </w:r>
      <w:r w:rsidRPr="00A33514">
        <w:rPr>
          <w:spacing w:val="-4"/>
          <w:highlight w:val="lightGray"/>
        </w:rPr>
        <w:t>P</w:t>
      </w:r>
      <w:r w:rsidRPr="00A33514">
        <w:rPr>
          <w:highlight w:val="lightGray"/>
        </w:rPr>
        <w:t>ERS</w:t>
      </w:r>
      <w:r w:rsidRPr="00A33514">
        <w:rPr>
          <w:spacing w:val="-3"/>
          <w:highlight w:val="lightGray"/>
        </w:rPr>
        <w:t>O</w:t>
      </w:r>
      <w:r w:rsidRPr="00A33514">
        <w:rPr>
          <w:highlight w:val="lightGray"/>
        </w:rPr>
        <w:t>NA</w:t>
      </w:r>
      <w:r w:rsidRPr="00A33514">
        <w:rPr>
          <w:spacing w:val="-2"/>
          <w:highlight w:val="lightGray"/>
        </w:rPr>
        <w:t>L</w:t>
      </w:r>
      <w:r w:rsidRPr="00A33514">
        <w:rPr>
          <w:highlight w:val="lightGray"/>
        </w:rPr>
        <w:t xml:space="preserve">ES </w:t>
      </w:r>
      <w:r w:rsidRPr="00A33514">
        <w:rPr>
          <w:highlight w:val="lightGray"/>
        </w:rPr>
        <w:tab/>
      </w:r>
    </w:p>
    <w:p w:rsidR="002B4BDC" w:rsidRPr="00A33514" w:rsidRDefault="002B4BDC">
      <w:pPr>
        <w:kinsoku w:val="0"/>
        <w:overflowPunct w:val="0"/>
        <w:spacing w:before="8" w:line="190" w:lineRule="exact"/>
        <w:rPr>
          <w:sz w:val="19"/>
          <w:szCs w:val="19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F92ADB">
      <w:pPr>
        <w:tabs>
          <w:tab w:val="left" w:pos="4589"/>
          <w:tab w:val="left" w:pos="5089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5412105</wp:posOffset>
                </wp:positionH>
                <wp:positionV relativeFrom="paragraph">
                  <wp:posOffset>-27305</wp:posOffset>
                </wp:positionV>
                <wp:extent cx="1257300" cy="1231900"/>
                <wp:effectExtent l="0" t="0" r="0" b="0"/>
                <wp:wrapNone/>
                <wp:docPr id="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0770" w:rsidRDefault="008E0770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94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2540" cy="1242060"/>
                                  <wp:effectExtent l="0" t="0" r="381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2540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770" w:rsidRDefault="008E0770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426.15pt;margin-top:-2.15pt;width:99pt;height:9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" o:allowincell="f" filled="f" stroked="f">
                <v:textbox inset="0,0,0,0">
                  <w:txbxContent>
                    <w:p w:rsidR="008E0770" w:rsidRDefault="008E0770">
                      <w:pPr>
                        <w:widowControl/>
                        <w:autoSpaceDE/>
                        <w:autoSpaceDN/>
                        <w:adjustRightInd/>
                        <w:spacing w:line="194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72540" cy="1242060"/>
                            <wp:effectExtent l="0" t="0" r="381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2540" cy="1242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770" w:rsidRDefault="008E0770"/>
                  </w:txbxContent>
                </v:textbox>
                <w10:wrap anchorx="page"/>
              </v:rect>
            </w:pict>
          </mc:Fallback>
        </mc:AlternateContent>
      </w:r>
      <w:r w:rsidR="0038465F" w:rsidRPr="00A33514">
        <w:rPr>
          <w:rFonts w:ascii="Tahoma" w:hAnsi="Tahoma" w:cs="Tahoma"/>
          <w:b/>
          <w:bCs/>
          <w:spacing w:val="-2"/>
          <w:sz w:val="22"/>
          <w:szCs w:val="22"/>
        </w:rPr>
        <w:t>F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>E</w:t>
      </w:r>
      <w:r w:rsidR="0038465F" w:rsidRPr="00A33514">
        <w:rPr>
          <w:rFonts w:ascii="Tahoma" w:hAnsi="Tahoma" w:cs="Tahoma"/>
          <w:b/>
          <w:bCs/>
          <w:spacing w:val="-1"/>
          <w:sz w:val="22"/>
          <w:szCs w:val="22"/>
        </w:rPr>
        <w:t>CH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 xml:space="preserve">A </w:t>
      </w:r>
      <w:r w:rsidR="0038465F" w:rsidRPr="00A33514">
        <w:rPr>
          <w:rFonts w:ascii="Tahoma" w:hAnsi="Tahoma" w:cs="Tahoma"/>
          <w:b/>
          <w:bCs/>
          <w:spacing w:val="-2"/>
          <w:sz w:val="22"/>
          <w:szCs w:val="22"/>
        </w:rPr>
        <w:t>D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>E</w:t>
      </w:r>
      <w:r w:rsidR="0038465F"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>NAC</w:t>
      </w:r>
      <w:r w:rsidR="0038465F"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>M</w:t>
      </w:r>
      <w:r w:rsidR="0038465F" w:rsidRPr="00A33514">
        <w:rPr>
          <w:rFonts w:ascii="Tahoma" w:hAnsi="Tahoma" w:cs="Tahoma"/>
          <w:b/>
          <w:bCs/>
          <w:spacing w:val="-2"/>
          <w:sz w:val="22"/>
          <w:szCs w:val="22"/>
        </w:rPr>
        <w:t>IE</w:t>
      </w:r>
      <w:r w:rsidR="0038465F" w:rsidRPr="00A33514">
        <w:rPr>
          <w:rFonts w:ascii="Tahoma" w:hAnsi="Tahoma" w:cs="Tahoma"/>
          <w:b/>
          <w:bCs/>
          <w:spacing w:val="-3"/>
          <w:sz w:val="22"/>
          <w:szCs w:val="22"/>
        </w:rPr>
        <w:t>N</w:t>
      </w:r>
      <w:r w:rsidR="0038465F"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>O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ab/>
        <w:t>:</w:t>
      </w:r>
      <w:r w:rsidR="0038465F" w:rsidRPr="00A33514">
        <w:rPr>
          <w:rFonts w:ascii="Tahoma" w:hAnsi="Tahoma" w:cs="Tahoma"/>
          <w:b/>
          <w:bCs/>
          <w:sz w:val="22"/>
          <w:szCs w:val="22"/>
        </w:rPr>
        <w:tab/>
      </w:r>
      <w:r w:rsidR="0038465F" w:rsidRPr="00A33514">
        <w:rPr>
          <w:rFonts w:ascii="Tahoma" w:hAnsi="Tahoma" w:cs="Tahoma"/>
          <w:sz w:val="22"/>
          <w:szCs w:val="22"/>
        </w:rPr>
        <w:t>30</w:t>
      </w:r>
      <w:r w:rsidR="0038465F"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="0038465F" w:rsidRPr="00A33514">
        <w:rPr>
          <w:rFonts w:ascii="Tahoma" w:hAnsi="Tahoma" w:cs="Tahoma"/>
          <w:sz w:val="22"/>
          <w:szCs w:val="22"/>
        </w:rPr>
        <w:t>de</w:t>
      </w:r>
      <w:r w:rsidR="0038465F"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="0038465F" w:rsidRPr="00A33514">
        <w:rPr>
          <w:rFonts w:ascii="Tahoma" w:hAnsi="Tahoma" w:cs="Tahoma"/>
          <w:sz w:val="22"/>
          <w:szCs w:val="22"/>
        </w:rPr>
        <w:t>Abril 1</w:t>
      </w:r>
      <w:r w:rsidR="0038465F" w:rsidRPr="00A33514">
        <w:rPr>
          <w:rFonts w:ascii="Tahoma" w:hAnsi="Tahoma" w:cs="Tahoma"/>
          <w:spacing w:val="-1"/>
          <w:sz w:val="22"/>
          <w:szCs w:val="22"/>
        </w:rPr>
        <w:t>9</w:t>
      </w:r>
      <w:r w:rsidR="0038465F" w:rsidRPr="00A33514">
        <w:rPr>
          <w:rFonts w:ascii="Tahoma" w:hAnsi="Tahoma" w:cs="Tahoma"/>
          <w:sz w:val="22"/>
          <w:szCs w:val="22"/>
        </w:rPr>
        <w:t>74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tulo3"/>
        <w:tabs>
          <w:tab w:val="left" w:pos="4589"/>
          <w:tab w:val="left" w:pos="5089"/>
        </w:tabs>
        <w:kinsoku w:val="0"/>
        <w:overflowPunct w:val="0"/>
        <w:ind w:left="588" w:firstLine="0"/>
        <w:rPr>
          <w:b w:val="0"/>
          <w:bCs w:val="0"/>
        </w:rPr>
      </w:pPr>
      <w:r w:rsidRPr="00A33514">
        <w:t>L</w:t>
      </w:r>
      <w:r w:rsidRPr="00A33514">
        <w:rPr>
          <w:spacing w:val="-3"/>
        </w:rPr>
        <w:t>U</w:t>
      </w:r>
      <w:r w:rsidRPr="00A33514">
        <w:t>GAR</w:t>
      </w:r>
      <w:r w:rsidRPr="00A33514">
        <w:rPr>
          <w:spacing w:val="-2"/>
        </w:rPr>
        <w:t xml:space="preserve"> D</w:t>
      </w:r>
      <w:r w:rsidRPr="00A33514">
        <w:t>E</w:t>
      </w:r>
      <w:r w:rsidRPr="00A33514">
        <w:rPr>
          <w:spacing w:val="1"/>
        </w:rPr>
        <w:t xml:space="preserve"> </w:t>
      </w:r>
      <w:r w:rsidRPr="00A33514">
        <w:t>NAC</w:t>
      </w:r>
      <w:r w:rsidRPr="00A33514">
        <w:rPr>
          <w:spacing w:val="-2"/>
        </w:rPr>
        <w:t>I</w:t>
      </w:r>
      <w:r w:rsidRPr="00A33514">
        <w:t>M</w:t>
      </w:r>
      <w:r w:rsidRPr="00A33514">
        <w:rPr>
          <w:spacing w:val="-2"/>
        </w:rPr>
        <w:t>IE</w:t>
      </w:r>
      <w:r w:rsidRPr="00A33514">
        <w:rPr>
          <w:spacing w:val="-3"/>
        </w:rPr>
        <w:t>N</w:t>
      </w:r>
      <w:r w:rsidRPr="00A33514">
        <w:rPr>
          <w:spacing w:val="-1"/>
        </w:rPr>
        <w:t>T</w:t>
      </w:r>
      <w:r w:rsidRPr="00A33514">
        <w:t>O</w:t>
      </w:r>
      <w:r w:rsidRPr="00A33514">
        <w:tab/>
        <w:t>:</w:t>
      </w:r>
      <w:r w:rsidRPr="00A33514">
        <w:tab/>
      </w:r>
      <w:r w:rsidRPr="00A33514">
        <w:rPr>
          <w:b w:val="0"/>
          <w:bCs w:val="0"/>
        </w:rPr>
        <w:t>Lima</w:t>
      </w:r>
    </w:p>
    <w:p w:rsidR="002B4BDC" w:rsidRPr="00A33514" w:rsidRDefault="002B4BDC">
      <w:pPr>
        <w:kinsoku w:val="0"/>
        <w:overflowPunct w:val="0"/>
        <w:spacing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589"/>
          <w:tab w:val="left" w:pos="5089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b/>
          <w:bCs/>
          <w:sz w:val="22"/>
          <w:szCs w:val="22"/>
        </w:rPr>
        <w:t>DNI</w:t>
      </w:r>
      <w:r w:rsidRPr="00A33514">
        <w:rPr>
          <w:rFonts w:ascii="Tahoma" w:hAnsi="Tahoma" w:cs="Tahoma"/>
          <w:b/>
          <w:bCs/>
          <w:sz w:val="22"/>
          <w:szCs w:val="22"/>
        </w:rPr>
        <w:tab/>
        <w:t>: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spacing w:val="-1"/>
          <w:sz w:val="22"/>
          <w:szCs w:val="22"/>
        </w:rPr>
        <w:t>10153409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589"/>
          <w:tab w:val="left" w:pos="5089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b/>
          <w:bCs/>
          <w:sz w:val="22"/>
          <w:szCs w:val="22"/>
        </w:rPr>
        <w:t>L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BR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M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L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AR</w:t>
      </w:r>
      <w:r w:rsidRPr="00A33514">
        <w:rPr>
          <w:rFonts w:ascii="Tahoma" w:hAnsi="Tahoma" w:cs="Tahoma"/>
          <w:b/>
          <w:bCs/>
          <w:sz w:val="22"/>
          <w:szCs w:val="22"/>
        </w:rPr>
        <w:tab/>
        <w:t>: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spacing w:val="-1"/>
          <w:sz w:val="22"/>
          <w:szCs w:val="22"/>
        </w:rPr>
        <w:t>2424161749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589"/>
          <w:tab w:val="left" w:pos="5089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b/>
          <w:bCs/>
          <w:sz w:val="22"/>
          <w:szCs w:val="22"/>
        </w:rPr>
        <w:t>ES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D</w:t>
      </w:r>
      <w:r w:rsidRPr="00A33514">
        <w:rPr>
          <w:rFonts w:ascii="Tahoma" w:hAnsi="Tahoma" w:cs="Tahoma"/>
          <w:b/>
          <w:bCs/>
          <w:sz w:val="22"/>
          <w:szCs w:val="22"/>
        </w:rPr>
        <w:t>O C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V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L</w:t>
      </w:r>
      <w:r w:rsidRPr="00A33514">
        <w:rPr>
          <w:rFonts w:ascii="Tahoma" w:hAnsi="Tahoma" w:cs="Tahoma"/>
          <w:b/>
          <w:bCs/>
          <w:sz w:val="22"/>
          <w:szCs w:val="22"/>
        </w:rPr>
        <w:tab/>
        <w:t>: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sz w:val="22"/>
          <w:szCs w:val="22"/>
        </w:rPr>
        <w:t>S</w:t>
      </w:r>
      <w:r w:rsidRPr="00A33514">
        <w:rPr>
          <w:rFonts w:ascii="Tahoma" w:hAnsi="Tahoma" w:cs="Tahoma"/>
          <w:spacing w:val="-1"/>
          <w:sz w:val="22"/>
          <w:szCs w:val="22"/>
        </w:rPr>
        <w:t>O</w:t>
      </w:r>
      <w:r w:rsidRPr="00A33514">
        <w:rPr>
          <w:rFonts w:ascii="Tahoma" w:hAnsi="Tahoma" w:cs="Tahoma"/>
          <w:sz w:val="22"/>
          <w:szCs w:val="22"/>
        </w:rPr>
        <w:t>L</w:t>
      </w:r>
      <w:r w:rsidRPr="00A33514">
        <w:rPr>
          <w:rFonts w:ascii="Tahoma" w:hAnsi="Tahoma" w:cs="Tahoma"/>
          <w:spacing w:val="1"/>
          <w:sz w:val="22"/>
          <w:szCs w:val="22"/>
        </w:rPr>
        <w:t>T</w:t>
      </w:r>
      <w:r w:rsidRPr="00A33514">
        <w:rPr>
          <w:rFonts w:ascii="Tahoma" w:hAnsi="Tahoma" w:cs="Tahoma"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sz w:val="22"/>
          <w:szCs w:val="22"/>
        </w:rPr>
        <w:t>RO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589"/>
          <w:tab w:val="left" w:pos="5089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.I.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z w:val="22"/>
          <w:szCs w:val="22"/>
        </w:rPr>
        <w:t>.</w:t>
      </w:r>
      <w:r w:rsidRPr="00A33514">
        <w:rPr>
          <w:rFonts w:ascii="Tahoma" w:hAnsi="Tahoma" w:cs="Tahoma"/>
          <w:b/>
          <w:bCs/>
          <w:sz w:val="22"/>
          <w:szCs w:val="22"/>
        </w:rPr>
        <w:tab/>
        <w:t>: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spacing w:val="-1"/>
          <w:sz w:val="22"/>
          <w:szCs w:val="22"/>
        </w:rPr>
        <w:t>128667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before="8" w:line="260" w:lineRule="exact"/>
        <w:rPr>
          <w:sz w:val="26"/>
          <w:szCs w:val="26"/>
        </w:rPr>
      </w:pPr>
    </w:p>
    <w:p w:rsidR="002B4BDC" w:rsidRPr="00A33514" w:rsidRDefault="0038465F">
      <w:pPr>
        <w:pStyle w:val="Ttulo3"/>
        <w:tabs>
          <w:tab w:val="left" w:pos="8670"/>
        </w:tabs>
        <w:kinsoku w:val="0"/>
        <w:overflowPunct w:val="0"/>
        <w:spacing w:before="63"/>
        <w:ind w:left="588" w:right="275" w:firstLine="0"/>
        <w:jc w:val="both"/>
        <w:rPr>
          <w:b w:val="0"/>
          <w:bCs w:val="0"/>
        </w:rPr>
      </w:pPr>
      <w:r w:rsidRPr="00A33514">
        <w:rPr>
          <w:spacing w:val="-2"/>
          <w:highlight w:val="lightGray"/>
        </w:rPr>
        <w:t>P</w:t>
      </w:r>
      <w:r w:rsidRPr="00A33514">
        <w:rPr>
          <w:highlight w:val="lightGray"/>
        </w:rPr>
        <w:t>ERF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L</w:t>
      </w:r>
      <w:r w:rsidRPr="00A33514">
        <w:rPr>
          <w:spacing w:val="64"/>
          <w:highlight w:val="lightGray"/>
        </w:rPr>
        <w:t xml:space="preserve"> </w:t>
      </w:r>
      <w:r w:rsidRPr="00A33514">
        <w:rPr>
          <w:spacing w:val="-1"/>
          <w:highlight w:val="lightGray"/>
        </w:rPr>
        <w:t>P</w:t>
      </w:r>
      <w:r w:rsidRPr="00A33514">
        <w:rPr>
          <w:spacing w:val="-2"/>
          <w:highlight w:val="lightGray"/>
        </w:rPr>
        <w:t>R</w:t>
      </w:r>
      <w:r w:rsidRPr="00A33514">
        <w:rPr>
          <w:highlight w:val="lightGray"/>
        </w:rPr>
        <w:t>O</w:t>
      </w:r>
      <w:r w:rsidRPr="00A33514">
        <w:rPr>
          <w:spacing w:val="-1"/>
          <w:highlight w:val="lightGray"/>
        </w:rPr>
        <w:t>F</w:t>
      </w:r>
      <w:r w:rsidRPr="00A33514">
        <w:rPr>
          <w:highlight w:val="lightGray"/>
        </w:rPr>
        <w:t>ES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O</w:t>
      </w:r>
      <w:r w:rsidRPr="00A33514">
        <w:rPr>
          <w:spacing w:val="-2"/>
          <w:highlight w:val="lightGray"/>
        </w:rPr>
        <w:t>N</w:t>
      </w:r>
      <w:r w:rsidRPr="00A33514">
        <w:rPr>
          <w:spacing w:val="-3"/>
          <w:highlight w:val="lightGray"/>
        </w:rPr>
        <w:t>A</w:t>
      </w:r>
      <w:r w:rsidRPr="00A33514">
        <w:rPr>
          <w:highlight w:val="lightGray"/>
        </w:rPr>
        <w:t xml:space="preserve">L </w:t>
      </w:r>
      <w:r w:rsidRPr="00A33514">
        <w:rPr>
          <w:highlight w:val="lightGray"/>
        </w:rPr>
        <w:tab/>
      </w:r>
    </w:p>
    <w:p w:rsidR="002B4BDC" w:rsidRPr="00A33514" w:rsidRDefault="002B4BDC">
      <w:pPr>
        <w:kinsoku w:val="0"/>
        <w:overflowPunct w:val="0"/>
        <w:spacing w:before="7" w:line="260" w:lineRule="exact"/>
        <w:rPr>
          <w:sz w:val="26"/>
          <w:szCs w:val="26"/>
        </w:rPr>
      </w:pPr>
    </w:p>
    <w:p w:rsidR="002B4BDC" w:rsidRPr="00A33514" w:rsidRDefault="0038465F">
      <w:pPr>
        <w:pStyle w:val="Textoindependiente"/>
        <w:kinsoku w:val="0"/>
        <w:overflowPunct w:val="0"/>
        <w:spacing w:line="239" w:lineRule="auto"/>
        <w:ind w:left="588" w:right="301"/>
        <w:jc w:val="both"/>
      </w:pPr>
      <w:r w:rsidRPr="00A33514">
        <w:rPr>
          <w:spacing w:val="-1"/>
        </w:rPr>
        <w:t>In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ro</w:t>
      </w:r>
      <w:r w:rsidRPr="00A33514">
        <w:rPr>
          <w:spacing w:val="28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ista,</w:t>
      </w:r>
      <w:r w:rsidRPr="00A33514">
        <w:rPr>
          <w:spacing w:val="26"/>
        </w:rPr>
        <w:t xml:space="preserve"> </w:t>
      </w:r>
      <w:r w:rsidRPr="00A33514">
        <w:rPr>
          <w:spacing w:val="-1"/>
        </w:rPr>
        <w:t>c</w:t>
      </w:r>
      <w:r w:rsidRPr="00A33514">
        <w:t>ol</w:t>
      </w:r>
      <w:r w:rsidRPr="00A33514">
        <w:rPr>
          <w:spacing w:val="-2"/>
        </w:rPr>
        <w:t>e</w:t>
      </w:r>
      <w:r w:rsidRPr="00A33514">
        <w:t>giado</w:t>
      </w:r>
      <w:r w:rsidRPr="00A33514">
        <w:rPr>
          <w:spacing w:val="26"/>
        </w:rPr>
        <w:t xml:space="preserve"> </w:t>
      </w:r>
      <w:r w:rsidRPr="00A33514">
        <w:rPr>
          <w:spacing w:val="-1"/>
        </w:rPr>
        <w:t>c</w:t>
      </w:r>
      <w:r w:rsidRPr="00A33514">
        <w:t>on</w:t>
      </w:r>
      <w:r w:rsidRPr="00A33514">
        <w:rPr>
          <w:spacing w:val="27"/>
        </w:rPr>
        <w:t xml:space="preserve"> </w:t>
      </w:r>
      <w:r w:rsidRPr="00A33514">
        <w:rPr>
          <w:spacing w:val="-1"/>
        </w:rPr>
        <w:t>e</w:t>
      </w:r>
      <w:r w:rsidRPr="00A33514">
        <w:t>st</w:t>
      </w:r>
      <w:r w:rsidRPr="00A33514">
        <w:rPr>
          <w:spacing w:val="-3"/>
        </w:rPr>
        <w:t>u</w:t>
      </w:r>
      <w:r w:rsidRPr="00A33514">
        <w:t>dios</w:t>
      </w:r>
      <w:r w:rsidRPr="00A33514">
        <w:rPr>
          <w:spacing w:val="28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27"/>
        </w:rPr>
        <w:t xml:space="preserve"> </w:t>
      </w:r>
      <w:r w:rsidRPr="00A33514">
        <w:rPr>
          <w:spacing w:val="-1"/>
        </w:rPr>
        <w:t>mecán</w:t>
      </w:r>
      <w:r w:rsidRPr="00A33514">
        <w:t>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,</w:t>
      </w:r>
      <w:r w:rsidRPr="00A33514">
        <w:rPr>
          <w:spacing w:val="28"/>
        </w:rPr>
        <w:t xml:space="preserve"> </w:t>
      </w:r>
      <w:r w:rsidRPr="00A33514">
        <w:rPr>
          <w:spacing w:val="-4"/>
        </w:rPr>
        <w:t>e</w:t>
      </w:r>
      <w:r w:rsidRPr="00A33514">
        <w:t>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tróni</w:t>
      </w:r>
      <w:r w:rsidRPr="00A33514">
        <w:rPr>
          <w:spacing w:val="-2"/>
        </w:rPr>
        <w:t>c</w:t>
      </w:r>
      <w:r w:rsidRPr="00A33514">
        <w:t xml:space="preserve">a, </w:t>
      </w:r>
      <w:r w:rsidRPr="00A33514">
        <w:rPr>
          <w:spacing w:val="-1"/>
        </w:rPr>
        <w:t>au</w:t>
      </w:r>
      <w:r w:rsidRPr="00A33514">
        <w:t>to</w:t>
      </w:r>
      <w:r w:rsidRPr="00A33514">
        <w:rPr>
          <w:spacing w:val="-1"/>
        </w:rPr>
        <w:t>ma</w:t>
      </w:r>
      <w:r w:rsidRPr="00A33514">
        <w:t>tiz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3"/>
        </w:rPr>
        <w:t xml:space="preserve"> </w:t>
      </w:r>
      <w:r w:rsidRPr="00A33514">
        <w:t>i</w:t>
      </w:r>
      <w:r w:rsidRPr="00A33514">
        <w:rPr>
          <w:spacing w:val="-1"/>
        </w:rPr>
        <w:t>n</w:t>
      </w:r>
      <w:r w:rsidRPr="00A33514">
        <w:t>du</w:t>
      </w:r>
      <w:r w:rsidRPr="00A33514">
        <w:rPr>
          <w:spacing w:val="-3"/>
        </w:rPr>
        <w:t>s</w:t>
      </w:r>
      <w:r w:rsidRPr="00A33514">
        <w:t>tr</w:t>
      </w:r>
      <w:r w:rsidRPr="00A33514">
        <w:rPr>
          <w:spacing w:val="-3"/>
        </w:rPr>
        <w:t>i</w:t>
      </w:r>
      <w:r w:rsidRPr="00A33514">
        <w:rPr>
          <w:spacing w:val="-1"/>
        </w:rPr>
        <w:t>a</w:t>
      </w:r>
      <w:r w:rsidRPr="00A33514">
        <w:t>l,</w:t>
      </w:r>
      <w:r w:rsidRPr="00A33514">
        <w:rPr>
          <w:spacing w:val="5"/>
        </w:rPr>
        <w:t xml:space="preserve"> </w:t>
      </w:r>
      <w:r w:rsidRPr="00A33514">
        <w:t>y</w:t>
      </w:r>
      <w:r w:rsidRPr="00A33514">
        <w:rPr>
          <w:spacing w:val="4"/>
        </w:rPr>
        <w:t xml:space="preserve"> </w:t>
      </w:r>
      <w:r w:rsidRPr="00A33514">
        <w:t>s</w:t>
      </w:r>
      <w:r w:rsidRPr="00A33514">
        <w:rPr>
          <w:spacing w:val="-3"/>
        </w:rPr>
        <w:t>i</w:t>
      </w:r>
      <w:r w:rsidRPr="00A33514">
        <w:t>ste</w:t>
      </w:r>
      <w:r w:rsidRPr="00A33514">
        <w:rPr>
          <w:spacing w:val="-2"/>
        </w:rPr>
        <w:t>m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4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</w:t>
      </w:r>
      <w:r w:rsidRPr="00A33514">
        <w:rPr>
          <w:spacing w:val="-3"/>
        </w:rPr>
        <w:t>i</w:t>
      </w:r>
      <w:r w:rsidRPr="00A33514">
        <w:rPr>
          <w:spacing w:val="-1"/>
        </w:rPr>
        <w:t>c</w:t>
      </w:r>
      <w:r w:rsidRPr="00A33514">
        <w:t>os</w:t>
      </w:r>
      <w:r w:rsidRPr="00A33514">
        <w:rPr>
          <w:spacing w:val="4"/>
        </w:rPr>
        <w:t xml:space="preserve"> </w:t>
      </w:r>
      <w:r w:rsidRPr="00A33514">
        <w:t>de</w:t>
      </w:r>
      <w:r w:rsidRPr="00A33514">
        <w:rPr>
          <w:spacing w:val="3"/>
        </w:rPr>
        <w:t xml:space="preserve"> </w:t>
      </w:r>
      <w:r w:rsidRPr="00A33514">
        <w:t>p</w:t>
      </w:r>
      <w:r w:rsidRPr="00A33514">
        <w:rPr>
          <w:spacing w:val="-2"/>
        </w:rPr>
        <w:t>o</w:t>
      </w:r>
      <w:r w:rsidRPr="00A33514">
        <w:t>te</w:t>
      </w:r>
      <w:r w:rsidRPr="00A33514">
        <w:rPr>
          <w:spacing w:val="-2"/>
        </w:rPr>
        <w:t>n</w:t>
      </w:r>
      <w:r w:rsidRPr="00A33514">
        <w:rPr>
          <w:spacing w:val="-1"/>
        </w:rPr>
        <w:t>c</w:t>
      </w:r>
      <w:r w:rsidRPr="00A33514">
        <w:t>i</w:t>
      </w:r>
      <w:r w:rsidRPr="00A33514">
        <w:rPr>
          <w:spacing w:val="-1"/>
        </w:rPr>
        <w:t>a</w:t>
      </w:r>
      <w:r w:rsidRPr="00A33514">
        <w:t>,</w:t>
      </w:r>
      <w:r w:rsidRPr="00A33514">
        <w:rPr>
          <w:spacing w:val="6"/>
        </w:rPr>
        <w:t xml:space="preserve"> </w:t>
      </w:r>
      <w:r w:rsidRPr="00A33514">
        <w:rPr>
          <w:spacing w:val="-1"/>
        </w:rPr>
        <w:t>c</w:t>
      </w:r>
      <w:r w:rsidRPr="00A33514">
        <w:t xml:space="preserve">on </w:t>
      </w:r>
      <w:r w:rsidRPr="00A33514">
        <w:rPr>
          <w:spacing w:val="3"/>
        </w:rPr>
        <w:t xml:space="preserve"> </w:t>
      </w:r>
      <w:r w:rsidRPr="00A33514">
        <w:rPr>
          <w:spacing w:val="-1"/>
        </w:rPr>
        <w:t>am</w:t>
      </w:r>
      <w:r w:rsidRPr="00A33514">
        <w:t xml:space="preserve">plia </w:t>
      </w:r>
      <w:r w:rsidRPr="00A33514">
        <w:rPr>
          <w:spacing w:val="-1"/>
        </w:rPr>
        <w:t>e</w:t>
      </w:r>
      <w:r w:rsidRPr="00A33514">
        <w:t>xpe</w:t>
      </w:r>
      <w:r w:rsidRPr="00A33514">
        <w:rPr>
          <w:spacing w:val="-1"/>
        </w:rPr>
        <w:t>r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nc</w:t>
      </w:r>
      <w:r w:rsidRPr="00A33514">
        <w:t>ia</w:t>
      </w:r>
      <w:r w:rsidRPr="00A33514">
        <w:rPr>
          <w:spacing w:val="63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64"/>
        </w:rPr>
        <w:t xml:space="preserve"> </w:t>
      </w:r>
      <w:r w:rsidRPr="00A33514">
        <w:rPr>
          <w:spacing w:val="-1"/>
        </w:rPr>
        <w:t>ac</w:t>
      </w:r>
      <w:r w:rsidRPr="00A33514">
        <w:t>tivid</w:t>
      </w:r>
      <w:r w:rsidRPr="00A33514">
        <w:rPr>
          <w:spacing w:val="-3"/>
        </w:rPr>
        <w:t>a</w:t>
      </w:r>
      <w:r w:rsidRPr="00A33514">
        <w:t>des</w:t>
      </w:r>
      <w:r w:rsidRPr="00A33514">
        <w:rPr>
          <w:spacing w:val="64"/>
        </w:rPr>
        <w:t xml:space="preserve"> </w:t>
      </w:r>
      <w:r w:rsidRPr="00A33514">
        <w:t>de</w:t>
      </w:r>
      <w:r w:rsidRPr="00A33514">
        <w:rPr>
          <w:spacing w:val="64"/>
        </w:rPr>
        <w:t xml:space="preserve"> </w:t>
      </w:r>
      <w:r w:rsidRPr="00A33514">
        <w:rPr>
          <w:spacing w:val="-1"/>
        </w:rPr>
        <w:t>man</w:t>
      </w:r>
      <w:r w:rsidRPr="00A33514">
        <w:t>te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to</w:t>
      </w:r>
      <w:r w:rsidRPr="00A33514">
        <w:rPr>
          <w:spacing w:val="63"/>
        </w:rPr>
        <w:t xml:space="preserve"> </w:t>
      </w:r>
      <w:r w:rsidRPr="00A33514">
        <w:t>i</w:t>
      </w:r>
      <w:r w:rsidRPr="00A33514">
        <w:rPr>
          <w:spacing w:val="-1"/>
        </w:rPr>
        <w:t>n</w:t>
      </w:r>
      <w:r w:rsidRPr="00A33514">
        <w:t>dustri</w:t>
      </w:r>
      <w:r w:rsidRPr="00A33514">
        <w:rPr>
          <w:spacing w:val="-2"/>
        </w:rPr>
        <w:t>a</w:t>
      </w:r>
      <w:r w:rsidRPr="00A33514">
        <w:t>l</w:t>
      </w:r>
      <w:r w:rsidRPr="00A33514">
        <w:rPr>
          <w:spacing w:val="65"/>
        </w:rPr>
        <w:t xml:space="preserve"> </w:t>
      </w:r>
      <w:r w:rsidRPr="00A33514">
        <w:t>y</w:t>
      </w:r>
      <w:r w:rsidRPr="00A33514">
        <w:rPr>
          <w:spacing w:val="63"/>
        </w:rPr>
        <w:t xml:space="preserve">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trol</w:t>
      </w:r>
      <w:r w:rsidRPr="00A33514">
        <w:rPr>
          <w:spacing w:val="62"/>
        </w:rPr>
        <w:t xml:space="preserve"> </w:t>
      </w:r>
      <w:r w:rsidRPr="00A33514">
        <w:t>de</w:t>
      </w:r>
      <w:r w:rsidRPr="00A33514">
        <w:rPr>
          <w:spacing w:val="62"/>
        </w:rPr>
        <w:t xml:space="preserve"> </w:t>
      </w:r>
      <w:r w:rsidRPr="00A33514">
        <w:t>pro</w:t>
      </w:r>
      <w:r w:rsidRPr="00A33514">
        <w:rPr>
          <w:spacing w:val="-1"/>
        </w:rPr>
        <w:t>ce</w:t>
      </w:r>
      <w:r w:rsidRPr="00A33514">
        <w:t xml:space="preserve">sos </w:t>
      </w:r>
      <w:r w:rsidRPr="00A33514">
        <w:rPr>
          <w:spacing w:val="-1"/>
        </w:rPr>
        <w:t>au</w:t>
      </w:r>
      <w:r w:rsidRPr="00A33514">
        <w:t>to</w:t>
      </w:r>
      <w:r w:rsidRPr="00A33514">
        <w:rPr>
          <w:spacing w:val="-1"/>
        </w:rPr>
        <w:t>ma</w:t>
      </w:r>
      <w:r w:rsidRPr="00A33514">
        <w:t>tiz</w:t>
      </w:r>
      <w:r w:rsidRPr="00A33514">
        <w:rPr>
          <w:spacing w:val="-1"/>
        </w:rPr>
        <w:t>a</w:t>
      </w:r>
      <w:r w:rsidRPr="00A33514">
        <w:t>do</w:t>
      </w:r>
      <w:r w:rsidRPr="00A33514">
        <w:rPr>
          <w:spacing w:val="-2"/>
        </w:rPr>
        <w:t>s</w:t>
      </w:r>
      <w:r w:rsidRPr="00A33514">
        <w:t>,</w:t>
      </w:r>
      <w:r w:rsidRPr="00A33514">
        <w:rPr>
          <w:spacing w:val="45"/>
        </w:rPr>
        <w:t xml:space="preserve"> </w:t>
      </w:r>
      <w:r w:rsidRPr="00A33514">
        <w:t>i</w:t>
      </w:r>
      <w:r w:rsidRPr="00A33514">
        <w:rPr>
          <w:spacing w:val="-1"/>
        </w:rPr>
        <w:t>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rPr>
          <w:spacing w:val="-3"/>
        </w:rPr>
        <w:t>i</w:t>
      </w:r>
      <w:r w:rsidRPr="00A33514">
        <w:t>o</w:t>
      </w:r>
      <w:r w:rsidRPr="00A33514">
        <w:rPr>
          <w:spacing w:val="-1"/>
        </w:rPr>
        <w:t>ne</w:t>
      </w:r>
      <w:r w:rsidRPr="00A33514">
        <w:t>s</w:t>
      </w:r>
      <w:r w:rsidRPr="00A33514">
        <w:rPr>
          <w:spacing w:val="46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46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45"/>
        </w:rPr>
        <w:t xml:space="preserve"> </w:t>
      </w:r>
      <w:r w:rsidRPr="00A33514">
        <w:t>BT</w:t>
      </w:r>
      <w:r w:rsidRPr="00A33514">
        <w:rPr>
          <w:spacing w:val="46"/>
        </w:rPr>
        <w:t xml:space="preserve"> </w:t>
      </w:r>
      <w:r w:rsidRPr="00A33514">
        <w:t>y</w:t>
      </w:r>
      <w:r w:rsidRPr="00A33514">
        <w:rPr>
          <w:spacing w:val="44"/>
        </w:rPr>
        <w:t xml:space="preserve"> </w:t>
      </w:r>
      <w:r w:rsidRPr="00A33514">
        <w:t>MT,</w:t>
      </w:r>
      <w:r w:rsidR="0047417B" w:rsidRPr="00A33514">
        <w:t xml:space="preserve"> manejo de software de diseño eléctrico ETAP, VISUAL, Lumenlux, </w:t>
      </w:r>
      <w:r w:rsidRPr="00A33514">
        <w:rPr>
          <w:spacing w:val="-1"/>
        </w:rPr>
        <w:t>a</w:t>
      </w:r>
      <w:r w:rsidRPr="00A33514">
        <w:t>sí</w:t>
      </w:r>
      <w:r w:rsidRPr="00A33514">
        <w:rPr>
          <w:spacing w:val="45"/>
        </w:rPr>
        <w:t xml:space="preserve"> </w:t>
      </w:r>
      <w:r w:rsidRPr="00A33514">
        <w:rPr>
          <w:spacing w:val="-1"/>
        </w:rPr>
        <w:t>c</w:t>
      </w:r>
      <w:r w:rsidRPr="00A33514">
        <w:t>omo</w:t>
      </w:r>
      <w:r w:rsidRPr="00A33514">
        <w:rPr>
          <w:spacing w:val="43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45"/>
        </w:rPr>
        <w:t xml:space="preserve"> </w:t>
      </w:r>
      <w:r w:rsidRPr="00A33514">
        <w:t>des</w:t>
      </w:r>
      <w:r w:rsidRPr="00A33514">
        <w:rPr>
          <w:spacing w:val="-4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</w:t>
      </w:r>
      <w:r w:rsidRPr="00A33514">
        <w:rPr>
          <w:spacing w:val="46"/>
        </w:rPr>
        <w:t xml:space="preserve"> </w:t>
      </w:r>
      <w:r w:rsidRPr="00A33514">
        <w:t>de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57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59"/>
        </w:rPr>
        <w:t xml:space="preserve"> </w:t>
      </w:r>
      <w:r w:rsidRPr="00A33514">
        <w:t>b</w:t>
      </w:r>
      <w:r w:rsidRPr="00A33514">
        <w:rPr>
          <w:spacing w:val="1"/>
        </w:rPr>
        <w:t>á</w:t>
      </w:r>
      <w:r w:rsidRPr="00A33514">
        <w:t>si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58"/>
        </w:rPr>
        <w:t xml:space="preserve"> </w:t>
      </w:r>
      <w:r w:rsidRPr="00A33514">
        <w:t>y</w:t>
      </w:r>
      <w:r w:rsidRPr="00A33514">
        <w:rPr>
          <w:spacing w:val="59"/>
        </w:rPr>
        <w:t xml:space="preserve"> </w:t>
      </w:r>
      <w:r w:rsidRPr="00A33514">
        <w:t>de</w:t>
      </w:r>
      <w:r w:rsidRPr="00A33514">
        <w:rPr>
          <w:spacing w:val="58"/>
        </w:rPr>
        <w:t xml:space="preserve"> </w:t>
      </w:r>
      <w:r w:rsidRPr="00A33514">
        <w:t>det</w:t>
      </w:r>
      <w:r w:rsidRPr="00A33514">
        <w:rPr>
          <w:spacing w:val="-1"/>
        </w:rPr>
        <w:t>a</w:t>
      </w:r>
      <w:r w:rsidRPr="00A33514">
        <w:t>ll</w:t>
      </w:r>
      <w:r w:rsidRPr="00A33514">
        <w:rPr>
          <w:spacing w:val="-2"/>
        </w:rPr>
        <w:t>e</w:t>
      </w:r>
      <w:r w:rsidRPr="00A33514">
        <w:t>.</w:t>
      </w:r>
      <w:r w:rsidRPr="00A33514">
        <w:rPr>
          <w:spacing w:val="61"/>
        </w:rPr>
        <w:t xml:space="preserve"> </w:t>
      </w:r>
      <w:r w:rsidRPr="00A33514">
        <w:rPr>
          <w:spacing w:val="-3"/>
        </w:rPr>
        <w:t>C</w:t>
      </w:r>
      <w:r w:rsidRPr="00A33514">
        <w:t>on</w:t>
      </w:r>
      <w:r w:rsidRPr="00A33514">
        <w:rPr>
          <w:spacing w:val="58"/>
        </w:rPr>
        <w:t xml:space="preserve">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o</w:t>
      </w:r>
      <w:r w:rsidRPr="00A33514">
        <w:rPr>
          <w:spacing w:val="-1"/>
        </w:rPr>
        <w:t>c</w:t>
      </w:r>
      <w:r w:rsidRPr="00A33514">
        <w:t>i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tos</w:t>
      </w:r>
      <w:r w:rsidRPr="00A33514">
        <w:rPr>
          <w:spacing w:val="57"/>
        </w:rPr>
        <w:t xml:space="preserve"> </w:t>
      </w:r>
      <w:r w:rsidRPr="00A33514">
        <w:t>de</w:t>
      </w:r>
      <w:r w:rsidRPr="00A33514">
        <w:rPr>
          <w:spacing w:val="56"/>
        </w:rPr>
        <w:t xml:space="preserve"> </w:t>
      </w:r>
      <w:r w:rsidRPr="00A33514">
        <w:t>paq</w:t>
      </w:r>
      <w:r w:rsidRPr="00A33514">
        <w:rPr>
          <w:spacing w:val="-1"/>
        </w:rPr>
        <w:t>ue</w:t>
      </w:r>
      <w:r w:rsidRPr="00A33514">
        <w:t>tes i</w:t>
      </w:r>
      <w:r w:rsidRPr="00A33514">
        <w:rPr>
          <w:spacing w:val="-1"/>
        </w:rPr>
        <w:t>n</w:t>
      </w:r>
      <w:r w:rsidRPr="00A33514">
        <w:t>fo</w:t>
      </w:r>
      <w:r w:rsidRPr="00A33514">
        <w:rPr>
          <w:spacing w:val="-2"/>
        </w:rPr>
        <w:t>r</w:t>
      </w:r>
      <w:r w:rsidRPr="00A33514">
        <w:rPr>
          <w:spacing w:val="-1"/>
        </w:rPr>
        <w:t>má</w:t>
      </w:r>
      <w:r w:rsidRPr="00A33514">
        <w:t>ticos</w:t>
      </w:r>
      <w:r w:rsidRPr="00A33514">
        <w:rPr>
          <w:spacing w:val="7"/>
        </w:rPr>
        <w:t xml:space="preserve"> </w:t>
      </w:r>
      <w:r w:rsidRPr="00A33514">
        <w:t>(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tor</w:t>
      </w:r>
      <w:r w:rsidRPr="00A33514">
        <w:rPr>
          <w:spacing w:val="-2"/>
        </w:rPr>
        <w:t>n</w:t>
      </w:r>
      <w:r w:rsidRPr="00A33514">
        <w:t>o</w:t>
      </w:r>
      <w:r w:rsidRPr="00A33514">
        <w:rPr>
          <w:spacing w:val="7"/>
        </w:rPr>
        <w:t xml:space="preserve"> </w:t>
      </w:r>
      <w:r w:rsidRPr="00A33514">
        <w:rPr>
          <w:spacing w:val="-3"/>
        </w:rPr>
        <w:t>M</w:t>
      </w:r>
      <w:r w:rsidRPr="00A33514">
        <w:t>S</w:t>
      </w:r>
      <w:r w:rsidRPr="00A33514">
        <w:rPr>
          <w:spacing w:val="7"/>
        </w:rPr>
        <w:t xml:space="preserve"> </w:t>
      </w:r>
      <w:r w:rsidRPr="00A33514">
        <w:t>Wi</w:t>
      </w:r>
      <w:r w:rsidRPr="00A33514">
        <w:rPr>
          <w:spacing w:val="-1"/>
        </w:rPr>
        <w:t>n</w:t>
      </w:r>
      <w:r w:rsidRPr="00A33514">
        <w:t>dows</w:t>
      </w:r>
      <w:r w:rsidRPr="00A33514">
        <w:rPr>
          <w:spacing w:val="7"/>
        </w:rPr>
        <w:t xml:space="preserve"> </w:t>
      </w:r>
      <w:r w:rsidRPr="00A33514">
        <w:t>y</w:t>
      </w:r>
      <w:r w:rsidRPr="00A33514">
        <w:rPr>
          <w:spacing w:val="8"/>
        </w:rPr>
        <w:t xml:space="preserve"> </w:t>
      </w:r>
      <w:r w:rsidRPr="00A33514">
        <w:rPr>
          <w:spacing w:val="-4"/>
        </w:rPr>
        <w:t>a</w:t>
      </w:r>
      <w:r w:rsidRPr="00A33514">
        <w:t>pli</w:t>
      </w:r>
      <w:r w:rsidRPr="00A33514">
        <w:rPr>
          <w:spacing w:val="-1"/>
        </w:rPr>
        <w:t>cac</w:t>
      </w:r>
      <w:r w:rsidRPr="00A33514">
        <w:t>io</w:t>
      </w:r>
      <w:r w:rsidRPr="00A33514">
        <w:rPr>
          <w:spacing w:val="-1"/>
        </w:rPr>
        <w:t>ne</w:t>
      </w:r>
      <w:r w:rsidRPr="00A33514">
        <w:t>s</w:t>
      </w:r>
      <w:r w:rsidRPr="00A33514">
        <w:rPr>
          <w:spacing w:val="7"/>
        </w:rPr>
        <w:t xml:space="preserve"> </w:t>
      </w:r>
      <w:r w:rsidRPr="00A33514">
        <w:t>pa</w:t>
      </w:r>
      <w:r w:rsidRPr="00A33514">
        <w:rPr>
          <w:spacing w:val="-1"/>
        </w:rPr>
        <w:t>r</w:t>
      </w:r>
      <w:r w:rsidRPr="00A33514">
        <w:t>a</w:t>
      </w:r>
      <w:r w:rsidRPr="00A33514">
        <w:rPr>
          <w:spacing w:val="7"/>
        </w:rPr>
        <w:t xml:space="preserve"> </w:t>
      </w:r>
      <w:r w:rsidRPr="00A33514">
        <w:rPr>
          <w:spacing w:val="-1"/>
        </w:rPr>
        <w:t>au</w:t>
      </w:r>
      <w:r w:rsidRPr="00A33514">
        <w:t>to</w:t>
      </w:r>
      <w:r w:rsidRPr="00A33514">
        <w:rPr>
          <w:spacing w:val="-1"/>
        </w:rPr>
        <w:t>ma</w:t>
      </w:r>
      <w:r w:rsidRPr="00A33514">
        <w:t>tiz</w:t>
      </w:r>
      <w:r w:rsidRPr="00A33514">
        <w:rPr>
          <w:spacing w:val="-1"/>
        </w:rPr>
        <w:t>ac</w:t>
      </w:r>
      <w:r w:rsidRPr="00A33514">
        <w:t>ió</w:t>
      </w:r>
      <w:r w:rsidRPr="00A33514">
        <w:rPr>
          <w:spacing w:val="-1"/>
        </w:rPr>
        <w:t>n</w:t>
      </w:r>
      <w:r w:rsidRPr="00A33514">
        <w:t>),</w:t>
      </w:r>
      <w:r w:rsidRPr="00A33514">
        <w:rPr>
          <w:spacing w:val="5"/>
        </w:rPr>
        <w:t xml:space="preserve"> </w:t>
      </w:r>
      <w:r w:rsidRPr="00A33514">
        <w:t>di</w:t>
      </w:r>
      <w:r w:rsidRPr="00A33514">
        <w:rPr>
          <w:spacing w:val="-1"/>
        </w:rPr>
        <w:t>nám</w:t>
      </w:r>
      <w:r w:rsidRPr="00A33514">
        <w:t>i</w:t>
      </w:r>
      <w:r w:rsidRPr="00A33514">
        <w:rPr>
          <w:spacing w:val="-2"/>
        </w:rPr>
        <w:t>c</w:t>
      </w:r>
      <w:r w:rsidRPr="00A33514">
        <w:t xml:space="preserve">o, </w:t>
      </w:r>
      <w:r w:rsidRPr="00A33514">
        <w:rPr>
          <w:spacing w:val="-1"/>
        </w:rPr>
        <w:t>c</w:t>
      </w:r>
      <w:r w:rsidRPr="00A33514">
        <w:t>on</w:t>
      </w:r>
      <w:r w:rsidRPr="00A33514">
        <w:rPr>
          <w:spacing w:val="3"/>
        </w:rPr>
        <w:t xml:space="preserve"> </w:t>
      </w:r>
      <w:r w:rsidRPr="00A33514">
        <w:rPr>
          <w:spacing w:val="-1"/>
        </w:rPr>
        <w:t>ca</w:t>
      </w:r>
      <w:r w:rsidRPr="00A33514">
        <w:t>pa</w:t>
      </w:r>
      <w:r w:rsidRPr="00A33514">
        <w:rPr>
          <w:spacing w:val="-2"/>
        </w:rPr>
        <w:t>c</w:t>
      </w:r>
      <w:r w:rsidRPr="00A33514">
        <w:t>idad</w:t>
      </w:r>
      <w:r w:rsidRPr="00A33514">
        <w:rPr>
          <w:spacing w:val="3"/>
        </w:rPr>
        <w:t xml:space="preserve"> </w:t>
      </w:r>
      <w:r w:rsidRPr="00A33514">
        <w:t>orga</w:t>
      </w:r>
      <w:r w:rsidRPr="00A33514">
        <w:rPr>
          <w:spacing w:val="-2"/>
        </w:rPr>
        <w:t>n</w:t>
      </w:r>
      <w:r w:rsidRPr="00A33514">
        <w:t>izativa,</w:t>
      </w:r>
      <w:r w:rsidRPr="00A33514">
        <w:rPr>
          <w:spacing w:val="3"/>
        </w:rPr>
        <w:t xml:space="preserve"> </w:t>
      </w:r>
      <w:r w:rsidRPr="00A33514">
        <w:t>pla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1"/>
        </w:rPr>
        <w:t>f</w:t>
      </w:r>
      <w:r w:rsidRPr="00A33514">
        <w:t>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dora</w:t>
      </w:r>
      <w:r w:rsidRPr="00A33514">
        <w:rPr>
          <w:spacing w:val="3"/>
        </w:rPr>
        <w:t xml:space="preserve"> </w:t>
      </w:r>
      <w:r w:rsidRPr="00A33514">
        <w:t>e</w:t>
      </w:r>
      <w:r w:rsidRPr="00A33514">
        <w:rPr>
          <w:spacing w:val="2"/>
        </w:rPr>
        <w:t xml:space="preserve"> </w:t>
      </w:r>
      <w:r w:rsidRPr="00A33514">
        <w:t>i</w:t>
      </w:r>
      <w:r w:rsidRPr="00A33514">
        <w:rPr>
          <w:spacing w:val="-1"/>
        </w:rPr>
        <w:t>nn</w:t>
      </w:r>
      <w:r w:rsidRPr="00A33514">
        <w:t>ovador</w:t>
      </w:r>
      <w:r w:rsidRPr="00A33514">
        <w:rPr>
          <w:spacing w:val="-1"/>
        </w:rPr>
        <w:t>a</w:t>
      </w:r>
      <w:r w:rsidRPr="00A33514">
        <w:t>,</w:t>
      </w:r>
      <w:r w:rsidRPr="00A33514">
        <w:rPr>
          <w:spacing w:val="4"/>
        </w:rPr>
        <w:t xml:space="preserve"> </w:t>
      </w:r>
      <w:r w:rsidRPr="00A33514">
        <w:rPr>
          <w:spacing w:val="-1"/>
        </w:rPr>
        <w:t>c</w:t>
      </w:r>
      <w:r w:rsidRPr="00A33514">
        <w:t>on</w:t>
      </w:r>
      <w:r w:rsidRPr="00A33514">
        <w:rPr>
          <w:spacing w:val="3"/>
        </w:rPr>
        <w:t xml:space="preserve"> </w:t>
      </w:r>
      <w:r w:rsidRPr="00A33514">
        <w:t>f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ilid</w:t>
      </w:r>
      <w:r w:rsidRPr="00A33514">
        <w:rPr>
          <w:spacing w:val="-1"/>
        </w:rPr>
        <w:t>a</w:t>
      </w:r>
      <w:r w:rsidRPr="00A33514">
        <w:t>d</w:t>
      </w:r>
      <w:r w:rsidRPr="00A33514">
        <w:rPr>
          <w:spacing w:val="1"/>
        </w:rPr>
        <w:t xml:space="preserve"> </w:t>
      </w:r>
      <w:r w:rsidRPr="00A33514">
        <w:t>pa</w:t>
      </w:r>
      <w:r w:rsidRPr="00A33514">
        <w:rPr>
          <w:spacing w:val="-1"/>
        </w:rPr>
        <w:t>r</w:t>
      </w:r>
      <w:r w:rsidRPr="00A33514">
        <w:t>a</w:t>
      </w:r>
      <w:r w:rsidRPr="00A33514">
        <w:rPr>
          <w:spacing w:val="2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tegr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12"/>
        </w:rPr>
        <w:t xml:space="preserve"> </w:t>
      </w:r>
      <w:r w:rsidRPr="00A33514">
        <w:rPr>
          <w:spacing w:val="-1"/>
        </w:rPr>
        <w:t>a</w:t>
      </w:r>
      <w:r w:rsidRPr="00A33514">
        <w:t>l</w:t>
      </w:r>
      <w:r w:rsidRPr="00A33514">
        <w:rPr>
          <w:spacing w:val="14"/>
        </w:rPr>
        <w:t xml:space="preserve"> </w:t>
      </w:r>
      <w:r w:rsidRPr="00A33514">
        <w:t>trab</w:t>
      </w:r>
      <w:r w:rsidRPr="00A33514">
        <w:rPr>
          <w:spacing w:val="-1"/>
        </w:rPr>
        <w:t>a</w:t>
      </w:r>
      <w:r w:rsidRPr="00A33514">
        <w:t>jo</w:t>
      </w:r>
      <w:r w:rsidRPr="00A33514">
        <w:rPr>
          <w:spacing w:val="8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12"/>
        </w:rPr>
        <w:t xml:space="preserve"> </w:t>
      </w:r>
      <w:r w:rsidRPr="00A33514">
        <w:rPr>
          <w:spacing w:val="-1"/>
        </w:rPr>
        <w:t>e</w:t>
      </w:r>
      <w:r w:rsidRPr="00A33514">
        <w:t>qu</w:t>
      </w:r>
      <w:r w:rsidRPr="00A33514">
        <w:rPr>
          <w:spacing w:val="-1"/>
        </w:rPr>
        <w:t>i</w:t>
      </w:r>
      <w:r w:rsidRPr="00A33514">
        <w:t>po</w:t>
      </w:r>
      <w:r w:rsidRPr="00A33514">
        <w:rPr>
          <w:spacing w:val="13"/>
        </w:rPr>
        <w:t xml:space="preserve"> </w:t>
      </w:r>
      <w:r w:rsidRPr="00A33514">
        <w:t>y</w:t>
      </w:r>
      <w:r w:rsidRPr="00A33514">
        <w:rPr>
          <w:spacing w:val="11"/>
        </w:rPr>
        <w:t xml:space="preserve"> </w:t>
      </w:r>
      <w:r w:rsidRPr="00A33514">
        <w:rPr>
          <w:spacing w:val="-1"/>
        </w:rPr>
        <w:t>a</w:t>
      </w:r>
      <w:r w:rsidRPr="00A33514">
        <w:t>de</w:t>
      </w:r>
      <w:r w:rsidRPr="00A33514">
        <w:rPr>
          <w:spacing w:val="-2"/>
        </w:rPr>
        <w:t>c</w:t>
      </w:r>
      <w:r w:rsidRPr="00A33514">
        <w:rPr>
          <w:spacing w:val="-1"/>
        </w:rPr>
        <w:t>uac</w:t>
      </w:r>
      <w:r w:rsidRPr="00A33514">
        <w:t>ión</w:t>
      </w:r>
      <w:r w:rsidRPr="00A33514">
        <w:rPr>
          <w:spacing w:val="12"/>
        </w:rPr>
        <w:t xml:space="preserve"> </w:t>
      </w:r>
      <w:r w:rsidRPr="00A33514">
        <w:rPr>
          <w:spacing w:val="-1"/>
        </w:rPr>
        <w:t>a</w:t>
      </w:r>
      <w:r w:rsidRPr="00A33514">
        <w:t>l</w:t>
      </w:r>
      <w:r w:rsidRPr="00A33514">
        <w:rPr>
          <w:spacing w:val="13"/>
        </w:rPr>
        <w:t xml:space="preserve"> </w:t>
      </w:r>
      <w:r w:rsidRPr="00A33514">
        <w:rPr>
          <w:spacing w:val="-1"/>
        </w:rPr>
        <w:t>cam</w:t>
      </w:r>
      <w:r w:rsidRPr="00A33514">
        <w:t>bio,</w:t>
      </w:r>
      <w:r w:rsidRPr="00A33514">
        <w:rPr>
          <w:spacing w:val="13"/>
        </w:rPr>
        <w:t xml:space="preserve"> </w:t>
      </w:r>
      <w:r w:rsidRPr="00A33514">
        <w:t>r</w:t>
      </w:r>
      <w:r w:rsidRPr="00A33514">
        <w:rPr>
          <w:spacing w:val="-2"/>
        </w:rPr>
        <w:t>e</w:t>
      </w:r>
      <w:r w:rsidRPr="00A33514">
        <w:t>s</w:t>
      </w:r>
      <w:r w:rsidRPr="00A33514">
        <w:rPr>
          <w:spacing w:val="-3"/>
        </w:rPr>
        <w:t>p</w:t>
      </w:r>
      <w:r w:rsidRPr="00A33514">
        <w:t>o</w:t>
      </w:r>
      <w:r w:rsidRPr="00A33514">
        <w:rPr>
          <w:spacing w:val="-1"/>
        </w:rPr>
        <w:t>n</w:t>
      </w:r>
      <w:r w:rsidRPr="00A33514">
        <w:t>s</w:t>
      </w:r>
      <w:r w:rsidRPr="00A33514">
        <w:rPr>
          <w:spacing w:val="-4"/>
        </w:rPr>
        <w:t>a</w:t>
      </w:r>
      <w:r w:rsidRPr="00A33514">
        <w:t>bilidad</w:t>
      </w:r>
      <w:r w:rsidRPr="00A33514">
        <w:rPr>
          <w:spacing w:val="10"/>
        </w:rPr>
        <w:t xml:space="preserve"> </w:t>
      </w:r>
      <w:r w:rsidRPr="00A33514">
        <w:t>y prof</w:t>
      </w:r>
      <w:r w:rsidRPr="00A33514">
        <w:rPr>
          <w:spacing w:val="-2"/>
        </w:rPr>
        <w:t>e</w:t>
      </w:r>
      <w:r w:rsidRPr="00A33514">
        <w:t>sio</w:t>
      </w:r>
      <w:r w:rsidRPr="00A33514">
        <w:rPr>
          <w:spacing w:val="-1"/>
        </w:rPr>
        <w:t>na</w:t>
      </w:r>
      <w:r w:rsidRPr="00A33514">
        <w:t>lis</w:t>
      </w:r>
      <w:r w:rsidRPr="00A33514">
        <w:rPr>
          <w:spacing w:val="-1"/>
        </w:rPr>
        <w:t>m</w:t>
      </w:r>
      <w:r w:rsidRPr="00A33514">
        <w:t>o;</w:t>
      </w:r>
      <w:r w:rsidRPr="00A33514">
        <w:rPr>
          <w:spacing w:val="53"/>
        </w:rPr>
        <w:t xml:space="preserve"> </w:t>
      </w:r>
      <w:r w:rsidRPr="00A33514">
        <w:t>i</w:t>
      </w:r>
      <w:r w:rsidRPr="00A33514">
        <w:rPr>
          <w:spacing w:val="-4"/>
        </w:rPr>
        <w:t>n</w:t>
      </w:r>
      <w:r w:rsidRPr="00A33514">
        <w:t>ter</w:t>
      </w:r>
      <w:r w:rsidRPr="00A33514">
        <w:rPr>
          <w:spacing w:val="-2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do</w:t>
      </w:r>
      <w:r w:rsidRPr="00A33514">
        <w:rPr>
          <w:spacing w:val="53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52"/>
        </w:rPr>
        <w:t xml:space="preserve">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tin</w:t>
      </w:r>
      <w:r w:rsidRPr="00A33514">
        <w:rPr>
          <w:spacing w:val="-1"/>
        </w:rPr>
        <w:t>u</w:t>
      </w:r>
      <w:r w:rsidRPr="00A33514">
        <w:t>ar</w:t>
      </w:r>
      <w:r w:rsidRPr="00A33514">
        <w:rPr>
          <w:spacing w:val="53"/>
        </w:rPr>
        <w:t xml:space="preserve"> </w:t>
      </w:r>
      <w:r w:rsidRPr="00A33514">
        <w:rPr>
          <w:spacing w:val="-1"/>
        </w:rPr>
        <w:t>c</w:t>
      </w:r>
      <w:r w:rsidRPr="00A33514">
        <w:t>on</w:t>
      </w:r>
      <w:r w:rsidRPr="00A33514">
        <w:rPr>
          <w:spacing w:val="50"/>
        </w:rPr>
        <w:t xml:space="preserve"> 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53"/>
        </w:rPr>
        <w:t xml:space="preserve"> </w:t>
      </w:r>
      <w:r w:rsidRPr="00A33514">
        <w:t>fo</w:t>
      </w:r>
      <w:r w:rsidRPr="00A33514">
        <w:rPr>
          <w:spacing w:val="-2"/>
        </w:rPr>
        <w:t>r</w:t>
      </w:r>
      <w:r w:rsidRPr="00A33514">
        <w:rPr>
          <w:spacing w:val="-1"/>
        </w:rPr>
        <w:t>mac</w:t>
      </w:r>
      <w:r w:rsidRPr="00A33514">
        <w:t>ión</w:t>
      </w:r>
      <w:r w:rsidRPr="00A33514">
        <w:rPr>
          <w:spacing w:val="52"/>
        </w:rPr>
        <w:t xml:space="preserve"> </w:t>
      </w:r>
      <w:r w:rsidRPr="00A33514">
        <w:t>prof</w:t>
      </w:r>
      <w:r w:rsidRPr="00A33514">
        <w:rPr>
          <w:spacing w:val="-2"/>
        </w:rPr>
        <w:t>e</w:t>
      </w:r>
      <w:r w:rsidRPr="00A33514">
        <w:t>sio</w:t>
      </w:r>
      <w:r w:rsidRPr="00A33514">
        <w:rPr>
          <w:spacing w:val="-1"/>
        </w:rPr>
        <w:t>na</w:t>
      </w:r>
      <w:r w:rsidRPr="00A33514">
        <w:rPr>
          <w:spacing w:val="1"/>
        </w:rPr>
        <w:t>l</w:t>
      </w:r>
      <w:r w:rsidRPr="00A33514">
        <w:t>.</w:t>
      </w:r>
      <w:r w:rsidRPr="00A33514">
        <w:rPr>
          <w:spacing w:val="53"/>
        </w:rPr>
        <w:t xml:space="preserve"> </w:t>
      </w:r>
      <w:r w:rsidRPr="00A33514">
        <w:t>A</w:t>
      </w:r>
      <w:r w:rsidRPr="00A33514">
        <w:rPr>
          <w:spacing w:val="-1"/>
        </w:rPr>
        <w:t>m</w:t>
      </w:r>
      <w:r w:rsidRPr="00A33514">
        <w:t xml:space="preserve">plia </w:t>
      </w:r>
      <w:r w:rsidRPr="00A33514">
        <w:rPr>
          <w:spacing w:val="-1"/>
        </w:rPr>
        <w:t>e</w:t>
      </w:r>
      <w:r w:rsidRPr="00A33514">
        <w:t>xpe</w:t>
      </w:r>
      <w:r w:rsidRPr="00A33514">
        <w:rPr>
          <w:spacing w:val="-1"/>
        </w:rPr>
        <w:t>r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nc</w:t>
      </w:r>
      <w:r w:rsidRPr="00A33514">
        <w:t>ia</w:t>
      </w:r>
      <w:r w:rsidRPr="00A33514">
        <w:rPr>
          <w:spacing w:val="-1"/>
        </w:rPr>
        <w:t xml:space="preserve"> </w:t>
      </w:r>
      <w:r w:rsidRPr="00A33514">
        <w:t>en</w:t>
      </w:r>
      <w:r w:rsidRPr="00A33514">
        <w:rPr>
          <w:spacing w:val="-2"/>
        </w:rPr>
        <w:t xml:space="preserve"> </w:t>
      </w:r>
      <w:r w:rsidRPr="00A33514">
        <w:t>g</w:t>
      </w:r>
      <w:r w:rsidRPr="00A33514">
        <w:rPr>
          <w:spacing w:val="-1"/>
        </w:rPr>
        <w:t>e</w:t>
      </w:r>
      <w:r w:rsidRPr="00A33514">
        <w:t xml:space="preserve">stión </w:t>
      </w:r>
      <w:r w:rsidRPr="00A33514">
        <w:rPr>
          <w:spacing w:val="-2"/>
        </w:rPr>
        <w:t>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proy</w:t>
      </w:r>
      <w:r w:rsidRPr="00A33514">
        <w:rPr>
          <w:spacing w:val="-1"/>
        </w:rPr>
        <w:t>ec</w:t>
      </w:r>
      <w:r w:rsidRPr="00A33514">
        <w:t>tos.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before="8" w:line="260" w:lineRule="exact"/>
        <w:rPr>
          <w:sz w:val="26"/>
          <w:szCs w:val="26"/>
        </w:rPr>
      </w:pPr>
    </w:p>
    <w:p w:rsidR="002B4BDC" w:rsidRPr="00A33514" w:rsidRDefault="0038465F">
      <w:pPr>
        <w:pStyle w:val="Ttulo3"/>
        <w:tabs>
          <w:tab w:val="left" w:pos="8670"/>
        </w:tabs>
        <w:kinsoku w:val="0"/>
        <w:overflowPunct w:val="0"/>
        <w:spacing w:before="63"/>
        <w:ind w:left="588" w:firstLine="0"/>
        <w:rPr>
          <w:b w:val="0"/>
          <w:bCs w:val="0"/>
        </w:rPr>
      </w:pPr>
      <w:r w:rsidRPr="00A33514">
        <w:rPr>
          <w:highlight w:val="lightGray"/>
        </w:rPr>
        <w:t>ES</w:t>
      </w:r>
      <w:r w:rsidRPr="00A33514">
        <w:rPr>
          <w:spacing w:val="-2"/>
          <w:highlight w:val="lightGray"/>
        </w:rPr>
        <w:t>T</w:t>
      </w:r>
      <w:r w:rsidRPr="00A33514">
        <w:rPr>
          <w:highlight w:val="lightGray"/>
        </w:rPr>
        <w:t>UD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OS</w:t>
      </w:r>
      <w:r w:rsidRPr="00A33514">
        <w:rPr>
          <w:spacing w:val="-3"/>
          <w:highlight w:val="lightGray"/>
        </w:rPr>
        <w:t xml:space="preserve"> </w:t>
      </w:r>
      <w:r w:rsidRPr="00A33514">
        <w:rPr>
          <w:highlight w:val="lightGray"/>
        </w:rPr>
        <w:t>R</w:t>
      </w:r>
      <w:r w:rsidRPr="00A33514">
        <w:rPr>
          <w:spacing w:val="-1"/>
          <w:highlight w:val="lightGray"/>
        </w:rPr>
        <w:t>E</w:t>
      </w:r>
      <w:r w:rsidRPr="00A33514">
        <w:rPr>
          <w:highlight w:val="lightGray"/>
        </w:rPr>
        <w:t>AL</w:t>
      </w:r>
      <w:r w:rsidRPr="00A33514">
        <w:rPr>
          <w:spacing w:val="-2"/>
          <w:highlight w:val="lightGray"/>
        </w:rPr>
        <w:t>I</w:t>
      </w:r>
      <w:r w:rsidRPr="00A33514">
        <w:rPr>
          <w:spacing w:val="-1"/>
          <w:highlight w:val="lightGray"/>
        </w:rPr>
        <w:t>Z</w:t>
      </w:r>
      <w:r w:rsidRPr="00A33514">
        <w:rPr>
          <w:spacing w:val="-3"/>
          <w:highlight w:val="lightGray"/>
        </w:rPr>
        <w:t>A</w:t>
      </w:r>
      <w:r w:rsidRPr="00A33514">
        <w:rPr>
          <w:spacing w:val="-2"/>
          <w:highlight w:val="lightGray"/>
        </w:rPr>
        <w:t>D</w:t>
      </w:r>
      <w:r w:rsidRPr="00A33514">
        <w:rPr>
          <w:highlight w:val="lightGray"/>
        </w:rPr>
        <w:t xml:space="preserve">OS </w:t>
      </w:r>
      <w:r w:rsidRPr="00A33514">
        <w:rPr>
          <w:highlight w:val="lightGray"/>
        </w:rPr>
        <w:tab/>
      </w:r>
    </w:p>
    <w:p w:rsidR="002B4BDC" w:rsidRPr="00A33514" w:rsidRDefault="002B4BDC">
      <w:pPr>
        <w:kinsoku w:val="0"/>
        <w:overflowPunct w:val="0"/>
        <w:spacing w:before="17" w:line="240" w:lineRule="exact"/>
      </w:pPr>
    </w:p>
    <w:p w:rsidR="002B4BDC" w:rsidRPr="00A33514" w:rsidRDefault="0038465F">
      <w:pPr>
        <w:numPr>
          <w:ilvl w:val="0"/>
          <w:numId w:val="3"/>
        </w:numPr>
        <w:tabs>
          <w:tab w:val="left" w:pos="827"/>
        </w:tabs>
        <w:kinsoku w:val="0"/>
        <w:overflowPunct w:val="0"/>
        <w:ind w:left="827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b/>
          <w:bCs/>
          <w:spacing w:val="1"/>
          <w:w w:val="95"/>
          <w:sz w:val="23"/>
          <w:szCs w:val="23"/>
        </w:rPr>
        <w:t>E</w:t>
      </w:r>
      <w:r w:rsidRPr="00A33514">
        <w:rPr>
          <w:rFonts w:ascii="Tahoma" w:hAnsi="Tahoma" w:cs="Tahoma"/>
          <w:b/>
          <w:bCs/>
          <w:spacing w:val="-1"/>
          <w:w w:val="95"/>
          <w:sz w:val="23"/>
          <w:szCs w:val="23"/>
        </w:rPr>
        <w:t>s</w:t>
      </w:r>
      <w:r w:rsidRPr="00A33514">
        <w:rPr>
          <w:rFonts w:ascii="Tahoma" w:hAnsi="Tahoma" w:cs="Tahoma"/>
          <w:b/>
          <w:bCs/>
          <w:w w:val="95"/>
          <w:sz w:val="23"/>
          <w:szCs w:val="23"/>
        </w:rPr>
        <w:t>tud</w:t>
      </w:r>
      <w:r w:rsidRPr="00A33514">
        <w:rPr>
          <w:rFonts w:ascii="Tahoma" w:hAnsi="Tahoma" w:cs="Tahoma"/>
          <w:b/>
          <w:bCs/>
          <w:spacing w:val="-2"/>
          <w:w w:val="95"/>
          <w:sz w:val="23"/>
          <w:szCs w:val="23"/>
        </w:rPr>
        <w:t>i</w:t>
      </w:r>
      <w:r w:rsidRPr="00A33514">
        <w:rPr>
          <w:rFonts w:ascii="Tahoma" w:hAnsi="Tahoma" w:cs="Tahoma"/>
          <w:b/>
          <w:bCs/>
          <w:w w:val="95"/>
          <w:sz w:val="23"/>
          <w:szCs w:val="23"/>
        </w:rPr>
        <w:t>os</w:t>
      </w:r>
      <w:r w:rsidRPr="00A33514">
        <w:rPr>
          <w:rFonts w:ascii="Tahoma" w:hAnsi="Tahoma" w:cs="Tahoma"/>
          <w:b/>
          <w:bCs/>
          <w:spacing w:val="6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b/>
          <w:bCs/>
          <w:w w:val="95"/>
          <w:sz w:val="23"/>
          <w:szCs w:val="23"/>
        </w:rPr>
        <w:t>E</w:t>
      </w:r>
      <w:r w:rsidRPr="00A33514">
        <w:rPr>
          <w:rFonts w:ascii="Tahoma" w:hAnsi="Tahoma" w:cs="Tahoma"/>
          <w:b/>
          <w:bCs/>
          <w:spacing w:val="-4"/>
          <w:w w:val="95"/>
          <w:sz w:val="23"/>
          <w:szCs w:val="23"/>
        </w:rPr>
        <w:t>s</w:t>
      </w:r>
      <w:r w:rsidRPr="00A33514">
        <w:rPr>
          <w:rFonts w:ascii="Tahoma" w:hAnsi="Tahoma" w:cs="Tahoma"/>
          <w:b/>
          <w:bCs/>
          <w:spacing w:val="1"/>
          <w:w w:val="95"/>
          <w:sz w:val="23"/>
          <w:szCs w:val="23"/>
        </w:rPr>
        <w:t>c</w:t>
      </w:r>
      <w:r w:rsidRPr="00A33514">
        <w:rPr>
          <w:rFonts w:ascii="Tahoma" w:hAnsi="Tahoma" w:cs="Tahoma"/>
          <w:b/>
          <w:bCs/>
          <w:spacing w:val="-2"/>
          <w:w w:val="95"/>
          <w:sz w:val="23"/>
          <w:szCs w:val="23"/>
        </w:rPr>
        <w:t>o</w:t>
      </w:r>
      <w:r w:rsidRPr="00A33514">
        <w:rPr>
          <w:rFonts w:ascii="Tahoma" w:hAnsi="Tahoma" w:cs="Tahoma"/>
          <w:b/>
          <w:bCs/>
          <w:w w:val="95"/>
          <w:sz w:val="23"/>
          <w:szCs w:val="23"/>
        </w:rPr>
        <w:t>la</w:t>
      </w:r>
      <w:r w:rsidRPr="00A33514">
        <w:rPr>
          <w:rFonts w:ascii="Tahoma" w:hAnsi="Tahoma" w:cs="Tahoma"/>
          <w:b/>
          <w:bCs/>
          <w:spacing w:val="-2"/>
          <w:w w:val="95"/>
          <w:sz w:val="23"/>
          <w:szCs w:val="23"/>
        </w:rPr>
        <w:t>r</w:t>
      </w:r>
      <w:r w:rsidRPr="00A33514">
        <w:rPr>
          <w:rFonts w:ascii="Tahoma" w:hAnsi="Tahoma" w:cs="Tahoma"/>
          <w:b/>
          <w:bCs/>
          <w:w w:val="95"/>
          <w:sz w:val="23"/>
          <w:szCs w:val="23"/>
        </w:rPr>
        <w:t>e</w:t>
      </w:r>
      <w:r w:rsidRPr="00A33514">
        <w:rPr>
          <w:rFonts w:ascii="Tahoma" w:hAnsi="Tahoma" w:cs="Tahoma"/>
          <w:b/>
          <w:bCs/>
          <w:spacing w:val="-1"/>
          <w:w w:val="95"/>
          <w:sz w:val="23"/>
          <w:szCs w:val="23"/>
        </w:rPr>
        <w:t>s</w:t>
      </w:r>
      <w:r w:rsidRPr="00A33514">
        <w:rPr>
          <w:rFonts w:ascii="Tahoma" w:hAnsi="Tahoma" w:cs="Tahoma"/>
          <w:b/>
          <w:bCs/>
          <w:spacing w:val="2"/>
          <w:w w:val="95"/>
          <w:sz w:val="23"/>
          <w:szCs w:val="23"/>
        </w:rPr>
        <w:t>.</w:t>
      </w:r>
      <w:r w:rsidRPr="00A33514">
        <w:rPr>
          <w:rFonts w:ascii="Tahoma" w:hAnsi="Tahoma" w:cs="Tahoma"/>
          <w:b/>
          <w:bCs/>
          <w:w w:val="95"/>
          <w:sz w:val="23"/>
          <w:szCs w:val="23"/>
        </w:rPr>
        <w:t>-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z w:val="22"/>
          <w:szCs w:val="22"/>
        </w:rPr>
        <w:t>Pri</w:t>
      </w:r>
      <w:r w:rsidRPr="00A33514">
        <w:rPr>
          <w:rFonts w:ascii="Tahoma" w:hAnsi="Tahoma" w:cs="Tahoma"/>
          <w:spacing w:val="-2"/>
          <w:sz w:val="22"/>
          <w:szCs w:val="22"/>
        </w:rPr>
        <w:t>m</w:t>
      </w:r>
      <w:r w:rsidRPr="00A33514">
        <w:rPr>
          <w:rFonts w:ascii="Tahoma" w:hAnsi="Tahoma" w:cs="Tahoma"/>
          <w:spacing w:val="-1"/>
          <w:sz w:val="22"/>
          <w:szCs w:val="22"/>
        </w:rPr>
        <w:t>a</w:t>
      </w:r>
      <w:r w:rsidRPr="00A33514">
        <w:rPr>
          <w:rFonts w:ascii="Tahoma" w:hAnsi="Tahoma" w:cs="Tahoma"/>
          <w:sz w:val="22"/>
          <w:szCs w:val="22"/>
        </w:rPr>
        <w:t>ria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: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.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.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N°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1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00</w:t>
      </w:r>
      <w:r w:rsidRPr="00A33514">
        <w:rPr>
          <w:rFonts w:ascii="Tahoma" w:hAnsi="Tahoma" w:cs="Tahoma"/>
          <w:b/>
          <w:bCs/>
          <w:sz w:val="22"/>
          <w:szCs w:val="22"/>
        </w:rPr>
        <w:t>6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left="5545" w:right="957"/>
      </w:pPr>
      <w:r w:rsidRPr="00A33514">
        <w:t>“A</w:t>
      </w:r>
      <w:r w:rsidRPr="00A33514">
        <w:rPr>
          <w:spacing w:val="-2"/>
        </w:rPr>
        <w:t>n</w:t>
      </w:r>
      <w:r w:rsidRPr="00A33514">
        <w:t>dr</w:t>
      </w:r>
      <w:r w:rsidRPr="00A33514">
        <w:rPr>
          <w:spacing w:val="-1"/>
        </w:rPr>
        <w:t>é</w:t>
      </w:r>
      <w:r w:rsidRPr="00A33514">
        <w:t>s Ave</w:t>
      </w:r>
      <w:r w:rsidRPr="00A33514">
        <w:rPr>
          <w:spacing w:val="-1"/>
        </w:rPr>
        <w:t>l</w:t>
      </w:r>
      <w:r w:rsidRPr="00A33514">
        <w:t>i</w:t>
      </w:r>
      <w:r w:rsidRPr="00A33514">
        <w:rPr>
          <w:spacing w:val="-1"/>
        </w:rPr>
        <w:t>n</w:t>
      </w:r>
      <w:r w:rsidRPr="00A33514">
        <w:t>o C</w:t>
      </w:r>
      <w:r w:rsidRPr="00A33514">
        <w:rPr>
          <w:spacing w:val="-1"/>
        </w:rPr>
        <w:t>áce</w:t>
      </w:r>
      <w:r w:rsidRPr="00A33514">
        <w:t>r</w:t>
      </w:r>
      <w:r w:rsidRPr="00A33514">
        <w:rPr>
          <w:spacing w:val="-2"/>
        </w:rPr>
        <w:t>e</w:t>
      </w:r>
      <w:r w:rsidRPr="00A33514">
        <w:t xml:space="preserve">s” </w:t>
      </w:r>
      <w:r w:rsidRPr="00A33514">
        <w:rPr>
          <w:spacing w:val="-1"/>
        </w:rPr>
        <w:t>198</w:t>
      </w:r>
      <w:r w:rsidRPr="00A33514">
        <w:t>0 -</w:t>
      </w:r>
      <w:r w:rsidRPr="00A33514">
        <w:rPr>
          <w:spacing w:val="-1"/>
        </w:rPr>
        <w:t xml:space="preserve"> 1986</w:t>
      </w:r>
    </w:p>
    <w:p w:rsidR="002B4BDC" w:rsidRPr="00A33514" w:rsidRDefault="0038465F">
      <w:pPr>
        <w:tabs>
          <w:tab w:val="left" w:pos="4837"/>
          <w:tab w:val="left" w:pos="5545"/>
          <w:tab w:val="left" w:pos="6356"/>
          <w:tab w:val="left" w:pos="7582"/>
          <w:tab w:val="left" w:pos="8371"/>
        </w:tabs>
        <w:kinsoku w:val="0"/>
        <w:overflowPunct w:val="0"/>
        <w:spacing w:line="265" w:lineRule="exact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z w:val="22"/>
          <w:szCs w:val="22"/>
        </w:rPr>
        <w:t>S</w:t>
      </w:r>
      <w:r w:rsidRPr="00A33514">
        <w:rPr>
          <w:rFonts w:ascii="Tahoma" w:hAnsi="Tahoma" w:cs="Tahoma"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spacing w:val="-1"/>
          <w:sz w:val="22"/>
          <w:szCs w:val="22"/>
        </w:rPr>
        <w:t>cun</w:t>
      </w:r>
      <w:r w:rsidRPr="00A33514">
        <w:rPr>
          <w:rFonts w:ascii="Tahoma" w:hAnsi="Tahoma" w:cs="Tahoma"/>
          <w:sz w:val="22"/>
          <w:szCs w:val="22"/>
        </w:rPr>
        <w:t>da</w:t>
      </w:r>
      <w:r w:rsidRPr="00A33514">
        <w:rPr>
          <w:rFonts w:ascii="Tahoma" w:hAnsi="Tahoma" w:cs="Tahoma"/>
          <w:spacing w:val="-1"/>
          <w:sz w:val="22"/>
          <w:szCs w:val="22"/>
        </w:rPr>
        <w:t>r</w:t>
      </w:r>
      <w:r w:rsidRPr="00A33514">
        <w:rPr>
          <w:rFonts w:ascii="Tahoma" w:hAnsi="Tahoma" w:cs="Tahoma"/>
          <w:sz w:val="22"/>
          <w:szCs w:val="22"/>
        </w:rPr>
        <w:t>ia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: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.N.</w:t>
      </w:r>
      <w:r w:rsidRPr="00A33514">
        <w:rPr>
          <w:rFonts w:ascii="Tahoma" w:hAnsi="Tahoma" w:cs="Tahoma"/>
          <w:b/>
          <w:bCs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z w:val="22"/>
          <w:szCs w:val="22"/>
        </w:rPr>
        <w:t>ue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z w:val="22"/>
          <w:szCs w:val="22"/>
        </w:rPr>
        <w:t>tra</w:t>
      </w:r>
      <w:r w:rsidRPr="00A33514">
        <w:rPr>
          <w:rFonts w:ascii="Tahoma" w:hAnsi="Tahoma" w:cs="Tahoma"/>
          <w:b/>
          <w:bCs/>
          <w:sz w:val="22"/>
          <w:szCs w:val="22"/>
        </w:rPr>
        <w:tab/>
        <w:t>Sr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.</w:t>
      </w:r>
      <w:r w:rsidRPr="00A33514">
        <w:rPr>
          <w:rFonts w:ascii="Tahoma" w:hAnsi="Tahoma" w:cs="Tahoma"/>
          <w:b/>
          <w:bCs/>
          <w:sz w:val="22"/>
          <w:szCs w:val="22"/>
        </w:rPr>
        <w:tab/>
        <w:t>de</w:t>
      </w:r>
    </w:p>
    <w:p w:rsidR="002B4BDC" w:rsidRPr="00A33514" w:rsidRDefault="002B4BDC">
      <w:pPr>
        <w:kinsoku w:val="0"/>
        <w:overflowPunct w:val="0"/>
        <w:spacing w:line="130" w:lineRule="exact"/>
        <w:rPr>
          <w:sz w:val="13"/>
          <w:szCs w:val="13"/>
        </w:rPr>
      </w:pPr>
    </w:p>
    <w:p w:rsidR="002B4BDC" w:rsidRPr="00A33514" w:rsidRDefault="0038465F">
      <w:pPr>
        <w:pStyle w:val="Ttulo3"/>
        <w:kinsoku w:val="0"/>
        <w:overflowPunct w:val="0"/>
        <w:ind w:left="588" w:firstLine="0"/>
        <w:rPr>
          <w:b w:val="0"/>
          <w:bCs w:val="0"/>
        </w:rPr>
      </w:pPr>
      <w:r w:rsidRPr="00A33514">
        <w:t>Gua</w:t>
      </w:r>
      <w:r w:rsidRPr="00A33514">
        <w:rPr>
          <w:spacing w:val="-3"/>
        </w:rPr>
        <w:t>d</w:t>
      </w:r>
      <w:r w:rsidRPr="00A33514">
        <w:t>al</w:t>
      </w:r>
      <w:r w:rsidRPr="00A33514">
        <w:rPr>
          <w:spacing w:val="-2"/>
        </w:rPr>
        <w:t>u</w:t>
      </w:r>
      <w:r w:rsidRPr="00A33514">
        <w:t>pe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ind w:left="5545"/>
      </w:pPr>
      <w:r w:rsidRPr="00A33514">
        <w:rPr>
          <w:spacing w:val="-1"/>
        </w:rPr>
        <w:t>1987-1991</w:t>
      </w:r>
    </w:p>
    <w:p w:rsidR="002B4BDC" w:rsidRPr="00A33514" w:rsidRDefault="002B4BDC">
      <w:pPr>
        <w:pStyle w:val="Textoindependiente"/>
        <w:kinsoku w:val="0"/>
        <w:overflowPunct w:val="0"/>
        <w:ind w:left="5545"/>
        <w:sectPr w:rsidR="002B4BDC" w:rsidRPr="00A33514">
          <w:footerReference w:type="default" r:id="rId9"/>
          <w:pgSz w:w="11907" w:h="16860"/>
          <w:pgMar w:top="1580" w:right="1280" w:bottom="1180" w:left="1680" w:header="0" w:footer="997" w:gutter="0"/>
          <w:pgNumType w:start="1"/>
          <w:cols w:space="720"/>
          <w:noEndnote/>
        </w:sectPr>
      </w:pPr>
    </w:p>
    <w:p w:rsidR="002B4BDC" w:rsidRPr="00A33514" w:rsidRDefault="0038465F">
      <w:pPr>
        <w:pStyle w:val="Ttulo1"/>
        <w:numPr>
          <w:ilvl w:val="0"/>
          <w:numId w:val="3"/>
        </w:numPr>
        <w:tabs>
          <w:tab w:val="left" w:pos="933"/>
        </w:tabs>
        <w:kinsoku w:val="0"/>
        <w:overflowPunct w:val="0"/>
        <w:spacing w:before="55"/>
        <w:ind w:hanging="345"/>
        <w:rPr>
          <w:b w:val="0"/>
          <w:bCs w:val="0"/>
        </w:rPr>
      </w:pPr>
      <w:r w:rsidRPr="00A33514">
        <w:rPr>
          <w:spacing w:val="1"/>
          <w:w w:val="95"/>
        </w:rPr>
        <w:lastRenderedPageBreak/>
        <w:t>E</w:t>
      </w:r>
      <w:r w:rsidRPr="00A33514">
        <w:rPr>
          <w:spacing w:val="-1"/>
          <w:w w:val="95"/>
        </w:rPr>
        <w:t>s</w:t>
      </w:r>
      <w:r w:rsidRPr="00A33514">
        <w:rPr>
          <w:w w:val="95"/>
        </w:rPr>
        <w:t>tud</w:t>
      </w:r>
      <w:r w:rsidRPr="00A33514">
        <w:rPr>
          <w:spacing w:val="-2"/>
          <w:w w:val="95"/>
        </w:rPr>
        <w:t>i</w:t>
      </w:r>
      <w:r w:rsidRPr="00A33514">
        <w:rPr>
          <w:w w:val="95"/>
        </w:rPr>
        <w:t>os</w:t>
      </w:r>
      <w:r w:rsidRPr="00A33514">
        <w:rPr>
          <w:spacing w:val="6"/>
          <w:w w:val="95"/>
        </w:rPr>
        <w:t xml:space="preserve"> </w:t>
      </w:r>
      <w:r w:rsidRPr="00A33514">
        <w:rPr>
          <w:spacing w:val="-1"/>
          <w:w w:val="95"/>
        </w:rPr>
        <w:t>T</w:t>
      </w:r>
      <w:r w:rsidRPr="00A33514">
        <w:rPr>
          <w:spacing w:val="-2"/>
          <w:w w:val="95"/>
        </w:rPr>
        <w:t>é</w:t>
      </w:r>
      <w:r w:rsidRPr="00A33514">
        <w:rPr>
          <w:spacing w:val="1"/>
          <w:w w:val="95"/>
        </w:rPr>
        <w:t>c</w:t>
      </w:r>
      <w:r w:rsidRPr="00A33514">
        <w:rPr>
          <w:w w:val="95"/>
        </w:rPr>
        <w:t>n</w:t>
      </w:r>
      <w:r w:rsidRPr="00A33514">
        <w:rPr>
          <w:spacing w:val="-2"/>
          <w:w w:val="95"/>
        </w:rPr>
        <w:t>i</w:t>
      </w:r>
      <w:r w:rsidRPr="00A33514">
        <w:rPr>
          <w:spacing w:val="1"/>
          <w:w w:val="95"/>
        </w:rPr>
        <w:t>c</w:t>
      </w:r>
      <w:r w:rsidRPr="00A33514">
        <w:rPr>
          <w:w w:val="95"/>
        </w:rPr>
        <w:t>o</w:t>
      </w:r>
      <w:r w:rsidRPr="00A33514">
        <w:rPr>
          <w:spacing w:val="-3"/>
          <w:w w:val="95"/>
        </w:rPr>
        <w:t>s</w:t>
      </w:r>
      <w:r w:rsidRPr="00A33514">
        <w:rPr>
          <w:spacing w:val="-1"/>
          <w:w w:val="95"/>
        </w:rPr>
        <w:t>.</w:t>
      </w:r>
      <w:r w:rsidRPr="00A33514">
        <w:rPr>
          <w:w w:val="95"/>
        </w:rPr>
        <w:t>-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. 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G</w:t>
      </w:r>
      <w:r w:rsidRPr="00A33514">
        <w:rPr>
          <w:rFonts w:ascii="Tahoma" w:hAnsi="Tahoma" w:cs="Tahoma"/>
          <w:b/>
          <w:bCs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m</w:t>
      </w:r>
      <w:r w:rsidRPr="00A33514">
        <w:rPr>
          <w:rFonts w:ascii="Tahoma" w:hAnsi="Tahoma" w:cs="Tahoma"/>
          <w:b/>
          <w:bCs/>
          <w:sz w:val="22"/>
          <w:szCs w:val="22"/>
        </w:rPr>
        <w:t>or</w:t>
      </w:r>
    </w:p>
    <w:p w:rsidR="002B4BDC" w:rsidRPr="00A33514" w:rsidRDefault="0038465F">
      <w:pPr>
        <w:pStyle w:val="Textoindependiente"/>
        <w:kinsoku w:val="0"/>
        <w:overflowPunct w:val="0"/>
        <w:spacing w:before="1"/>
        <w:ind w:left="5545"/>
      </w:pPr>
      <w:r w:rsidRPr="00A33514">
        <w:t>M</w:t>
      </w:r>
      <w:r w:rsidRPr="00A33514">
        <w:rPr>
          <w:spacing w:val="-1"/>
        </w:rPr>
        <w:t>ecán</w:t>
      </w:r>
      <w:r w:rsidRPr="00A33514">
        <w:t>i</w:t>
      </w:r>
      <w:r w:rsidRPr="00A33514">
        <w:rPr>
          <w:spacing w:val="-2"/>
        </w:rPr>
        <w:t>c</w:t>
      </w:r>
      <w:r w:rsidRPr="00A33514">
        <w:t>o A</w:t>
      </w:r>
      <w:r w:rsidRPr="00A33514">
        <w:rPr>
          <w:spacing w:val="-1"/>
        </w:rPr>
        <w:t>u</w:t>
      </w:r>
      <w:r w:rsidRPr="00A33514">
        <w:t>to</w:t>
      </w:r>
      <w:r w:rsidRPr="00A33514">
        <w:rPr>
          <w:spacing w:val="-1"/>
        </w:rPr>
        <w:t>m</w:t>
      </w:r>
      <w:r w:rsidRPr="00A33514">
        <w:t>otriz</w:t>
      </w:r>
      <w:r w:rsidRPr="00A33514">
        <w:rPr>
          <w:spacing w:val="-3"/>
        </w:rPr>
        <w:t xml:space="preserve"> </w:t>
      </w:r>
      <w:r w:rsidRPr="00A33514">
        <w:t>19</w:t>
      </w:r>
      <w:r w:rsidRPr="00A33514">
        <w:rPr>
          <w:spacing w:val="-2"/>
        </w:rPr>
        <w:t>9</w:t>
      </w:r>
      <w:r w:rsidRPr="00A33514">
        <w:t>2</w:t>
      </w:r>
      <w:r w:rsidRPr="00A33514">
        <w:rPr>
          <w:spacing w:val="-1"/>
        </w:rPr>
        <w:t>-93</w:t>
      </w:r>
    </w:p>
    <w:p w:rsidR="002B4BDC" w:rsidRPr="00A33514" w:rsidRDefault="002B4BDC">
      <w:pPr>
        <w:kinsoku w:val="0"/>
        <w:overflowPunct w:val="0"/>
        <w:spacing w:before="3" w:line="190" w:lineRule="exact"/>
        <w:rPr>
          <w:sz w:val="19"/>
          <w:szCs w:val="19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SENATI</w:t>
      </w:r>
    </w:p>
    <w:p w:rsidR="002B4BDC" w:rsidRPr="00A33514" w:rsidRDefault="0038465F">
      <w:pPr>
        <w:pStyle w:val="Textoindependiente"/>
        <w:kinsoku w:val="0"/>
        <w:overflowPunct w:val="0"/>
        <w:spacing w:before="1"/>
        <w:ind w:left="5545"/>
      </w:pP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idad I</w:t>
      </w:r>
      <w:r w:rsidRPr="00A33514">
        <w:rPr>
          <w:spacing w:val="-2"/>
        </w:rPr>
        <w:t>n</w:t>
      </w:r>
      <w:r w:rsidRPr="00A33514">
        <w:t>dustri</w:t>
      </w:r>
      <w:r w:rsidRPr="00A33514">
        <w:rPr>
          <w:spacing w:val="-2"/>
        </w:rPr>
        <w:t>a</w:t>
      </w:r>
      <w:r w:rsidRPr="00A33514">
        <w:t>l</w:t>
      </w:r>
      <w:r w:rsidRPr="00A33514">
        <w:rPr>
          <w:spacing w:val="-3"/>
        </w:rPr>
        <w:t xml:space="preserve"> </w:t>
      </w:r>
      <w:r w:rsidRPr="00A33514">
        <w:t>1</w:t>
      </w:r>
      <w:r w:rsidRPr="00A33514">
        <w:rPr>
          <w:spacing w:val="-4"/>
        </w:rPr>
        <w:t>9</w:t>
      </w:r>
      <w:r w:rsidRPr="00A33514">
        <w:t>9</w:t>
      </w:r>
      <w:r w:rsidRPr="00A33514">
        <w:rPr>
          <w:spacing w:val="-1"/>
        </w:rPr>
        <w:t>6</w:t>
      </w:r>
      <w:r w:rsidRPr="00A33514">
        <w:t>-</w:t>
      </w:r>
      <w:r w:rsidRPr="00A33514">
        <w:rPr>
          <w:spacing w:val="-1"/>
        </w:rPr>
        <w:t xml:space="preserve"> </w:t>
      </w:r>
      <w:r w:rsidRPr="00A33514">
        <w:t>98</w:t>
      </w:r>
    </w:p>
    <w:p w:rsidR="002B4BDC" w:rsidRPr="00A33514" w:rsidRDefault="002B4BDC">
      <w:pPr>
        <w:kinsoku w:val="0"/>
        <w:overflowPunct w:val="0"/>
        <w:spacing w:before="15" w:line="240" w:lineRule="exact"/>
      </w:pPr>
    </w:p>
    <w:p w:rsidR="002B4BDC" w:rsidRPr="00A33514" w:rsidRDefault="0038465F">
      <w:pPr>
        <w:pStyle w:val="Ttulo1"/>
        <w:numPr>
          <w:ilvl w:val="0"/>
          <w:numId w:val="2"/>
        </w:numPr>
        <w:tabs>
          <w:tab w:val="left" w:pos="933"/>
        </w:tabs>
        <w:kinsoku w:val="0"/>
        <w:overflowPunct w:val="0"/>
        <w:rPr>
          <w:b w:val="0"/>
          <w:bCs w:val="0"/>
        </w:rPr>
      </w:pPr>
      <w:r w:rsidRPr="00A33514">
        <w:rPr>
          <w:spacing w:val="1"/>
          <w:w w:val="95"/>
        </w:rPr>
        <w:t>E</w:t>
      </w:r>
      <w:r w:rsidRPr="00A33514">
        <w:rPr>
          <w:spacing w:val="-1"/>
          <w:w w:val="95"/>
        </w:rPr>
        <w:t>s</w:t>
      </w:r>
      <w:r w:rsidRPr="00A33514">
        <w:rPr>
          <w:w w:val="95"/>
        </w:rPr>
        <w:t>tud</w:t>
      </w:r>
      <w:r w:rsidRPr="00A33514">
        <w:rPr>
          <w:spacing w:val="-2"/>
          <w:w w:val="95"/>
        </w:rPr>
        <w:t>i</w:t>
      </w:r>
      <w:r w:rsidRPr="00A33514">
        <w:rPr>
          <w:w w:val="95"/>
        </w:rPr>
        <w:t>os</w:t>
      </w:r>
      <w:r w:rsidRPr="00A33514">
        <w:rPr>
          <w:spacing w:val="7"/>
          <w:w w:val="95"/>
        </w:rPr>
        <w:t xml:space="preserve"> </w:t>
      </w:r>
      <w:r w:rsidRPr="00A33514">
        <w:rPr>
          <w:spacing w:val="-1"/>
          <w:w w:val="95"/>
        </w:rPr>
        <w:t>S</w:t>
      </w:r>
      <w:r w:rsidRPr="00A33514">
        <w:rPr>
          <w:w w:val="95"/>
        </w:rPr>
        <w:t>u</w:t>
      </w:r>
      <w:r w:rsidRPr="00A33514">
        <w:rPr>
          <w:spacing w:val="-2"/>
          <w:w w:val="95"/>
        </w:rPr>
        <w:t>p</w:t>
      </w:r>
      <w:r w:rsidRPr="00A33514">
        <w:rPr>
          <w:w w:val="95"/>
        </w:rPr>
        <w:t>er</w:t>
      </w:r>
      <w:r w:rsidRPr="00A33514">
        <w:rPr>
          <w:spacing w:val="-2"/>
          <w:w w:val="95"/>
        </w:rPr>
        <w:t>i</w:t>
      </w:r>
      <w:r w:rsidRPr="00A33514">
        <w:rPr>
          <w:w w:val="95"/>
        </w:rPr>
        <w:t>or</w:t>
      </w:r>
      <w:r w:rsidRPr="00A33514">
        <w:rPr>
          <w:spacing w:val="-2"/>
          <w:w w:val="95"/>
        </w:rPr>
        <w:t>e</w:t>
      </w:r>
      <w:r w:rsidRPr="00A33514">
        <w:rPr>
          <w:spacing w:val="-1"/>
          <w:w w:val="95"/>
        </w:rPr>
        <w:t>s</w:t>
      </w:r>
      <w:r w:rsidRPr="00A33514">
        <w:rPr>
          <w:spacing w:val="2"/>
          <w:w w:val="95"/>
        </w:rPr>
        <w:t>.</w:t>
      </w:r>
      <w:r w:rsidRPr="00A33514">
        <w:rPr>
          <w:w w:val="95"/>
        </w:rPr>
        <w:t>-</w:t>
      </w:r>
    </w:p>
    <w:p w:rsidR="002B4BDC" w:rsidRPr="00A33514" w:rsidRDefault="002B4BDC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41" w:lineRule="auto"/>
        <w:ind w:left="5555" w:right="466" w:hanging="4967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10"/>
        </w:rPr>
        <w:t>U</w:t>
      </w:r>
      <w:r w:rsidRPr="00A33514">
        <w:rPr>
          <w:rFonts w:ascii="Tahoma" w:hAnsi="Tahoma" w:cs="Tahoma"/>
          <w:spacing w:val="9"/>
        </w:rPr>
        <w:t>niv</w:t>
      </w:r>
      <w:r w:rsidRPr="00A33514">
        <w:rPr>
          <w:rFonts w:ascii="Tahoma" w:hAnsi="Tahoma" w:cs="Tahoma"/>
          <w:spacing w:val="10"/>
        </w:rPr>
        <w:t>e</w:t>
      </w:r>
      <w:r w:rsidRPr="00A33514">
        <w:rPr>
          <w:rFonts w:ascii="Tahoma" w:hAnsi="Tahoma" w:cs="Tahoma"/>
          <w:spacing w:val="9"/>
        </w:rPr>
        <w:t>r</w:t>
      </w:r>
      <w:r w:rsidRPr="00A33514">
        <w:rPr>
          <w:rFonts w:ascii="Tahoma" w:hAnsi="Tahoma" w:cs="Tahoma"/>
          <w:spacing w:val="10"/>
        </w:rPr>
        <w:t>s</w:t>
      </w:r>
      <w:r w:rsidRPr="00A33514">
        <w:rPr>
          <w:rFonts w:ascii="Tahoma" w:hAnsi="Tahoma" w:cs="Tahoma"/>
          <w:spacing w:val="9"/>
        </w:rPr>
        <w:t>i</w:t>
      </w:r>
      <w:r w:rsidRPr="00A33514">
        <w:rPr>
          <w:rFonts w:ascii="Tahoma" w:hAnsi="Tahoma" w:cs="Tahoma"/>
          <w:spacing w:val="8"/>
        </w:rPr>
        <w:t>da</w:t>
      </w:r>
      <w:r w:rsidRPr="00A33514">
        <w:rPr>
          <w:rFonts w:ascii="Tahoma" w:hAnsi="Tahoma" w:cs="Tahoma"/>
        </w:rPr>
        <w:t>d</w:t>
      </w:r>
      <w:r w:rsidRPr="00A33514">
        <w:rPr>
          <w:rFonts w:ascii="Tahoma" w:hAnsi="Tahoma" w:cs="Tahoma"/>
        </w:rPr>
        <w:tab/>
        <w:t>:</w:t>
      </w:r>
      <w:r w:rsidRPr="00A33514">
        <w:rPr>
          <w:rFonts w:ascii="Tahoma" w:hAnsi="Tahoma" w:cs="Tahoma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Univ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z w:val="22"/>
          <w:szCs w:val="22"/>
        </w:rPr>
        <w:t>id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d N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onal</w:t>
      </w:r>
      <w:r w:rsidRPr="00A33514">
        <w:rPr>
          <w:rFonts w:ascii="Tahoma" w:hAnsi="Tahoma" w:cs="Tahoma"/>
          <w:b/>
          <w:bCs/>
          <w:spacing w:val="-5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del 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allao</w:t>
      </w:r>
    </w:p>
    <w:p w:rsidR="002B4BDC" w:rsidRPr="00A33514" w:rsidRDefault="0038465F">
      <w:pPr>
        <w:kinsoku w:val="0"/>
        <w:overflowPunct w:val="0"/>
        <w:spacing w:before="5" w:line="266" w:lineRule="exact"/>
        <w:ind w:left="5545" w:right="679"/>
        <w:jc w:val="both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g.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El</w:t>
      </w:r>
      <w:r w:rsidRPr="00A33514">
        <w:rPr>
          <w:rFonts w:ascii="Tahoma" w:hAnsi="Tahoma" w:cs="Tahoma"/>
          <w:spacing w:val="-2"/>
          <w:sz w:val="22"/>
          <w:szCs w:val="22"/>
        </w:rPr>
        <w:t>é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tri</w:t>
      </w:r>
      <w:r w:rsidRPr="00A33514">
        <w:rPr>
          <w:rFonts w:ascii="Tahoma" w:hAnsi="Tahoma" w:cs="Tahoma"/>
          <w:spacing w:val="-2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a</w:t>
      </w:r>
      <w:r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19</w:t>
      </w:r>
      <w:r w:rsidRPr="00A33514">
        <w:rPr>
          <w:rFonts w:ascii="Tahoma" w:hAnsi="Tahoma" w:cs="Tahoma"/>
          <w:spacing w:val="-2"/>
          <w:sz w:val="22"/>
          <w:szCs w:val="22"/>
        </w:rPr>
        <w:t>9</w:t>
      </w:r>
      <w:r w:rsidRPr="00A33514">
        <w:rPr>
          <w:rFonts w:ascii="Tahoma" w:hAnsi="Tahoma" w:cs="Tahoma"/>
          <w:sz w:val="22"/>
          <w:szCs w:val="22"/>
        </w:rPr>
        <w:t>9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-</w:t>
      </w:r>
      <w:r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2</w:t>
      </w:r>
      <w:r w:rsidRPr="00A33514">
        <w:rPr>
          <w:rFonts w:ascii="Tahoma" w:hAnsi="Tahoma" w:cs="Tahoma"/>
          <w:spacing w:val="-2"/>
          <w:sz w:val="22"/>
          <w:szCs w:val="22"/>
        </w:rPr>
        <w:t>0</w:t>
      </w:r>
      <w:r w:rsidRPr="00A33514">
        <w:rPr>
          <w:rFonts w:ascii="Tahoma" w:hAnsi="Tahoma" w:cs="Tahoma"/>
          <w:spacing w:val="-3"/>
          <w:sz w:val="22"/>
          <w:szCs w:val="22"/>
        </w:rPr>
        <w:t>0</w:t>
      </w:r>
      <w:r w:rsidRPr="00A33514">
        <w:rPr>
          <w:rFonts w:ascii="Tahoma" w:hAnsi="Tahoma" w:cs="Tahoma"/>
          <w:sz w:val="22"/>
          <w:szCs w:val="22"/>
        </w:rPr>
        <w:t>4 R</w:t>
      </w:r>
      <w:r w:rsidRPr="00A33514">
        <w:rPr>
          <w:rFonts w:ascii="Tahoma" w:hAnsi="Tahoma" w:cs="Tahoma"/>
          <w:spacing w:val="-1"/>
          <w:sz w:val="22"/>
          <w:szCs w:val="22"/>
        </w:rPr>
        <w:t>an</w:t>
      </w:r>
      <w:r w:rsidRPr="00A33514">
        <w:rPr>
          <w:rFonts w:ascii="Tahoma" w:hAnsi="Tahoma" w:cs="Tahoma"/>
          <w:sz w:val="22"/>
          <w:szCs w:val="22"/>
        </w:rPr>
        <w:t xml:space="preserve">go: </w:t>
      </w:r>
      <w:r w:rsidRPr="00A33514">
        <w:rPr>
          <w:rFonts w:ascii="Tahoma" w:hAnsi="Tahoma" w:cs="Tahoma"/>
          <w:b/>
          <w:bCs/>
          <w:sz w:val="22"/>
          <w:szCs w:val="22"/>
        </w:rPr>
        <w:t>Qu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nto S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u</w:t>
      </w:r>
      <w:r w:rsidRPr="00A33514">
        <w:rPr>
          <w:rFonts w:ascii="Tahoma" w:hAnsi="Tahoma" w:cs="Tahoma"/>
          <w:b/>
          <w:bCs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ri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r 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>di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ió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>: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ula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d</w:t>
      </w:r>
      <w:r w:rsidRPr="00A33514">
        <w:rPr>
          <w:rFonts w:ascii="Tahoma" w:hAnsi="Tahoma" w:cs="Tahoma"/>
          <w:b/>
          <w:bCs/>
          <w:sz w:val="22"/>
          <w:szCs w:val="22"/>
        </w:rPr>
        <w:t>o</w:t>
      </w:r>
    </w:p>
    <w:p w:rsidR="002B4BDC" w:rsidRPr="00A33514" w:rsidRDefault="002B4BDC">
      <w:pPr>
        <w:kinsoku w:val="0"/>
        <w:overflowPunct w:val="0"/>
        <w:spacing w:before="7" w:line="240" w:lineRule="exact"/>
      </w:pPr>
    </w:p>
    <w:p w:rsidR="002B4BDC" w:rsidRPr="00A33514" w:rsidRDefault="0038465F">
      <w:pPr>
        <w:pStyle w:val="Ttulo1"/>
        <w:numPr>
          <w:ilvl w:val="0"/>
          <w:numId w:val="2"/>
        </w:numPr>
        <w:tabs>
          <w:tab w:val="left" w:pos="1039"/>
        </w:tabs>
        <w:kinsoku w:val="0"/>
        <w:overflowPunct w:val="0"/>
        <w:ind w:left="1039" w:hanging="452"/>
        <w:rPr>
          <w:b w:val="0"/>
          <w:bCs w:val="0"/>
        </w:rPr>
      </w:pPr>
      <w:r w:rsidRPr="00A33514">
        <w:rPr>
          <w:spacing w:val="-1"/>
          <w:w w:val="95"/>
        </w:rPr>
        <w:t>C</w:t>
      </w:r>
      <w:r w:rsidRPr="00A33514">
        <w:rPr>
          <w:w w:val="95"/>
        </w:rPr>
        <w:t>ursos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de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Ex</w:t>
      </w:r>
      <w:r w:rsidRPr="00A33514">
        <w:rPr>
          <w:spacing w:val="-3"/>
          <w:w w:val="95"/>
        </w:rPr>
        <w:t>t</w:t>
      </w:r>
      <w:r w:rsidRPr="00A33514">
        <w:rPr>
          <w:w w:val="95"/>
        </w:rPr>
        <w:t>ens</w:t>
      </w:r>
      <w:r w:rsidRPr="00A33514">
        <w:rPr>
          <w:spacing w:val="-3"/>
          <w:w w:val="95"/>
        </w:rPr>
        <w:t>i</w:t>
      </w:r>
      <w:r w:rsidRPr="00A33514">
        <w:rPr>
          <w:w w:val="95"/>
        </w:rPr>
        <w:t xml:space="preserve">ón </w:t>
      </w:r>
      <w:r w:rsidRPr="00A33514">
        <w:rPr>
          <w:spacing w:val="10"/>
          <w:w w:val="95"/>
        </w:rPr>
        <w:t xml:space="preserve"> </w:t>
      </w:r>
      <w:r w:rsidRPr="00A33514">
        <w:rPr>
          <w:spacing w:val="-1"/>
          <w:w w:val="95"/>
        </w:rPr>
        <w:t>P</w:t>
      </w:r>
      <w:r w:rsidRPr="00A33514">
        <w:rPr>
          <w:w w:val="95"/>
        </w:rPr>
        <w:t>ro</w:t>
      </w:r>
      <w:r w:rsidRPr="00A33514">
        <w:rPr>
          <w:spacing w:val="-3"/>
          <w:w w:val="95"/>
        </w:rPr>
        <w:t>f</w:t>
      </w:r>
      <w:r w:rsidRPr="00A33514">
        <w:rPr>
          <w:w w:val="95"/>
        </w:rPr>
        <w:t>e</w:t>
      </w:r>
      <w:r w:rsidRPr="00A33514">
        <w:rPr>
          <w:spacing w:val="-1"/>
          <w:w w:val="95"/>
        </w:rPr>
        <w:t>s</w:t>
      </w:r>
      <w:r w:rsidRPr="00A33514">
        <w:rPr>
          <w:spacing w:val="-2"/>
          <w:w w:val="95"/>
        </w:rPr>
        <w:t>i</w:t>
      </w:r>
      <w:r w:rsidRPr="00A33514">
        <w:rPr>
          <w:w w:val="95"/>
        </w:rPr>
        <w:t>ona</w:t>
      </w:r>
      <w:r w:rsidRPr="00A33514">
        <w:rPr>
          <w:spacing w:val="-3"/>
          <w:w w:val="95"/>
        </w:rPr>
        <w:t>l</w:t>
      </w:r>
      <w:r w:rsidRPr="00A33514">
        <w:rPr>
          <w:spacing w:val="3"/>
          <w:w w:val="95"/>
        </w:rPr>
        <w:t>.</w:t>
      </w:r>
      <w:r w:rsidRPr="00A33514">
        <w:rPr>
          <w:w w:val="95"/>
        </w:rPr>
        <w:t>-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pStyle w:val="Ttulo3"/>
        <w:kinsoku w:val="0"/>
        <w:overflowPunct w:val="0"/>
        <w:ind w:left="588" w:firstLine="0"/>
        <w:rPr>
          <w:b w:val="0"/>
          <w:bCs w:val="0"/>
        </w:rPr>
      </w:pPr>
      <w:r w:rsidRPr="00A33514">
        <w:t>4</w:t>
      </w:r>
      <w:r w:rsidRPr="00A33514">
        <w:rPr>
          <w:spacing w:val="-2"/>
        </w:rPr>
        <w:t>4</w:t>
      </w:r>
      <w:r w:rsidRPr="00A33514">
        <w:t>7</w:t>
      </w: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64" w:lineRule="exact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SUP</w:t>
      </w:r>
    </w:p>
    <w:p w:rsidR="002B4BDC" w:rsidRPr="00A33514" w:rsidRDefault="0038465F">
      <w:pPr>
        <w:kinsoku w:val="0"/>
        <w:overflowPunct w:val="0"/>
        <w:spacing w:line="268" w:lineRule="exact"/>
        <w:ind w:left="5545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w w:val="95"/>
          <w:sz w:val="23"/>
          <w:szCs w:val="23"/>
        </w:rPr>
        <w:t>Progr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amac</w:t>
      </w:r>
      <w:r w:rsidRPr="00A33514">
        <w:rPr>
          <w:rFonts w:ascii="Tahoma" w:hAnsi="Tahoma" w:cs="Tahoma"/>
          <w:w w:val="95"/>
          <w:sz w:val="23"/>
          <w:szCs w:val="23"/>
        </w:rPr>
        <w:t>ión</w:t>
      </w:r>
      <w:r w:rsidRPr="00A33514">
        <w:rPr>
          <w:rFonts w:ascii="Tahoma" w:hAnsi="Tahoma" w:cs="Tahoma"/>
          <w:spacing w:val="2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de PLC</w:t>
      </w:r>
      <w:r w:rsidRPr="00A33514">
        <w:rPr>
          <w:rFonts w:ascii="Tahoma" w:hAnsi="Tahoma" w:cs="Tahoma"/>
          <w:spacing w:val="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- 1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9</w:t>
      </w:r>
      <w:r w:rsidRPr="00A33514">
        <w:rPr>
          <w:rFonts w:ascii="Tahoma" w:hAnsi="Tahoma" w:cs="Tahoma"/>
          <w:w w:val="95"/>
          <w:sz w:val="23"/>
          <w:szCs w:val="23"/>
        </w:rPr>
        <w:t>99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SENATI</w:t>
      </w:r>
    </w:p>
    <w:p w:rsidR="002B4BDC" w:rsidRPr="00A33514" w:rsidRDefault="0038465F">
      <w:pPr>
        <w:pStyle w:val="Ttulo2"/>
        <w:kinsoku w:val="0"/>
        <w:overflowPunct w:val="0"/>
        <w:spacing w:line="268" w:lineRule="exact"/>
      </w:pPr>
      <w:r w:rsidRPr="00A33514">
        <w:rPr>
          <w:spacing w:val="-1"/>
          <w:w w:val="95"/>
        </w:rPr>
        <w:t>In</w:t>
      </w:r>
      <w:r w:rsidRPr="00A33514">
        <w:rPr>
          <w:w w:val="95"/>
        </w:rPr>
        <w:t>gl</w:t>
      </w:r>
      <w:r w:rsidRPr="00A33514">
        <w:rPr>
          <w:spacing w:val="-1"/>
          <w:w w:val="95"/>
        </w:rPr>
        <w:t>é</w:t>
      </w:r>
      <w:r w:rsidRPr="00A33514">
        <w:rPr>
          <w:w w:val="95"/>
        </w:rPr>
        <w:t>s</w:t>
      </w:r>
      <w:r w:rsidRPr="00A33514">
        <w:rPr>
          <w:spacing w:val="1"/>
          <w:w w:val="95"/>
        </w:rPr>
        <w:t xml:space="preserve"> </w:t>
      </w:r>
      <w:r w:rsidRPr="00A33514">
        <w:rPr>
          <w:w w:val="95"/>
        </w:rPr>
        <w:t>–</w:t>
      </w:r>
      <w:r w:rsidRPr="00A33514">
        <w:rPr>
          <w:spacing w:val="1"/>
          <w:w w:val="95"/>
        </w:rPr>
        <w:t xml:space="preserve"> </w:t>
      </w:r>
      <w:r w:rsidRPr="00A33514">
        <w:rPr>
          <w:w w:val="95"/>
        </w:rPr>
        <w:t>1</w:t>
      </w:r>
      <w:r w:rsidRPr="00A33514">
        <w:rPr>
          <w:spacing w:val="-2"/>
          <w:w w:val="95"/>
        </w:rPr>
        <w:t>9</w:t>
      </w:r>
      <w:r w:rsidRPr="00A33514">
        <w:rPr>
          <w:w w:val="95"/>
        </w:rPr>
        <w:t>97 a</w:t>
      </w:r>
      <w:r w:rsidRPr="00A33514">
        <w:rPr>
          <w:spacing w:val="1"/>
          <w:w w:val="95"/>
        </w:rPr>
        <w:t xml:space="preserve"> </w:t>
      </w:r>
      <w:r w:rsidRPr="00A33514">
        <w:rPr>
          <w:w w:val="95"/>
        </w:rPr>
        <w:t>1</w:t>
      </w:r>
      <w:r w:rsidRPr="00A33514">
        <w:rPr>
          <w:spacing w:val="-1"/>
          <w:w w:val="95"/>
        </w:rPr>
        <w:t>9</w:t>
      </w:r>
      <w:r w:rsidRPr="00A33514">
        <w:rPr>
          <w:w w:val="95"/>
        </w:rPr>
        <w:t>98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–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U</w:t>
      </w:r>
      <w:r w:rsidRPr="00A33514">
        <w:rPr>
          <w:rFonts w:ascii="Tahoma" w:hAnsi="Tahoma" w:cs="Tahoma"/>
          <w:b/>
          <w:bCs/>
          <w:sz w:val="22"/>
          <w:szCs w:val="22"/>
        </w:rPr>
        <w:t>NI</w:t>
      </w:r>
    </w:p>
    <w:p w:rsidR="002B4BDC" w:rsidRPr="00A33514" w:rsidRDefault="0038465F">
      <w:pPr>
        <w:pStyle w:val="Ttulo2"/>
        <w:kinsoku w:val="0"/>
        <w:overflowPunct w:val="0"/>
        <w:spacing w:line="266" w:lineRule="exact"/>
      </w:pPr>
      <w:r w:rsidRPr="00A33514">
        <w:rPr>
          <w:w w:val="95"/>
        </w:rPr>
        <w:t>A</w:t>
      </w:r>
      <w:r w:rsidRPr="00A33514">
        <w:rPr>
          <w:spacing w:val="-2"/>
          <w:w w:val="95"/>
        </w:rPr>
        <w:t>u</w:t>
      </w:r>
      <w:r w:rsidRPr="00A33514">
        <w:rPr>
          <w:w w:val="95"/>
        </w:rPr>
        <w:t>to</w:t>
      </w:r>
      <w:r w:rsidRPr="00A33514">
        <w:rPr>
          <w:spacing w:val="-1"/>
          <w:w w:val="95"/>
        </w:rPr>
        <w:t>ca</w:t>
      </w:r>
      <w:r w:rsidRPr="00A33514">
        <w:rPr>
          <w:w w:val="95"/>
        </w:rPr>
        <w:t>d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–</w:t>
      </w:r>
      <w:r w:rsidRPr="00A33514">
        <w:rPr>
          <w:spacing w:val="3"/>
          <w:w w:val="95"/>
        </w:rPr>
        <w:t xml:space="preserve"> </w:t>
      </w:r>
      <w:r w:rsidRPr="00A33514">
        <w:rPr>
          <w:spacing w:val="-1"/>
          <w:w w:val="95"/>
        </w:rPr>
        <w:t>2002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UNAC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-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IE</w:t>
      </w:r>
      <w:r w:rsidRPr="00A33514">
        <w:rPr>
          <w:rFonts w:ascii="Tahoma" w:hAnsi="Tahoma" w:cs="Tahoma"/>
          <w:b/>
          <w:bCs/>
          <w:sz w:val="22"/>
          <w:szCs w:val="22"/>
        </w:rPr>
        <w:t>EE</w:t>
      </w:r>
    </w:p>
    <w:p w:rsidR="002B4BDC" w:rsidRPr="00A33514" w:rsidRDefault="0038465F">
      <w:pPr>
        <w:pStyle w:val="Ttulo2"/>
        <w:kinsoku w:val="0"/>
        <w:overflowPunct w:val="0"/>
        <w:spacing w:before="1" w:line="229" w:lineRule="auto"/>
        <w:ind w:right="18"/>
      </w:pPr>
      <w:r w:rsidRPr="00A33514">
        <w:rPr>
          <w:spacing w:val="9"/>
          <w:w w:val="95"/>
        </w:rPr>
        <w:t>R</w:t>
      </w:r>
      <w:r w:rsidRPr="00A33514">
        <w:rPr>
          <w:spacing w:val="7"/>
          <w:w w:val="95"/>
        </w:rPr>
        <w:t>e</w:t>
      </w:r>
      <w:r w:rsidRPr="00A33514">
        <w:rPr>
          <w:spacing w:val="8"/>
          <w:w w:val="95"/>
        </w:rPr>
        <w:t>s</w:t>
      </w:r>
      <w:r w:rsidRPr="00A33514">
        <w:rPr>
          <w:spacing w:val="9"/>
          <w:w w:val="95"/>
        </w:rPr>
        <w:t>p</w:t>
      </w:r>
      <w:r w:rsidRPr="00A33514">
        <w:rPr>
          <w:spacing w:val="8"/>
          <w:w w:val="95"/>
        </w:rPr>
        <w:t>u</w:t>
      </w:r>
      <w:r w:rsidRPr="00A33514">
        <w:rPr>
          <w:spacing w:val="7"/>
          <w:w w:val="95"/>
        </w:rPr>
        <w:t>e</w:t>
      </w:r>
      <w:r w:rsidRPr="00A33514">
        <w:rPr>
          <w:spacing w:val="8"/>
          <w:w w:val="95"/>
        </w:rPr>
        <w:t>st</w:t>
      </w:r>
      <w:r w:rsidRPr="00A33514">
        <w:rPr>
          <w:w w:val="95"/>
        </w:rPr>
        <w:t>a</w:t>
      </w:r>
      <w:r w:rsidRPr="00A33514">
        <w:rPr>
          <w:spacing w:val="30"/>
          <w:w w:val="95"/>
        </w:rPr>
        <w:t xml:space="preserve"> </w:t>
      </w:r>
      <w:r w:rsidRPr="00A33514">
        <w:rPr>
          <w:spacing w:val="7"/>
          <w:w w:val="95"/>
        </w:rPr>
        <w:t>e</w:t>
      </w:r>
      <w:r w:rsidRPr="00A33514">
        <w:rPr>
          <w:w w:val="95"/>
        </w:rPr>
        <w:t>n</w:t>
      </w:r>
      <w:r w:rsidRPr="00A33514">
        <w:rPr>
          <w:spacing w:val="28"/>
          <w:w w:val="95"/>
        </w:rPr>
        <w:t xml:space="preserve"> </w:t>
      </w:r>
      <w:r w:rsidRPr="00A33514">
        <w:rPr>
          <w:spacing w:val="8"/>
          <w:w w:val="95"/>
        </w:rPr>
        <w:t>F</w:t>
      </w:r>
      <w:r w:rsidRPr="00A33514">
        <w:rPr>
          <w:spacing w:val="7"/>
          <w:w w:val="95"/>
        </w:rPr>
        <w:t>r</w:t>
      </w:r>
      <w:r w:rsidRPr="00A33514">
        <w:rPr>
          <w:spacing w:val="14"/>
          <w:w w:val="95"/>
        </w:rPr>
        <w:t>e</w:t>
      </w:r>
      <w:r w:rsidRPr="00A33514">
        <w:rPr>
          <w:spacing w:val="7"/>
          <w:w w:val="95"/>
        </w:rPr>
        <w:t>c</w:t>
      </w:r>
      <w:r w:rsidRPr="00A33514">
        <w:rPr>
          <w:spacing w:val="8"/>
          <w:w w:val="95"/>
        </w:rPr>
        <w:t>u</w:t>
      </w:r>
      <w:r w:rsidRPr="00A33514">
        <w:rPr>
          <w:spacing w:val="9"/>
          <w:w w:val="95"/>
        </w:rPr>
        <w:t>e</w:t>
      </w:r>
      <w:r w:rsidRPr="00A33514">
        <w:rPr>
          <w:spacing w:val="11"/>
          <w:w w:val="95"/>
        </w:rPr>
        <w:t>n</w:t>
      </w:r>
      <w:r w:rsidRPr="00A33514">
        <w:rPr>
          <w:spacing w:val="7"/>
          <w:w w:val="95"/>
        </w:rPr>
        <w:t>c</w:t>
      </w:r>
      <w:r w:rsidRPr="00A33514">
        <w:rPr>
          <w:spacing w:val="9"/>
          <w:w w:val="95"/>
        </w:rPr>
        <w:t>i</w:t>
      </w:r>
      <w:r w:rsidRPr="00A33514">
        <w:rPr>
          <w:w w:val="95"/>
        </w:rPr>
        <w:t>a</w:t>
      </w:r>
      <w:r w:rsidRPr="00A33514">
        <w:rPr>
          <w:spacing w:val="28"/>
          <w:w w:val="95"/>
        </w:rPr>
        <w:t xml:space="preserve"> </w:t>
      </w:r>
      <w:r w:rsidRPr="00A33514">
        <w:rPr>
          <w:spacing w:val="7"/>
          <w:w w:val="95"/>
        </w:rPr>
        <w:t>e</w:t>
      </w:r>
      <w:r w:rsidRPr="00A33514">
        <w:rPr>
          <w:w w:val="95"/>
        </w:rPr>
        <w:t xml:space="preserve">n </w:t>
      </w:r>
      <w:r w:rsidRPr="00A33514">
        <w:rPr>
          <w:spacing w:val="7"/>
          <w:w w:val="95"/>
        </w:rPr>
        <w:t>S</w:t>
      </w:r>
      <w:r w:rsidRPr="00A33514">
        <w:rPr>
          <w:spacing w:val="9"/>
          <w:w w:val="95"/>
        </w:rPr>
        <w:t>i</w:t>
      </w:r>
      <w:r w:rsidRPr="00A33514">
        <w:rPr>
          <w:spacing w:val="8"/>
          <w:w w:val="95"/>
        </w:rPr>
        <w:t>st</w:t>
      </w:r>
      <w:r w:rsidRPr="00A33514">
        <w:rPr>
          <w:spacing w:val="7"/>
          <w:w w:val="95"/>
        </w:rPr>
        <w:t>e</w:t>
      </w:r>
      <w:r w:rsidRPr="00A33514">
        <w:rPr>
          <w:spacing w:val="8"/>
          <w:w w:val="95"/>
        </w:rPr>
        <w:t>ma</w:t>
      </w:r>
      <w:r w:rsidRPr="00A33514">
        <w:rPr>
          <w:w w:val="95"/>
        </w:rPr>
        <w:t>s</w:t>
      </w:r>
      <w:r w:rsidRPr="00A33514">
        <w:rPr>
          <w:spacing w:val="31"/>
          <w:w w:val="95"/>
        </w:rPr>
        <w:t xml:space="preserve"> </w:t>
      </w:r>
      <w:r w:rsidRPr="00A33514">
        <w:rPr>
          <w:spacing w:val="9"/>
          <w:w w:val="95"/>
        </w:rPr>
        <w:t>Elé</w:t>
      </w:r>
      <w:r w:rsidRPr="00A33514">
        <w:rPr>
          <w:spacing w:val="7"/>
          <w:w w:val="95"/>
        </w:rPr>
        <w:t>c</w:t>
      </w:r>
      <w:r w:rsidRPr="00A33514">
        <w:rPr>
          <w:spacing w:val="8"/>
          <w:w w:val="95"/>
        </w:rPr>
        <w:t>t</w:t>
      </w:r>
      <w:r w:rsidRPr="00A33514">
        <w:rPr>
          <w:spacing w:val="7"/>
          <w:w w:val="95"/>
        </w:rPr>
        <w:t>r</w:t>
      </w:r>
      <w:r w:rsidRPr="00A33514">
        <w:rPr>
          <w:spacing w:val="9"/>
          <w:w w:val="95"/>
        </w:rPr>
        <w:t>i</w:t>
      </w:r>
      <w:r w:rsidRPr="00A33514">
        <w:rPr>
          <w:spacing w:val="7"/>
          <w:w w:val="95"/>
        </w:rPr>
        <w:t>c</w:t>
      </w:r>
      <w:r w:rsidRPr="00A33514">
        <w:rPr>
          <w:spacing w:val="9"/>
          <w:w w:val="95"/>
        </w:rPr>
        <w:t>o</w:t>
      </w:r>
      <w:r w:rsidRPr="00A33514">
        <w:rPr>
          <w:w w:val="95"/>
        </w:rPr>
        <w:t>s</w:t>
      </w:r>
      <w:r w:rsidRPr="00A33514">
        <w:rPr>
          <w:spacing w:val="31"/>
          <w:w w:val="95"/>
        </w:rPr>
        <w:t xml:space="preserve"> </w:t>
      </w:r>
      <w:r w:rsidRPr="00A33514">
        <w:rPr>
          <w:spacing w:val="9"/>
          <w:w w:val="95"/>
        </w:rPr>
        <w:t>d</w:t>
      </w:r>
      <w:r w:rsidRPr="00A33514">
        <w:rPr>
          <w:w w:val="95"/>
        </w:rPr>
        <w:t>e</w:t>
      </w:r>
      <w:r w:rsidRPr="00A33514">
        <w:rPr>
          <w:w w:val="96"/>
        </w:rPr>
        <w:t xml:space="preserve"> </w:t>
      </w:r>
      <w:r w:rsidRPr="00A33514">
        <w:rPr>
          <w:spacing w:val="9"/>
          <w:w w:val="95"/>
        </w:rPr>
        <w:t>Po</w:t>
      </w:r>
      <w:r w:rsidRPr="00A33514">
        <w:rPr>
          <w:spacing w:val="8"/>
          <w:w w:val="95"/>
        </w:rPr>
        <w:t>t</w:t>
      </w:r>
      <w:r w:rsidRPr="00A33514">
        <w:rPr>
          <w:spacing w:val="7"/>
          <w:w w:val="95"/>
        </w:rPr>
        <w:t>e</w:t>
      </w:r>
      <w:r w:rsidRPr="00A33514">
        <w:rPr>
          <w:spacing w:val="8"/>
          <w:w w:val="95"/>
        </w:rPr>
        <w:t>n</w:t>
      </w:r>
      <w:r w:rsidRPr="00A33514">
        <w:rPr>
          <w:spacing w:val="7"/>
          <w:w w:val="95"/>
        </w:rPr>
        <w:t>c</w:t>
      </w:r>
      <w:r w:rsidRPr="00A33514">
        <w:rPr>
          <w:spacing w:val="9"/>
          <w:w w:val="95"/>
        </w:rPr>
        <w:t>i</w:t>
      </w:r>
      <w:r w:rsidRPr="00A33514">
        <w:rPr>
          <w:w w:val="95"/>
        </w:rPr>
        <w:t>a</w:t>
      </w:r>
      <w:r w:rsidRPr="00A33514">
        <w:rPr>
          <w:spacing w:val="25"/>
          <w:w w:val="95"/>
        </w:rPr>
        <w:t xml:space="preserve"> </w:t>
      </w:r>
      <w:r w:rsidRPr="00A33514">
        <w:rPr>
          <w:w w:val="95"/>
        </w:rPr>
        <w:t>-</w:t>
      </w:r>
      <w:r w:rsidRPr="00A33514">
        <w:rPr>
          <w:spacing w:val="23"/>
          <w:w w:val="95"/>
        </w:rPr>
        <w:t xml:space="preserve"> </w:t>
      </w:r>
      <w:r w:rsidRPr="00A33514">
        <w:rPr>
          <w:spacing w:val="11"/>
          <w:w w:val="95"/>
        </w:rPr>
        <w:t>2</w:t>
      </w:r>
      <w:r w:rsidRPr="00A33514">
        <w:rPr>
          <w:spacing w:val="8"/>
          <w:w w:val="95"/>
        </w:rPr>
        <w:t>00</w:t>
      </w:r>
      <w:r w:rsidRPr="00A33514">
        <w:rPr>
          <w:w w:val="95"/>
        </w:rPr>
        <w:t>2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8"/>
          <w:sz w:val="22"/>
          <w:szCs w:val="22"/>
        </w:rPr>
        <w:t>Un</w:t>
      </w:r>
      <w:r w:rsidRPr="00A33514">
        <w:rPr>
          <w:rFonts w:ascii="Tahoma" w:hAnsi="Tahoma" w:cs="Tahoma"/>
          <w:spacing w:val="9"/>
          <w:sz w:val="22"/>
          <w:szCs w:val="22"/>
        </w:rPr>
        <w:t>iv</w:t>
      </w:r>
      <w:r w:rsidRPr="00A33514">
        <w:rPr>
          <w:rFonts w:ascii="Tahoma" w:hAnsi="Tahoma" w:cs="Tahoma"/>
          <w:spacing w:val="8"/>
          <w:sz w:val="22"/>
          <w:szCs w:val="22"/>
        </w:rPr>
        <w:t>er</w:t>
      </w:r>
      <w:r w:rsidRPr="00A33514">
        <w:rPr>
          <w:rFonts w:ascii="Tahoma" w:hAnsi="Tahoma" w:cs="Tahoma"/>
          <w:spacing w:val="9"/>
          <w:sz w:val="22"/>
          <w:szCs w:val="22"/>
        </w:rPr>
        <w:t>sid</w:t>
      </w:r>
      <w:r w:rsidRPr="00A33514">
        <w:rPr>
          <w:rFonts w:ascii="Tahoma" w:hAnsi="Tahoma" w:cs="Tahoma"/>
          <w:spacing w:val="8"/>
          <w:sz w:val="22"/>
          <w:szCs w:val="22"/>
        </w:rPr>
        <w:t>a</w:t>
      </w:r>
      <w:r w:rsidRPr="00A33514">
        <w:rPr>
          <w:rFonts w:ascii="Tahoma" w:hAnsi="Tahoma" w:cs="Tahoma"/>
          <w:sz w:val="22"/>
          <w:szCs w:val="22"/>
        </w:rPr>
        <w:t>d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10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8"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pacing w:val="9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</w:p>
    <w:p w:rsidR="002B4BDC" w:rsidRPr="00A33514" w:rsidRDefault="0038465F">
      <w:pPr>
        <w:pStyle w:val="Ttulo2"/>
        <w:kinsoku w:val="0"/>
        <w:overflowPunct w:val="0"/>
        <w:spacing w:before="8" w:line="266" w:lineRule="exact"/>
        <w:ind w:right="48"/>
      </w:pPr>
      <w:r w:rsidRPr="00A33514">
        <w:rPr>
          <w:spacing w:val="-1"/>
          <w:w w:val="95"/>
        </w:rPr>
        <w:t>I</w:t>
      </w:r>
      <w:r w:rsidRPr="00A33514">
        <w:rPr>
          <w:w w:val="95"/>
        </w:rPr>
        <w:t>V</w:t>
      </w:r>
      <w:r w:rsidRPr="00A33514">
        <w:rPr>
          <w:spacing w:val="4"/>
          <w:w w:val="95"/>
        </w:rPr>
        <w:t xml:space="preserve"> </w:t>
      </w:r>
      <w:r w:rsidRPr="00A33514">
        <w:rPr>
          <w:w w:val="95"/>
        </w:rPr>
        <w:t>P</w:t>
      </w:r>
      <w:r w:rsidRPr="00A33514">
        <w:rPr>
          <w:spacing w:val="-2"/>
          <w:w w:val="95"/>
        </w:rPr>
        <w:t>E</w:t>
      </w:r>
      <w:r w:rsidRPr="00A33514">
        <w:rPr>
          <w:w w:val="95"/>
        </w:rPr>
        <w:t>E</w:t>
      </w:r>
      <w:r w:rsidRPr="00A33514">
        <w:rPr>
          <w:spacing w:val="2"/>
          <w:w w:val="95"/>
        </w:rPr>
        <w:t xml:space="preserve"> </w:t>
      </w:r>
      <w:r w:rsidRPr="00A33514">
        <w:rPr>
          <w:w w:val="95"/>
        </w:rPr>
        <w:t>de</w:t>
      </w:r>
      <w:r w:rsidRPr="00A33514">
        <w:rPr>
          <w:spacing w:val="4"/>
          <w:w w:val="95"/>
        </w:rPr>
        <w:t xml:space="preserve"> </w:t>
      </w:r>
      <w:r w:rsidRPr="00A33514">
        <w:rPr>
          <w:w w:val="95"/>
        </w:rPr>
        <w:t>Ad</w:t>
      </w:r>
      <w:r w:rsidRPr="00A33514">
        <w:rPr>
          <w:spacing w:val="-1"/>
          <w:w w:val="95"/>
        </w:rPr>
        <w:t>m</w:t>
      </w:r>
      <w:r w:rsidRPr="00A33514">
        <w:rPr>
          <w:w w:val="95"/>
        </w:rPr>
        <w:t>i</w:t>
      </w:r>
      <w:r w:rsidRPr="00A33514">
        <w:rPr>
          <w:spacing w:val="-1"/>
          <w:w w:val="95"/>
        </w:rPr>
        <w:t>n</w:t>
      </w:r>
      <w:r w:rsidRPr="00A33514">
        <w:rPr>
          <w:w w:val="95"/>
        </w:rPr>
        <w:t>i</w:t>
      </w:r>
      <w:r w:rsidRPr="00A33514">
        <w:rPr>
          <w:spacing w:val="-3"/>
          <w:w w:val="95"/>
        </w:rPr>
        <w:t>s</w:t>
      </w:r>
      <w:r w:rsidRPr="00A33514">
        <w:rPr>
          <w:w w:val="95"/>
        </w:rPr>
        <w:t>tra</w:t>
      </w:r>
      <w:r w:rsidRPr="00A33514">
        <w:rPr>
          <w:spacing w:val="-2"/>
          <w:w w:val="95"/>
        </w:rPr>
        <w:t>c</w:t>
      </w:r>
      <w:r w:rsidRPr="00A33514">
        <w:rPr>
          <w:w w:val="95"/>
        </w:rPr>
        <w:t>ión (</w:t>
      </w:r>
      <w:r w:rsidRPr="00A33514">
        <w:rPr>
          <w:spacing w:val="-1"/>
          <w:w w:val="95"/>
        </w:rPr>
        <w:t>A</w:t>
      </w:r>
      <w:r w:rsidRPr="00A33514">
        <w:rPr>
          <w:w w:val="95"/>
        </w:rPr>
        <w:t>gosto del</w:t>
      </w:r>
      <w:r w:rsidRPr="00A33514">
        <w:rPr>
          <w:spacing w:val="2"/>
          <w:w w:val="95"/>
        </w:rPr>
        <w:t xml:space="preserve"> </w:t>
      </w:r>
      <w:r w:rsidRPr="00A33514">
        <w:rPr>
          <w:w w:val="95"/>
        </w:rPr>
        <w:t>20</w:t>
      </w:r>
      <w:r w:rsidRPr="00A33514">
        <w:rPr>
          <w:spacing w:val="-2"/>
          <w:w w:val="95"/>
        </w:rPr>
        <w:t>0</w:t>
      </w:r>
      <w:r w:rsidRPr="00A33514">
        <w:rPr>
          <w:w w:val="95"/>
        </w:rPr>
        <w:t>5)</w:t>
      </w:r>
    </w:p>
    <w:p w:rsidR="002B4BDC" w:rsidRPr="00A33514" w:rsidRDefault="002B4BDC">
      <w:pPr>
        <w:kinsoku w:val="0"/>
        <w:overflowPunct w:val="0"/>
        <w:spacing w:before="2" w:line="280" w:lineRule="exact"/>
        <w:rPr>
          <w:sz w:val="28"/>
          <w:szCs w:val="28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29" w:lineRule="auto"/>
        <w:ind w:left="5545" w:right="276" w:hanging="4957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pacing w:val="7"/>
          <w:w w:val="95"/>
          <w:sz w:val="22"/>
          <w:szCs w:val="22"/>
        </w:rPr>
        <w:t>C</w:t>
      </w:r>
      <w:r w:rsidRPr="00A33514">
        <w:rPr>
          <w:rFonts w:ascii="Tahoma" w:hAnsi="Tahoma" w:cs="Tahoma"/>
          <w:spacing w:val="8"/>
          <w:w w:val="95"/>
          <w:sz w:val="22"/>
          <w:szCs w:val="22"/>
        </w:rPr>
        <w:t>o</w:t>
      </w:r>
      <w:r w:rsidRPr="00A33514">
        <w:rPr>
          <w:rFonts w:ascii="Tahoma" w:hAnsi="Tahoma" w:cs="Tahoma"/>
          <w:spacing w:val="7"/>
          <w:w w:val="95"/>
          <w:sz w:val="22"/>
          <w:szCs w:val="22"/>
        </w:rPr>
        <w:t>n</w:t>
      </w:r>
      <w:r w:rsidRPr="00A33514">
        <w:rPr>
          <w:rFonts w:ascii="Tahoma" w:hAnsi="Tahoma" w:cs="Tahoma"/>
          <w:spacing w:val="8"/>
          <w:w w:val="95"/>
          <w:sz w:val="22"/>
          <w:szCs w:val="22"/>
        </w:rPr>
        <w:t>g</w:t>
      </w:r>
      <w:r w:rsidRPr="00A33514">
        <w:rPr>
          <w:rFonts w:ascii="Tahoma" w:hAnsi="Tahoma" w:cs="Tahoma"/>
          <w:spacing w:val="7"/>
          <w:w w:val="95"/>
          <w:sz w:val="22"/>
          <w:szCs w:val="22"/>
        </w:rPr>
        <w:t>re</w:t>
      </w:r>
      <w:r w:rsidRPr="00A33514">
        <w:rPr>
          <w:rFonts w:ascii="Tahoma" w:hAnsi="Tahoma" w:cs="Tahoma"/>
          <w:spacing w:val="8"/>
          <w:w w:val="95"/>
          <w:sz w:val="22"/>
          <w:szCs w:val="22"/>
        </w:rPr>
        <w:t>s</w:t>
      </w:r>
      <w:r w:rsidRPr="00A33514">
        <w:rPr>
          <w:rFonts w:ascii="Tahoma" w:hAnsi="Tahoma" w:cs="Tahoma"/>
          <w:w w:val="95"/>
          <w:sz w:val="22"/>
          <w:szCs w:val="22"/>
        </w:rPr>
        <w:t>o</w:t>
      </w:r>
      <w:r w:rsidRPr="00A33514">
        <w:rPr>
          <w:rFonts w:ascii="Tahoma" w:hAnsi="Tahoma" w:cs="Tahoma"/>
          <w:w w:val="95"/>
          <w:sz w:val="22"/>
          <w:szCs w:val="22"/>
        </w:rPr>
        <w:tab/>
        <w:t>:</w:t>
      </w:r>
      <w:r w:rsidRPr="00A33514">
        <w:rPr>
          <w:rFonts w:ascii="Tahoma" w:hAnsi="Tahoma" w:cs="Tahoma"/>
          <w:w w:val="95"/>
          <w:sz w:val="22"/>
          <w:szCs w:val="22"/>
        </w:rPr>
        <w:tab/>
      </w:r>
      <w:r w:rsidRPr="00A33514">
        <w:rPr>
          <w:rFonts w:ascii="Tahoma" w:hAnsi="Tahoma" w:cs="Tahoma"/>
          <w:b/>
          <w:bCs/>
          <w:w w:val="95"/>
          <w:sz w:val="22"/>
          <w:szCs w:val="22"/>
        </w:rPr>
        <w:t>X</w:t>
      </w:r>
      <w:r w:rsidRPr="00A33514">
        <w:rPr>
          <w:rFonts w:ascii="Tahoma" w:hAnsi="Tahoma" w:cs="Tahoma"/>
          <w:b/>
          <w:bCs/>
          <w:spacing w:val="51"/>
          <w:w w:val="95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7"/>
          <w:w w:val="95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8"/>
          <w:w w:val="95"/>
          <w:sz w:val="22"/>
          <w:szCs w:val="22"/>
        </w:rPr>
        <w:t>ON</w:t>
      </w:r>
      <w:r w:rsidRPr="00A33514">
        <w:rPr>
          <w:rFonts w:ascii="Tahoma" w:hAnsi="Tahoma" w:cs="Tahoma"/>
          <w:b/>
          <w:bCs/>
          <w:spacing w:val="9"/>
          <w:w w:val="95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7"/>
          <w:w w:val="95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pacing w:val="8"/>
          <w:w w:val="95"/>
          <w:sz w:val="22"/>
          <w:szCs w:val="22"/>
        </w:rPr>
        <w:t>M</w:t>
      </w:r>
      <w:r w:rsidRPr="00A33514">
        <w:rPr>
          <w:rFonts w:ascii="Tahoma" w:hAnsi="Tahoma" w:cs="Tahoma"/>
          <w:b/>
          <w:bCs/>
          <w:spacing w:val="9"/>
          <w:w w:val="95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8"/>
          <w:w w:val="95"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w w:val="95"/>
          <w:sz w:val="22"/>
          <w:szCs w:val="22"/>
        </w:rPr>
        <w:t xml:space="preserve">A  </w:t>
      </w:r>
      <w:r w:rsidRPr="00A33514">
        <w:rPr>
          <w:rFonts w:ascii="Tahoma" w:hAnsi="Tahoma" w:cs="Tahoma"/>
          <w:b/>
          <w:bCs/>
          <w:spacing w:val="47"/>
          <w:w w:val="95"/>
          <w:sz w:val="22"/>
          <w:szCs w:val="22"/>
        </w:rPr>
        <w:t xml:space="preserve"> 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(C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o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n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g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re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s</w:t>
      </w:r>
      <w:r w:rsidRPr="00A33514">
        <w:rPr>
          <w:rFonts w:ascii="Tahoma" w:hAnsi="Tahoma" w:cs="Tahoma"/>
          <w:w w:val="95"/>
          <w:sz w:val="23"/>
          <w:szCs w:val="23"/>
        </w:rPr>
        <w:t xml:space="preserve">o 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N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c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io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>n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a</w:t>
      </w:r>
      <w:r w:rsidRPr="00A33514">
        <w:rPr>
          <w:rFonts w:ascii="Tahoma" w:hAnsi="Tahoma" w:cs="Tahoma"/>
          <w:w w:val="95"/>
          <w:sz w:val="23"/>
          <w:szCs w:val="23"/>
        </w:rPr>
        <w:t>l</w:t>
      </w:r>
      <w:r w:rsidRPr="00A33514">
        <w:rPr>
          <w:rFonts w:ascii="Tahoma" w:hAnsi="Tahoma" w:cs="Tahoma"/>
          <w:spacing w:val="2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d</w:t>
      </w:r>
      <w:r w:rsidRPr="00A33514">
        <w:rPr>
          <w:rFonts w:ascii="Tahoma" w:hAnsi="Tahoma" w:cs="Tahoma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2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stu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di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ant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e</w:t>
      </w:r>
      <w:r w:rsidRPr="00A33514">
        <w:rPr>
          <w:rFonts w:ascii="Tahoma" w:hAnsi="Tahoma" w:cs="Tahoma"/>
          <w:w w:val="95"/>
          <w:sz w:val="23"/>
          <w:szCs w:val="23"/>
        </w:rPr>
        <w:t>s</w:t>
      </w:r>
      <w:r w:rsidRPr="00A33514">
        <w:rPr>
          <w:rFonts w:ascii="Tahoma" w:hAnsi="Tahoma" w:cs="Tahoma"/>
          <w:spacing w:val="2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d</w:t>
      </w:r>
      <w:r w:rsidRPr="00A33514">
        <w:rPr>
          <w:rFonts w:ascii="Tahoma" w:hAnsi="Tahoma" w:cs="Tahoma"/>
          <w:w w:val="95"/>
          <w:sz w:val="23"/>
          <w:szCs w:val="23"/>
        </w:rPr>
        <w:t>e</w:t>
      </w:r>
      <w:r w:rsidRPr="00A33514">
        <w:rPr>
          <w:rFonts w:ascii="Tahoma" w:hAnsi="Tahoma" w:cs="Tahoma"/>
          <w:w w:val="96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I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n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g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n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>i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er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í</w:t>
      </w:r>
      <w:r w:rsidRPr="00A33514">
        <w:rPr>
          <w:rFonts w:ascii="Tahoma" w:hAnsi="Tahoma" w:cs="Tahoma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29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Me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c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á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>n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i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c</w:t>
      </w:r>
      <w:r w:rsidRPr="00A33514">
        <w:rPr>
          <w:rFonts w:ascii="Tahoma" w:hAnsi="Tahoma" w:cs="Tahoma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29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–</w:t>
      </w:r>
      <w:r w:rsidRPr="00A33514">
        <w:rPr>
          <w:rFonts w:ascii="Tahoma" w:hAnsi="Tahoma" w:cs="Tahoma"/>
          <w:w w:val="96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El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éc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t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r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ic</w:t>
      </w:r>
      <w:r w:rsidRPr="00A33514">
        <w:rPr>
          <w:rFonts w:ascii="Tahoma" w:hAnsi="Tahoma" w:cs="Tahoma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2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y</w:t>
      </w:r>
      <w:r w:rsidRPr="00A33514">
        <w:rPr>
          <w:rFonts w:ascii="Tahoma" w:hAnsi="Tahoma" w:cs="Tahoma"/>
          <w:spacing w:val="2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R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ama</w:t>
      </w:r>
      <w:r w:rsidRPr="00A33514">
        <w:rPr>
          <w:rFonts w:ascii="Tahoma" w:hAnsi="Tahoma" w:cs="Tahoma"/>
          <w:w w:val="95"/>
          <w:sz w:val="23"/>
          <w:szCs w:val="23"/>
        </w:rPr>
        <w:t>s</w:t>
      </w:r>
      <w:r w:rsidRPr="00A33514">
        <w:rPr>
          <w:rFonts w:ascii="Tahoma" w:hAnsi="Tahoma" w:cs="Tahoma"/>
          <w:spacing w:val="2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f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>in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e</w:t>
      </w:r>
      <w:r w:rsidRPr="00A33514">
        <w:rPr>
          <w:rFonts w:ascii="Tahoma" w:hAnsi="Tahoma" w:cs="Tahoma"/>
          <w:w w:val="95"/>
          <w:sz w:val="23"/>
          <w:szCs w:val="23"/>
        </w:rPr>
        <w:t>s</w:t>
      </w:r>
      <w:r w:rsidRPr="00A33514">
        <w:rPr>
          <w:rFonts w:ascii="Tahoma" w:hAnsi="Tahoma" w:cs="Tahoma"/>
          <w:spacing w:val="29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–</w:t>
      </w:r>
      <w:r w:rsidRPr="00A33514">
        <w:rPr>
          <w:rFonts w:ascii="Tahoma" w:hAnsi="Tahoma" w:cs="Tahoma"/>
          <w:w w:val="96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re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q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u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ip</w:t>
      </w:r>
      <w:r w:rsidRPr="00A33514">
        <w:rPr>
          <w:rFonts w:ascii="Tahoma" w:hAnsi="Tahoma" w:cs="Tahoma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23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-</w:t>
      </w:r>
      <w:r w:rsidRPr="00A33514">
        <w:rPr>
          <w:rFonts w:ascii="Tahoma" w:hAnsi="Tahoma" w:cs="Tahoma"/>
          <w:spacing w:val="21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>2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003</w:t>
      </w:r>
      <w:r w:rsidRPr="00A33514">
        <w:rPr>
          <w:rFonts w:ascii="Tahoma" w:hAnsi="Tahoma" w:cs="Tahoma"/>
          <w:w w:val="95"/>
          <w:sz w:val="23"/>
          <w:szCs w:val="23"/>
        </w:rPr>
        <w:t>)</w:t>
      </w:r>
    </w:p>
    <w:p w:rsidR="002B4BDC" w:rsidRPr="00A33514" w:rsidRDefault="002B4BDC">
      <w:pPr>
        <w:kinsoku w:val="0"/>
        <w:overflowPunct w:val="0"/>
        <w:spacing w:before="7" w:line="260" w:lineRule="exact"/>
        <w:rPr>
          <w:sz w:val="26"/>
          <w:szCs w:val="26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SUP</w:t>
      </w:r>
    </w:p>
    <w:p w:rsidR="002B4BDC" w:rsidRPr="00A33514" w:rsidRDefault="0038465F">
      <w:pPr>
        <w:pStyle w:val="Ttulo2"/>
        <w:kinsoku w:val="0"/>
        <w:overflowPunct w:val="0"/>
        <w:spacing w:before="5" w:line="266" w:lineRule="exact"/>
        <w:ind w:right="133"/>
      </w:pPr>
      <w:r w:rsidRPr="00A33514">
        <w:rPr>
          <w:w w:val="95"/>
        </w:rPr>
        <w:t>Progr</w:t>
      </w:r>
      <w:r w:rsidRPr="00A33514">
        <w:rPr>
          <w:spacing w:val="-1"/>
          <w:w w:val="95"/>
        </w:rPr>
        <w:t>amac</w:t>
      </w:r>
      <w:r w:rsidRPr="00A33514">
        <w:rPr>
          <w:w w:val="95"/>
        </w:rPr>
        <w:t>ión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de</w:t>
      </w:r>
      <w:r w:rsidRPr="00A33514">
        <w:rPr>
          <w:spacing w:val="1"/>
          <w:w w:val="95"/>
        </w:rPr>
        <w:t xml:space="preserve"> </w:t>
      </w:r>
      <w:r w:rsidRPr="00A33514">
        <w:rPr>
          <w:w w:val="95"/>
        </w:rPr>
        <w:t>PLC</w:t>
      </w:r>
      <w:r w:rsidRPr="00A33514">
        <w:rPr>
          <w:spacing w:val="2"/>
          <w:w w:val="95"/>
        </w:rPr>
        <w:t xml:space="preserve"> </w:t>
      </w:r>
      <w:r w:rsidRPr="00A33514">
        <w:rPr>
          <w:w w:val="95"/>
        </w:rPr>
        <w:t>A</w:t>
      </w:r>
      <w:r w:rsidRPr="00A33514">
        <w:rPr>
          <w:spacing w:val="-3"/>
          <w:w w:val="95"/>
        </w:rPr>
        <w:t>v</w:t>
      </w:r>
      <w:r w:rsidRPr="00A33514">
        <w:rPr>
          <w:spacing w:val="-1"/>
          <w:w w:val="95"/>
        </w:rPr>
        <w:t>an</w:t>
      </w:r>
      <w:r w:rsidRPr="00A33514">
        <w:rPr>
          <w:w w:val="95"/>
        </w:rPr>
        <w:t xml:space="preserve">zada </w:t>
      </w:r>
      <w:r w:rsidRPr="00A33514">
        <w:rPr>
          <w:spacing w:val="9"/>
          <w:w w:val="95"/>
        </w:rPr>
        <w:t>2006</w:t>
      </w:r>
    </w:p>
    <w:p w:rsidR="002B4BDC" w:rsidRPr="00A33514" w:rsidRDefault="002B4BDC">
      <w:pPr>
        <w:kinsoku w:val="0"/>
        <w:overflowPunct w:val="0"/>
        <w:spacing w:before="4" w:line="120" w:lineRule="exact"/>
        <w:rPr>
          <w:sz w:val="12"/>
          <w:szCs w:val="12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SUP</w:t>
      </w:r>
    </w:p>
    <w:p w:rsidR="002B4BDC" w:rsidRPr="00A33514" w:rsidRDefault="0038465F">
      <w:pPr>
        <w:pStyle w:val="Ttulo2"/>
        <w:kinsoku w:val="0"/>
        <w:overflowPunct w:val="0"/>
        <w:spacing w:before="1" w:line="229" w:lineRule="auto"/>
        <w:ind w:left="5540"/>
      </w:pPr>
      <w:r w:rsidRPr="00A33514">
        <w:rPr>
          <w:w w:val="95"/>
        </w:rPr>
        <w:t>Esp</w:t>
      </w:r>
      <w:r w:rsidRPr="00A33514">
        <w:rPr>
          <w:spacing w:val="-1"/>
          <w:w w:val="95"/>
        </w:rPr>
        <w:t>ec</w:t>
      </w:r>
      <w:r w:rsidRPr="00A33514">
        <w:rPr>
          <w:w w:val="95"/>
        </w:rPr>
        <w:t>i</w:t>
      </w:r>
      <w:r w:rsidRPr="00A33514">
        <w:rPr>
          <w:spacing w:val="-1"/>
          <w:w w:val="95"/>
        </w:rPr>
        <w:t>a</w:t>
      </w:r>
      <w:r w:rsidRPr="00A33514">
        <w:rPr>
          <w:w w:val="95"/>
        </w:rPr>
        <w:t>liz</w:t>
      </w:r>
      <w:r w:rsidRPr="00A33514">
        <w:rPr>
          <w:spacing w:val="-1"/>
          <w:w w:val="95"/>
        </w:rPr>
        <w:t>ac</w:t>
      </w:r>
      <w:r w:rsidRPr="00A33514">
        <w:rPr>
          <w:w w:val="95"/>
        </w:rPr>
        <w:t>ión</w:t>
      </w:r>
      <w:r w:rsidRPr="00A33514">
        <w:rPr>
          <w:spacing w:val="6"/>
          <w:w w:val="95"/>
        </w:rPr>
        <w:t xml:space="preserve"> </w:t>
      </w:r>
      <w:r w:rsidRPr="00A33514">
        <w:rPr>
          <w:spacing w:val="-1"/>
          <w:w w:val="95"/>
        </w:rPr>
        <w:t>en In</w:t>
      </w:r>
      <w:r w:rsidRPr="00A33514">
        <w:rPr>
          <w:w w:val="95"/>
        </w:rPr>
        <w:t>stru</w:t>
      </w:r>
      <w:r w:rsidRPr="00A33514">
        <w:rPr>
          <w:spacing w:val="-2"/>
          <w:w w:val="95"/>
        </w:rPr>
        <w:t>m</w:t>
      </w:r>
      <w:r w:rsidRPr="00A33514">
        <w:rPr>
          <w:spacing w:val="-1"/>
          <w:w w:val="95"/>
        </w:rPr>
        <w:t>en</w:t>
      </w:r>
      <w:r w:rsidRPr="00A33514">
        <w:rPr>
          <w:w w:val="95"/>
        </w:rPr>
        <w:t>ta</w:t>
      </w:r>
      <w:r w:rsidRPr="00A33514">
        <w:rPr>
          <w:spacing w:val="-2"/>
          <w:w w:val="95"/>
        </w:rPr>
        <w:t>c</w:t>
      </w:r>
      <w:r w:rsidRPr="00A33514">
        <w:rPr>
          <w:w w:val="95"/>
        </w:rPr>
        <w:t>ión</w:t>
      </w:r>
      <w:r w:rsidRPr="00A33514">
        <w:rPr>
          <w:spacing w:val="6"/>
          <w:w w:val="95"/>
        </w:rPr>
        <w:t xml:space="preserve"> </w:t>
      </w:r>
      <w:r w:rsidRPr="00A33514">
        <w:rPr>
          <w:w w:val="95"/>
        </w:rPr>
        <w:t>y</w:t>
      </w:r>
      <w:r w:rsidRPr="00A33514">
        <w:rPr>
          <w:spacing w:val="7"/>
          <w:w w:val="95"/>
        </w:rPr>
        <w:t xml:space="preserve"> </w:t>
      </w:r>
      <w:r w:rsidRPr="00A33514">
        <w:rPr>
          <w:spacing w:val="-1"/>
          <w:w w:val="95"/>
        </w:rPr>
        <w:t>C</w:t>
      </w:r>
      <w:r w:rsidRPr="00A33514">
        <w:rPr>
          <w:w w:val="95"/>
        </w:rPr>
        <w:t>o</w:t>
      </w:r>
      <w:r w:rsidRPr="00A33514">
        <w:rPr>
          <w:spacing w:val="-1"/>
          <w:w w:val="95"/>
        </w:rPr>
        <w:t>n</w:t>
      </w:r>
      <w:r w:rsidRPr="00A33514">
        <w:rPr>
          <w:w w:val="95"/>
        </w:rPr>
        <w:t>t</w:t>
      </w:r>
      <w:r w:rsidRPr="00A33514">
        <w:rPr>
          <w:spacing w:val="-3"/>
          <w:w w:val="95"/>
        </w:rPr>
        <w:t>r</w:t>
      </w:r>
      <w:r w:rsidRPr="00A33514">
        <w:rPr>
          <w:w w:val="95"/>
        </w:rPr>
        <w:t xml:space="preserve">ol </w:t>
      </w:r>
      <w:r w:rsidRPr="00A33514">
        <w:rPr>
          <w:spacing w:val="-1"/>
          <w:w w:val="95"/>
        </w:rPr>
        <w:t>In</w:t>
      </w:r>
      <w:r w:rsidRPr="00A33514">
        <w:rPr>
          <w:w w:val="95"/>
        </w:rPr>
        <w:t>dustri</w:t>
      </w:r>
      <w:r w:rsidRPr="00A33514">
        <w:rPr>
          <w:spacing w:val="-2"/>
          <w:w w:val="95"/>
        </w:rPr>
        <w:t>a</w:t>
      </w:r>
      <w:r w:rsidRPr="00A33514">
        <w:rPr>
          <w:w w:val="95"/>
        </w:rPr>
        <w:t>l</w:t>
      </w:r>
    </w:p>
    <w:p w:rsidR="002B4BDC" w:rsidRPr="00A33514" w:rsidRDefault="0038465F">
      <w:pPr>
        <w:kinsoku w:val="0"/>
        <w:overflowPunct w:val="0"/>
        <w:spacing w:before="10" w:line="264" w:lineRule="exact"/>
        <w:ind w:left="5540" w:right="29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pacing w:val="7"/>
          <w:w w:val="95"/>
          <w:sz w:val="23"/>
          <w:szCs w:val="23"/>
        </w:rPr>
        <w:t>Se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p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t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i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em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b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r</w:t>
      </w:r>
      <w:r w:rsidRPr="00A33514">
        <w:rPr>
          <w:rFonts w:ascii="Tahoma" w:hAnsi="Tahoma" w:cs="Tahoma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4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200</w:t>
      </w:r>
      <w:r w:rsidRPr="00A33514">
        <w:rPr>
          <w:rFonts w:ascii="Tahoma" w:hAnsi="Tahoma" w:cs="Tahoma"/>
          <w:spacing w:val="13"/>
          <w:w w:val="95"/>
          <w:sz w:val="23"/>
          <w:szCs w:val="23"/>
        </w:rPr>
        <w:t>8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-Se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p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t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>i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m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b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r</w:t>
      </w:r>
      <w:r w:rsidRPr="00A33514">
        <w:rPr>
          <w:rFonts w:ascii="Tahoma" w:hAnsi="Tahoma" w:cs="Tahoma"/>
          <w:w w:val="95"/>
          <w:sz w:val="23"/>
          <w:szCs w:val="23"/>
        </w:rPr>
        <w:t>e</w:t>
      </w:r>
      <w:r w:rsidRPr="00A33514">
        <w:rPr>
          <w:rFonts w:ascii="Tahoma" w:hAnsi="Tahoma" w:cs="Tahoma"/>
          <w:w w:val="96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d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e</w:t>
      </w:r>
      <w:r w:rsidRPr="00A33514">
        <w:rPr>
          <w:rFonts w:ascii="Tahoma" w:hAnsi="Tahoma" w:cs="Tahoma"/>
          <w:w w:val="95"/>
          <w:sz w:val="23"/>
          <w:szCs w:val="23"/>
        </w:rPr>
        <w:t>l</w:t>
      </w:r>
      <w:r w:rsidRPr="00A33514">
        <w:rPr>
          <w:rFonts w:ascii="Tahoma" w:hAnsi="Tahoma" w:cs="Tahoma"/>
          <w:spacing w:val="21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200</w:t>
      </w:r>
      <w:r w:rsidRPr="00A33514">
        <w:rPr>
          <w:rFonts w:ascii="Tahoma" w:hAnsi="Tahoma" w:cs="Tahoma"/>
          <w:w w:val="95"/>
          <w:sz w:val="23"/>
          <w:szCs w:val="23"/>
        </w:rPr>
        <w:t>9</w:t>
      </w:r>
    </w:p>
    <w:p w:rsidR="002B4BDC" w:rsidRPr="00A33514" w:rsidRDefault="002B4BDC">
      <w:pPr>
        <w:kinsoku w:val="0"/>
        <w:overflowPunct w:val="0"/>
        <w:spacing w:before="10" w:line="264" w:lineRule="exact"/>
        <w:ind w:left="5540" w:right="29"/>
        <w:rPr>
          <w:rFonts w:ascii="Tahoma" w:hAnsi="Tahoma" w:cs="Tahoma"/>
          <w:sz w:val="23"/>
          <w:szCs w:val="23"/>
        </w:rPr>
        <w:sectPr w:rsidR="002B4BDC" w:rsidRPr="00A33514">
          <w:pgSz w:w="11907" w:h="16860"/>
          <w:pgMar w:top="1560" w:right="1480" w:bottom="1180" w:left="1680" w:header="0" w:footer="997" w:gutter="0"/>
          <w:cols w:space="720" w:equalWidth="0">
            <w:col w:w="8747"/>
          </w:cols>
          <w:noEndnote/>
        </w:sectPr>
      </w:pPr>
    </w:p>
    <w:p w:rsidR="002B4BDC" w:rsidRPr="00A33514" w:rsidRDefault="002B4BDC">
      <w:pPr>
        <w:kinsoku w:val="0"/>
        <w:overflowPunct w:val="0"/>
        <w:spacing w:before="7" w:line="170" w:lineRule="exact"/>
        <w:rPr>
          <w:sz w:val="17"/>
          <w:szCs w:val="17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before="63"/>
        <w:ind w:left="5555" w:right="297" w:hanging="4967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L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G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DE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G</w:t>
      </w:r>
      <w:r w:rsidRPr="00A33514">
        <w:rPr>
          <w:rFonts w:ascii="Tahoma" w:hAnsi="Tahoma" w:cs="Tahoma"/>
          <w:b/>
          <w:bCs/>
          <w:sz w:val="22"/>
          <w:szCs w:val="22"/>
        </w:rPr>
        <w:t>EN</w:t>
      </w:r>
      <w:r w:rsidRPr="00A33514">
        <w:rPr>
          <w:rFonts w:ascii="Tahoma" w:hAnsi="Tahoma" w:cs="Tahoma"/>
          <w:b/>
          <w:bCs/>
          <w:spacing w:val="-4"/>
          <w:sz w:val="22"/>
          <w:szCs w:val="22"/>
        </w:rPr>
        <w:t>I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ROS D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L 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RU</w:t>
      </w:r>
    </w:p>
    <w:p w:rsidR="002B4BDC" w:rsidRPr="00A33514" w:rsidRDefault="0038465F">
      <w:pPr>
        <w:pStyle w:val="Ttulo2"/>
        <w:kinsoku w:val="0"/>
        <w:overflowPunct w:val="0"/>
        <w:spacing w:line="268" w:lineRule="exact"/>
        <w:ind w:left="5540" w:right="297"/>
      </w:pPr>
      <w:r w:rsidRPr="00A33514">
        <w:rPr>
          <w:w w:val="95"/>
        </w:rPr>
        <w:t>1</w:t>
      </w:r>
      <w:r w:rsidRPr="00A33514">
        <w:rPr>
          <w:spacing w:val="-2"/>
          <w:w w:val="95"/>
        </w:rPr>
        <w:t>e</w:t>
      </w:r>
      <w:r w:rsidRPr="00A33514">
        <w:rPr>
          <w:w w:val="95"/>
        </w:rPr>
        <w:t>ra</w:t>
      </w:r>
      <w:r w:rsidRPr="00A33514">
        <w:rPr>
          <w:spacing w:val="6"/>
          <w:w w:val="95"/>
        </w:rPr>
        <w:t xml:space="preserve"> </w:t>
      </w:r>
      <w:r w:rsidRPr="00A33514">
        <w:rPr>
          <w:w w:val="95"/>
        </w:rPr>
        <w:t>J</w:t>
      </w:r>
      <w:r w:rsidRPr="00A33514">
        <w:rPr>
          <w:spacing w:val="-1"/>
          <w:w w:val="95"/>
        </w:rPr>
        <w:t>O</w:t>
      </w:r>
      <w:r w:rsidRPr="00A33514">
        <w:rPr>
          <w:w w:val="95"/>
        </w:rPr>
        <w:t>R</w:t>
      </w:r>
      <w:r w:rsidRPr="00A33514">
        <w:rPr>
          <w:spacing w:val="-2"/>
          <w:w w:val="95"/>
        </w:rPr>
        <w:t>N</w:t>
      </w:r>
      <w:r w:rsidRPr="00A33514">
        <w:rPr>
          <w:w w:val="95"/>
        </w:rPr>
        <w:t>A</w:t>
      </w:r>
      <w:r w:rsidRPr="00A33514">
        <w:rPr>
          <w:spacing w:val="-2"/>
          <w:w w:val="95"/>
        </w:rPr>
        <w:t>D</w:t>
      </w:r>
      <w:r w:rsidRPr="00A33514">
        <w:rPr>
          <w:w w:val="95"/>
        </w:rPr>
        <w:t>A</w:t>
      </w:r>
    </w:p>
    <w:p w:rsidR="002B4BDC" w:rsidRPr="00A33514" w:rsidRDefault="0038465F">
      <w:pPr>
        <w:kinsoku w:val="0"/>
        <w:overflowPunct w:val="0"/>
        <w:spacing w:before="27" w:line="263" w:lineRule="auto"/>
        <w:ind w:left="5540" w:right="29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pacing w:val="-1"/>
          <w:w w:val="95"/>
          <w:sz w:val="23"/>
          <w:szCs w:val="23"/>
        </w:rPr>
        <w:t>IN</w:t>
      </w:r>
      <w:r w:rsidRPr="00A33514">
        <w:rPr>
          <w:rFonts w:ascii="Tahoma" w:hAnsi="Tahoma" w:cs="Tahoma"/>
          <w:w w:val="95"/>
          <w:sz w:val="23"/>
          <w:szCs w:val="23"/>
        </w:rPr>
        <w:t>T</w:t>
      </w:r>
      <w:r w:rsidRPr="00A33514">
        <w:rPr>
          <w:rFonts w:ascii="Tahoma" w:hAnsi="Tahoma" w:cs="Tahoma"/>
          <w:spacing w:val="1"/>
          <w:w w:val="95"/>
          <w:sz w:val="23"/>
          <w:szCs w:val="23"/>
        </w:rPr>
        <w:t>E</w:t>
      </w:r>
      <w:r w:rsidRPr="00A33514">
        <w:rPr>
          <w:rFonts w:ascii="Tahoma" w:hAnsi="Tahoma" w:cs="Tahoma"/>
          <w:w w:val="95"/>
          <w:sz w:val="23"/>
          <w:szCs w:val="23"/>
        </w:rPr>
        <w:t>R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N</w:t>
      </w:r>
      <w:r w:rsidRPr="00A33514">
        <w:rPr>
          <w:rFonts w:ascii="Tahoma" w:hAnsi="Tahoma" w:cs="Tahoma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CI</w:t>
      </w:r>
      <w:r w:rsidRPr="00A33514">
        <w:rPr>
          <w:rFonts w:ascii="Tahoma" w:hAnsi="Tahoma" w:cs="Tahoma"/>
          <w:w w:val="95"/>
          <w:sz w:val="23"/>
          <w:szCs w:val="23"/>
        </w:rPr>
        <w:t>O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N</w:t>
      </w:r>
      <w:r w:rsidRPr="00A33514">
        <w:rPr>
          <w:rFonts w:ascii="Tahoma" w:hAnsi="Tahoma" w:cs="Tahoma"/>
          <w:w w:val="95"/>
          <w:sz w:val="23"/>
          <w:szCs w:val="23"/>
        </w:rPr>
        <w:t>AL</w:t>
      </w:r>
      <w:r w:rsidRPr="00A33514">
        <w:rPr>
          <w:rFonts w:ascii="Tahoma" w:hAnsi="Tahoma" w:cs="Tahoma"/>
          <w:spacing w:val="11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DE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S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I</w:t>
      </w:r>
      <w:r w:rsidRPr="00A33514">
        <w:rPr>
          <w:rFonts w:ascii="Tahoma" w:hAnsi="Tahoma" w:cs="Tahoma"/>
          <w:w w:val="95"/>
          <w:sz w:val="23"/>
          <w:szCs w:val="23"/>
        </w:rPr>
        <w:t xml:space="preserve">STEMAS 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D</w:t>
      </w:r>
      <w:r w:rsidRPr="00A33514">
        <w:rPr>
          <w:rFonts w:ascii="Tahoma" w:hAnsi="Tahoma" w:cs="Tahoma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5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TR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AN</w:t>
      </w:r>
      <w:r w:rsidRPr="00A33514">
        <w:rPr>
          <w:rFonts w:ascii="Tahoma" w:hAnsi="Tahoma" w:cs="Tahoma"/>
          <w:w w:val="95"/>
          <w:sz w:val="23"/>
          <w:szCs w:val="23"/>
        </w:rPr>
        <w:t>SM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I</w:t>
      </w:r>
      <w:r w:rsidRPr="00A33514">
        <w:rPr>
          <w:rFonts w:ascii="Tahoma" w:hAnsi="Tahoma" w:cs="Tahoma"/>
          <w:w w:val="95"/>
          <w:sz w:val="23"/>
          <w:szCs w:val="23"/>
        </w:rPr>
        <w:t>S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I</w:t>
      </w:r>
      <w:r w:rsidRPr="00A33514">
        <w:rPr>
          <w:rFonts w:ascii="Tahoma" w:hAnsi="Tahoma" w:cs="Tahoma"/>
          <w:w w:val="95"/>
          <w:sz w:val="23"/>
          <w:szCs w:val="23"/>
        </w:rPr>
        <w:t>ÓN</w:t>
      </w:r>
      <w:r w:rsidRPr="00A33514">
        <w:rPr>
          <w:rFonts w:ascii="Tahoma" w:hAnsi="Tahoma" w:cs="Tahoma"/>
          <w:spacing w:val="2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EN</w:t>
      </w:r>
      <w:r w:rsidRPr="00A33514">
        <w:rPr>
          <w:rFonts w:ascii="Tahoma" w:hAnsi="Tahoma" w:cs="Tahoma"/>
          <w:spacing w:val="2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E</w:t>
      </w:r>
      <w:r w:rsidRPr="00A33514">
        <w:rPr>
          <w:rFonts w:ascii="Tahoma" w:hAnsi="Tahoma" w:cs="Tahoma"/>
          <w:spacing w:val="-3"/>
          <w:w w:val="95"/>
          <w:sz w:val="23"/>
          <w:szCs w:val="23"/>
        </w:rPr>
        <w:t>A</w:t>
      </w:r>
      <w:r w:rsidRPr="00A33514">
        <w:rPr>
          <w:rFonts w:ascii="Tahoma" w:hAnsi="Tahoma" w:cs="Tahoma"/>
          <w:w w:val="95"/>
          <w:sz w:val="23"/>
          <w:szCs w:val="23"/>
        </w:rPr>
        <w:t>T H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A</w:t>
      </w:r>
      <w:r w:rsidRPr="00A33514">
        <w:rPr>
          <w:rFonts w:ascii="Tahoma" w:hAnsi="Tahoma" w:cs="Tahoma"/>
          <w:w w:val="95"/>
          <w:sz w:val="23"/>
          <w:szCs w:val="23"/>
        </w:rPr>
        <w:t>STA 5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0</w:t>
      </w:r>
      <w:r w:rsidRPr="00A33514">
        <w:rPr>
          <w:rFonts w:ascii="Tahoma" w:hAnsi="Tahoma" w:cs="Tahoma"/>
          <w:w w:val="95"/>
          <w:sz w:val="23"/>
          <w:szCs w:val="23"/>
        </w:rPr>
        <w:t>0</w:t>
      </w:r>
      <w:r w:rsidRPr="00A33514">
        <w:rPr>
          <w:rFonts w:ascii="Tahoma" w:hAnsi="Tahoma" w:cs="Tahoma"/>
          <w:spacing w:val="1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-2"/>
          <w:w w:val="95"/>
          <w:sz w:val="23"/>
          <w:szCs w:val="23"/>
        </w:rPr>
        <w:t>kV</w:t>
      </w:r>
    </w:p>
    <w:p w:rsidR="002B4BDC" w:rsidRPr="00A33514" w:rsidRDefault="0038465F">
      <w:pPr>
        <w:kinsoku w:val="0"/>
        <w:overflowPunct w:val="0"/>
        <w:ind w:left="5540" w:right="297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pacing w:val="8"/>
          <w:w w:val="95"/>
          <w:sz w:val="23"/>
          <w:szCs w:val="23"/>
        </w:rPr>
        <w:t>A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b</w:t>
      </w:r>
      <w:r w:rsidRPr="00A33514">
        <w:rPr>
          <w:rFonts w:ascii="Tahoma" w:hAnsi="Tahoma" w:cs="Tahoma"/>
          <w:spacing w:val="7"/>
          <w:w w:val="95"/>
          <w:sz w:val="23"/>
          <w:szCs w:val="23"/>
        </w:rPr>
        <w:t>r</w:t>
      </w:r>
      <w:r w:rsidRPr="00A33514">
        <w:rPr>
          <w:rFonts w:ascii="Tahoma" w:hAnsi="Tahoma" w:cs="Tahoma"/>
          <w:spacing w:val="9"/>
          <w:w w:val="95"/>
          <w:sz w:val="23"/>
          <w:szCs w:val="23"/>
        </w:rPr>
        <w:t>i</w:t>
      </w:r>
      <w:r w:rsidRPr="00A33514">
        <w:rPr>
          <w:rFonts w:ascii="Tahoma" w:hAnsi="Tahoma" w:cs="Tahoma"/>
          <w:w w:val="95"/>
          <w:sz w:val="23"/>
          <w:szCs w:val="23"/>
        </w:rPr>
        <w:t>l</w:t>
      </w:r>
      <w:r w:rsidRPr="00A33514">
        <w:rPr>
          <w:rFonts w:ascii="Tahoma" w:hAnsi="Tahoma" w:cs="Tahoma"/>
          <w:spacing w:val="21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8"/>
          <w:w w:val="95"/>
          <w:sz w:val="23"/>
          <w:szCs w:val="23"/>
        </w:rPr>
        <w:t>20</w:t>
      </w:r>
      <w:r w:rsidRPr="00A33514">
        <w:rPr>
          <w:rFonts w:ascii="Tahoma" w:hAnsi="Tahoma" w:cs="Tahoma"/>
          <w:spacing w:val="10"/>
          <w:w w:val="95"/>
          <w:sz w:val="23"/>
          <w:szCs w:val="23"/>
        </w:rPr>
        <w:t>0</w:t>
      </w:r>
      <w:r w:rsidRPr="00A33514">
        <w:rPr>
          <w:rFonts w:ascii="Tahoma" w:hAnsi="Tahoma" w:cs="Tahoma"/>
          <w:w w:val="95"/>
          <w:sz w:val="23"/>
          <w:szCs w:val="23"/>
        </w:rPr>
        <w:t>9</w:t>
      </w:r>
    </w:p>
    <w:p w:rsidR="002B4BDC" w:rsidRPr="00A33514" w:rsidRDefault="002B4BDC">
      <w:pPr>
        <w:kinsoku w:val="0"/>
        <w:overflowPunct w:val="0"/>
        <w:spacing w:before="4" w:line="140" w:lineRule="exact"/>
        <w:rPr>
          <w:sz w:val="14"/>
          <w:szCs w:val="14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–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U</w:t>
      </w:r>
      <w:r w:rsidRPr="00A33514">
        <w:rPr>
          <w:rFonts w:ascii="Tahoma" w:hAnsi="Tahoma" w:cs="Tahoma"/>
          <w:b/>
          <w:bCs/>
          <w:sz w:val="22"/>
          <w:szCs w:val="22"/>
        </w:rPr>
        <w:t>NI</w:t>
      </w:r>
    </w:p>
    <w:p w:rsidR="002B4BDC" w:rsidRPr="00A33514" w:rsidRDefault="0038465F">
      <w:pPr>
        <w:pStyle w:val="Ttulo2"/>
        <w:kinsoku w:val="0"/>
        <w:overflowPunct w:val="0"/>
        <w:spacing w:line="268" w:lineRule="exact"/>
        <w:ind w:left="5507"/>
      </w:pPr>
      <w:r w:rsidRPr="00A33514">
        <w:rPr>
          <w:w w:val="95"/>
        </w:rPr>
        <w:t>Ms</w:t>
      </w:r>
      <w:r w:rsidRPr="00A33514">
        <w:rPr>
          <w:spacing w:val="3"/>
          <w:w w:val="95"/>
        </w:rPr>
        <w:t xml:space="preserve"> </w:t>
      </w:r>
      <w:r w:rsidRPr="00A33514">
        <w:rPr>
          <w:spacing w:val="1"/>
          <w:w w:val="95"/>
        </w:rPr>
        <w:t>P</w:t>
      </w:r>
      <w:r w:rsidRPr="00A33514">
        <w:rPr>
          <w:w w:val="95"/>
        </w:rPr>
        <w:t>r</w:t>
      </w:r>
      <w:r w:rsidRPr="00A33514">
        <w:rPr>
          <w:spacing w:val="-3"/>
          <w:w w:val="95"/>
        </w:rPr>
        <w:t>o</w:t>
      </w:r>
      <w:r w:rsidRPr="00A33514">
        <w:rPr>
          <w:w w:val="95"/>
        </w:rPr>
        <w:t>j</w:t>
      </w:r>
      <w:r w:rsidRPr="00A33514">
        <w:rPr>
          <w:spacing w:val="-1"/>
          <w:w w:val="95"/>
        </w:rPr>
        <w:t>ec</w:t>
      </w:r>
      <w:r w:rsidRPr="00A33514">
        <w:rPr>
          <w:w w:val="95"/>
        </w:rPr>
        <w:t>t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2</w:t>
      </w:r>
      <w:r w:rsidRPr="00A33514">
        <w:rPr>
          <w:spacing w:val="-2"/>
          <w:w w:val="95"/>
        </w:rPr>
        <w:t>0</w:t>
      </w:r>
      <w:r w:rsidRPr="00A33514">
        <w:rPr>
          <w:w w:val="95"/>
        </w:rPr>
        <w:t>07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–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O</w:t>
      </w:r>
      <w:r w:rsidRPr="00A33514">
        <w:rPr>
          <w:spacing w:val="-2"/>
          <w:w w:val="95"/>
        </w:rPr>
        <w:t>c</w:t>
      </w:r>
      <w:r w:rsidRPr="00A33514">
        <w:rPr>
          <w:w w:val="95"/>
        </w:rPr>
        <w:t>t</w:t>
      </w:r>
      <w:r w:rsidRPr="00A33514">
        <w:rPr>
          <w:spacing w:val="-3"/>
          <w:w w:val="95"/>
        </w:rPr>
        <w:t>ub</w:t>
      </w:r>
      <w:r w:rsidRPr="00A33514">
        <w:rPr>
          <w:w w:val="95"/>
        </w:rPr>
        <w:t>re</w:t>
      </w:r>
      <w:r w:rsidRPr="00A33514">
        <w:rPr>
          <w:spacing w:val="1"/>
          <w:w w:val="95"/>
        </w:rPr>
        <w:t xml:space="preserve"> </w:t>
      </w:r>
      <w:r w:rsidRPr="00A33514">
        <w:rPr>
          <w:w w:val="95"/>
        </w:rPr>
        <w:t>20</w:t>
      </w:r>
      <w:r w:rsidRPr="00A33514">
        <w:rPr>
          <w:spacing w:val="-2"/>
          <w:w w:val="95"/>
        </w:rPr>
        <w:t>0</w:t>
      </w:r>
      <w:r w:rsidRPr="00A33514">
        <w:rPr>
          <w:w w:val="95"/>
        </w:rPr>
        <w:t>9</w:t>
      </w:r>
    </w:p>
    <w:p w:rsidR="002B4BDC" w:rsidRPr="00A33514" w:rsidRDefault="002B4BDC">
      <w:pPr>
        <w:kinsoku w:val="0"/>
        <w:overflowPunct w:val="0"/>
        <w:spacing w:before="4" w:line="130" w:lineRule="exact"/>
        <w:rPr>
          <w:sz w:val="13"/>
          <w:szCs w:val="13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35" w:lineRule="auto"/>
        <w:ind w:left="5526" w:right="124" w:hanging="4938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k</w:t>
      </w:r>
      <w:r w:rsidRPr="00A33514">
        <w:rPr>
          <w:rFonts w:ascii="Tahoma" w:hAnsi="Tahoma" w:cs="Tahoma"/>
          <w:b/>
          <w:bCs/>
          <w:sz w:val="22"/>
          <w:szCs w:val="22"/>
        </w:rPr>
        <w:t>w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ll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ut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mati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P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erú 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 xml:space="preserve">trol </w:t>
      </w:r>
      <w:r w:rsidRPr="00A33514">
        <w:rPr>
          <w:rFonts w:ascii="Tahoma" w:hAnsi="Tahoma" w:cs="Tahoma"/>
          <w:spacing w:val="-2"/>
          <w:sz w:val="22"/>
          <w:szCs w:val="22"/>
        </w:rPr>
        <w:t>L</w:t>
      </w:r>
      <w:r w:rsidRPr="00A33514">
        <w:rPr>
          <w:rFonts w:ascii="Tahoma" w:hAnsi="Tahoma" w:cs="Tahoma"/>
          <w:sz w:val="22"/>
          <w:szCs w:val="22"/>
        </w:rPr>
        <w:t>og</w:t>
      </w:r>
      <w:r w:rsidRPr="00A33514">
        <w:rPr>
          <w:rFonts w:ascii="Tahoma" w:hAnsi="Tahoma" w:cs="Tahoma"/>
          <w:spacing w:val="-3"/>
          <w:sz w:val="22"/>
          <w:szCs w:val="22"/>
        </w:rPr>
        <w:t>i</w:t>
      </w:r>
      <w:r w:rsidRPr="00A33514">
        <w:rPr>
          <w:rFonts w:ascii="Tahoma" w:hAnsi="Tahoma" w:cs="Tahoma"/>
          <w:sz w:val="22"/>
          <w:szCs w:val="22"/>
        </w:rPr>
        <w:t>x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con</w:t>
      </w:r>
      <w:r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R</w:t>
      </w:r>
      <w:r w:rsidRPr="00A33514">
        <w:rPr>
          <w:rFonts w:ascii="Tahoma" w:hAnsi="Tahoma" w:cs="Tahoma"/>
          <w:spacing w:val="-3"/>
          <w:sz w:val="22"/>
          <w:szCs w:val="22"/>
        </w:rPr>
        <w:t>S</w:t>
      </w:r>
      <w:r w:rsidRPr="00A33514">
        <w:rPr>
          <w:rFonts w:ascii="Tahoma" w:hAnsi="Tahoma" w:cs="Tahoma"/>
          <w:sz w:val="22"/>
          <w:szCs w:val="22"/>
        </w:rPr>
        <w:t>Log</w:t>
      </w:r>
      <w:r w:rsidRPr="00A33514">
        <w:rPr>
          <w:rFonts w:ascii="Tahoma" w:hAnsi="Tahoma" w:cs="Tahoma"/>
          <w:spacing w:val="-3"/>
          <w:sz w:val="22"/>
          <w:szCs w:val="22"/>
        </w:rPr>
        <w:t>i</w:t>
      </w:r>
      <w:r w:rsidRPr="00A33514">
        <w:rPr>
          <w:rFonts w:ascii="Tahoma" w:hAnsi="Tahoma" w:cs="Tahoma"/>
          <w:sz w:val="22"/>
          <w:szCs w:val="22"/>
        </w:rPr>
        <w:t>x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50</w:t>
      </w:r>
      <w:r w:rsidRPr="00A33514">
        <w:rPr>
          <w:rFonts w:ascii="Tahoma" w:hAnsi="Tahoma" w:cs="Tahoma"/>
          <w:spacing w:val="-2"/>
          <w:sz w:val="22"/>
          <w:szCs w:val="22"/>
        </w:rPr>
        <w:t>0</w:t>
      </w:r>
      <w:r w:rsidRPr="00A33514">
        <w:rPr>
          <w:rFonts w:ascii="Tahoma" w:hAnsi="Tahoma" w:cs="Tahoma"/>
          <w:sz w:val="22"/>
          <w:szCs w:val="22"/>
        </w:rPr>
        <w:t xml:space="preserve">0 </w:t>
      </w:r>
      <w:r w:rsidRPr="00A33514">
        <w:rPr>
          <w:rFonts w:ascii="Tahoma" w:hAnsi="Tahoma" w:cs="Tahoma"/>
          <w:spacing w:val="-2"/>
          <w:sz w:val="23"/>
          <w:szCs w:val="23"/>
        </w:rPr>
        <w:t>Jun</w:t>
      </w:r>
      <w:r w:rsidRPr="00A33514">
        <w:rPr>
          <w:rFonts w:ascii="Tahoma" w:hAnsi="Tahoma" w:cs="Tahoma"/>
          <w:sz w:val="23"/>
          <w:szCs w:val="23"/>
        </w:rPr>
        <w:t>io</w:t>
      </w:r>
      <w:r w:rsidRPr="00A33514">
        <w:rPr>
          <w:rFonts w:ascii="Tahoma" w:hAnsi="Tahoma" w:cs="Tahoma"/>
          <w:spacing w:val="-28"/>
          <w:sz w:val="23"/>
          <w:szCs w:val="23"/>
        </w:rPr>
        <w:t xml:space="preserve"> </w:t>
      </w:r>
      <w:r w:rsidRPr="00A33514">
        <w:rPr>
          <w:rFonts w:ascii="Tahoma" w:hAnsi="Tahoma" w:cs="Tahoma"/>
          <w:sz w:val="23"/>
          <w:szCs w:val="23"/>
        </w:rPr>
        <w:t>-</w:t>
      </w:r>
      <w:r w:rsidRPr="00A33514">
        <w:rPr>
          <w:rFonts w:ascii="Tahoma" w:hAnsi="Tahoma" w:cs="Tahoma"/>
          <w:spacing w:val="-27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-2"/>
          <w:sz w:val="23"/>
          <w:szCs w:val="23"/>
        </w:rPr>
        <w:t>2010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37" w:lineRule="auto"/>
        <w:ind w:left="5526" w:right="261" w:hanging="4938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k</w:t>
      </w:r>
      <w:r w:rsidRPr="00A33514">
        <w:rPr>
          <w:rFonts w:ascii="Tahoma" w:hAnsi="Tahoma" w:cs="Tahoma"/>
          <w:b/>
          <w:bCs/>
          <w:sz w:val="22"/>
          <w:szCs w:val="22"/>
        </w:rPr>
        <w:t>w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ll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ut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mati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erú 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>trolN</w:t>
      </w:r>
      <w:r w:rsidRPr="00A33514">
        <w:rPr>
          <w:rFonts w:ascii="Tahoma" w:hAnsi="Tahoma" w:cs="Tahoma"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sz w:val="22"/>
          <w:szCs w:val="22"/>
        </w:rPr>
        <w:t>t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&amp;</w:t>
      </w:r>
      <w:r w:rsidRPr="00A33514">
        <w:rPr>
          <w:rFonts w:ascii="Tahoma" w:hAnsi="Tahoma" w:cs="Tahoma"/>
          <w:spacing w:val="-2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R</w:t>
      </w:r>
      <w:r w:rsidRPr="00A33514">
        <w:rPr>
          <w:rFonts w:ascii="Tahoma" w:hAnsi="Tahoma" w:cs="Tahoma"/>
          <w:spacing w:val="-1"/>
          <w:sz w:val="22"/>
          <w:szCs w:val="22"/>
        </w:rPr>
        <w:t>SNe</w:t>
      </w:r>
      <w:r w:rsidRPr="00A33514">
        <w:rPr>
          <w:rFonts w:ascii="Tahoma" w:hAnsi="Tahoma" w:cs="Tahoma"/>
          <w:sz w:val="22"/>
          <w:szCs w:val="22"/>
        </w:rPr>
        <w:t xml:space="preserve">tworx </w:t>
      </w:r>
      <w:r w:rsidRPr="00A33514">
        <w:rPr>
          <w:rFonts w:ascii="Tahoma" w:hAnsi="Tahoma" w:cs="Tahoma"/>
          <w:spacing w:val="-1"/>
          <w:sz w:val="22"/>
          <w:szCs w:val="22"/>
        </w:rPr>
        <w:t>De</w:t>
      </w:r>
      <w:r w:rsidRPr="00A33514">
        <w:rPr>
          <w:rFonts w:ascii="Tahoma" w:hAnsi="Tahoma" w:cs="Tahoma"/>
          <w:sz w:val="22"/>
          <w:szCs w:val="22"/>
        </w:rPr>
        <w:t>sign</w:t>
      </w:r>
      <w:r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a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 xml:space="preserve">d 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>f</w:t>
      </w:r>
      <w:r w:rsidRPr="00A33514">
        <w:rPr>
          <w:rFonts w:ascii="Tahoma" w:hAnsi="Tahoma" w:cs="Tahoma"/>
          <w:spacing w:val="-1"/>
          <w:sz w:val="22"/>
          <w:szCs w:val="22"/>
        </w:rPr>
        <w:t>i</w:t>
      </w:r>
      <w:r w:rsidRPr="00A33514">
        <w:rPr>
          <w:rFonts w:ascii="Tahoma" w:hAnsi="Tahoma" w:cs="Tahoma"/>
          <w:sz w:val="22"/>
          <w:szCs w:val="22"/>
        </w:rPr>
        <w:t>gu</w:t>
      </w:r>
      <w:r w:rsidRPr="00A33514">
        <w:rPr>
          <w:rFonts w:ascii="Tahoma" w:hAnsi="Tahoma" w:cs="Tahoma"/>
          <w:spacing w:val="-1"/>
          <w:sz w:val="22"/>
          <w:szCs w:val="22"/>
        </w:rPr>
        <w:t>ra</w:t>
      </w:r>
      <w:r w:rsidRPr="00A33514">
        <w:rPr>
          <w:rFonts w:ascii="Tahoma" w:hAnsi="Tahoma" w:cs="Tahoma"/>
          <w:sz w:val="22"/>
          <w:szCs w:val="22"/>
        </w:rPr>
        <w:t xml:space="preserve">tion </w:t>
      </w:r>
      <w:r w:rsidRPr="00A33514">
        <w:rPr>
          <w:rFonts w:ascii="Tahoma" w:hAnsi="Tahoma" w:cs="Tahoma"/>
          <w:spacing w:val="-2"/>
          <w:sz w:val="23"/>
          <w:szCs w:val="23"/>
        </w:rPr>
        <w:t>Jun</w:t>
      </w:r>
      <w:r w:rsidRPr="00A33514">
        <w:rPr>
          <w:rFonts w:ascii="Tahoma" w:hAnsi="Tahoma" w:cs="Tahoma"/>
          <w:sz w:val="23"/>
          <w:szCs w:val="23"/>
        </w:rPr>
        <w:t>io</w:t>
      </w:r>
      <w:r w:rsidRPr="00A33514">
        <w:rPr>
          <w:rFonts w:ascii="Tahoma" w:hAnsi="Tahoma" w:cs="Tahoma"/>
          <w:spacing w:val="-28"/>
          <w:sz w:val="23"/>
          <w:szCs w:val="23"/>
        </w:rPr>
        <w:t xml:space="preserve"> </w:t>
      </w:r>
      <w:r w:rsidRPr="00A33514">
        <w:rPr>
          <w:rFonts w:ascii="Tahoma" w:hAnsi="Tahoma" w:cs="Tahoma"/>
          <w:sz w:val="23"/>
          <w:szCs w:val="23"/>
        </w:rPr>
        <w:t>–</w:t>
      </w:r>
      <w:r w:rsidRPr="00A33514">
        <w:rPr>
          <w:rFonts w:ascii="Tahoma" w:hAnsi="Tahoma" w:cs="Tahoma"/>
          <w:spacing w:val="-28"/>
          <w:sz w:val="23"/>
          <w:szCs w:val="23"/>
        </w:rPr>
        <w:t xml:space="preserve"> </w:t>
      </w:r>
      <w:r w:rsidRPr="00A33514">
        <w:rPr>
          <w:rFonts w:ascii="Tahoma" w:hAnsi="Tahoma" w:cs="Tahoma"/>
          <w:spacing w:val="-2"/>
          <w:sz w:val="23"/>
          <w:szCs w:val="23"/>
        </w:rPr>
        <w:t>2010</w:t>
      </w:r>
    </w:p>
    <w:p w:rsidR="002B4BDC" w:rsidRPr="00A33514" w:rsidRDefault="002B4BDC">
      <w:pPr>
        <w:kinsoku w:val="0"/>
        <w:overflowPunct w:val="0"/>
        <w:spacing w:before="2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39" w:lineRule="auto"/>
        <w:ind w:left="5540" w:right="261" w:hanging="4953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k</w:t>
      </w:r>
      <w:r w:rsidRPr="00A33514">
        <w:rPr>
          <w:rFonts w:ascii="Tahoma" w:hAnsi="Tahoma" w:cs="Tahoma"/>
          <w:b/>
          <w:bCs/>
          <w:sz w:val="22"/>
          <w:szCs w:val="22"/>
        </w:rPr>
        <w:t>w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ll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ut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mati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erú </w:t>
      </w:r>
      <w:r w:rsidRPr="00A33514">
        <w:rPr>
          <w:rFonts w:ascii="Tahoma" w:hAnsi="Tahoma" w:cs="Tahoma"/>
          <w:sz w:val="22"/>
          <w:szCs w:val="22"/>
        </w:rPr>
        <w:t>Eth</w:t>
      </w:r>
      <w:r w:rsidRPr="00A33514">
        <w:rPr>
          <w:rFonts w:ascii="Tahoma" w:hAnsi="Tahoma" w:cs="Tahoma"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sz w:val="22"/>
          <w:szCs w:val="22"/>
        </w:rPr>
        <w:t>r</w:t>
      </w:r>
      <w:r w:rsidRPr="00A33514">
        <w:rPr>
          <w:rFonts w:ascii="Tahoma" w:hAnsi="Tahoma" w:cs="Tahoma"/>
          <w:spacing w:val="-2"/>
          <w:sz w:val="22"/>
          <w:szCs w:val="22"/>
        </w:rPr>
        <w:t>N</w:t>
      </w:r>
      <w:r w:rsidRPr="00A33514">
        <w:rPr>
          <w:rFonts w:ascii="Tahoma" w:hAnsi="Tahoma" w:cs="Tahoma"/>
          <w:spacing w:val="-1"/>
          <w:sz w:val="22"/>
          <w:szCs w:val="22"/>
        </w:rPr>
        <w:t>e</w:t>
      </w:r>
      <w:r w:rsidRPr="00A33514">
        <w:rPr>
          <w:rFonts w:ascii="Tahoma" w:hAnsi="Tahoma" w:cs="Tahoma"/>
          <w:sz w:val="22"/>
          <w:szCs w:val="22"/>
        </w:rPr>
        <w:t xml:space="preserve">t/IP, </w:t>
      </w:r>
      <w:r w:rsidRPr="00A33514">
        <w:rPr>
          <w:rFonts w:ascii="Tahoma" w:hAnsi="Tahoma" w:cs="Tahoma"/>
          <w:spacing w:val="-1"/>
          <w:sz w:val="22"/>
          <w:szCs w:val="22"/>
        </w:rPr>
        <w:t>De</w:t>
      </w:r>
      <w:r w:rsidRPr="00A33514">
        <w:rPr>
          <w:rFonts w:ascii="Tahoma" w:hAnsi="Tahoma" w:cs="Tahoma"/>
          <w:sz w:val="22"/>
          <w:szCs w:val="22"/>
        </w:rPr>
        <w:t>sign</w:t>
      </w:r>
      <w:r w:rsidRPr="00A33514">
        <w:rPr>
          <w:rFonts w:ascii="Tahoma" w:hAnsi="Tahoma" w:cs="Tahoma"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sz w:val="22"/>
          <w:szCs w:val="22"/>
        </w:rPr>
        <w:t>a</w:t>
      </w:r>
      <w:r w:rsidRPr="00A33514">
        <w:rPr>
          <w:rFonts w:ascii="Tahoma" w:hAnsi="Tahoma" w:cs="Tahoma"/>
          <w:spacing w:val="-4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 xml:space="preserve">d 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>f</w:t>
      </w:r>
      <w:r w:rsidRPr="00A33514">
        <w:rPr>
          <w:rFonts w:ascii="Tahoma" w:hAnsi="Tahoma" w:cs="Tahoma"/>
          <w:spacing w:val="-1"/>
          <w:sz w:val="22"/>
          <w:szCs w:val="22"/>
        </w:rPr>
        <w:t>i</w:t>
      </w:r>
      <w:r w:rsidRPr="00A33514">
        <w:rPr>
          <w:rFonts w:ascii="Tahoma" w:hAnsi="Tahoma" w:cs="Tahoma"/>
          <w:sz w:val="22"/>
          <w:szCs w:val="22"/>
        </w:rPr>
        <w:t>gu</w:t>
      </w:r>
      <w:r w:rsidRPr="00A33514">
        <w:rPr>
          <w:rFonts w:ascii="Tahoma" w:hAnsi="Tahoma" w:cs="Tahoma"/>
          <w:spacing w:val="-1"/>
          <w:sz w:val="22"/>
          <w:szCs w:val="22"/>
        </w:rPr>
        <w:t>ra</w:t>
      </w:r>
      <w:r w:rsidRPr="00A33514">
        <w:rPr>
          <w:rFonts w:ascii="Tahoma" w:hAnsi="Tahoma" w:cs="Tahoma"/>
          <w:sz w:val="22"/>
          <w:szCs w:val="22"/>
        </w:rPr>
        <w:t>tion</w:t>
      </w:r>
    </w:p>
    <w:p w:rsidR="002B4BDC" w:rsidRPr="00A33514" w:rsidRDefault="0038465F">
      <w:pPr>
        <w:pStyle w:val="Ttulo2"/>
        <w:kinsoku w:val="0"/>
        <w:overflowPunct w:val="0"/>
        <w:spacing w:line="269" w:lineRule="exact"/>
        <w:ind w:left="5526"/>
      </w:pPr>
      <w:r w:rsidRPr="00A33514">
        <w:rPr>
          <w:spacing w:val="-1"/>
          <w:w w:val="95"/>
        </w:rPr>
        <w:t>Jun</w:t>
      </w:r>
      <w:r w:rsidRPr="00A33514">
        <w:rPr>
          <w:w w:val="95"/>
        </w:rPr>
        <w:t>io</w:t>
      </w:r>
      <w:r w:rsidRPr="00A33514">
        <w:rPr>
          <w:spacing w:val="1"/>
          <w:w w:val="95"/>
        </w:rPr>
        <w:t xml:space="preserve"> </w:t>
      </w:r>
      <w:r w:rsidRPr="00A33514">
        <w:rPr>
          <w:w w:val="95"/>
        </w:rPr>
        <w:t xml:space="preserve">- </w:t>
      </w:r>
      <w:r w:rsidRPr="00A33514">
        <w:rPr>
          <w:spacing w:val="-1"/>
          <w:w w:val="95"/>
        </w:rPr>
        <w:t>2010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En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g</w:t>
      </w:r>
      <w:r w:rsidRPr="00A33514">
        <w:rPr>
          <w:rFonts w:ascii="Tahoma" w:hAnsi="Tahoma" w:cs="Tahoma"/>
          <w:b/>
          <w:bCs/>
          <w:sz w:val="22"/>
          <w:szCs w:val="22"/>
        </w:rPr>
        <w:t>in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Z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ne</w:t>
      </w:r>
    </w:p>
    <w:p w:rsidR="002B4BDC" w:rsidRPr="00A33514" w:rsidRDefault="0038465F">
      <w:pPr>
        <w:kinsoku w:val="0"/>
        <w:overflowPunct w:val="0"/>
        <w:spacing w:line="241" w:lineRule="exact"/>
        <w:ind w:left="5540" w:right="297"/>
        <w:rPr>
          <w:rFonts w:ascii="Tahoma" w:hAnsi="Tahoma" w:cs="Tahoma"/>
          <w:sz w:val="20"/>
          <w:szCs w:val="20"/>
        </w:rPr>
      </w:pPr>
      <w:r w:rsidRPr="00A33514">
        <w:rPr>
          <w:rFonts w:ascii="Tahoma" w:hAnsi="Tahoma" w:cs="Tahoma"/>
          <w:sz w:val="20"/>
          <w:szCs w:val="20"/>
        </w:rPr>
        <w:t>IEEE</w:t>
      </w:r>
      <w:r w:rsidRPr="00A33514">
        <w:rPr>
          <w:rFonts w:ascii="Tahoma" w:hAnsi="Tahoma" w:cs="Tahoma"/>
          <w:spacing w:val="-8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-</w:t>
      </w:r>
      <w:r w:rsidRPr="00A33514">
        <w:rPr>
          <w:rFonts w:ascii="Tahoma" w:hAnsi="Tahoma" w:cs="Tahoma"/>
          <w:spacing w:val="-10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SEG</w:t>
      </w:r>
      <w:r w:rsidRPr="00A33514">
        <w:rPr>
          <w:rFonts w:ascii="Tahoma" w:hAnsi="Tahoma" w:cs="Tahoma"/>
          <w:spacing w:val="-2"/>
          <w:sz w:val="20"/>
          <w:szCs w:val="20"/>
        </w:rPr>
        <w:t>U</w:t>
      </w:r>
      <w:r w:rsidRPr="00A33514">
        <w:rPr>
          <w:rFonts w:ascii="Tahoma" w:hAnsi="Tahoma" w:cs="Tahoma"/>
          <w:spacing w:val="1"/>
          <w:sz w:val="20"/>
          <w:szCs w:val="20"/>
        </w:rPr>
        <w:t>R</w:t>
      </w:r>
      <w:r w:rsidRPr="00A33514">
        <w:rPr>
          <w:rFonts w:ascii="Tahoma" w:hAnsi="Tahoma" w:cs="Tahoma"/>
          <w:spacing w:val="2"/>
          <w:sz w:val="20"/>
          <w:szCs w:val="20"/>
        </w:rPr>
        <w:t>I</w:t>
      </w:r>
      <w:r w:rsidRPr="00A33514">
        <w:rPr>
          <w:rFonts w:ascii="Tahoma" w:hAnsi="Tahoma" w:cs="Tahoma"/>
          <w:spacing w:val="-1"/>
          <w:sz w:val="20"/>
          <w:szCs w:val="20"/>
        </w:rPr>
        <w:t>D</w:t>
      </w:r>
      <w:r w:rsidRPr="00A33514">
        <w:rPr>
          <w:rFonts w:ascii="Tahoma" w:hAnsi="Tahoma" w:cs="Tahoma"/>
          <w:sz w:val="20"/>
          <w:szCs w:val="20"/>
        </w:rPr>
        <w:t>AD</w:t>
      </w:r>
      <w:r w:rsidRPr="00A33514">
        <w:rPr>
          <w:rFonts w:ascii="Tahoma" w:hAnsi="Tahoma" w:cs="Tahoma"/>
          <w:spacing w:val="-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E</w:t>
      </w:r>
      <w:r w:rsidRPr="00A33514">
        <w:rPr>
          <w:rFonts w:ascii="Tahoma" w:hAnsi="Tahoma" w:cs="Tahoma"/>
          <w:spacing w:val="-1"/>
          <w:sz w:val="20"/>
          <w:szCs w:val="20"/>
        </w:rPr>
        <w:t>L</w:t>
      </w:r>
      <w:r w:rsidRPr="00A33514">
        <w:rPr>
          <w:rFonts w:ascii="Tahoma" w:hAnsi="Tahoma" w:cs="Tahoma"/>
          <w:sz w:val="20"/>
          <w:szCs w:val="20"/>
        </w:rPr>
        <w:t>É</w:t>
      </w:r>
      <w:r w:rsidRPr="00A33514">
        <w:rPr>
          <w:rFonts w:ascii="Tahoma" w:hAnsi="Tahoma" w:cs="Tahoma"/>
          <w:spacing w:val="2"/>
          <w:sz w:val="20"/>
          <w:szCs w:val="20"/>
        </w:rPr>
        <w:t>C</w:t>
      </w:r>
      <w:r w:rsidRPr="00A33514">
        <w:rPr>
          <w:rFonts w:ascii="Tahoma" w:hAnsi="Tahoma" w:cs="Tahoma"/>
          <w:spacing w:val="-2"/>
          <w:sz w:val="20"/>
          <w:szCs w:val="20"/>
        </w:rPr>
        <w:t>T</w:t>
      </w:r>
      <w:r w:rsidRPr="00A33514">
        <w:rPr>
          <w:rFonts w:ascii="Tahoma" w:hAnsi="Tahoma" w:cs="Tahoma"/>
          <w:spacing w:val="1"/>
          <w:sz w:val="20"/>
          <w:szCs w:val="20"/>
        </w:rPr>
        <w:t>R</w:t>
      </w:r>
      <w:r w:rsidRPr="00A33514">
        <w:rPr>
          <w:rFonts w:ascii="Tahoma" w:hAnsi="Tahoma" w:cs="Tahoma"/>
          <w:sz w:val="20"/>
          <w:szCs w:val="20"/>
        </w:rPr>
        <w:t>ICA</w:t>
      </w:r>
    </w:p>
    <w:p w:rsidR="002B4BDC" w:rsidRPr="00A33514" w:rsidRDefault="0038465F">
      <w:pPr>
        <w:pStyle w:val="Ttulo2"/>
        <w:kinsoku w:val="0"/>
        <w:overflowPunct w:val="0"/>
        <w:spacing w:line="268" w:lineRule="exact"/>
        <w:ind w:left="5526"/>
      </w:pPr>
      <w:r w:rsidRPr="00A33514">
        <w:rPr>
          <w:w w:val="95"/>
        </w:rPr>
        <w:t>Ago</w:t>
      </w:r>
      <w:r w:rsidRPr="00A33514">
        <w:rPr>
          <w:spacing w:val="-3"/>
          <w:w w:val="95"/>
        </w:rPr>
        <w:t>s</w:t>
      </w:r>
      <w:r w:rsidRPr="00A33514">
        <w:rPr>
          <w:w w:val="95"/>
        </w:rPr>
        <w:t>to</w:t>
      </w:r>
      <w:r w:rsidRPr="00A33514">
        <w:rPr>
          <w:spacing w:val="3"/>
          <w:w w:val="95"/>
        </w:rPr>
        <w:t xml:space="preserve"> </w:t>
      </w:r>
      <w:r w:rsidRPr="00A33514">
        <w:rPr>
          <w:w w:val="95"/>
        </w:rPr>
        <w:t>–</w:t>
      </w:r>
      <w:r w:rsidRPr="00A33514">
        <w:rPr>
          <w:spacing w:val="2"/>
          <w:w w:val="95"/>
        </w:rPr>
        <w:t xml:space="preserve"> </w:t>
      </w:r>
      <w:r w:rsidRPr="00A33514">
        <w:rPr>
          <w:spacing w:val="-1"/>
          <w:w w:val="95"/>
        </w:rPr>
        <w:t>2010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SUP</w:t>
      </w:r>
    </w:p>
    <w:p w:rsidR="002B4BDC" w:rsidRPr="00A33514" w:rsidRDefault="0038465F">
      <w:pPr>
        <w:kinsoku w:val="0"/>
        <w:overflowPunct w:val="0"/>
        <w:spacing w:line="241" w:lineRule="exact"/>
        <w:ind w:left="5540" w:right="297"/>
        <w:rPr>
          <w:rFonts w:ascii="Tahoma" w:hAnsi="Tahoma" w:cs="Tahoma"/>
          <w:sz w:val="20"/>
          <w:szCs w:val="20"/>
        </w:rPr>
      </w:pPr>
      <w:r w:rsidRPr="00A33514">
        <w:rPr>
          <w:rFonts w:ascii="Tahoma" w:hAnsi="Tahoma" w:cs="Tahoma"/>
          <w:sz w:val="20"/>
          <w:szCs w:val="20"/>
        </w:rPr>
        <w:t>Si</w:t>
      </w:r>
      <w:r w:rsidRPr="00A33514">
        <w:rPr>
          <w:rFonts w:ascii="Tahoma" w:hAnsi="Tahoma" w:cs="Tahoma"/>
          <w:spacing w:val="-1"/>
          <w:sz w:val="20"/>
          <w:szCs w:val="20"/>
        </w:rPr>
        <w:t>s</w:t>
      </w:r>
      <w:r w:rsidRPr="00A33514">
        <w:rPr>
          <w:rFonts w:ascii="Tahoma" w:hAnsi="Tahoma" w:cs="Tahoma"/>
          <w:sz w:val="20"/>
          <w:szCs w:val="20"/>
        </w:rPr>
        <w:t>temas</w:t>
      </w:r>
      <w:r w:rsidRPr="00A33514">
        <w:rPr>
          <w:rFonts w:ascii="Tahoma" w:hAnsi="Tahoma" w:cs="Tahoma"/>
          <w:spacing w:val="-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Elé</w:t>
      </w:r>
      <w:r w:rsidRPr="00A33514">
        <w:rPr>
          <w:rFonts w:ascii="Tahoma" w:hAnsi="Tahoma" w:cs="Tahoma"/>
          <w:spacing w:val="-1"/>
          <w:sz w:val="20"/>
          <w:szCs w:val="20"/>
        </w:rPr>
        <w:t>c</w:t>
      </w:r>
      <w:r w:rsidRPr="00A33514">
        <w:rPr>
          <w:rFonts w:ascii="Tahoma" w:hAnsi="Tahoma" w:cs="Tahoma"/>
          <w:sz w:val="20"/>
          <w:szCs w:val="20"/>
        </w:rPr>
        <w:t>tricos</w:t>
      </w:r>
      <w:r w:rsidRPr="00A33514">
        <w:rPr>
          <w:rFonts w:ascii="Tahoma" w:hAnsi="Tahoma" w:cs="Tahoma"/>
          <w:spacing w:val="-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de</w:t>
      </w:r>
      <w:r w:rsidRPr="00A33514">
        <w:rPr>
          <w:rFonts w:ascii="Tahoma" w:hAnsi="Tahoma" w:cs="Tahoma"/>
          <w:spacing w:val="-8"/>
          <w:sz w:val="20"/>
          <w:szCs w:val="20"/>
        </w:rPr>
        <w:t xml:space="preserve"> </w:t>
      </w:r>
      <w:r w:rsidRPr="00A33514">
        <w:rPr>
          <w:rFonts w:ascii="Tahoma" w:hAnsi="Tahoma" w:cs="Tahoma"/>
          <w:spacing w:val="2"/>
          <w:sz w:val="20"/>
          <w:szCs w:val="20"/>
        </w:rPr>
        <w:t>P</w:t>
      </w:r>
      <w:r w:rsidRPr="00A33514">
        <w:rPr>
          <w:rFonts w:ascii="Tahoma" w:hAnsi="Tahoma" w:cs="Tahoma"/>
          <w:sz w:val="20"/>
          <w:szCs w:val="20"/>
        </w:rPr>
        <w:t>ot</w:t>
      </w:r>
      <w:r w:rsidRPr="00A33514">
        <w:rPr>
          <w:rFonts w:ascii="Tahoma" w:hAnsi="Tahoma" w:cs="Tahoma"/>
          <w:spacing w:val="1"/>
          <w:sz w:val="20"/>
          <w:szCs w:val="20"/>
        </w:rPr>
        <w:t>e</w:t>
      </w:r>
      <w:r w:rsidRPr="00A33514">
        <w:rPr>
          <w:rFonts w:ascii="Tahoma" w:hAnsi="Tahoma" w:cs="Tahoma"/>
          <w:spacing w:val="-1"/>
          <w:sz w:val="20"/>
          <w:szCs w:val="20"/>
        </w:rPr>
        <w:t>nc</w:t>
      </w:r>
      <w:r w:rsidRPr="00A33514">
        <w:rPr>
          <w:rFonts w:ascii="Tahoma" w:hAnsi="Tahoma" w:cs="Tahoma"/>
          <w:sz w:val="20"/>
          <w:szCs w:val="20"/>
        </w:rPr>
        <w:t>ia</w:t>
      </w:r>
    </w:p>
    <w:p w:rsidR="002B4BDC" w:rsidRPr="00A33514" w:rsidRDefault="0038465F">
      <w:pPr>
        <w:pStyle w:val="Ttulo2"/>
        <w:kinsoku w:val="0"/>
        <w:overflowPunct w:val="0"/>
        <w:spacing w:line="268" w:lineRule="exact"/>
        <w:ind w:left="5526"/>
      </w:pPr>
      <w:r w:rsidRPr="00A33514">
        <w:rPr>
          <w:spacing w:val="-1"/>
          <w:w w:val="95"/>
        </w:rPr>
        <w:t>Ju</w:t>
      </w:r>
      <w:r w:rsidRPr="00A33514">
        <w:rPr>
          <w:w w:val="95"/>
        </w:rPr>
        <w:t>lio/</w:t>
      </w:r>
      <w:r w:rsidRPr="00A33514">
        <w:rPr>
          <w:spacing w:val="-1"/>
          <w:w w:val="95"/>
        </w:rPr>
        <w:t>2</w:t>
      </w:r>
      <w:r w:rsidRPr="00A33514">
        <w:rPr>
          <w:w w:val="95"/>
        </w:rPr>
        <w:t>0</w:t>
      </w:r>
      <w:r w:rsidRPr="00A33514">
        <w:rPr>
          <w:spacing w:val="-2"/>
          <w:w w:val="95"/>
        </w:rPr>
        <w:t>1</w:t>
      </w:r>
      <w:r w:rsidRPr="00A33514">
        <w:rPr>
          <w:w w:val="95"/>
        </w:rPr>
        <w:t>0</w:t>
      </w:r>
      <w:r w:rsidRPr="00A33514">
        <w:rPr>
          <w:spacing w:val="2"/>
          <w:w w:val="95"/>
        </w:rPr>
        <w:t xml:space="preserve"> </w:t>
      </w:r>
      <w:r w:rsidRPr="00A33514">
        <w:rPr>
          <w:w w:val="95"/>
        </w:rPr>
        <w:t>- E</w:t>
      </w:r>
      <w:r w:rsidRPr="00A33514">
        <w:rPr>
          <w:spacing w:val="-1"/>
          <w:w w:val="95"/>
        </w:rPr>
        <w:t>ne</w:t>
      </w:r>
      <w:r w:rsidRPr="00A33514">
        <w:rPr>
          <w:spacing w:val="-3"/>
          <w:w w:val="95"/>
        </w:rPr>
        <w:t>r</w:t>
      </w:r>
      <w:r w:rsidRPr="00A33514">
        <w:rPr>
          <w:w w:val="95"/>
        </w:rPr>
        <w:t>o</w:t>
      </w:r>
      <w:r w:rsidRPr="00A33514">
        <w:rPr>
          <w:spacing w:val="2"/>
          <w:w w:val="95"/>
        </w:rPr>
        <w:t xml:space="preserve"> </w:t>
      </w:r>
      <w:r w:rsidRPr="00A33514">
        <w:rPr>
          <w:w w:val="95"/>
        </w:rPr>
        <w:t>20</w:t>
      </w:r>
      <w:r w:rsidRPr="00A33514">
        <w:rPr>
          <w:spacing w:val="-2"/>
          <w:w w:val="95"/>
        </w:rPr>
        <w:t>1</w:t>
      </w:r>
      <w:r w:rsidRPr="00A33514">
        <w:rPr>
          <w:w w:val="95"/>
        </w:rPr>
        <w:t>1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SUP</w:t>
      </w:r>
    </w:p>
    <w:p w:rsidR="002B4BDC" w:rsidRPr="00A33514" w:rsidRDefault="0038465F">
      <w:pPr>
        <w:kinsoku w:val="0"/>
        <w:overflowPunct w:val="0"/>
        <w:spacing w:before="6" w:line="234" w:lineRule="auto"/>
        <w:ind w:left="5526" w:right="80" w:firstLine="14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sz w:val="20"/>
          <w:szCs w:val="20"/>
        </w:rPr>
        <w:t>Arc</w:t>
      </w:r>
      <w:r w:rsidRPr="00A33514">
        <w:rPr>
          <w:rFonts w:ascii="Tahoma" w:hAnsi="Tahoma" w:cs="Tahoma"/>
          <w:spacing w:val="-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Flas</w:t>
      </w:r>
      <w:r w:rsidRPr="00A33514">
        <w:rPr>
          <w:rFonts w:ascii="Tahoma" w:hAnsi="Tahoma" w:cs="Tahoma"/>
          <w:spacing w:val="2"/>
          <w:sz w:val="20"/>
          <w:szCs w:val="20"/>
        </w:rPr>
        <w:t>h</w:t>
      </w:r>
      <w:r w:rsidRPr="00A33514">
        <w:rPr>
          <w:rFonts w:ascii="Tahoma" w:hAnsi="Tahoma" w:cs="Tahoma"/>
          <w:spacing w:val="-1"/>
          <w:sz w:val="20"/>
          <w:szCs w:val="20"/>
        </w:rPr>
        <w:t>-</w:t>
      </w:r>
      <w:r w:rsidRPr="00A33514">
        <w:rPr>
          <w:rFonts w:ascii="Tahoma" w:hAnsi="Tahoma" w:cs="Tahoma"/>
          <w:sz w:val="20"/>
          <w:szCs w:val="20"/>
        </w:rPr>
        <w:t>Se</w:t>
      </w:r>
      <w:r w:rsidRPr="00A33514">
        <w:rPr>
          <w:rFonts w:ascii="Tahoma" w:hAnsi="Tahoma" w:cs="Tahoma"/>
          <w:spacing w:val="2"/>
          <w:sz w:val="20"/>
          <w:szCs w:val="20"/>
        </w:rPr>
        <w:t>g</w:t>
      </w:r>
      <w:r w:rsidRPr="00A33514">
        <w:rPr>
          <w:rFonts w:ascii="Tahoma" w:hAnsi="Tahoma" w:cs="Tahoma"/>
          <w:spacing w:val="-1"/>
          <w:sz w:val="20"/>
          <w:szCs w:val="20"/>
        </w:rPr>
        <w:t>u</w:t>
      </w:r>
      <w:r w:rsidRPr="00A33514">
        <w:rPr>
          <w:rFonts w:ascii="Tahoma" w:hAnsi="Tahoma" w:cs="Tahoma"/>
          <w:sz w:val="20"/>
          <w:szCs w:val="20"/>
        </w:rPr>
        <w:t>rid</w:t>
      </w:r>
      <w:r w:rsidRPr="00A33514">
        <w:rPr>
          <w:rFonts w:ascii="Tahoma" w:hAnsi="Tahoma" w:cs="Tahoma"/>
          <w:spacing w:val="1"/>
          <w:sz w:val="20"/>
          <w:szCs w:val="20"/>
        </w:rPr>
        <w:t>a</w:t>
      </w:r>
      <w:r w:rsidRPr="00A33514">
        <w:rPr>
          <w:rFonts w:ascii="Tahoma" w:hAnsi="Tahoma" w:cs="Tahoma"/>
          <w:sz w:val="20"/>
          <w:szCs w:val="20"/>
        </w:rPr>
        <w:t>d</w:t>
      </w:r>
      <w:r w:rsidRPr="00A33514">
        <w:rPr>
          <w:rFonts w:ascii="Tahoma" w:hAnsi="Tahoma" w:cs="Tahoma"/>
          <w:spacing w:val="-8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en</w:t>
      </w:r>
      <w:r w:rsidRPr="00A33514">
        <w:rPr>
          <w:rFonts w:ascii="Tahoma" w:hAnsi="Tahoma" w:cs="Tahoma"/>
          <w:spacing w:val="-8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las</w:t>
      </w:r>
      <w:r w:rsidRPr="00A33514">
        <w:rPr>
          <w:rFonts w:ascii="Tahoma" w:hAnsi="Tahoma" w:cs="Tahoma"/>
          <w:w w:val="9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I</w:t>
      </w:r>
      <w:r w:rsidRPr="00A33514">
        <w:rPr>
          <w:rFonts w:ascii="Tahoma" w:hAnsi="Tahoma" w:cs="Tahoma"/>
          <w:spacing w:val="-1"/>
          <w:sz w:val="20"/>
          <w:szCs w:val="20"/>
        </w:rPr>
        <w:t>n</w:t>
      </w:r>
      <w:r w:rsidRPr="00A33514">
        <w:rPr>
          <w:rFonts w:ascii="Tahoma" w:hAnsi="Tahoma" w:cs="Tahoma"/>
          <w:sz w:val="20"/>
          <w:szCs w:val="20"/>
        </w:rPr>
        <w:t>stala</w:t>
      </w:r>
      <w:r w:rsidRPr="00A33514">
        <w:rPr>
          <w:rFonts w:ascii="Tahoma" w:hAnsi="Tahoma" w:cs="Tahoma"/>
          <w:spacing w:val="-1"/>
          <w:sz w:val="20"/>
          <w:szCs w:val="20"/>
        </w:rPr>
        <w:t>c</w:t>
      </w:r>
      <w:r w:rsidRPr="00A33514">
        <w:rPr>
          <w:rFonts w:ascii="Tahoma" w:hAnsi="Tahoma" w:cs="Tahoma"/>
          <w:sz w:val="20"/>
          <w:szCs w:val="20"/>
        </w:rPr>
        <w:t>io</w:t>
      </w:r>
      <w:r w:rsidRPr="00A33514">
        <w:rPr>
          <w:rFonts w:ascii="Tahoma" w:hAnsi="Tahoma" w:cs="Tahoma"/>
          <w:spacing w:val="-1"/>
          <w:sz w:val="20"/>
          <w:szCs w:val="20"/>
        </w:rPr>
        <w:t>n</w:t>
      </w:r>
      <w:r w:rsidRPr="00A33514">
        <w:rPr>
          <w:rFonts w:ascii="Tahoma" w:hAnsi="Tahoma" w:cs="Tahoma"/>
          <w:sz w:val="20"/>
          <w:szCs w:val="20"/>
        </w:rPr>
        <w:t>es</w:t>
      </w:r>
      <w:r w:rsidRPr="00A33514">
        <w:rPr>
          <w:rFonts w:ascii="Tahoma" w:hAnsi="Tahoma" w:cs="Tahoma"/>
          <w:spacing w:val="-21"/>
          <w:sz w:val="20"/>
          <w:szCs w:val="20"/>
        </w:rPr>
        <w:t xml:space="preserve"> </w:t>
      </w:r>
      <w:r w:rsidRPr="00A33514">
        <w:rPr>
          <w:rFonts w:ascii="Tahoma" w:hAnsi="Tahoma" w:cs="Tahoma"/>
          <w:sz w:val="20"/>
          <w:szCs w:val="20"/>
        </w:rPr>
        <w:t>El</w:t>
      </w:r>
      <w:r w:rsidRPr="00A33514">
        <w:rPr>
          <w:rFonts w:ascii="Tahoma" w:hAnsi="Tahoma" w:cs="Tahoma"/>
          <w:spacing w:val="3"/>
          <w:sz w:val="20"/>
          <w:szCs w:val="20"/>
        </w:rPr>
        <w:t>é</w:t>
      </w:r>
      <w:r w:rsidRPr="00A33514">
        <w:rPr>
          <w:rFonts w:ascii="Tahoma" w:hAnsi="Tahoma" w:cs="Tahoma"/>
          <w:spacing w:val="-1"/>
          <w:sz w:val="20"/>
          <w:szCs w:val="20"/>
        </w:rPr>
        <w:t>c</w:t>
      </w:r>
      <w:r w:rsidRPr="00A33514">
        <w:rPr>
          <w:rFonts w:ascii="Tahoma" w:hAnsi="Tahoma" w:cs="Tahoma"/>
          <w:sz w:val="20"/>
          <w:szCs w:val="20"/>
        </w:rPr>
        <w:t>tricas</w:t>
      </w:r>
      <w:r w:rsidRPr="00A33514">
        <w:rPr>
          <w:rFonts w:ascii="Tahoma" w:hAnsi="Tahoma" w:cs="Tahoma"/>
          <w:w w:val="99"/>
          <w:sz w:val="20"/>
          <w:szCs w:val="20"/>
        </w:rPr>
        <w:t xml:space="preserve"> </w:t>
      </w:r>
      <w:r w:rsidRPr="00A33514">
        <w:rPr>
          <w:rFonts w:ascii="Tahoma" w:hAnsi="Tahoma" w:cs="Tahoma"/>
          <w:sz w:val="23"/>
          <w:szCs w:val="23"/>
        </w:rPr>
        <w:t>S</w:t>
      </w:r>
      <w:r w:rsidRPr="00A33514">
        <w:rPr>
          <w:rFonts w:ascii="Tahoma" w:hAnsi="Tahoma" w:cs="Tahoma"/>
          <w:spacing w:val="-3"/>
          <w:sz w:val="23"/>
          <w:szCs w:val="23"/>
        </w:rPr>
        <w:t>e</w:t>
      </w:r>
      <w:r w:rsidRPr="00A33514">
        <w:rPr>
          <w:rFonts w:ascii="Tahoma" w:hAnsi="Tahoma" w:cs="Tahoma"/>
          <w:sz w:val="23"/>
          <w:szCs w:val="23"/>
        </w:rPr>
        <w:t>pti</w:t>
      </w:r>
      <w:r w:rsidRPr="00A33514">
        <w:rPr>
          <w:rFonts w:ascii="Tahoma" w:hAnsi="Tahoma" w:cs="Tahoma"/>
          <w:spacing w:val="-3"/>
          <w:sz w:val="23"/>
          <w:szCs w:val="23"/>
        </w:rPr>
        <w:t>e</w:t>
      </w:r>
      <w:r w:rsidRPr="00A33514">
        <w:rPr>
          <w:rFonts w:ascii="Tahoma" w:hAnsi="Tahoma" w:cs="Tahoma"/>
          <w:spacing w:val="-2"/>
          <w:sz w:val="23"/>
          <w:szCs w:val="23"/>
        </w:rPr>
        <w:t>m</w:t>
      </w:r>
      <w:r w:rsidRPr="00A33514">
        <w:rPr>
          <w:rFonts w:ascii="Tahoma" w:hAnsi="Tahoma" w:cs="Tahoma"/>
          <w:sz w:val="23"/>
          <w:szCs w:val="23"/>
        </w:rPr>
        <w:t>bre</w:t>
      </w:r>
      <w:r w:rsidRPr="00A33514">
        <w:rPr>
          <w:rFonts w:ascii="Tahoma" w:hAnsi="Tahoma" w:cs="Tahoma"/>
          <w:spacing w:val="-42"/>
          <w:sz w:val="23"/>
          <w:szCs w:val="23"/>
        </w:rPr>
        <w:t xml:space="preserve"> </w:t>
      </w:r>
      <w:r w:rsidRPr="00A33514">
        <w:rPr>
          <w:rFonts w:ascii="Tahoma" w:hAnsi="Tahoma" w:cs="Tahoma"/>
          <w:sz w:val="23"/>
          <w:szCs w:val="23"/>
        </w:rPr>
        <w:t>–</w:t>
      </w:r>
      <w:r w:rsidRPr="00A33514">
        <w:rPr>
          <w:rFonts w:ascii="Tahoma" w:hAnsi="Tahoma" w:cs="Tahoma"/>
          <w:spacing w:val="-42"/>
          <w:sz w:val="23"/>
          <w:szCs w:val="23"/>
        </w:rPr>
        <w:t xml:space="preserve"> </w:t>
      </w:r>
      <w:r w:rsidRPr="00A33514">
        <w:rPr>
          <w:rFonts w:ascii="Tahoma" w:hAnsi="Tahoma" w:cs="Tahoma"/>
          <w:sz w:val="23"/>
          <w:szCs w:val="23"/>
        </w:rPr>
        <w:t>2</w:t>
      </w:r>
      <w:r w:rsidRPr="00A33514">
        <w:rPr>
          <w:rFonts w:ascii="Tahoma" w:hAnsi="Tahoma" w:cs="Tahoma"/>
          <w:spacing w:val="-3"/>
          <w:sz w:val="23"/>
          <w:szCs w:val="23"/>
        </w:rPr>
        <w:t>0</w:t>
      </w:r>
      <w:r w:rsidRPr="00A33514">
        <w:rPr>
          <w:rFonts w:ascii="Tahoma" w:hAnsi="Tahoma" w:cs="Tahoma"/>
          <w:spacing w:val="-4"/>
          <w:sz w:val="23"/>
          <w:szCs w:val="23"/>
        </w:rPr>
        <w:t>1</w:t>
      </w:r>
      <w:r w:rsidRPr="00A33514">
        <w:rPr>
          <w:rFonts w:ascii="Tahoma" w:hAnsi="Tahoma" w:cs="Tahoma"/>
          <w:sz w:val="23"/>
          <w:szCs w:val="23"/>
        </w:rPr>
        <w:t>0</w:t>
      </w:r>
    </w:p>
    <w:p w:rsidR="002B4BDC" w:rsidRPr="00A33514" w:rsidRDefault="002B4BDC">
      <w:pPr>
        <w:kinsoku w:val="0"/>
        <w:overflowPunct w:val="0"/>
        <w:spacing w:before="2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39" w:lineRule="auto"/>
        <w:ind w:left="5540" w:right="262" w:hanging="4953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k</w:t>
      </w:r>
      <w:r w:rsidRPr="00A33514">
        <w:rPr>
          <w:rFonts w:ascii="Tahoma" w:hAnsi="Tahoma" w:cs="Tahoma"/>
          <w:b/>
          <w:bCs/>
          <w:sz w:val="22"/>
          <w:szCs w:val="22"/>
        </w:rPr>
        <w:t>w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ll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A</w:t>
      </w:r>
      <w:r w:rsidRPr="00A33514">
        <w:rPr>
          <w:rFonts w:ascii="Tahoma" w:hAnsi="Tahoma" w:cs="Tahoma"/>
          <w:b/>
          <w:bCs/>
          <w:sz w:val="22"/>
          <w:szCs w:val="22"/>
        </w:rPr>
        <w:t>ut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mati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o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P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erú </w:t>
      </w:r>
      <w:r w:rsidRPr="00A33514">
        <w:rPr>
          <w:rFonts w:ascii="Tahoma" w:hAnsi="Tahoma" w:cs="Tahoma"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 xml:space="preserve">trol </w:t>
      </w:r>
      <w:r w:rsidRPr="00A33514">
        <w:rPr>
          <w:rFonts w:ascii="Tahoma" w:hAnsi="Tahoma" w:cs="Tahoma"/>
          <w:spacing w:val="-2"/>
          <w:sz w:val="22"/>
          <w:szCs w:val="22"/>
        </w:rPr>
        <w:t>L</w:t>
      </w:r>
      <w:r w:rsidRPr="00A33514">
        <w:rPr>
          <w:rFonts w:ascii="Tahoma" w:hAnsi="Tahoma" w:cs="Tahoma"/>
          <w:sz w:val="22"/>
          <w:szCs w:val="22"/>
        </w:rPr>
        <w:t>og</w:t>
      </w:r>
      <w:r w:rsidRPr="00A33514">
        <w:rPr>
          <w:rFonts w:ascii="Tahoma" w:hAnsi="Tahoma" w:cs="Tahoma"/>
          <w:spacing w:val="-3"/>
          <w:sz w:val="22"/>
          <w:szCs w:val="22"/>
        </w:rPr>
        <w:t>i</w:t>
      </w:r>
      <w:r w:rsidRPr="00A33514">
        <w:rPr>
          <w:rFonts w:ascii="Tahoma" w:hAnsi="Tahoma" w:cs="Tahoma"/>
          <w:sz w:val="22"/>
          <w:szCs w:val="22"/>
        </w:rPr>
        <w:t>x</w:t>
      </w:r>
      <w:r w:rsidRPr="00A33514">
        <w:rPr>
          <w:rFonts w:ascii="Tahoma" w:hAnsi="Tahoma" w:cs="Tahoma"/>
          <w:spacing w:val="1"/>
          <w:sz w:val="22"/>
          <w:szCs w:val="22"/>
        </w:rPr>
        <w:t xml:space="preserve"> </w:t>
      </w:r>
      <w:r w:rsidRPr="00A33514">
        <w:rPr>
          <w:rFonts w:ascii="Tahoma" w:hAnsi="Tahoma" w:cs="Tahoma"/>
          <w:spacing w:val="-2"/>
          <w:sz w:val="22"/>
          <w:szCs w:val="22"/>
        </w:rPr>
        <w:t>M</w:t>
      </w:r>
      <w:r w:rsidRPr="00A33514">
        <w:rPr>
          <w:rFonts w:ascii="Tahoma" w:hAnsi="Tahoma" w:cs="Tahoma"/>
          <w:sz w:val="22"/>
          <w:szCs w:val="22"/>
        </w:rPr>
        <w:t>otion Progr</w:t>
      </w:r>
      <w:r w:rsidRPr="00A33514">
        <w:rPr>
          <w:rFonts w:ascii="Tahoma" w:hAnsi="Tahoma" w:cs="Tahoma"/>
          <w:spacing w:val="-1"/>
          <w:sz w:val="22"/>
          <w:szCs w:val="22"/>
        </w:rPr>
        <w:t>amm</w:t>
      </w:r>
      <w:r w:rsidRPr="00A33514">
        <w:rPr>
          <w:rFonts w:ascii="Tahoma" w:hAnsi="Tahoma" w:cs="Tahoma"/>
          <w:sz w:val="22"/>
          <w:szCs w:val="22"/>
        </w:rPr>
        <w:t>i</w:t>
      </w:r>
      <w:r w:rsidRPr="00A33514">
        <w:rPr>
          <w:rFonts w:ascii="Tahoma" w:hAnsi="Tahoma" w:cs="Tahoma"/>
          <w:spacing w:val="-1"/>
          <w:sz w:val="22"/>
          <w:szCs w:val="22"/>
        </w:rPr>
        <w:t>n</w:t>
      </w:r>
      <w:r w:rsidRPr="00A33514">
        <w:rPr>
          <w:rFonts w:ascii="Tahoma" w:hAnsi="Tahoma" w:cs="Tahoma"/>
          <w:sz w:val="22"/>
          <w:szCs w:val="22"/>
        </w:rPr>
        <w:t>g</w:t>
      </w:r>
    </w:p>
    <w:p w:rsidR="002B4BDC" w:rsidRPr="00A33514" w:rsidRDefault="0038465F">
      <w:pPr>
        <w:pStyle w:val="Ttulo2"/>
        <w:kinsoku w:val="0"/>
        <w:overflowPunct w:val="0"/>
        <w:spacing w:line="269" w:lineRule="exact"/>
        <w:ind w:left="5526"/>
      </w:pPr>
      <w:r w:rsidRPr="00A33514">
        <w:rPr>
          <w:w w:val="95"/>
        </w:rPr>
        <w:t>O</w:t>
      </w:r>
      <w:r w:rsidRPr="00A33514">
        <w:rPr>
          <w:spacing w:val="-2"/>
          <w:w w:val="95"/>
        </w:rPr>
        <w:t>c</w:t>
      </w:r>
      <w:r w:rsidRPr="00A33514">
        <w:rPr>
          <w:w w:val="95"/>
        </w:rPr>
        <w:t>tubre</w:t>
      </w:r>
      <w:r w:rsidRPr="00A33514">
        <w:rPr>
          <w:spacing w:val="2"/>
          <w:w w:val="95"/>
        </w:rPr>
        <w:t xml:space="preserve"> </w:t>
      </w:r>
      <w:r w:rsidRPr="00A33514">
        <w:rPr>
          <w:w w:val="95"/>
        </w:rPr>
        <w:t>-</w:t>
      </w:r>
      <w:r w:rsidRPr="00A33514">
        <w:rPr>
          <w:spacing w:val="3"/>
          <w:w w:val="95"/>
        </w:rPr>
        <w:t xml:space="preserve"> </w:t>
      </w:r>
      <w:r w:rsidRPr="00A33514">
        <w:rPr>
          <w:spacing w:val="-1"/>
          <w:w w:val="95"/>
        </w:rPr>
        <w:t>2010</w:t>
      </w:r>
    </w:p>
    <w:p w:rsidR="002B4BDC" w:rsidRPr="00A33514" w:rsidRDefault="002B4BDC">
      <w:pPr>
        <w:kinsoku w:val="0"/>
        <w:overflowPunct w:val="0"/>
        <w:spacing w:before="10" w:line="130" w:lineRule="exact"/>
        <w:rPr>
          <w:sz w:val="13"/>
          <w:szCs w:val="13"/>
        </w:r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line="264" w:lineRule="exact"/>
        <w:ind w:left="5540" w:right="684" w:hanging="4950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-1"/>
          <w:sz w:val="22"/>
          <w:szCs w:val="22"/>
        </w:rPr>
        <w:t>In</w:t>
      </w:r>
      <w:r w:rsidRPr="00A33514">
        <w:rPr>
          <w:rFonts w:ascii="Tahoma" w:hAnsi="Tahoma" w:cs="Tahoma"/>
          <w:sz w:val="22"/>
          <w:szCs w:val="22"/>
        </w:rPr>
        <w:t>stit</w:t>
      </w:r>
      <w:r w:rsidRPr="00A33514">
        <w:rPr>
          <w:rFonts w:ascii="Tahoma" w:hAnsi="Tahoma" w:cs="Tahoma"/>
          <w:spacing w:val="-1"/>
          <w:sz w:val="22"/>
          <w:szCs w:val="22"/>
        </w:rPr>
        <w:t>u</w:t>
      </w:r>
      <w:r w:rsidRPr="00A33514">
        <w:rPr>
          <w:rFonts w:ascii="Tahoma" w:hAnsi="Tahoma" w:cs="Tahoma"/>
          <w:sz w:val="22"/>
          <w:szCs w:val="22"/>
        </w:rPr>
        <w:t>to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s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u</w:t>
      </w:r>
      <w:r w:rsidRPr="00A33514">
        <w:rPr>
          <w:rFonts w:ascii="Tahoma" w:hAnsi="Tahoma" w:cs="Tahoma"/>
          <w:b/>
          <w:bCs/>
          <w:sz w:val="22"/>
          <w:szCs w:val="22"/>
        </w:rPr>
        <w:t>ela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de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z w:val="22"/>
          <w:szCs w:val="22"/>
        </w:rPr>
        <w:t>g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r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ia 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d</w:t>
      </w:r>
      <w:r w:rsidRPr="00A33514">
        <w:rPr>
          <w:rFonts w:ascii="Tahoma" w:hAnsi="Tahoma" w:cs="Tahoma"/>
          <w:b/>
          <w:bCs/>
          <w:sz w:val="22"/>
          <w:szCs w:val="22"/>
        </w:rPr>
        <w:t xml:space="preserve">e 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P</w:t>
      </w:r>
      <w:r w:rsidRPr="00A33514">
        <w:rPr>
          <w:rFonts w:ascii="Tahoma" w:hAnsi="Tahoma" w:cs="Tahoma"/>
          <w:b/>
          <w:bCs/>
          <w:sz w:val="22"/>
          <w:szCs w:val="22"/>
        </w:rPr>
        <w:t>roy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1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z w:val="22"/>
          <w:szCs w:val="22"/>
        </w:rPr>
        <w:t>tos</w:t>
      </w:r>
      <w:r w:rsidRPr="00A33514">
        <w:rPr>
          <w:rFonts w:ascii="Tahoma" w:hAnsi="Tahoma" w:cs="Tahoma"/>
          <w:b/>
          <w:bCs/>
          <w:spacing w:val="-1"/>
          <w:sz w:val="22"/>
          <w:szCs w:val="22"/>
        </w:rPr>
        <w:t xml:space="preserve"> </w:t>
      </w:r>
      <w:r w:rsidRPr="00A33514">
        <w:rPr>
          <w:rFonts w:ascii="Tahoma" w:hAnsi="Tahoma" w:cs="Tahoma"/>
          <w:b/>
          <w:bCs/>
          <w:spacing w:val="-3"/>
          <w:sz w:val="22"/>
          <w:szCs w:val="22"/>
        </w:rPr>
        <w:t>U</w:t>
      </w:r>
      <w:r w:rsidRPr="00A33514">
        <w:rPr>
          <w:rFonts w:ascii="Tahoma" w:hAnsi="Tahoma" w:cs="Tahoma"/>
          <w:b/>
          <w:bCs/>
          <w:sz w:val="22"/>
          <w:szCs w:val="22"/>
        </w:rPr>
        <w:t>NI</w:t>
      </w:r>
    </w:p>
    <w:p w:rsidR="002B4BDC" w:rsidRPr="00A33514" w:rsidRDefault="0038465F">
      <w:pPr>
        <w:pStyle w:val="Textoindependiente"/>
        <w:kinsoku w:val="0"/>
        <w:overflowPunct w:val="0"/>
        <w:spacing w:line="266" w:lineRule="exact"/>
        <w:ind w:left="5540"/>
      </w:pPr>
      <w:r w:rsidRPr="00A33514">
        <w:rPr>
          <w:spacing w:val="-1"/>
        </w:rPr>
        <w:t>Ge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nc</w:t>
      </w:r>
      <w:r w:rsidRPr="00A33514">
        <w:t>ia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P</w:t>
      </w:r>
      <w:r w:rsidRPr="00A33514">
        <w:t>roy</w:t>
      </w:r>
      <w:r w:rsidRPr="00A33514">
        <w:rPr>
          <w:spacing w:val="-1"/>
        </w:rPr>
        <w:t>ec</w:t>
      </w:r>
      <w:r w:rsidRPr="00A33514">
        <w:t>tos (</w:t>
      </w:r>
      <w:r w:rsidR="00D17F24" w:rsidRPr="00A33514">
        <w:rPr>
          <w:spacing w:val="-3"/>
        </w:rPr>
        <w:t>s</w:t>
      </w:r>
      <w:r w:rsidR="00D17F24" w:rsidRPr="00A33514">
        <w:rPr>
          <w:spacing w:val="-1"/>
        </w:rPr>
        <w:t>e</w:t>
      </w:r>
      <w:r w:rsidR="00D17F24" w:rsidRPr="00A33514">
        <w:t>gún</w:t>
      </w:r>
      <w:r w:rsidRPr="00A33514">
        <w:t xml:space="preserve"> PMBOK</w:t>
      </w:r>
      <w:r w:rsidRPr="00A33514">
        <w:rPr>
          <w:spacing w:val="-1"/>
        </w:rPr>
        <w:t xml:space="preserve"> </w:t>
      </w:r>
      <w:r w:rsidRPr="00A33514">
        <w:rPr>
          <w:spacing w:val="-3"/>
        </w:rPr>
        <w:t>4</w:t>
      </w:r>
      <w:r w:rsidRPr="00A33514">
        <w:t>Ta</w:t>
      </w:r>
      <w:r w:rsidRPr="00A33514">
        <w:rPr>
          <w:spacing w:val="-2"/>
        </w:rPr>
        <w:t xml:space="preserve"> </w:t>
      </w:r>
      <w:r w:rsidR="00D17F24" w:rsidRPr="00A33514">
        <w:t>Edi</w:t>
      </w:r>
      <w:r w:rsidR="00D17F24" w:rsidRPr="00A33514">
        <w:rPr>
          <w:spacing w:val="-1"/>
        </w:rPr>
        <w:t>c</w:t>
      </w:r>
      <w:r w:rsidR="00D17F24" w:rsidRPr="00A33514">
        <w:t>ión</w:t>
      </w:r>
      <w:r w:rsidR="00D17F24" w:rsidRPr="00A33514">
        <w:rPr>
          <w:spacing w:val="-1"/>
        </w:rPr>
        <w:t>)</w:t>
      </w:r>
    </w:p>
    <w:p w:rsidR="002B4BDC" w:rsidRPr="00A33514" w:rsidRDefault="0038465F">
      <w:pPr>
        <w:pStyle w:val="Ttulo2"/>
        <w:kinsoku w:val="0"/>
        <w:overflowPunct w:val="0"/>
        <w:spacing w:line="258" w:lineRule="exact"/>
        <w:ind w:left="5526"/>
      </w:pPr>
      <w:r w:rsidRPr="00A33514">
        <w:rPr>
          <w:w w:val="95"/>
        </w:rPr>
        <w:t>Mayo 20</w:t>
      </w:r>
      <w:r w:rsidRPr="00A33514">
        <w:rPr>
          <w:spacing w:val="-2"/>
          <w:w w:val="95"/>
        </w:rPr>
        <w:t>1</w:t>
      </w:r>
      <w:r w:rsidRPr="00A33514">
        <w:rPr>
          <w:spacing w:val="-1"/>
          <w:w w:val="95"/>
        </w:rPr>
        <w:t>1-</w:t>
      </w:r>
      <w:r w:rsidRPr="00A33514">
        <w:rPr>
          <w:w w:val="95"/>
        </w:rPr>
        <w:t>Agos</w:t>
      </w:r>
      <w:r w:rsidRPr="00A33514">
        <w:rPr>
          <w:spacing w:val="-2"/>
          <w:w w:val="95"/>
        </w:rPr>
        <w:t>t</w:t>
      </w:r>
      <w:r w:rsidRPr="00A33514">
        <w:rPr>
          <w:w w:val="95"/>
        </w:rPr>
        <w:t>o</w:t>
      </w:r>
      <w:r w:rsidRPr="00A33514">
        <w:rPr>
          <w:spacing w:val="4"/>
          <w:w w:val="95"/>
        </w:rPr>
        <w:t xml:space="preserve"> </w:t>
      </w:r>
      <w:r w:rsidRPr="00A33514">
        <w:rPr>
          <w:w w:val="95"/>
        </w:rPr>
        <w:t>20</w:t>
      </w:r>
      <w:r w:rsidRPr="00A33514">
        <w:rPr>
          <w:spacing w:val="-2"/>
          <w:w w:val="95"/>
        </w:rPr>
        <w:t>1</w:t>
      </w:r>
      <w:r w:rsidRPr="00A33514">
        <w:rPr>
          <w:w w:val="95"/>
        </w:rPr>
        <w:t>1</w:t>
      </w:r>
    </w:p>
    <w:p w:rsidR="002B4BDC" w:rsidRPr="00A33514" w:rsidRDefault="002B4BDC">
      <w:pPr>
        <w:pStyle w:val="Ttulo2"/>
        <w:kinsoku w:val="0"/>
        <w:overflowPunct w:val="0"/>
        <w:spacing w:line="258" w:lineRule="exact"/>
        <w:ind w:left="5526"/>
        <w:sectPr w:rsidR="002B4BDC" w:rsidRPr="00A33514">
          <w:pgSz w:w="11907" w:h="16860"/>
          <w:pgMar w:top="1580" w:right="1480" w:bottom="1180" w:left="1680" w:header="0" w:footer="997" w:gutter="0"/>
          <w:cols w:space="720"/>
          <w:noEndnote/>
        </w:sectPr>
      </w:pPr>
    </w:p>
    <w:p w:rsidR="002B4BDC" w:rsidRPr="00A33514" w:rsidRDefault="0038465F">
      <w:pPr>
        <w:tabs>
          <w:tab w:val="left" w:pos="4837"/>
          <w:tab w:val="left" w:pos="5545"/>
        </w:tabs>
        <w:kinsoku w:val="0"/>
        <w:overflowPunct w:val="0"/>
        <w:spacing w:before="65"/>
        <w:ind w:left="588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spacing w:val="10"/>
          <w:sz w:val="22"/>
          <w:szCs w:val="22"/>
        </w:rPr>
        <w:lastRenderedPageBreak/>
        <w:t>P</w:t>
      </w:r>
      <w:r w:rsidRPr="00A33514">
        <w:rPr>
          <w:rFonts w:ascii="Tahoma" w:hAnsi="Tahoma" w:cs="Tahoma"/>
          <w:spacing w:val="9"/>
          <w:sz w:val="22"/>
          <w:szCs w:val="22"/>
        </w:rPr>
        <w:t>os</w:t>
      </w:r>
      <w:r w:rsidRPr="00A33514">
        <w:rPr>
          <w:rFonts w:ascii="Tahoma" w:hAnsi="Tahoma" w:cs="Tahoma"/>
          <w:sz w:val="22"/>
          <w:szCs w:val="22"/>
        </w:rPr>
        <w:t>t</w:t>
      </w:r>
      <w:r w:rsidRPr="00A33514">
        <w:rPr>
          <w:rFonts w:ascii="Tahoma" w:hAnsi="Tahoma" w:cs="Tahoma"/>
          <w:spacing w:val="20"/>
          <w:sz w:val="22"/>
          <w:szCs w:val="22"/>
        </w:rPr>
        <w:t xml:space="preserve"> </w:t>
      </w:r>
      <w:r w:rsidRPr="00A33514">
        <w:rPr>
          <w:rFonts w:ascii="Tahoma" w:hAnsi="Tahoma" w:cs="Tahoma"/>
          <w:spacing w:val="9"/>
          <w:sz w:val="22"/>
          <w:szCs w:val="22"/>
        </w:rPr>
        <w:t>g</w:t>
      </w:r>
      <w:r w:rsidRPr="00A33514">
        <w:rPr>
          <w:rFonts w:ascii="Tahoma" w:hAnsi="Tahoma" w:cs="Tahoma"/>
          <w:spacing w:val="8"/>
          <w:sz w:val="22"/>
          <w:szCs w:val="22"/>
        </w:rPr>
        <w:t>ra</w:t>
      </w:r>
      <w:r w:rsidRPr="00A33514">
        <w:rPr>
          <w:rFonts w:ascii="Tahoma" w:hAnsi="Tahoma" w:cs="Tahoma"/>
          <w:spacing w:val="9"/>
          <w:sz w:val="22"/>
          <w:szCs w:val="22"/>
        </w:rPr>
        <w:t>d</w:t>
      </w:r>
      <w:r w:rsidRPr="00A33514">
        <w:rPr>
          <w:rFonts w:ascii="Tahoma" w:hAnsi="Tahoma" w:cs="Tahoma"/>
          <w:sz w:val="22"/>
          <w:szCs w:val="22"/>
        </w:rPr>
        <w:t>o</w:t>
      </w:r>
      <w:r w:rsidRPr="00A33514">
        <w:rPr>
          <w:rFonts w:ascii="Tahoma" w:hAnsi="Tahoma" w:cs="Tahoma"/>
          <w:sz w:val="22"/>
          <w:szCs w:val="22"/>
        </w:rPr>
        <w:tab/>
        <w:t>:</w:t>
      </w:r>
      <w:r w:rsidRPr="00A33514">
        <w:rPr>
          <w:rFonts w:ascii="Tahoma" w:hAnsi="Tahoma" w:cs="Tahoma"/>
          <w:sz w:val="22"/>
          <w:szCs w:val="22"/>
        </w:rPr>
        <w:tab/>
      </w:r>
      <w:r w:rsidRPr="00A33514">
        <w:rPr>
          <w:rFonts w:ascii="Tahoma" w:hAnsi="Tahoma" w:cs="Tahoma"/>
          <w:b/>
          <w:bCs/>
          <w:spacing w:val="8"/>
          <w:sz w:val="22"/>
          <w:szCs w:val="22"/>
        </w:rPr>
        <w:t>C</w:t>
      </w:r>
      <w:r w:rsidRPr="00A33514">
        <w:rPr>
          <w:rFonts w:ascii="Tahoma" w:hAnsi="Tahoma" w:cs="Tahoma"/>
          <w:b/>
          <w:bCs/>
          <w:spacing w:val="10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pacing w:val="9"/>
          <w:sz w:val="22"/>
          <w:szCs w:val="22"/>
        </w:rPr>
        <w:t>N</w:t>
      </w:r>
      <w:r w:rsidRPr="00A33514">
        <w:rPr>
          <w:rFonts w:ascii="Tahoma" w:hAnsi="Tahoma" w:cs="Tahoma"/>
          <w:b/>
          <w:bCs/>
          <w:spacing w:val="8"/>
          <w:sz w:val="22"/>
          <w:szCs w:val="22"/>
        </w:rPr>
        <w:t>T</w:t>
      </w:r>
      <w:r w:rsidRPr="00A33514">
        <w:rPr>
          <w:rFonts w:ascii="Tahoma" w:hAnsi="Tahoma" w:cs="Tahoma"/>
          <w:b/>
          <w:bCs/>
          <w:spacing w:val="9"/>
          <w:sz w:val="22"/>
          <w:szCs w:val="22"/>
        </w:rPr>
        <w:t>RU</w:t>
      </w:r>
      <w:r w:rsidRPr="00A33514">
        <w:rPr>
          <w:rFonts w:ascii="Tahoma" w:hAnsi="Tahoma" w:cs="Tahoma"/>
          <w:b/>
          <w:bCs/>
          <w:sz w:val="22"/>
          <w:szCs w:val="22"/>
        </w:rPr>
        <w:t>M</w:t>
      </w:r>
    </w:p>
    <w:p w:rsidR="002B4BDC" w:rsidRPr="00A33514" w:rsidRDefault="0038465F">
      <w:pPr>
        <w:pStyle w:val="Ttulo2"/>
        <w:kinsoku w:val="0"/>
        <w:overflowPunct w:val="0"/>
        <w:spacing w:before="8" w:line="266" w:lineRule="exact"/>
        <w:ind w:right="389"/>
      </w:pPr>
      <w:r w:rsidRPr="00A33514">
        <w:rPr>
          <w:w w:val="95"/>
        </w:rPr>
        <w:t>MBA</w:t>
      </w:r>
      <w:r w:rsidRPr="00A33514">
        <w:rPr>
          <w:spacing w:val="8"/>
          <w:w w:val="95"/>
        </w:rPr>
        <w:t xml:space="preserve"> </w:t>
      </w:r>
      <w:r w:rsidRPr="00A33514">
        <w:rPr>
          <w:w w:val="95"/>
        </w:rPr>
        <w:t>A</w:t>
      </w:r>
      <w:r w:rsidRPr="00A33514">
        <w:rPr>
          <w:spacing w:val="-2"/>
          <w:w w:val="95"/>
        </w:rPr>
        <w:t>D</w:t>
      </w:r>
      <w:r w:rsidRPr="00A33514">
        <w:rPr>
          <w:w w:val="95"/>
        </w:rPr>
        <w:t>MI</w:t>
      </w:r>
      <w:r w:rsidRPr="00A33514">
        <w:rPr>
          <w:spacing w:val="-2"/>
          <w:w w:val="95"/>
        </w:rPr>
        <w:t>N</w:t>
      </w:r>
      <w:r w:rsidRPr="00A33514">
        <w:rPr>
          <w:spacing w:val="-1"/>
          <w:w w:val="95"/>
        </w:rPr>
        <w:t>I</w:t>
      </w:r>
      <w:r w:rsidRPr="00A33514">
        <w:rPr>
          <w:w w:val="95"/>
        </w:rPr>
        <w:t>STR</w:t>
      </w:r>
      <w:r w:rsidRPr="00A33514">
        <w:rPr>
          <w:spacing w:val="-1"/>
          <w:w w:val="95"/>
        </w:rPr>
        <w:t>ACI</w:t>
      </w:r>
      <w:r w:rsidRPr="00A33514">
        <w:rPr>
          <w:w w:val="95"/>
        </w:rPr>
        <w:t>ON</w:t>
      </w:r>
      <w:r w:rsidRPr="00A33514">
        <w:rPr>
          <w:w w:val="96"/>
        </w:rPr>
        <w:t xml:space="preserve"> </w:t>
      </w:r>
      <w:r w:rsidRPr="00A33514">
        <w:rPr>
          <w:w w:val="95"/>
        </w:rPr>
        <w:t>ESTR</w:t>
      </w:r>
      <w:r w:rsidRPr="00A33514">
        <w:rPr>
          <w:spacing w:val="-3"/>
          <w:w w:val="95"/>
        </w:rPr>
        <w:t>A</w:t>
      </w:r>
      <w:r w:rsidRPr="00A33514">
        <w:rPr>
          <w:w w:val="95"/>
        </w:rPr>
        <w:t>T</w:t>
      </w:r>
      <w:r w:rsidRPr="00A33514">
        <w:rPr>
          <w:spacing w:val="1"/>
          <w:w w:val="95"/>
        </w:rPr>
        <w:t>E</w:t>
      </w:r>
      <w:r w:rsidRPr="00A33514">
        <w:rPr>
          <w:spacing w:val="-1"/>
          <w:w w:val="95"/>
        </w:rPr>
        <w:t>GIC</w:t>
      </w:r>
      <w:r w:rsidRPr="00A33514">
        <w:rPr>
          <w:w w:val="95"/>
        </w:rPr>
        <w:t>A</w:t>
      </w:r>
      <w:r w:rsidRPr="00A33514">
        <w:rPr>
          <w:spacing w:val="7"/>
          <w:w w:val="95"/>
        </w:rPr>
        <w:t xml:space="preserve"> </w:t>
      </w:r>
      <w:r w:rsidRPr="00A33514">
        <w:rPr>
          <w:spacing w:val="-1"/>
          <w:w w:val="95"/>
        </w:rPr>
        <w:t>D</w:t>
      </w:r>
      <w:r w:rsidRPr="00A33514">
        <w:rPr>
          <w:w w:val="95"/>
        </w:rPr>
        <w:t>E</w:t>
      </w:r>
      <w:r w:rsidRPr="00A33514">
        <w:rPr>
          <w:spacing w:val="5"/>
          <w:w w:val="95"/>
        </w:rPr>
        <w:t xml:space="preserve"> </w:t>
      </w:r>
      <w:r w:rsidRPr="00A33514">
        <w:rPr>
          <w:spacing w:val="-1"/>
          <w:w w:val="95"/>
        </w:rPr>
        <w:t>E</w:t>
      </w:r>
      <w:r w:rsidRPr="00A33514">
        <w:rPr>
          <w:w w:val="95"/>
        </w:rPr>
        <w:t>MP</w:t>
      </w:r>
      <w:r w:rsidRPr="00A33514">
        <w:rPr>
          <w:spacing w:val="-3"/>
          <w:w w:val="95"/>
        </w:rPr>
        <w:t>R</w:t>
      </w:r>
      <w:r w:rsidRPr="00A33514">
        <w:rPr>
          <w:w w:val="95"/>
        </w:rPr>
        <w:t>ES</w:t>
      </w:r>
      <w:r w:rsidRPr="00A33514">
        <w:rPr>
          <w:spacing w:val="-2"/>
          <w:w w:val="95"/>
        </w:rPr>
        <w:t>A</w:t>
      </w:r>
      <w:r w:rsidRPr="00A33514">
        <w:rPr>
          <w:w w:val="95"/>
        </w:rPr>
        <w:t>S</w:t>
      </w:r>
    </w:p>
    <w:p w:rsidR="002B4BDC" w:rsidRPr="00A33514" w:rsidRDefault="0038465F">
      <w:pPr>
        <w:kinsoku w:val="0"/>
        <w:overflowPunct w:val="0"/>
        <w:spacing w:line="258" w:lineRule="exact"/>
        <w:ind w:left="5545"/>
        <w:rPr>
          <w:rFonts w:ascii="Tahoma" w:hAnsi="Tahoma" w:cs="Tahoma"/>
          <w:sz w:val="23"/>
          <w:szCs w:val="23"/>
        </w:rPr>
      </w:pPr>
      <w:r w:rsidRPr="00A33514">
        <w:rPr>
          <w:rFonts w:ascii="Tahoma" w:hAnsi="Tahoma" w:cs="Tahoma"/>
          <w:w w:val="95"/>
          <w:sz w:val="23"/>
          <w:szCs w:val="23"/>
        </w:rPr>
        <w:t>(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A</w:t>
      </w:r>
      <w:r w:rsidRPr="00A33514">
        <w:rPr>
          <w:rFonts w:ascii="Tahoma" w:hAnsi="Tahoma" w:cs="Tahoma"/>
          <w:w w:val="95"/>
          <w:sz w:val="23"/>
          <w:szCs w:val="23"/>
        </w:rPr>
        <w:t>gosto del</w:t>
      </w:r>
      <w:r w:rsidRPr="00A33514">
        <w:rPr>
          <w:rFonts w:ascii="Tahoma" w:hAnsi="Tahoma" w:cs="Tahoma"/>
          <w:spacing w:val="2"/>
          <w:w w:val="95"/>
          <w:sz w:val="23"/>
          <w:szCs w:val="23"/>
        </w:rPr>
        <w:t xml:space="preserve"> </w:t>
      </w:r>
      <w:r w:rsidRPr="00A33514">
        <w:rPr>
          <w:rFonts w:ascii="Tahoma" w:hAnsi="Tahoma" w:cs="Tahoma"/>
          <w:w w:val="95"/>
          <w:sz w:val="23"/>
          <w:szCs w:val="23"/>
        </w:rPr>
        <w:t>2</w:t>
      </w:r>
      <w:r w:rsidRPr="00A33514">
        <w:rPr>
          <w:rFonts w:ascii="Tahoma" w:hAnsi="Tahoma" w:cs="Tahoma"/>
          <w:spacing w:val="-1"/>
          <w:w w:val="95"/>
          <w:sz w:val="23"/>
          <w:szCs w:val="23"/>
        </w:rPr>
        <w:t>01</w:t>
      </w:r>
      <w:r w:rsidRPr="00A33514">
        <w:rPr>
          <w:rFonts w:ascii="Tahoma" w:hAnsi="Tahoma" w:cs="Tahoma"/>
          <w:w w:val="95"/>
          <w:sz w:val="23"/>
          <w:szCs w:val="23"/>
        </w:rPr>
        <w:t>2)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before="15" w:line="280" w:lineRule="exact"/>
        <w:rPr>
          <w:sz w:val="28"/>
          <w:szCs w:val="28"/>
        </w:rPr>
      </w:pPr>
    </w:p>
    <w:p w:rsidR="002B4BDC" w:rsidRPr="00A33514" w:rsidRDefault="0038465F">
      <w:pPr>
        <w:pStyle w:val="Ttulo3"/>
        <w:tabs>
          <w:tab w:val="left" w:pos="8670"/>
        </w:tabs>
        <w:kinsoku w:val="0"/>
        <w:overflowPunct w:val="0"/>
        <w:spacing w:before="63"/>
        <w:ind w:left="588" w:firstLine="0"/>
        <w:rPr>
          <w:b w:val="0"/>
          <w:bCs w:val="0"/>
        </w:rPr>
      </w:pPr>
      <w:r w:rsidRPr="00A33514">
        <w:rPr>
          <w:highlight w:val="lightGray"/>
        </w:rPr>
        <w:t>EX</w:t>
      </w:r>
      <w:r w:rsidRPr="00A33514">
        <w:rPr>
          <w:spacing w:val="-2"/>
          <w:highlight w:val="lightGray"/>
        </w:rPr>
        <w:t>PE</w:t>
      </w:r>
      <w:r w:rsidRPr="00A33514">
        <w:rPr>
          <w:highlight w:val="lightGray"/>
        </w:rPr>
        <w:t>RIENC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A</w:t>
      </w:r>
      <w:r w:rsidRPr="00A33514">
        <w:rPr>
          <w:spacing w:val="-3"/>
          <w:highlight w:val="lightGray"/>
        </w:rPr>
        <w:t xml:space="preserve"> </w:t>
      </w:r>
      <w:r w:rsidRPr="00A33514">
        <w:rPr>
          <w:highlight w:val="lightGray"/>
        </w:rPr>
        <w:t>LAB</w:t>
      </w:r>
      <w:r w:rsidRPr="00A33514">
        <w:rPr>
          <w:spacing w:val="-3"/>
          <w:highlight w:val="lightGray"/>
        </w:rPr>
        <w:t>O</w:t>
      </w:r>
      <w:r w:rsidRPr="00A33514">
        <w:rPr>
          <w:spacing w:val="-2"/>
          <w:highlight w:val="lightGray"/>
        </w:rPr>
        <w:t>R</w:t>
      </w:r>
      <w:r w:rsidRPr="00A33514">
        <w:rPr>
          <w:highlight w:val="lightGray"/>
        </w:rPr>
        <w:t xml:space="preserve">AL </w:t>
      </w:r>
      <w:r w:rsidRPr="00A33514">
        <w:rPr>
          <w:highlight w:val="lightGray"/>
        </w:rPr>
        <w:tab/>
      </w:r>
    </w:p>
    <w:p w:rsidR="002B4BDC" w:rsidRPr="00A33514" w:rsidRDefault="002B4BDC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spacing w:before="62"/>
        <w:ind w:right="3585"/>
        <w:jc w:val="both"/>
        <w:rPr>
          <w:b w:val="0"/>
          <w:bCs w:val="0"/>
        </w:rPr>
      </w:pPr>
      <w:r w:rsidRPr="00A33514">
        <w:t>DE</w:t>
      </w:r>
      <w:r w:rsidRPr="00A33514">
        <w:rPr>
          <w:spacing w:val="-2"/>
        </w:rPr>
        <w:t>P</w:t>
      </w:r>
      <w:r w:rsidRPr="00A33514">
        <w:t>OS</w:t>
      </w:r>
      <w:r w:rsidRPr="00A33514">
        <w:rPr>
          <w:spacing w:val="-2"/>
        </w:rPr>
        <w:t>I</w:t>
      </w:r>
      <w:r w:rsidRPr="00A33514">
        <w:rPr>
          <w:spacing w:val="-1"/>
        </w:rPr>
        <w:t>T</w:t>
      </w:r>
      <w:r w:rsidRPr="00A33514">
        <w:t>OS</w:t>
      </w:r>
      <w:r w:rsidRPr="00A33514">
        <w:rPr>
          <w:spacing w:val="-3"/>
        </w:rPr>
        <w:t xml:space="preserve"> </w:t>
      </w:r>
      <w:r w:rsidRPr="00A33514">
        <w:t>QUI</w:t>
      </w:r>
      <w:r w:rsidRPr="00A33514">
        <w:rPr>
          <w:spacing w:val="-2"/>
        </w:rPr>
        <w:t>MI</w:t>
      </w:r>
      <w:r w:rsidRPr="00A33514">
        <w:rPr>
          <w:spacing w:val="-1"/>
        </w:rPr>
        <w:t>C</w:t>
      </w:r>
      <w:r w:rsidRPr="00A33514">
        <w:rPr>
          <w:spacing w:val="-2"/>
        </w:rPr>
        <w:t>O</w:t>
      </w:r>
      <w:r w:rsidRPr="00A33514">
        <w:t xml:space="preserve">S </w:t>
      </w:r>
      <w:r w:rsidRPr="00A33514">
        <w:rPr>
          <w:spacing w:val="-1"/>
        </w:rPr>
        <w:t>M</w:t>
      </w:r>
      <w:r w:rsidRPr="00A33514">
        <w:rPr>
          <w:spacing w:val="-2"/>
        </w:rPr>
        <w:t>I</w:t>
      </w:r>
      <w:r w:rsidRPr="00A33514">
        <w:t>NE</w:t>
      </w:r>
      <w:r w:rsidRPr="00A33514">
        <w:rPr>
          <w:spacing w:val="-2"/>
        </w:rPr>
        <w:t>R</w:t>
      </w:r>
      <w:r w:rsidRPr="00A33514">
        <w:t>OS S.</w:t>
      </w:r>
      <w:r w:rsidRPr="00A33514">
        <w:rPr>
          <w:spacing w:val="-3"/>
        </w:rPr>
        <w:t>A</w:t>
      </w:r>
      <w:r w:rsidRPr="00A33514">
        <w:t>.</w:t>
      </w:r>
    </w:p>
    <w:p w:rsidR="002B4BDC" w:rsidRPr="00A33514" w:rsidRDefault="002B4BDC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493F63" w:rsidRPr="00A33514" w:rsidRDefault="0038465F" w:rsidP="00E55ED5">
      <w:pPr>
        <w:pStyle w:val="Textoindependiente"/>
        <w:tabs>
          <w:tab w:val="left" w:pos="4244"/>
        </w:tabs>
        <w:kinsoku w:val="0"/>
        <w:overflowPunct w:val="0"/>
        <w:spacing w:line="360" w:lineRule="auto"/>
        <w:ind w:right="653" w:hanging="20"/>
      </w:pPr>
      <w:r w:rsidRPr="00A33514">
        <w:t>Supervisor de Mantenimiento</w:t>
      </w:r>
      <w:r w:rsidRPr="00A33514">
        <w:tab/>
        <w:t>Septiembre 2004 – Marzo 2006 Encargado de la elaboración del plan de mantenimiento preventivo de</w:t>
      </w:r>
      <w:r w:rsidR="00057A39" w:rsidRPr="00A33514">
        <w:t xml:space="preserve">l terminal de almacenaje de productos químicos derivados del petróleo, así como ácido sulfúrico. </w:t>
      </w:r>
      <w:r w:rsidR="00493F63" w:rsidRPr="00A33514">
        <w:t>Gestión</w:t>
      </w:r>
      <w:r w:rsidR="00057A39" w:rsidRPr="00A33514">
        <w:t xml:space="preserve"> del mantenimiento del </w:t>
      </w:r>
      <w:r w:rsidR="00493F63" w:rsidRPr="00A33514">
        <w:t>sistema</w:t>
      </w:r>
      <w:r w:rsidR="00057A39" w:rsidRPr="00A33514">
        <w:t xml:space="preserve"> </w:t>
      </w:r>
      <w:r w:rsidR="00493F63" w:rsidRPr="00A33514">
        <w:t>contraincendios</w:t>
      </w:r>
      <w:r w:rsidR="00057A39" w:rsidRPr="00A33514">
        <w:t xml:space="preserve"> conformado por estación de bombeo de 2 bombas diésel, tubería de fierro de 1000 m, hidrantes tableros de control, </w:t>
      </w:r>
      <w:r w:rsidR="00493F63" w:rsidRPr="00A33514">
        <w:t>válvulas, etc.</w:t>
      </w:r>
    </w:p>
    <w:p w:rsidR="00493F63" w:rsidRPr="00A33514" w:rsidRDefault="00493F63" w:rsidP="00E55ED5">
      <w:pPr>
        <w:pStyle w:val="Textoindependiente"/>
        <w:tabs>
          <w:tab w:val="left" w:pos="4244"/>
        </w:tabs>
        <w:kinsoku w:val="0"/>
        <w:overflowPunct w:val="0"/>
        <w:spacing w:line="360" w:lineRule="auto"/>
        <w:ind w:right="653" w:hanging="20"/>
      </w:pPr>
      <w:r w:rsidRPr="00A33514">
        <w:t>Gestión</w:t>
      </w:r>
      <w:r w:rsidR="00057A39" w:rsidRPr="00A33514">
        <w:t xml:space="preserve"> del plan de mantenimiento de subestación eléctrica, sala  de tableros eléctricos y CCM, sistema de puesta a tierra</w:t>
      </w:r>
      <w:r w:rsidRPr="00A33514">
        <w:t xml:space="preserve"> de la </w:t>
      </w:r>
      <w:r w:rsidR="0038465F" w:rsidRPr="00A33514">
        <w:t>planta, así como del mantenimiento preventivo de</w:t>
      </w:r>
      <w:r w:rsidRPr="00A33514">
        <w:t xml:space="preserve"> </w:t>
      </w:r>
      <w:r w:rsidR="0038465F" w:rsidRPr="00A33514">
        <w:t>l</w:t>
      </w:r>
      <w:r w:rsidRPr="00A33514">
        <w:t>as bombas de centrifugas para el llenado de los camiones cisterna desde los tanques de almacenamiento (20 tanques, entre inoxidables y acero al carbono).</w:t>
      </w:r>
    </w:p>
    <w:p w:rsidR="002B4BDC" w:rsidRPr="00A33514" w:rsidRDefault="00493F63" w:rsidP="00E55ED5">
      <w:pPr>
        <w:pStyle w:val="Textoindependiente"/>
        <w:tabs>
          <w:tab w:val="left" w:pos="4244"/>
        </w:tabs>
        <w:kinsoku w:val="0"/>
        <w:overflowPunct w:val="0"/>
        <w:spacing w:line="360" w:lineRule="auto"/>
        <w:ind w:right="653" w:hanging="20"/>
      </w:pPr>
      <w:r w:rsidRPr="00A33514">
        <w:t>Control del almacén de</w:t>
      </w:r>
      <w:r w:rsidR="0038465F" w:rsidRPr="00A33514">
        <w:t xml:space="preserve"> repuestos, adquisición de repuestos y equipos, selección de personal y elaboración del rol diario de trabajos de los operarios.</w:t>
      </w: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spacing w:before="1"/>
        <w:ind w:right="2143"/>
        <w:jc w:val="both"/>
        <w:rPr>
          <w:b w:val="0"/>
          <w:bCs w:val="0"/>
        </w:rPr>
      </w:pPr>
      <w:r w:rsidRPr="00A33514">
        <w:t>SAN</w:t>
      </w:r>
      <w:r w:rsidRPr="00A33514">
        <w:rPr>
          <w:spacing w:val="-2"/>
        </w:rPr>
        <w:t>T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DOM</w:t>
      </w:r>
      <w:r w:rsidRPr="00A33514">
        <w:rPr>
          <w:spacing w:val="-2"/>
        </w:rPr>
        <w:t>I</w:t>
      </w:r>
      <w:r w:rsidRPr="00A33514">
        <w:rPr>
          <w:spacing w:val="-3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rPr>
          <w:spacing w:val="-2"/>
        </w:rPr>
        <w:t>O</w:t>
      </w:r>
      <w:r w:rsidRPr="00A33514">
        <w:t>NTRA</w:t>
      </w:r>
      <w:r w:rsidRPr="00A33514">
        <w:rPr>
          <w:spacing w:val="-1"/>
        </w:rPr>
        <w:t>T</w:t>
      </w:r>
      <w:r w:rsidRPr="00A33514">
        <w:rPr>
          <w:spacing w:val="-2"/>
        </w:rPr>
        <w:t>I</w:t>
      </w:r>
      <w:r w:rsidRPr="00A33514">
        <w:t>S</w:t>
      </w:r>
      <w:r w:rsidRPr="00A33514">
        <w:rPr>
          <w:spacing w:val="-2"/>
        </w:rPr>
        <w:t>T</w:t>
      </w:r>
      <w:r w:rsidRPr="00A33514">
        <w:t xml:space="preserve">AS </w:t>
      </w:r>
      <w:r w:rsidRPr="00A33514">
        <w:rPr>
          <w:spacing w:val="-2"/>
        </w:rPr>
        <w:t>G</w:t>
      </w:r>
      <w:r w:rsidRPr="00A33514">
        <w:t>E</w:t>
      </w:r>
      <w:r w:rsidRPr="00A33514">
        <w:rPr>
          <w:spacing w:val="-3"/>
        </w:rPr>
        <w:t>N</w:t>
      </w:r>
      <w:r w:rsidRPr="00A33514">
        <w:t>E</w:t>
      </w:r>
      <w:r w:rsidRPr="00A33514">
        <w:rPr>
          <w:spacing w:val="-2"/>
        </w:rPr>
        <w:t>R</w:t>
      </w:r>
      <w:r w:rsidRPr="00A33514">
        <w:rPr>
          <w:spacing w:val="-3"/>
        </w:rPr>
        <w:t>A</w:t>
      </w:r>
      <w:r w:rsidRPr="00A33514">
        <w:t xml:space="preserve">LES </w:t>
      </w:r>
      <w:r w:rsidRPr="00A33514">
        <w:rPr>
          <w:spacing w:val="-4"/>
        </w:rPr>
        <w:t>S</w:t>
      </w:r>
      <w:r w:rsidRPr="00A33514">
        <w:t>.A.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2B4BDC" w:rsidRPr="00A33514" w:rsidRDefault="0038465F" w:rsidP="00A33514">
      <w:pPr>
        <w:pStyle w:val="Textoindependiente"/>
        <w:tabs>
          <w:tab w:val="left" w:pos="5701"/>
        </w:tabs>
        <w:kinsoku w:val="0"/>
        <w:overflowPunct w:val="0"/>
        <w:spacing w:line="360" w:lineRule="auto"/>
        <w:ind w:left="1070" w:right="195" w:hanging="483"/>
      </w:pPr>
      <w:r w:rsidRPr="00A33514">
        <w:rPr>
          <w:spacing w:val="-1"/>
        </w:rPr>
        <w:t>Je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P</w:t>
      </w:r>
      <w:r w:rsidRPr="00A33514">
        <w:t>roy</w:t>
      </w:r>
      <w:r w:rsidRPr="00A33514">
        <w:rPr>
          <w:spacing w:val="-1"/>
        </w:rPr>
        <w:t>ec</w:t>
      </w:r>
      <w:r w:rsidRPr="00A33514">
        <w:t>tos (</w:t>
      </w:r>
      <w:r w:rsidRPr="00A33514">
        <w:rPr>
          <w:spacing w:val="-1"/>
        </w:rPr>
        <w:t>D</w:t>
      </w:r>
      <w:r w:rsidRPr="00A33514">
        <w:rPr>
          <w:spacing w:val="-3"/>
        </w:rPr>
        <w:t>O</w:t>
      </w:r>
      <w:r w:rsidRPr="00A33514">
        <w:t>E</w:t>
      </w:r>
      <w:r w:rsidRPr="00A33514">
        <w:rPr>
          <w:spacing w:val="-2"/>
        </w:rPr>
        <w:t xml:space="preserve"> </w:t>
      </w:r>
      <w:r w:rsidRPr="00A33514">
        <w:t>R</w:t>
      </w:r>
      <w:r w:rsidRPr="00A33514">
        <w:rPr>
          <w:spacing w:val="-1"/>
        </w:rPr>
        <w:t>U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P</w:t>
      </w:r>
      <w:r w:rsidRPr="00A33514">
        <w:t>ERÚ</w:t>
      </w:r>
      <w:r w:rsidRPr="00A33514">
        <w:rPr>
          <w:spacing w:val="-1"/>
        </w:rPr>
        <w:t>-</w:t>
      </w:r>
      <w:r w:rsidRPr="00A33514">
        <w:t>LA</w:t>
      </w:r>
      <w:r w:rsidRPr="00A33514">
        <w:rPr>
          <w:spacing w:val="-2"/>
        </w:rPr>
        <w:t xml:space="preserve"> </w:t>
      </w:r>
      <w:r w:rsidRPr="00A33514">
        <w:t>OROY</w:t>
      </w:r>
      <w:r w:rsidRPr="00A33514">
        <w:rPr>
          <w:spacing w:val="-1"/>
        </w:rPr>
        <w:t>A</w:t>
      </w:r>
      <w:r w:rsidRPr="00A33514">
        <w:t>)</w:t>
      </w:r>
      <w:r w:rsidRPr="00A33514">
        <w:tab/>
        <w:t>Abril</w:t>
      </w:r>
      <w:r w:rsidRPr="00A33514">
        <w:rPr>
          <w:spacing w:val="-3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t>6 – F</w:t>
      </w:r>
      <w:r w:rsidRPr="00A33514">
        <w:rPr>
          <w:spacing w:val="-2"/>
        </w:rPr>
        <w:t>e</w:t>
      </w:r>
      <w:r w:rsidRPr="00A33514">
        <w:t>br</w:t>
      </w:r>
      <w:r w:rsidRPr="00A33514">
        <w:rPr>
          <w:spacing w:val="-1"/>
        </w:rPr>
        <w:t>e</w:t>
      </w:r>
      <w:r w:rsidRPr="00A33514">
        <w:t>ro</w:t>
      </w:r>
      <w:r w:rsidRPr="00A33514">
        <w:rPr>
          <w:spacing w:val="-5"/>
        </w:rPr>
        <w:t xml:space="preserve"> </w:t>
      </w:r>
      <w:r w:rsidRPr="00A33514">
        <w:t>2</w:t>
      </w:r>
      <w:r w:rsidRPr="00A33514">
        <w:rPr>
          <w:spacing w:val="-2"/>
        </w:rPr>
        <w:t>0</w:t>
      </w:r>
      <w:r w:rsidRPr="00A33514">
        <w:t>07 E</w:t>
      </w:r>
      <w:r w:rsidRPr="00A33514">
        <w:rPr>
          <w:spacing w:val="-1"/>
        </w:rPr>
        <w:t>m</w:t>
      </w:r>
      <w:r w:rsidRPr="00A33514">
        <w:t>pr</w:t>
      </w:r>
      <w:r w:rsidRPr="00A33514">
        <w:rPr>
          <w:spacing w:val="-1"/>
        </w:rPr>
        <w:t>e</w:t>
      </w:r>
      <w:r w:rsidRPr="00A33514">
        <w:t>sa</w:t>
      </w:r>
      <w:r w:rsidRPr="00A33514">
        <w:rPr>
          <w:spacing w:val="-3"/>
        </w:rPr>
        <w:t xml:space="preserve"> </w:t>
      </w:r>
      <w:r w:rsidRPr="00A33514">
        <w:t>dedi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 xml:space="preserve">da </w:t>
      </w:r>
      <w:r w:rsidRPr="00A33514">
        <w:rPr>
          <w:spacing w:val="-4"/>
        </w:rPr>
        <w:t>a</w:t>
      </w:r>
      <w:r w:rsidRPr="00A33514">
        <w:t>l mo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trom</w:t>
      </w:r>
      <w:r w:rsidRPr="00A33514">
        <w:rPr>
          <w:spacing w:val="-2"/>
        </w:rPr>
        <w:t>e</w:t>
      </w:r>
      <w:r w:rsidRPr="00A33514">
        <w:rPr>
          <w:spacing w:val="-1"/>
        </w:rPr>
        <w:t>cán</w:t>
      </w:r>
      <w:r w:rsidRPr="00A33514">
        <w:t>i</w:t>
      </w:r>
      <w:r w:rsidRPr="00A33514">
        <w:rPr>
          <w:spacing w:val="-2"/>
        </w:rPr>
        <w:t>c</w:t>
      </w:r>
      <w:r w:rsidRPr="00A33514">
        <w:t>o e i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m</w:t>
      </w:r>
      <w:r w:rsidRPr="00A33514">
        <w:rPr>
          <w:spacing w:val="-1"/>
        </w:rPr>
        <w:t>en</w:t>
      </w:r>
      <w:r w:rsidRPr="00A33514">
        <w:t>tal.</w:t>
      </w:r>
      <w:r w:rsidRPr="00A33514">
        <w:rPr>
          <w:spacing w:val="-2"/>
        </w:rPr>
        <w:t xml:space="preserve"> </w:t>
      </w:r>
      <w:r w:rsidRPr="00A33514">
        <w:t>E</w:t>
      </w:r>
      <w:r w:rsidRPr="00A33514">
        <w:rPr>
          <w:spacing w:val="-1"/>
        </w:rPr>
        <w:t>nca</w:t>
      </w:r>
      <w:r w:rsidRPr="00A33514">
        <w:t>r</w:t>
      </w:r>
      <w:r w:rsidRPr="00A33514">
        <w:rPr>
          <w:spacing w:val="-3"/>
        </w:rPr>
        <w:t>g</w:t>
      </w:r>
      <w:r w:rsidRPr="00A33514">
        <w:rPr>
          <w:spacing w:val="-1"/>
        </w:rPr>
        <w:t>a</w:t>
      </w:r>
      <w:r w:rsidRPr="00A33514">
        <w:t>do d</w:t>
      </w:r>
      <w:r w:rsidRPr="00A33514">
        <w:rPr>
          <w:spacing w:val="1"/>
        </w:rPr>
        <w:t>e</w:t>
      </w:r>
      <w:r w:rsidRPr="00A33514">
        <w:t>l</w:t>
      </w:r>
      <w:r w:rsidR="00A33514">
        <w:t xml:space="preserve"> </w:t>
      </w:r>
      <w:bookmarkStart w:id="0" w:name="_GoBack"/>
      <w:bookmarkEnd w:id="0"/>
      <w:r w:rsidRPr="00A33514">
        <w:t>de</w:t>
      </w:r>
      <w:r w:rsidRPr="00A33514">
        <w:rPr>
          <w:spacing w:val="-1"/>
        </w:rPr>
        <w:t>sa</w:t>
      </w:r>
      <w:r w:rsidRPr="00A33514">
        <w:t>rrol</w:t>
      </w:r>
      <w:r w:rsidRPr="00A33514">
        <w:rPr>
          <w:spacing w:val="-1"/>
        </w:rPr>
        <w:t>l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</w:t>
      </w:r>
      <w:r w:rsidRPr="00A33514">
        <w:rPr>
          <w:spacing w:val="-3"/>
        </w:rPr>
        <w:t xml:space="preserve"> </w:t>
      </w:r>
      <w:r w:rsidRPr="00A33514">
        <w:t>ing</w:t>
      </w:r>
      <w:r w:rsidRPr="00A33514">
        <w:rPr>
          <w:spacing w:val="-1"/>
        </w:rPr>
        <w:t>en</w:t>
      </w:r>
      <w:r w:rsidRPr="00A33514">
        <w:t>i</w:t>
      </w:r>
      <w:r w:rsidRPr="00A33514">
        <w:rPr>
          <w:spacing w:val="-2"/>
        </w:rPr>
        <w:t>e</w:t>
      </w:r>
      <w:r w:rsidRPr="00A33514">
        <w:t>rí</w:t>
      </w:r>
      <w:r w:rsidRPr="00A33514">
        <w:rPr>
          <w:spacing w:val="-2"/>
        </w:rPr>
        <w:t>a</w:t>
      </w:r>
      <w:r w:rsidRPr="00A33514">
        <w:t>, r</w:t>
      </w:r>
      <w:r w:rsidRPr="00A33514">
        <w:rPr>
          <w:spacing w:val="-2"/>
        </w:rPr>
        <w:t>e</w:t>
      </w:r>
      <w:r w:rsidRPr="00A33514">
        <w:t>pla</w:t>
      </w:r>
      <w:r w:rsidRPr="00A33514">
        <w:rPr>
          <w:spacing w:val="-2"/>
        </w:rPr>
        <w:t>n</w:t>
      </w:r>
      <w:r w:rsidRPr="00A33514">
        <w:t>teos y</w:t>
      </w:r>
      <w:r w:rsidRPr="00A33514">
        <w:rPr>
          <w:spacing w:val="-2"/>
        </w:rPr>
        <w:t xml:space="preserve"> </w:t>
      </w:r>
      <w:r w:rsidRPr="00A33514">
        <w:t>dir</w:t>
      </w:r>
      <w:r w:rsidRPr="00A33514">
        <w:rPr>
          <w:spacing w:val="-2"/>
        </w:rPr>
        <w:t>e</w:t>
      </w:r>
      <w:r w:rsidRPr="00A33514">
        <w:rPr>
          <w:spacing w:val="-1"/>
        </w:rPr>
        <w:t>cc</w:t>
      </w:r>
      <w:r w:rsidRPr="00A33514">
        <w:t>ión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2"/>
        </w:rPr>
        <w:t xml:space="preserve"> </w:t>
      </w:r>
      <w:r w:rsidRPr="00A33514">
        <w:t>los</w:t>
      </w:r>
      <w:r w:rsidRPr="00A33514">
        <w:rPr>
          <w:spacing w:val="-2"/>
        </w:rPr>
        <w:t xml:space="preserve"> </w:t>
      </w:r>
      <w:r w:rsidRPr="00A33514">
        <w:t>dif</w:t>
      </w:r>
      <w:r w:rsidRPr="00A33514">
        <w:rPr>
          <w:spacing w:val="-2"/>
        </w:rPr>
        <w:t>e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tes proy</w:t>
      </w:r>
      <w:r w:rsidRPr="00A33514">
        <w:rPr>
          <w:spacing w:val="-1"/>
        </w:rPr>
        <w:t>e</w:t>
      </w:r>
      <w:r w:rsidRPr="00A33514">
        <w:rPr>
          <w:spacing w:val="-4"/>
        </w:rPr>
        <w:t>c</w:t>
      </w:r>
      <w:r w:rsidRPr="00A33514">
        <w:t>tos q</w:t>
      </w:r>
      <w:r w:rsidRPr="00A33514">
        <w:rPr>
          <w:spacing w:val="-1"/>
        </w:rPr>
        <w:t>u</w:t>
      </w:r>
      <w:r w:rsidRPr="00A33514">
        <w:t>e se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la</w:t>
      </w:r>
      <w:r w:rsidRPr="00A33514">
        <w:t>ban</w:t>
      </w:r>
      <w:r w:rsidRPr="00A33514">
        <w:rPr>
          <w:spacing w:val="-1"/>
        </w:rPr>
        <w:t xml:space="preserve"> </w:t>
      </w:r>
      <w:r w:rsidRPr="00A33514">
        <w:t>en</w:t>
      </w:r>
      <w:r w:rsidRPr="00A33514">
        <w:rPr>
          <w:spacing w:val="-2"/>
        </w:rPr>
        <w:t xml:space="preserve"> </w:t>
      </w:r>
      <w:r w:rsidRPr="00A33514">
        <w:t>la</w:t>
      </w:r>
      <w:r w:rsidRPr="00A33514">
        <w:rPr>
          <w:spacing w:val="-2"/>
        </w:rPr>
        <w:t xml:space="preserve"> </w:t>
      </w:r>
      <w:r w:rsidRPr="00A33514">
        <w:t>P</w:t>
      </w:r>
      <w:r w:rsidRPr="00A33514">
        <w:rPr>
          <w:spacing w:val="-3"/>
        </w:rPr>
        <w:t>l</w:t>
      </w:r>
      <w:r w:rsidRPr="00A33514">
        <w:rPr>
          <w:spacing w:val="-1"/>
        </w:rPr>
        <w:t>an</w:t>
      </w:r>
      <w:r w:rsidRPr="00A33514">
        <w:t>ta</w:t>
      </w:r>
      <w:r w:rsidRPr="00A33514">
        <w:rPr>
          <w:spacing w:val="1"/>
        </w:rPr>
        <w:t xml:space="preserve"> </w:t>
      </w:r>
      <w:r w:rsidRPr="00A33514">
        <w:t>de F</w:t>
      </w:r>
      <w:r w:rsidRPr="00A33514">
        <w:rPr>
          <w:spacing w:val="-1"/>
        </w:rPr>
        <w:t>un</w:t>
      </w:r>
      <w:r w:rsidRPr="00A33514">
        <w:t>di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-3"/>
        </w:rPr>
        <w:t xml:space="preserve"> </w:t>
      </w:r>
      <w:r w:rsidRPr="00A33514">
        <w:t xml:space="preserve">de </w:t>
      </w:r>
      <w:r w:rsidRPr="00A33514">
        <w:rPr>
          <w:spacing w:val="-1"/>
        </w:rPr>
        <w:t>D</w:t>
      </w:r>
      <w:r w:rsidRPr="00A33514">
        <w:rPr>
          <w:spacing w:val="-3"/>
        </w:rPr>
        <w:t>O</w:t>
      </w:r>
      <w:r w:rsidRPr="00A33514">
        <w:t>E R</w:t>
      </w:r>
      <w:r w:rsidRPr="00A33514">
        <w:rPr>
          <w:spacing w:val="-1"/>
        </w:rPr>
        <w:t>U</w:t>
      </w:r>
      <w:r w:rsidRPr="00A33514">
        <w:t>N</w:t>
      </w:r>
      <w:r w:rsidRPr="00A33514">
        <w:rPr>
          <w:spacing w:val="-3"/>
        </w:rPr>
        <w:t xml:space="preserve"> </w:t>
      </w:r>
      <w:r w:rsidRPr="00A33514">
        <w:t>PER</w:t>
      </w:r>
      <w:r w:rsidRPr="00A33514">
        <w:rPr>
          <w:spacing w:val="-1"/>
        </w:rPr>
        <w:t>Ú</w:t>
      </w:r>
      <w:r w:rsidRPr="00A33514">
        <w:t>,</w:t>
      </w:r>
      <w:r w:rsidRPr="00A33514">
        <w:rPr>
          <w:spacing w:val="-2"/>
        </w:rPr>
        <w:t xml:space="preserve"> </w:t>
      </w:r>
      <w:r w:rsidRPr="00A33514">
        <w:t>h</w:t>
      </w:r>
      <w:r w:rsidRPr="00A33514">
        <w:rPr>
          <w:spacing w:val="-1"/>
        </w:rPr>
        <w:t>a</w:t>
      </w:r>
      <w:r w:rsidRPr="00A33514">
        <w:t>bi</w:t>
      </w:r>
      <w:r w:rsidRPr="00A33514">
        <w:rPr>
          <w:spacing w:val="-1"/>
        </w:rPr>
        <w:t>en</w:t>
      </w:r>
      <w:r w:rsidRPr="00A33514">
        <w:t xml:space="preserve">do </w:t>
      </w:r>
      <w:r w:rsidRPr="00A33514">
        <w:rPr>
          <w:spacing w:val="-3"/>
        </w:rPr>
        <w:t>r</w:t>
      </w:r>
      <w:r w:rsidRPr="00A33514">
        <w:rPr>
          <w:spacing w:val="-1"/>
        </w:rPr>
        <w:t>ea</w:t>
      </w:r>
      <w:r w:rsidRPr="00A33514">
        <w:t>liz</w:t>
      </w:r>
      <w:r w:rsidRPr="00A33514">
        <w:rPr>
          <w:spacing w:val="-1"/>
        </w:rPr>
        <w:t>a</w:t>
      </w:r>
      <w:r w:rsidRPr="00A33514">
        <w:t>do l</w:t>
      </w:r>
      <w:r w:rsidRPr="00A33514">
        <w:rPr>
          <w:spacing w:val="-1"/>
        </w:rPr>
        <w:t>a</w:t>
      </w:r>
      <w:r w:rsidRPr="00A33514">
        <w:t>s sg</w:t>
      </w:r>
      <w:r w:rsidRPr="00A33514">
        <w:rPr>
          <w:spacing w:val="1"/>
        </w:rPr>
        <w:t>t</w:t>
      </w:r>
      <w:r w:rsidRPr="00A33514">
        <w:rPr>
          <w:spacing w:val="-1"/>
        </w:rPr>
        <w:t>e</w:t>
      </w:r>
      <w:r w:rsidRPr="00A33514">
        <w:t>s.</w:t>
      </w:r>
      <w:r w:rsidRPr="00A33514">
        <w:rPr>
          <w:spacing w:val="-2"/>
        </w:rPr>
        <w:t xml:space="preserve"> </w:t>
      </w:r>
      <w:r w:rsidR="00D17F24" w:rsidRPr="00A33514">
        <w:t>Obras</w:t>
      </w:r>
      <w:r w:rsidRPr="00A33514">
        <w:t>:</w:t>
      </w:r>
    </w:p>
    <w:p w:rsidR="002B4BDC" w:rsidRPr="00A33514" w:rsidRDefault="002B4BDC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right="440" w:hanging="348"/>
      </w:pPr>
      <w:r w:rsidRPr="00A33514">
        <w:t>R</w:t>
      </w:r>
      <w:r w:rsidRPr="00A33514">
        <w:rPr>
          <w:spacing w:val="-2"/>
        </w:rPr>
        <w:t>e</w:t>
      </w:r>
      <w:r w:rsidRPr="00A33514">
        <w:t>pot</w:t>
      </w:r>
      <w:r w:rsidRPr="00A33514">
        <w:rPr>
          <w:spacing w:val="-1"/>
        </w:rPr>
        <w:t>enc</w:t>
      </w:r>
      <w:r w:rsidRPr="00A33514">
        <w:t>i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Pl</w:t>
      </w:r>
      <w:r w:rsidRPr="00A33514">
        <w:rPr>
          <w:spacing w:val="-4"/>
        </w:rPr>
        <w:t>a</w:t>
      </w:r>
      <w:r w:rsidRPr="00A33514">
        <w:rPr>
          <w:spacing w:val="-1"/>
        </w:rPr>
        <w:t>n</w:t>
      </w:r>
      <w:r w:rsidRPr="00A33514">
        <w:t>ta de</w:t>
      </w:r>
      <w:r w:rsidRPr="00A33514">
        <w:rPr>
          <w:spacing w:val="-1"/>
        </w:rPr>
        <w:t xml:space="preserve"> </w:t>
      </w:r>
      <w:r w:rsidR="00D17F24" w:rsidRPr="00A33514">
        <w:t>Á</w:t>
      </w:r>
      <w:r w:rsidR="00D17F24" w:rsidRPr="00A33514">
        <w:rPr>
          <w:spacing w:val="-1"/>
        </w:rPr>
        <w:t>c</w:t>
      </w:r>
      <w:r w:rsidR="00D17F24" w:rsidRPr="00A33514">
        <w:t>ido</w:t>
      </w:r>
      <w:r w:rsidRPr="00A33514">
        <w:rPr>
          <w:spacing w:val="-2"/>
        </w:rPr>
        <w:t xml:space="preserve"> </w:t>
      </w:r>
      <w:r w:rsidRPr="00A33514">
        <w:t>S</w:t>
      </w:r>
      <w:r w:rsidRPr="00A33514">
        <w:rPr>
          <w:spacing w:val="-1"/>
        </w:rPr>
        <w:t>u</w:t>
      </w:r>
      <w:r w:rsidRPr="00A33514">
        <w:t>l</w:t>
      </w:r>
      <w:r w:rsidRPr="00A33514">
        <w:rPr>
          <w:spacing w:val="-1"/>
        </w:rPr>
        <w:t>fú</w:t>
      </w:r>
      <w:r w:rsidRPr="00A33514">
        <w:t>ri</w:t>
      </w:r>
      <w:r w:rsidRPr="00A33514">
        <w:rPr>
          <w:spacing w:val="-2"/>
        </w:rPr>
        <w:t>c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Z</w:t>
      </w:r>
      <w:r w:rsidRPr="00A33514">
        <w:rPr>
          <w:spacing w:val="-1"/>
        </w:rPr>
        <w:t>in</w:t>
      </w:r>
      <w:r w:rsidRPr="00A33514">
        <w:t>c</w:t>
      </w:r>
      <w:r w:rsidRPr="00A33514">
        <w:rPr>
          <w:spacing w:val="-1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rPr>
          <w:spacing w:val="1"/>
        </w:rPr>
        <w:t>6</w:t>
      </w:r>
      <w:r w:rsidRPr="00A33514">
        <w:rPr>
          <w:spacing w:val="-1"/>
        </w:rPr>
        <w:t>-</w:t>
      </w:r>
      <w:r w:rsidRPr="00A33514">
        <w:t>E</w:t>
      </w:r>
      <w:r w:rsidRPr="00A33514">
        <w:rPr>
          <w:spacing w:val="-1"/>
        </w:rPr>
        <w:t>ne</w:t>
      </w:r>
      <w:r w:rsidRPr="00A33514">
        <w:t>ro 2</w:t>
      </w:r>
      <w:r w:rsidRPr="00A33514">
        <w:rPr>
          <w:spacing w:val="-1"/>
        </w:rPr>
        <w:t>0</w:t>
      </w:r>
      <w:r w:rsidRPr="00A33514">
        <w:t xml:space="preserve">07 </w:t>
      </w: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J</w:t>
      </w:r>
      <w:r w:rsidRPr="00A33514">
        <w:rPr>
          <w:spacing w:val="-2"/>
        </w:rPr>
        <w:t>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Proy</w:t>
      </w:r>
      <w:r w:rsidRPr="00A33514">
        <w:rPr>
          <w:spacing w:val="-1"/>
        </w:rPr>
        <w:t>ec</w:t>
      </w:r>
      <w:r w:rsidRPr="00A33514">
        <w:t>to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152"/>
      </w:pPr>
      <w:r w:rsidRPr="00A33514">
        <w:t>R</w:t>
      </w:r>
      <w:r w:rsidRPr="00A33514">
        <w:rPr>
          <w:spacing w:val="-2"/>
        </w:rPr>
        <w:t>e</w:t>
      </w:r>
      <w:r w:rsidRPr="00A33514">
        <w:t>pot</w:t>
      </w:r>
      <w:r w:rsidRPr="00A33514">
        <w:rPr>
          <w:spacing w:val="-1"/>
        </w:rPr>
        <w:t>enc</w:t>
      </w:r>
      <w:r w:rsidRPr="00A33514">
        <w:t>i</w:t>
      </w:r>
      <w:r w:rsidRPr="00A33514">
        <w:rPr>
          <w:spacing w:val="-1"/>
        </w:rPr>
        <w:t>ac</w:t>
      </w:r>
      <w:r w:rsidRPr="00A33514">
        <w:t>ión del</w:t>
      </w:r>
      <w:r w:rsidRPr="00A33514">
        <w:rPr>
          <w:spacing w:val="-1"/>
        </w:rPr>
        <w:t xml:space="preserve"> </w:t>
      </w:r>
      <w:r w:rsidRPr="00A33514">
        <w:t>sist</w:t>
      </w:r>
      <w:r w:rsidRPr="00A33514">
        <w:rPr>
          <w:spacing w:val="-4"/>
        </w:rPr>
        <w:t>e</w:t>
      </w:r>
      <w:r w:rsidRPr="00A33514">
        <w:rPr>
          <w:spacing w:val="-1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o e i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m</w:t>
      </w:r>
      <w:r w:rsidRPr="00A33514">
        <w:rPr>
          <w:spacing w:val="-1"/>
        </w:rPr>
        <w:t>en</w:t>
      </w:r>
      <w:r w:rsidRPr="00A33514">
        <w:t>ta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 xml:space="preserve">la </w:t>
      </w:r>
      <w:r w:rsidRPr="00A33514">
        <w:rPr>
          <w:spacing w:val="-2"/>
        </w:rPr>
        <w:t>p</w:t>
      </w:r>
      <w:r w:rsidRPr="00A33514">
        <w:t>l</w:t>
      </w:r>
      <w:r w:rsidRPr="00A33514">
        <w:rPr>
          <w:spacing w:val="-1"/>
        </w:rPr>
        <w:t>an</w:t>
      </w:r>
      <w:r w:rsidRPr="00A33514">
        <w:t>ta</w:t>
      </w:r>
      <w:r w:rsidRPr="00A33514">
        <w:rPr>
          <w:spacing w:val="1"/>
        </w:rPr>
        <w:t xml:space="preserve"> </w:t>
      </w:r>
      <w:r w:rsidRPr="00A33514">
        <w:t xml:space="preserve">de </w:t>
      </w:r>
      <w:r w:rsidR="00D17F24" w:rsidRPr="00A33514">
        <w:t>Á</w:t>
      </w:r>
      <w:r w:rsidR="00D17F24" w:rsidRPr="00A33514">
        <w:rPr>
          <w:spacing w:val="-2"/>
        </w:rPr>
        <w:t>c</w:t>
      </w:r>
      <w:r w:rsidR="00D17F24" w:rsidRPr="00A33514">
        <w:t>ido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2"/>
        </w:rPr>
        <w:t>u</w:t>
      </w:r>
      <w:r w:rsidRPr="00A33514">
        <w:t>l</w:t>
      </w:r>
      <w:r w:rsidRPr="00A33514">
        <w:rPr>
          <w:spacing w:val="-1"/>
        </w:rPr>
        <w:t>fú</w:t>
      </w:r>
      <w:r w:rsidRPr="00A33514">
        <w:t>ri</w:t>
      </w:r>
      <w:r w:rsidRPr="00A33514">
        <w:rPr>
          <w:spacing w:val="-2"/>
        </w:rPr>
        <w:t>c</w:t>
      </w:r>
      <w:r w:rsidRPr="00A33514">
        <w:t>o</w:t>
      </w:r>
      <w:r w:rsidRPr="00A33514">
        <w:rPr>
          <w:spacing w:val="1"/>
        </w:rPr>
        <w:t xml:space="preserve"> </w:t>
      </w:r>
      <w:r w:rsidRPr="00A33514">
        <w:t>del</w:t>
      </w:r>
      <w:r w:rsidRPr="00A33514">
        <w:rPr>
          <w:spacing w:val="-1"/>
        </w:rPr>
        <w:t xml:space="preserve"> </w:t>
      </w:r>
      <w:r w:rsidRPr="00A33514">
        <w:t>c</w:t>
      </w:r>
      <w:r w:rsidRPr="00A33514">
        <w:rPr>
          <w:spacing w:val="-1"/>
        </w:rPr>
        <w:t>i</w:t>
      </w:r>
      <w:r w:rsidRPr="00A33514">
        <w:t>r</w:t>
      </w:r>
      <w:r w:rsidRPr="00A33514">
        <w:rPr>
          <w:spacing w:val="-2"/>
        </w:rPr>
        <w:t>c</w:t>
      </w:r>
      <w:r w:rsidRPr="00A33514">
        <w:rPr>
          <w:spacing w:val="-1"/>
        </w:rPr>
        <w:t>u</w:t>
      </w:r>
      <w:r w:rsidRPr="00A33514">
        <w:t>i</w:t>
      </w:r>
      <w:r w:rsidRPr="00A33514">
        <w:rPr>
          <w:spacing w:val="-2"/>
        </w:rPr>
        <w:t>t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Z</w:t>
      </w:r>
      <w:r w:rsidRPr="00A33514">
        <w:rPr>
          <w:spacing w:val="-1"/>
        </w:rPr>
        <w:t>inc</w:t>
      </w:r>
      <w:r w:rsidRPr="00A33514">
        <w:t>.</w:t>
      </w:r>
      <w:r w:rsidR="00E55ED5" w:rsidRPr="00A33514">
        <w:t xml:space="preserve"> Montaje de los equipos de instrumentación para la planta de ácido de zinc, como flujometro, sensores </w:t>
      </w:r>
      <w:r w:rsidR="00E55ED5" w:rsidRPr="00A33514">
        <w:lastRenderedPageBreak/>
        <w:t>de temperatura, sensores de presión, sensor de pH, instalación de tableros de control para el sistema Scada, montaje de sala de control, montaje de bandejas portac</w:t>
      </w:r>
      <w:r w:rsidR="0051226F" w:rsidRPr="00A33514">
        <w:t>a</w:t>
      </w:r>
      <w:r w:rsidR="00E55ED5" w:rsidRPr="00A33514">
        <w:t>bles</w:t>
      </w:r>
      <w:r w:rsidR="0051226F" w:rsidRPr="00A33514">
        <w:t>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109"/>
        <w:jc w:val="both"/>
      </w:pP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19"/>
        </w:rPr>
        <w:t xml:space="preserve"> </w:t>
      </w:r>
      <w:r w:rsidRPr="00A33514">
        <w:t>de</w:t>
      </w:r>
      <w:r w:rsidRPr="00A33514">
        <w:rPr>
          <w:spacing w:val="19"/>
        </w:rPr>
        <w:t xml:space="preserve"> </w:t>
      </w:r>
      <w:r w:rsidRPr="00A33514">
        <w:t>la</w:t>
      </w:r>
      <w:r w:rsidRPr="00A33514">
        <w:rPr>
          <w:spacing w:val="18"/>
        </w:rPr>
        <w:t xml:space="preserve"> </w:t>
      </w:r>
      <w:r w:rsidRPr="00A33514">
        <w:t>s</w:t>
      </w:r>
      <w:r w:rsidRPr="00A33514">
        <w:rPr>
          <w:spacing w:val="-1"/>
        </w:rPr>
        <w:t>a</w:t>
      </w:r>
      <w:r w:rsidRPr="00A33514">
        <w:t>la</w:t>
      </w:r>
      <w:r w:rsidRPr="00A33514">
        <w:rPr>
          <w:spacing w:val="16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19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18"/>
        </w:rPr>
        <w:t xml:space="preserve"> </w:t>
      </w:r>
      <w:r w:rsidRPr="00A33514">
        <w:t>la</w:t>
      </w:r>
      <w:r w:rsidRPr="00A33514">
        <w:rPr>
          <w:spacing w:val="18"/>
        </w:rPr>
        <w:t xml:space="preserve"> </w:t>
      </w:r>
      <w:r w:rsidRPr="00A33514">
        <w:t>S</w:t>
      </w:r>
      <w:r w:rsidRPr="00A33514">
        <w:rPr>
          <w:spacing w:val="-2"/>
        </w:rPr>
        <w:t>S</w:t>
      </w:r>
      <w:r w:rsidRPr="00A33514">
        <w:t>.</w:t>
      </w:r>
      <w:r w:rsidRPr="00A33514">
        <w:rPr>
          <w:spacing w:val="1"/>
        </w:rPr>
        <w:t>E</w:t>
      </w:r>
      <w:r w:rsidRPr="00A33514">
        <w:t>E.</w:t>
      </w:r>
      <w:r w:rsidRPr="00A33514">
        <w:rPr>
          <w:spacing w:val="20"/>
        </w:rPr>
        <w:t xml:space="preserve"> </w:t>
      </w:r>
      <w:r w:rsidRPr="00A33514">
        <w:t>de</w:t>
      </w:r>
      <w:r w:rsidRPr="00A33514">
        <w:rPr>
          <w:spacing w:val="16"/>
        </w:rPr>
        <w:t xml:space="preserve"> </w:t>
      </w:r>
      <w:r w:rsidRPr="00A33514">
        <w:t>la</w:t>
      </w:r>
      <w:r w:rsidRPr="00A33514">
        <w:rPr>
          <w:spacing w:val="18"/>
        </w:rPr>
        <w:t xml:space="preserve"> </w:t>
      </w:r>
      <w:r w:rsidRPr="00A33514">
        <w:t>pla</w:t>
      </w:r>
      <w:r w:rsidRPr="00A33514">
        <w:rPr>
          <w:spacing w:val="-2"/>
        </w:rPr>
        <w:t>n</w:t>
      </w:r>
      <w:r w:rsidRPr="00A33514">
        <w:t>ta</w:t>
      </w:r>
      <w:r w:rsidRPr="00A33514">
        <w:rPr>
          <w:spacing w:val="19"/>
        </w:rPr>
        <w:t xml:space="preserve"> </w:t>
      </w:r>
      <w:r w:rsidRPr="00A33514">
        <w:t>de</w:t>
      </w:r>
      <w:r w:rsidRPr="00A33514">
        <w:rPr>
          <w:spacing w:val="19"/>
        </w:rPr>
        <w:t xml:space="preserve"> </w:t>
      </w:r>
      <w:r w:rsidRPr="00A33514">
        <w:t>A</w:t>
      </w:r>
      <w:r w:rsidRPr="00A33514">
        <w:rPr>
          <w:spacing w:val="-2"/>
        </w:rPr>
        <w:t>nt</w:t>
      </w:r>
      <w:r w:rsidRPr="00A33514">
        <w:t>i</w:t>
      </w:r>
      <w:r w:rsidRPr="00A33514">
        <w:rPr>
          <w:spacing w:val="-1"/>
        </w:rPr>
        <w:t>m</w:t>
      </w:r>
      <w:r w:rsidRPr="00A33514">
        <w:t>o</w:t>
      </w:r>
      <w:r w:rsidRPr="00A33514">
        <w:rPr>
          <w:spacing w:val="-1"/>
        </w:rPr>
        <w:t>n</w:t>
      </w:r>
      <w:r w:rsidRPr="00A33514">
        <w:t>io</w:t>
      </w:r>
      <w:r w:rsidRPr="00A33514">
        <w:rPr>
          <w:spacing w:val="17"/>
        </w:rPr>
        <w:t xml:space="preserve"> </w:t>
      </w:r>
      <w:r w:rsidRPr="00A33514">
        <w:t>y r</w:t>
      </w:r>
      <w:r w:rsidRPr="00A33514">
        <w:rPr>
          <w:spacing w:val="-2"/>
        </w:rPr>
        <w:t>e</w:t>
      </w:r>
      <w:r w:rsidRPr="00A33514">
        <w:t>pot</w:t>
      </w:r>
      <w:r w:rsidRPr="00A33514">
        <w:rPr>
          <w:spacing w:val="-1"/>
        </w:rPr>
        <w:t>enc</w:t>
      </w:r>
      <w:r w:rsidRPr="00A33514">
        <w:t>i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42"/>
        </w:rPr>
        <w:t xml:space="preserve"> </w:t>
      </w:r>
      <w:r w:rsidRPr="00A33514">
        <w:t>de</w:t>
      </w:r>
      <w:r w:rsidRPr="00A33514">
        <w:rPr>
          <w:spacing w:val="43"/>
        </w:rPr>
        <w:t xml:space="preserve"> </w:t>
      </w:r>
      <w:r w:rsidRPr="00A33514">
        <w:t>la</w:t>
      </w:r>
      <w:r w:rsidRPr="00A33514">
        <w:rPr>
          <w:spacing w:val="43"/>
        </w:rPr>
        <w:t xml:space="preserve"> </w:t>
      </w:r>
      <w:r w:rsidRPr="00A33514">
        <w:t>S</w:t>
      </w:r>
      <w:r w:rsidRPr="00A33514">
        <w:rPr>
          <w:spacing w:val="-4"/>
        </w:rPr>
        <w:t>S</w:t>
      </w:r>
      <w:r w:rsidRPr="00A33514">
        <w:t>.</w:t>
      </w:r>
      <w:r w:rsidRPr="00A33514">
        <w:rPr>
          <w:spacing w:val="1"/>
        </w:rPr>
        <w:t>E</w:t>
      </w:r>
      <w:r w:rsidRPr="00A33514">
        <w:rPr>
          <w:spacing w:val="-2"/>
        </w:rPr>
        <w:t>E</w:t>
      </w:r>
      <w:r w:rsidRPr="00A33514">
        <w:t>.</w:t>
      </w:r>
      <w:r w:rsidRPr="00A33514">
        <w:rPr>
          <w:spacing w:val="18"/>
        </w:rPr>
        <w:t xml:space="preserve"> </w:t>
      </w:r>
      <w:r w:rsidRPr="00A33514">
        <w:t>1</w:t>
      </w:r>
      <w:r w:rsidRPr="00A33514">
        <w:rPr>
          <w:spacing w:val="-2"/>
        </w:rPr>
        <w:t>0</w:t>
      </w:r>
      <w:r w:rsidRPr="00A33514">
        <w:t>75</w:t>
      </w:r>
      <w:r w:rsidRPr="00A33514">
        <w:rPr>
          <w:spacing w:val="40"/>
        </w:rPr>
        <w:t xml:space="preserve"> </w:t>
      </w:r>
      <w:r w:rsidRPr="00A33514">
        <w:t>1.</w:t>
      </w:r>
      <w:r w:rsidRPr="00A33514">
        <w:rPr>
          <w:spacing w:val="-1"/>
        </w:rPr>
        <w:t>5</w:t>
      </w:r>
      <w:r w:rsidRPr="00A33514">
        <w:rPr>
          <w:spacing w:val="-3"/>
        </w:rPr>
        <w:t>M</w:t>
      </w:r>
      <w:r w:rsidRPr="00A33514">
        <w:t>VA</w:t>
      </w:r>
      <w:r w:rsidRPr="00A33514">
        <w:rPr>
          <w:spacing w:val="43"/>
        </w:rPr>
        <w:t xml:space="preserve"> </w:t>
      </w:r>
      <w:r w:rsidRPr="00A33514">
        <w:t>y</w:t>
      </w:r>
      <w:r w:rsidRPr="00A33514">
        <w:rPr>
          <w:spacing w:val="41"/>
        </w:rPr>
        <w:t xml:space="preserve"> </w:t>
      </w:r>
      <w:r w:rsidRPr="00A33514">
        <w:rPr>
          <w:spacing w:val="-3"/>
        </w:rPr>
        <w:t>A</w:t>
      </w:r>
      <w:r w:rsidRPr="00A33514">
        <w:rPr>
          <w:spacing w:val="-1"/>
        </w:rPr>
        <w:t>c</w:t>
      </w:r>
      <w:r w:rsidRPr="00A33514">
        <w:t>om</w:t>
      </w:r>
      <w:r w:rsidRPr="00A33514">
        <w:rPr>
          <w:spacing w:val="-2"/>
        </w:rPr>
        <w:t>e</w:t>
      </w:r>
      <w:r w:rsidRPr="00A33514">
        <w:t>tid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43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42"/>
        </w:rPr>
        <w:t xml:space="preserve"> </w:t>
      </w:r>
      <w:r w:rsidRPr="00A33514">
        <w:t>pa</w:t>
      </w:r>
      <w:r w:rsidRPr="00A33514">
        <w:rPr>
          <w:spacing w:val="-4"/>
        </w:rPr>
        <w:t>r</w:t>
      </w:r>
      <w:r w:rsidRPr="00A33514">
        <w:t>a l</w:t>
      </w:r>
      <w:r w:rsidRPr="00A33514">
        <w:rPr>
          <w:spacing w:val="-2"/>
        </w:rPr>
        <w:t>e</w:t>
      </w:r>
      <w:r w:rsidRPr="00A33514">
        <w:rPr>
          <w:spacing w:val="-1"/>
        </w:rPr>
        <w:t>ch</w:t>
      </w:r>
      <w:r w:rsidRPr="00A33514">
        <w:t>os</w:t>
      </w:r>
      <w:r w:rsidRPr="00A33514">
        <w:rPr>
          <w:spacing w:val="10"/>
        </w:rPr>
        <w:t xml:space="preserve"> </w:t>
      </w:r>
      <w:r w:rsidRPr="00A33514">
        <w:rPr>
          <w:spacing w:val="9"/>
        </w:rPr>
        <w:t>d</w:t>
      </w:r>
      <w:r w:rsidRPr="00A33514">
        <w:t>e</w:t>
      </w:r>
      <w:r w:rsidRPr="00A33514">
        <w:rPr>
          <w:spacing w:val="18"/>
        </w:rPr>
        <w:t xml:space="preserve"> </w:t>
      </w:r>
      <w:r w:rsidRPr="00A33514">
        <w:rPr>
          <w:spacing w:val="8"/>
        </w:rPr>
        <w:t>fu</w:t>
      </w:r>
      <w:r w:rsidRPr="00A33514">
        <w:rPr>
          <w:spacing w:val="9"/>
        </w:rPr>
        <w:t>sió</w:t>
      </w:r>
      <w:r w:rsidRPr="00A33514">
        <w:rPr>
          <w:spacing w:val="8"/>
        </w:rPr>
        <w:t>n</w:t>
      </w:r>
      <w:r w:rsidRPr="00A33514">
        <w:t>.</w:t>
      </w:r>
    </w:p>
    <w:p w:rsidR="002B4BDC" w:rsidRPr="00A33514" w:rsidRDefault="0038465F">
      <w:pPr>
        <w:pStyle w:val="Textoindependiente"/>
        <w:kinsoku w:val="0"/>
        <w:overflowPunct w:val="0"/>
        <w:spacing w:line="264" w:lineRule="exact"/>
      </w:pP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J</w:t>
      </w:r>
      <w:r w:rsidRPr="00A33514">
        <w:rPr>
          <w:spacing w:val="-2"/>
        </w:rPr>
        <w:t>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Proy</w:t>
      </w:r>
      <w:r w:rsidRPr="00A33514">
        <w:rPr>
          <w:spacing w:val="-1"/>
        </w:rPr>
        <w:t>ec</w:t>
      </w:r>
      <w:r w:rsidRPr="00A33514">
        <w:t>to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309"/>
      </w:pP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 xml:space="preserve">ión de </w:t>
      </w:r>
      <w:r w:rsidRPr="00A33514">
        <w:rPr>
          <w:spacing w:val="-1"/>
        </w:rPr>
        <w:t>Sa</w:t>
      </w:r>
      <w:r w:rsidRPr="00A33514">
        <w:t>la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El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, Montaje</w:t>
      </w:r>
      <w:r w:rsidRPr="00A33514">
        <w:rPr>
          <w:spacing w:val="-4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tr</w:t>
      </w:r>
      <w:r w:rsidRPr="00A33514">
        <w:rPr>
          <w:spacing w:val="-4"/>
        </w:rPr>
        <w:t>a</w:t>
      </w:r>
      <w:r w:rsidRPr="00A33514">
        <w:rPr>
          <w:spacing w:val="-1"/>
        </w:rPr>
        <w:t>n</w:t>
      </w:r>
      <w:r w:rsidRPr="00A33514">
        <w:t>s</w:t>
      </w:r>
      <w:r w:rsidRPr="00A33514">
        <w:rPr>
          <w:spacing w:val="-1"/>
        </w:rPr>
        <w:t>f</w:t>
      </w:r>
      <w:r w:rsidRPr="00A33514">
        <w:t>or</w:t>
      </w:r>
      <w:r w:rsidRPr="00A33514">
        <w:rPr>
          <w:spacing w:val="-1"/>
        </w:rPr>
        <w:t>ma</w:t>
      </w:r>
      <w:r w:rsidRPr="00A33514">
        <w:t>dor de</w:t>
      </w:r>
      <w:r w:rsidRPr="00A33514">
        <w:rPr>
          <w:spacing w:val="-1"/>
        </w:rPr>
        <w:t xml:space="preserve"> </w:t>
      </w:r>
      <w:r w:rsidRPr="00A33514">
        <w:rPr>
          <w:spacing w:val="-2"/>
        </w:rPr>
        <w:t>p</w:t>
      </w:r>
      <w:r w:rsidRPr="00A33514">
        <w:t>ot</w:t>
      </w:r>
      <w:r w:rsidRPr="00A33514">
        <w:rPr>
          <w:spacing w:val="-1"/>
        </w:rPr>
        <w:t>enc</w:t>
      </w:r>
      <w:r w:rsidRPr="00A33514">
        <w:t>i</w:t>
      </w:r>
      <w:r w:rsidRPr="00A33514">
        <w:rPr>
          <w:spacing w:val="-1"/>
        </w:rPr>
        <w:t>a</w:t>
      </w:r>
      <w:r w:rsidRPr="00A33514">
        <w:t xml:space="preserve">, </w:t>
      </w:r>
      <w:r w:rsidRPr="00A33514">
        <w:rPr>
          <w:spacing w:val="-1"/>
        </w:rPr>
        <w:t>m</w:t>
      </w:r>
      <w:r w:rsidRPr="00A33514">
        <w:t>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c</w:t>
      </w:r>
      <w:r w:rsidRPr="00A33514">
        <w:rPr>
          <w:spacing w:val="-2"/>
        </w:rPr>
        <w:t>a</w:t>
      </w:r>
      <w:r w:rsidRPr="00A33514">
        <w:rPr>
          <w:spacing w:val="-1"/>
        </w:rPr>
        <w:t>na</w:t>
      </w:r>
      <w:r w:rsidRPr="00A33514">
        <w:t>liz</w:t>
      </w:r>
      <w:r w:rsidRPr="00A33514">
        <w:rPr>
          <w:spacing w:val="-1"/>
        </w:rPr>
        <w:t>ac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106"/>
        <w:jc w:val="both"/>
      </w:pPr>
      <w:r w:rsidRPr="00A33514">
        <w:t>Montaje</w:t>
      </w:r>
      <w:r w:rsidRPr="00A33514">
        <w:rPr>
          <w:spacing w:val="68"/>
        </w:rPr>
        <w:t xml:space="preserve"> </w:t>
      </w:r>
      <w:r w:rsidRPr="00A33514">
        <w:t>de</w:t>
      </w:r>
      <w:r w:rsidRPr="00A33514">
        <w:rPr>
          <w:spacing w:val="1"/>
        </w:rPr>
        <w:t xml:space="preserve"> </w:t>
      </w:r>
      <w:r w:rsidRPr="00A33514">
        <w:t>A</w:t>
      </w:r>
      <w:r w:rsidRPr="00A33514">
        <w:rPr>
          <w:spacing w:val="-2"/>
        </w:rPr>
        <w:t>c</w:t>
      </w:r>
      <w:r w:rsidRPr="00A33514">
        <w:t>om</w:t>
      </w:r>
      <w:r w:rsidRPr="00A33514">
        <w:rPr>
          <w:spacing w:val="-2"/>
        </w:rPr>
        <w:t>e</w:t>
      </w:r>
      <w:r w:rsidRPr="00A33514">
        <w:t>tid</w:t>
      </w:r>
      <w:r w:rsidRPr="00A33514">
        <w:rPr>
          <w:spacing w:val="-4"/>
        </w:rPr>
        <w:t>a</w:t>
      </w:r>
      <w:r w:rsidRPr="00A33514">
        <w:t>s</w:t>
      </w:r>
      <w:r w:rsidRPr="00A33514">
        <w:rPr>
          <w:spacing w:val="1"/>
        </w:rPr>
        <w:t xml:space="preserve"> </w:t>
      </w:r>
      <w:r w:rsidRPr="00A33514">
        <w:t>pri</w:t>
      </w:r>
      <w:r w:rsidRPr="00A33514">
        <w:rPr>
          <w:spacing w:val="-1"/>
        </w:rPr>
        <w:t>nc</w:t>
      </w:r>
      <w:r w:rsidRPr="00A33514">
        <w:t>ipa</w:t>
      </w:r>
      <w:r w:rsidRPr="00A33514">
        <w:rPr>
          <w:spacing w:val="-1"/>
        </w:rPr>
        <w:t>le</w:t>
      </w:r>
      <w:r w:rsidRPr="00A33514">
        <w:t>s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1"/>
        </w:rPr>
        <w:t xml:space="preserve"> </w:t>
      </w:r>
      <w:r w:rsidRPr="00A33514">
        <w:t>MT y</w:t>
      </w:r>
      <w:r w:rsidRPr="00A33514">
        <w:rPr>
          <w:spacing w:val="2"/>
        </w:rPr>
        <w:t xml:space="preserve"> </w:t>
      </w:r>
      <w:r w:rsidRPr="00A33514">
        <w:t>BT,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rPr>
          <w:spacing w:val="-3"/>
        </w:rPr>
        <w:t>s</w:t>
      </w:r>
      <w:r w:rsidRPr="00A33514">
        <w:t>tru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1"/>
        </w:rPr>
        <w:t xml:space="preserve"> </w:t>
      </w:r>
      <w:r w:rsidRPr="00A33514">
        <w:t>e i</w:t>
      </w:r>
      <w:r w:rsidRPr="00A33514">
        <w:rPr>
          <w:spacing w:val="-1"/>
        </w:rPr>
        <w:t>m</w:t>
      </w:r>
      <w:r w:rsidRPr="00A33514">
        <w:t>pl</w:t>
      </w:r>
      <w:r w:rsidRPr="00A33514">
        <w:rPr>
          <w:spacing w:val="-1"/>
        </w:rPr>
        <w:t>emen</w:t>
      </w:r>
      <w:r w:rsidRPr="00A33514">
        <w:t>ta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5"/>
        </w:rPr>
        <w:t xml:space="preserve"> </w:t>
      </w:r>
      <w:r w:rsidRPr="00A33514">
        <w:t>de</w:t>
      </w:r>
      <w:r w:rsidRPr="00A33514">
        <w:rPr>
          <w:spacing w:val="5"/>
        </w:rPr>
        <w:t xml:space="preserve"> </w:t>
      </w:r>
      <w:r w:rsidRPr="00A33514">
        <w:t>s</w:t>
      </w:r>
      <w:r w:rsidRPr="00A33514">
        <w:rPr>
          <w:spacing w:val="-1"/>
        </w:rPr>
        <w:t>a</w:t>
      </w:r>
      <w:r w:rsidRPr="00A33514">
        <w:t>l</w:t>
      </w:r>
      <w:r w:rsidRPr="00A33514">
        <w:rPr>
          <w:spacing w:val="-4"/>
        </w:rPr>
        <w:t>a</w:t>
      </w:r>
      <w:r w:rsidRPr="00A33514">
        <w:t>s</w:t>
      </w:r>
      <w:r w:rsidRPr="00A33514">
        <w:rPr>
          <w:spacing w:val="5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5"/>
        </w:rPr>
        <w:t xml:space="preserve"> </w:t>
      </w:r>
      <w:r w:rsidRPr="00A33514">
        <w:t>pa</w:t>
      </w:r>
      <w:r w:rsidRPr="00A33514">
        <w:rPr>
          <w:spacing w:val="-1"/>
        </w:rPr>
        <w:t>r</w:t>
      </w:r>
      <w:r w:rsidRPr="00A33514">
        <w:t>a</w:t>
      </w:r>
      <w:r w:rsidRPr="00A33514">
        <w:rPr>
          <w:spacing w:val="5"/>
        </w:rPr>
        <w:t xml:space="preserve"> </w:t>
      </w:r>
      <w:r w:rsidRPr="00A33514">
        <w:rPr>
          <w:spacing w:val="-1"/>
        </w:rPr>
        <w:t>am</w:t>
      </w:r>
      <w:r w:rsidRPr="00A33514">
        <w:t>pl</w:t>
      </w:r>
      <w:r w:rsidRPr="00A33514">
        <w:rPr>
          <w:spacing w:val="-3"/>
        </w:rPr>
        <w:t>i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5"/>
        </w:rPr>
        <w:t xml:space="preserve"> </w:t>
      </w:r>
      <w:r w:rsidRPr="00A33514">
        <w:t>de</w:t>
      </w:r>
      <w:r w:rsidRPr="00A33514">
        <w:rPr>
          <w:spacing w:val="5"/>
        </w:rPr>
        <w:t xml:space="preserve"> </w:t>
      </w:r>
      <w:r w:rsidRPr="00A33514">
        <w:t>l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3"/>
        </w:rPr>
        <w:t xml:space="preserve"> </w:t>
      </w:r>
      <w:r w:rsidRPr="00A33514">
        <w:t>pla</w:t>
      </w:r>
      <w:r w:rsidRPr="00A33514">
        <w:rPr>
          <w:spacing w:val="-2"/>
        </w:rPr>
        <w:t>n</w:t>
      </w:r>
      <w:r w:rsidRPr="00A33514">
        <w:t>tas</w:t>
      </w:r>
      <w:r w:rsidRPr="00A33514">
        <w:rPr>
          <w:spacing w:val="5"/>
        </w:rPr>
        <w:t xml:space="preserve"> </w:t>
      </w:r>
      <w:r w:rsidRPr="00A33514">
        <w:rPr>
          <w:spacing w:val="-3"/>
        </w:rPr>
        <w:t>d</w:t>
      </w:r>
      <w:r w:rsidRPr="00A33514">
        <w:t>e R</w:t>
      </w:r>
      <w:r w:rsidRPr="00A33514">
        <w:rPr>
          <w:spacing w:val="-2"/>
        </w:rPr>
        <w:t>e</w:t>
      </w:r>
      <w:r w:rsidRPr="00A33514">
        <w:t>sid</w:t>
      </w:r>
      <w:r w:rsidRPr="00A33514">
        <w:rPr>
          <w:spacing w:val="-1"/>
        </w:rPr>
        <w:t>u</w:t>
      </w:r>
      <w:r w:rsidRPr="00A33514">
        <w:t>os A</w:t>
      </w:r>
      <w:r w:rsidRPr="00A33514">
        <w:rPr>
          <w:spacing w:val="-1"/>
        </w:rPr>
        <w:t>n</w:t>
      </w:r>
      <w:r w:rsidRPr="00A33514">
        <w:t>ódi</w:t>
      </w:r>
      <w:r w:rsidRPr="00A33514">
        <w:rPr>
          <w:spacing w:val="-1"/>
        </w:rPr>
        <w:t>c</w:t>
      </w:r>
      <w:r w:rsidRPr="00A33514">
        <w:t>os</w:t>
      </w:r>
      <w:r w:rsidRPr="00A33514">
        <w:rPr>
          <w:spacing w:val="-3"/>
        </w:rPr>
        <w:t xml:space="preserve"> </w:t>
      </w:r>
      <w:r w:rsidRPr="00A33514">
        <w:t>y</w:t>
      </w:r>
      <w:r w:rsidRPr="00A33514">
        <w:rPr>
          <w:spacing w:val="-2"/>
        </w:rPr>
        <w:t xml:space="preserve"> </w:t>
      </w:r>
      <w:r w:rsidRPr="00A33514">
        <w:t>Ho</w:t>
      </w:r>
      <w:r w:rsidRPr="00A33514">
        <w:rPr>
          <w:spacing w:val="-3"/>
        </w:rPr>
        <w:t>r</w:t>
      </w:r>
      <w:r w:rsidRPr="00A33514">
        <w:rPr>
          <w:spacing w:val="-1"/>
        </w:rPr>
        <w:t>n</w:t>
      </w:r>
      <w:r w:rsidRPr="00A33514">
        <w:t>os de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r</w:t>
      </w:r>
      <w:r w:rsidRPr="00A33514">
        <w:t>oss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P</w:t>
      </w:r>
      <w:r w:rsidRPr="00A33514">
        <w:rPr>
          <w:spacing w:val="-3"/>
        </w:rPr>
        <w:t>l</w:t>
      </w:r>
      <w:r w:rsidRPr="00A33514">
        <w:t>omo.</w:t>
      </w:r>
    </w:p>
    <w:p w:rsidR="002B4BDC" w:rsidRPr="00A33514" w:rsidRDefault="0038465F">
      <w:pPr>
        <w:pStyle w:val="Textoindependiente"/>
        <w:kinsoku w:val="0"/>
        <w:overflowPunct w:val="0"/>
      </w:pP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J</w:t>
      </w:r>
      <w:r w:rsidRPr="00A33514">
        <w:rPr>
          <w:spacing w:val="-2"/>
        </w:rPr>
        <w:t>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Proy</w:t>
      </w:r>
      <w:r w:rsidRPr="00A33514">
        <w:rPr>
          <w:spacing w:val="-1"/>
        </w:rPr>
        <w:t>ec</w:t>
      </w:r>
      <w:r w:rsidRPr="00A33514">
        <w:rPr>
          <w:spacing w:val="1"/>
        </w:rPr>
        <w:t>t</w:t>
      </w:r>
      <w:r w:rsidRPr="00A33514">
        <w:t>o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80"/>
      </w:pP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>ión y S</w:t>
      </w:r>
      <w:r w:rsidRPr="00A33514">
        <w:rPr>
          <w:spacing w:val="-2"/>
        </w:rPr>
        <w:t>u</w:t>
      </w:r>
      <w:r w:rsidRPr="00A33514">
        <w:t>be</w:t>
      </w:r>
      <w:r w:rsidRPr="00A33514">
        <w:rPr>
          <w:spacing w:val="-1"/>
        </w:rPr>
        <w:t>s</w:t>
      </w:r>
      <w:r w:rsidRPr="00A33514">
        <w:t>ta</w:t>
      </w:r>
      <w:r w:rsidRPr="00A33514">
        <w:rPr>
          <w:spacing w:val="-2"/>
        </w:rPr>
        <w:t>c</w:t>
      </w:r>
      <w:r w:rsidRPr="00A33514">
        <w:rPr>
          <w:spacing w:val="-3"/>
        </w:rPr>
        <w:t>i</w:t>
      </w:r>
      <w:r w:rsidRPr="00A33514">
        <w:t>o</w:t>
      </w:r>
      <w:r w:rsidRPr="00A33514">
        <w:rPr>
          <w:spacing w:val="-1"/>
        </w:rPr>
        <w:t>ne</w:t>
      </w:r>
      <w:r w:rsidRPr="00A33514">
        <w:t>s de</w:t>
      </w:r>
      <w:r w:rsidRPr="00A33514">
        <w:rPr>
          <w:spacing w:val="-1"/>
        </w:rPr>
        <w:t xml:space="preserve"> </w:t>
      </w:r>
      <w:r w:rsidRPr="00A33514">
        <w:rPr>
          <w:spacing w:val="-2"/>
        </w:rPr>
        <w:t>M</w:t>
      </w:r>
      <w:r w:rsidRPr="00A33514">
        <w:t>T</w:t>
      </w:r>
      <w:r w:rsidRPr="00A33514">
        <w:rPr>
          <w:spacing w:val="1"/>
        </w:rPr>
        <w:t xml:space="preserve"> </w:t>
      </w:r>
      <w:r w:rsidRPr="00A33514">
        <w:t>1</w:t>
      </w:r>
      <w:r w:rsidRPr="00A33514">
        <w:rPr>
          <w:spacing w:val="-2"/>
        </w:rPr>
        <w:t>0</w:t>
      </w:r>
      <w:r w:rsidRPr="00A33514">
        <w:t>.0</w:t>
      </w:r>
      <w:r w:rsidRPr="00A33514">
        <w:rPr>
          <w:spacing w:val="-3"/>
        </w:rPr>
        <w:t>k</w:t>
      </w:r>
      <w:r w:rsidRPr="00A33514">
        <w:t>V y</w:t>
      </w:r>
      <w:r w:rsidRPr="00A33514">
        <w:rPr>
          <w:spacing w:val="-2"/>
        </w:rPr>
        <w:t xml:space="preserve"> </w:t>
      </w:r>
      <w:r w:rsidRPr="00A33514">
        <w:t>4.</w:t>
      </w:r>
      <w:r w:rsidRPr="00A33514">
        <w:rPr>
          <w:spacing w:val="-3"/>
        </w:rPr>
        <w:t>1</w:t>
      </w:r>
      <w:r w:rsidRPr="00A33514">
        <w:t>6 kV,</w:t>
      </w:r>
      <w:r w:rsidRPr="00A33514">
        <w:rPr>
          <w:spacing w:val="-2"/>
        </w:rPr>
        <w:t xml:space="preserve"> </w:t>
      </w:r>
      <w:r w:rsidRPr="00A33514">
        <w:t>mo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1"/>
        </w:rPr>
        <w:t xml:space="preserve"> </w:t>
      </w:r>
      <w:r w:rsidRPr="00A33514">
        <w:t>de tra</w:t>
      </w:r>
      <w:r w:rsidRPr="00A33514">
        <w:rPr>
          <w:spacing w:val="-2"/>
        </w:rPr>
        <w:t>n</w:t>
      </w:r>
      <w:r w:rsidRPr="00A33514">
        <w:t>s</w:t>
      </w:r>
      <w:r w:rsidRPr="00A33514">
        <w:rPr>
          <w:spacing w:val="-1"/>
        </w:rPr>
        <w:t>f</w:t>
      </w:r>
      <w:r w:rsidRPr="00A33514">
        <w:t>or</w:t>
      </w:r>
      <w:r w:rsidRPr="00A33514">
        <w:rPr>
          <w:spacing w:val="-1"/>
        </w:rPr>
        <w:t>ma</w:t>
      </w:r>
      <w:r w:rsidRPr="00A33514">
        <w:t>dor</w:t>
      </w:r>
      <w:r w:rsidRPr="00A33514">
        <w:rPr>
          <w:spacing w:val="-1"/>
        </w:rPr>
        <w:t>e</w:t>
      </w:r>
      <w:r w:rsidRPr="00A33514">
        <w:t>s de</w:t>
      </w:r>
      <w:r w:rsidRPr="00A33514">
        <w:rPr>
          <w:spacing w:val="-3"/>
        </w:rPr>
        <w:t xml:space="preserve"> </w:t>
      </w:r>
      <w:r w:rsidRPr="00A33514">
        <w:t>pot</w:t>
      </w:r>
      <w:r w:rsidRPr="00A33514">
        <w:rPr>
          <w:spacing w:val="-4"/>
        </w:rPr>
        <w:t>e</w:t>
      </w:r>
      <w:r w:rsidRPr="00A33514">
        <w:rPr>
          <w:spacing w:val="-1"/>
        </w:rPr>
        <w:t>nc</w:t>
      </w:r>
      <w:r w:rsidRPr="00A33514">
        <w:t>i</w:t>
      </w:r>
      <w:r w:rsidRPr="00A33514">
        <w:rPr>
          <w:spacing w:val="-1"/>
        </w:rPr>
        <w:t>a</w:t>
      </w:r>
      <w:r w:rsidRPr="00A33514">
        <w:t xml:space="preserve">, </w:t>
      </w:r>
      <w:r w:rsidRPr="00A33514">
        <w:rPr>
          <w:spacing w:val="-1"/>
        </w:rPr>
        <w:t>ce</w:t>
      </w:r>
      <w:r w:rsidRPr="00A33514">
        <w:t>ldas de</w:t>
      </w:r>
      <w:r w:rsidRPr="00A33514">
        <w:rPr>
          <w:spacing w:val="-1"/>
        </w:rPr>
        <w:t xml:space="preserve"> </w:t>
      </w:r>
      <w:r w:rsidRPr="00A33514">
        <w:t>pr</w:t>
      </w:r>
      <w:r w:rsidRPr="00A33514">
        <w:rPr>
          <w:spacing w:val="-3"/>
        </w:rPr>
        <w:t>o</w:t>
      </w:r>
      <w:r w:rsidRPr="00A33514">
        <w:t>te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y ll</w:t>
      </w:r>
      <w:r w:rsidRPr="00A33514">
        <w:rPr>
          <w:spacing w:val="-1"/>
        </w:rPr>
        <w:t>e</w:t>
      </w:r>
      <w:r w:rsidRPr="00A33514">
        <w:t>gad</w:t>
      </w:r>
      <w:r w:rsidRPr="00A33514">
        <w:rPr>
          <w:spacing w:val="-1"/>
        </w:rPr>
        <w:t>a</w:t>
      </w:r>
      <w:r w:rsidRPr="00A33514">
        <w:t>,</w:t>
      </w:r>
      <w:r w:rsidRPr="00A33514">
        <w:rPr>
          <w:spacing w:val="-2"/>
        </w:rPr>
        <w:t xml:space="preserve"> </w:t>
      </w:r>
      <w:r w:rsidRPr="00A33514">
        <w:t>t</w:t>
      </w:r>
      <w:r w:rsidRPr="00A33514">
        <w:rPr>
          <w:spacing w:val="-1"/>
        </w:rPr>
        <w:t>a</w:t>
      </w:r>
      <w:r w:rsidRPr="00A33514">
        <w:t>bl</w:t>
      </w:r>
      <w:r w:rsidRPr="00A33514">
        <w:rPr>
          <w:spacing w:val="-1"/>
        </w:rPr>
        <w:t>e</w:t>
      </w:r>
      <w:r w:rsidRPr="00A33514">
        <w:t>ros</w:t>
      </w:r>
      <w:r w:rsidRPr="00A33514">
        <w:rPr>
          <w:spacing w:val="-3"/>
        </w:rPr>
        <w:t xml:space="preserve"> </w:t>
      </w:r>
      <w:r w:rsidRPr="00A33514">
        <w:t>de distrib</w:t>
      </w:r>
      <w:r w:rsidRPr="00A33514">
        <w:rPr>
          <w:spacing w:val="-1"/>
        </w:rPr>
        <w:t>uc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en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B</w:t>
      </w:r>
      <w:r w:rsidRPr="00A33514">
        <w:t>T.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108"/>
        <w:jc w:val="both"/>
      </w:pPr>
      <w:r w:rsidRPr="00A33514">
        <w:rPr>
          <w:spacing w:val="-1"/>
        </w:rPr>
        <w:t>In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6"/>
        </w:rPr>
        <w:t xml:space="preserve"> </w:t>
      </w:r>
      <w:r w:rsidRPr="00A33514">
        <w:t>de</w:t>
      </w:r>
      <w:r w:rsidRPr="00A33514">
        <w:rPr>
          <w:spacing w:val="6"/>
        </w:rPr>
        <w:t xml:space="preserve"> </w:t>
      </w:r>
      <w:r w:rsidRPr="00A33514">
        <w:t>Tub</w:t>
      </w:r>
      <w:r w:rsidRPr="00A33514">
        <w:rPr>
          <w:spacing w:val="-1"/>
        </w:rPr>
        <w:t>e</w:t>
      </w:r>
      <w:r w:rsidRPr="00A33514">
        <w:t>rí</w:t>
      </w:r>
      <w:r w:rsidRPr="00A33514">
        <w:rPr>
          <w:spacing w:val="-4"/>
        </w:rPr>
        <w:t>a</w:t>
      </w:r>
      <w:r w:rsidRPr="00A33514">
        <w:t>s</w:t>
      </w:r>
      <w:r w:rsidRPr="00A33514">
        <w:rPr>
          <w:spacing w:val="6"/>
        </w:rPr>
        <w:t xml:space="preserve"> </w:t>
      </w:r>
      <w:r w:rsidRPr="00A33514">
        <w:t>de</w:t>
      </w:r>
      <w:r w:rsidRPr="00A33514">
        <w:rPr>
          <w:spacing w:val="6"/>
        </w:rPr>
        <w:t xml:space="preserve"> </w:t>
      </w:r>
      <w:r w:rsidRPr="00A33514">
        <w:t>Al</w:t>
      </w:r>
      <w:r w:rsidRPr="00A33514">
        <w:rPr>
          <w:spacing w:val="-1"/>
        </w:rPr>
        <w:t>imen</w:t>
      </w:r>
      <w:r w:rsidRPr="00A33514">
        <w:t>ta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6"/>
        </w:rPr>
        <w:t xml:space="preserve"> </w:t>
      </w:r>
      <w:r w:rsidRPr="00A33514">
        <w:t>y</w:t>
      </w:r>
      <w:r w:rsidRPr="00A33514">
        <w:rPr>
          <w:spacing w:val="4"/>
        </w:rPr>
        <w:t xml:space="preserve"> </w:t>
      </w:r>
      <w:r w:rsidRPr="00A33514">
        <w:t>r</w:t>
      </w:r>
      <w:r w:rsidRPr="00A33514">
        <w:rPr>
          <w:spacing w:val="-2"/>
        </w:rPr>
        <w:t>e</w:t>
      </w:r>
      <w:r w:rsidRPr="00A33514">
        <w:t>tor</w:t>
      </w:r>
      <w:r w:rsidRPr="00A33514">
        <w:rPr>
          <w:spacing w:val="-2"/>
        </w:rPr>
        <w:t>n</w:t>
      </w:r>
      <w:r w:rsidRPr="00A33514">
        <w:t>o</w:t>
      </w:r>
      <w:r w:rsidRPr="00A33514">
        <w:rPr>
          <w:spacing w:val="6"/>
        </w:rPr>
        <w:t xml:space="preserve"> </w:t>
      </w:r>
      <w:r w:rsidRPr="00A33514">
        <w:t>del</w:t>
      </w:r>
      <w:r w:rsidRPr="00A33514">
        <w:rPr>
          <w:spacing w:val="3"/>
        </w:rPr>
        <w:t xml:space="preserve"> </w:t>
      </w:r>
      <w:r w:rsidRPr="00A33514">
        <w:rPr>
          <w:spacing w:val="-1"/>
        </w:rPr>
        <w:t>a</w:t>
      </w:r>
      <w:r w:rsidRPr="00A33514">
        <w:t>gua</w:t>
      </w:r>
      <w:r w:rsidRPr="00A33514">
        <w:rPr>
          <w:spacing w:val="5"/>
        </w:rPr>
        <w:t xml:space="preserve"> </w:t>
      </w:r>
      <w:r w:rsidRPr="00A33514">
        <w:rPr>
          <w:spacing w:val="-3"/>
        </w:rPr>
        <w:t>d</w:t>
      </w:r>
      <w:r w:rsidRPr="00A33514">
        <w:t>e R</w:t>
      </w:r>
      <w:r w:rsidRPr="00A33514">
        <w:rPr>
          <w:spacing w:val="-2"/>
        </w:rPr>
        <w:t>e</w:t>
      </w:r>
      <w:r w:rsidRPr="00A33514">
        <w:t>f</w:t>
      </w:r>
      <w:r w:rsidRPr="00A33514">
        <w:rPr>
          <w:spacing w:val="-2"/>
        </w:rPr>
        <w:t>r</w:t>
      </w:r>
      <w:r w:rsidRPr="00A33514">
        <w:t>ig</w:t>
      </w:r>
      <w:r w:rsidRPr="00A33514">
        <w:rPr>
          <w:spacing w:val="-1"/>
        </w:rPr>
        <w:t>e</w:t>
      </w:r>
      <w:r w:rsidRPr="00A33514">
        <w:t>r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Pl</w:t>
      </w:r>
      <w:r w:rsidRPr="00A33514">
        <w:rPr>
          <w:spacing w:val="-1"/>
        </w:rPr>
        <w:t>an</w:t>
      </w:r>
      <w:r w:rsidRPr="00A33514">
        <w:rPr>
          <w:spacing w:val="-2"/>
        </w:rPr>
        <w:t>t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A</w:t>
      </w:r>
      <w:r w:rsidRPr="00A33514">
        <w:rPr>
          <w:spacing w:val="-1"/>
        </w:rPr>
        <w:t>c</w:t>
      </w:r>
      <w:r w:rsidRPr="00A33514">
        <w:t>ido</w:t>
      </w:r>
      <w:r w:rsidRPr="00A33514">
        <w:rPr>
          <w:spacing w:val="2"/>
        </w:rPr>
        <w:t xml:space="preserve"> </w:t>
      </w:r>
      <w:r w:rsidRPr="00A33514">
        <w:t>–</w:t>
      </w:r>
      <w:r w:rsidRPr="00A33514">
        <w:rPr>
          <w:spacing w:val="-3"/>
        </w:rPr>
        <w:t xml:space="preserve"> </w:t>
      </w:r>
      <w:r w:rsidRPr="00A33514">
        <w:rPr>
          <w:spacing w:val="-2"/>
        </w:rPr>
        <w:t>Z</w:t>
      </w:r>
      <w:r w:rsidRPr="00A33514">
        <w:t>i</w:t>
      </w:r>
      <w:r w:rsidRPr="00A33514">
        <w:rPr>
          <w:spacing w:val="-1"/>
        </w:rPr>
        <w:t>n</w:t>
      </w:r>
      <w:r w:rsidRPr="00A33514">
        <w:t>c</w:t>
      </w:r>
    </w:p>
    <w:p w:rsidR="002B4BDC" w:rsidRPr="00A33514" w:rsidRDefault="0038465F">
      <w:pPr>
        <w:pStyle w:val="Textoindependiente"/>
        <w:kinsoku w:val="0"/>
        <w:overflowPunct w:val="0"/>
      </w:pP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J</w:t>
      </w:r>
      <w:r w:rsidRPr="00A33514">
        <w:rPr>
          <w:spacing w:val="-2"/>
        </w:rPr>
        <w:t>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Proy</w:t>
      </w:r>
      <w:r w:rsidRPr="00A33514">
        <w:rPr>
          <w:spacing w:val="-1"/>
        </w:rPr>
        <w:t>ec</w:t>
      </w:r>
      <w:r w:rsidRPr="00A33514">
        <w:t>to</w:t>
      </w:r>
    </w:p>
    <w:p w:rsidR="002B4BDC" w:rsidRPr="00A33514" w:rsidRDefault="0038465F">
      <w:pPr>
        <w:pStyle w:val="Textoindependiente"/>
        <w:kinsoku w:val="0"/>
        <w:overflowPunct w:val="0"/>
        <w:spacing w:before="65" w:line="360" w:lineRule="auto"/>
      </w:pPr>
      <w:r w:rsidRPr="00A33514">
        <w:t>S</w:t>
      </w:r>
      <w:r w:rsidRPr="00A33514">
        <w:rPr>
          <w:spacing w:val="-2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t>visión del</w:t>
      </w:r>
      <w:r w:rsidRPr="00A33514">
        <w:rPr>
          <w:spacing w:val="-1"/>
        </w:rPr>
        <w:t xml:space="preserve"> </w:t>
      </w:r>
      <w:r w:rsidRPr="00A33514">
        <w:rPr>
          <w:spacing w:val="-3"/>
        </w:rPr>
        <w:t>m</w:t>
      </w:r>
      <w:r w:rsidRPr="00A33514">
        <w:t>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3"/>
        </w:rPr>
        <w:t xml:space="preserve"> </w:t>
      </w:r>
      <w:r w:rsidRPr="00A33514">
        <w:t>de tub</w:t>
      </w:r>
      <w:r w:rsidRPr="00A33514">
        <w:rPr>
          <w:spacing w:val="-1"/>
        </w:rPr>
        <w:t>e</w:t>
      </w:r>
      <w:r w:rsidRPr="00A33514">
        <w:t>rí</w:t>
      </w:r>
      <w:r w:rsidRPr="00A33514">
        <w:rPr>
          <w:spacing w:val="-2"/>
        </w:rPr>
        <w:t>a</w:t>
      </w:r>
      <w:r w:rsidRPr="00A33514">
        <w:t>s de</w:t>
      </w:r>
      <w:r w:rsidRPr="00A33514">
        <w:rPr>
          <w:spacing w:val="-3"/>
        </w:rPr>
        <w:t xml:space="preserve"> 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24</w:t>
      </w:r>
      <w:r w:rsidRPr="00A33514">
        <w:rPr>
          <w:spacing w:val="-3"/>
        </w:rPr>
        <w:t>”</w:t>
      </w:r>
      <w:r w:rsidRPr="00A33514">
        <w:t>Ø para</w:t>
      </w:r>
      <w:r w:rsidRPr="00A33514">
        <w:rPr>
          <w:spacing w:val="-2"/>
        </w:rPr>
        <w:t xml:space="preserve"> </w:t>
      </w:r>
      <w:r w:rsidRPr="00A33514">
        <w:t>el si</w:t>
      </w:r>
      <w:r w:rsidRPr="00A33514">
        <w:rPr>
          <w:spacing w:val="-3"/>
        </w:rPr>
        <w:t>s</w:t>
      </w:r>
      <w:r w:rsidRPr="00A33514">
        <w:t>te</w:t>
      </w:r>
      <w:r w:rsidRPr="00A33514">
        <w:rPr>
          <w:spacing w:val="-1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 r</w:t>
      </w:r>
      <w:r w:rsidRPr="00A33514">
        <w:rPr>
          <w:spacing w:val="-2"/>
        </w:rPr>
        <w:t>e</w:t>
      </w:r>
      <w:r w:rsidRPr="00A33514">
        <w:t>f</w:t>
      </w:r>
      <w:r w:rsidRPr="00A33514">
        <w:rPr>
          <w:spacing w:val="-2"/>
        </w:rPr>
        <w:t>r</w:t>
      </w:r>
      <w:r w:rsidRPr="00A33514">
        <w:t>ig</w:t>
      </w:r>
      <w:r w:rsidRPr="00A33514">
        <w:rPr>
          <w:spacing w:val="-1"/>
        </w:rPr>
        <w:t>e</w:t>
      </w:r>
      <w:r w:rsidRPr="00A33514">
        <w:t>r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pla</w:t>
      </w:r>
      <w:r w:rsidRPr="00A33514">
        <w:rPr>
          <w:spacing w:val="-2"/>
        </w:rPr>
        <w:t>n</w:t>
      </w:r>
      <w:r w:rsidRPr="00A33514">
        <w:t>ta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="00D17F24" w:rsidRPr="00A33514">
        <w:t>Á</w:t>
      </w:r>
      <w:r w:rsidR="00D17F24" w:rsidRPr="00A33514">
        <w:rPr>
          <w:spacing w:val="-1"/>
        </w:rPr>
        <w:t>c</w:t>
      </w:r>
      <w:r w:rsidR="00D17F24" w:rsidRPr="00A33514">
        <w:t>ido</w:t>
      </w:r>
      <w:r w:rsidRPr="00A33514">
        <w:rPr>
          <w:spacing w:val="2"/>
        </w:rPr>
        <w:t xml:space="preserve"> </w:t>
      </w:r>
      <w:r w:rsidRPr="00A33514">
        <w:t>S</w:t>
      </w:r>
      <w:r w:rsidRPr="00A33514">
        <w:rPr>
          <w:spacing w:val="-2"/>
        </w:rPr>
        <w:t>u</w:t>
      </w:r>
      <w:r w:rsidRPr="00A33514">
        <w:t>l</w:t>
      </w:r>
      <w:r w:rsidRPr="00A33514">
        <w:rPr>
          <w:spacing w:val="-1"/>
        </w:rPr>
        <w:t>fú</w:t>
      </w:r>
      <w:r w:rsidRPr="00A33514">
        <w:t>ri</w:t>
      </w:r>
      <w:r w:rsidRPr="00A33514">
        <w:rPr>
          <w:spacing w:val="-2"/>
        </w:rPr>
        <w:t>c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 xml:space="preserve">de </w:t>
      </w:r>
      <w:r w:rsidRPr="00A33514">
        <w:rPr>
          <w:spacing w:val="-2"/>
        </w:rPr>
        <w:t>Z</w:t>
      </w:r>
      <w:r w:rsidRPr="00A33514">
        <w:rPr>
          <w:spacing w:val="-3"/>
        </w:rPr>
        <w:t>i</w:t>
      </w:r>
      <w:r w:rsidRPr="00A33514">
        <w:rPr>
          <w:spacing w:val="-1"/>
        </w:rPr>
        <w:t>nc</w:t>
      </w:r>
      <w:r w:rsidRPr="00A33514">
        <w:t>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108"/>
      </w:pP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u</w:t>
      </w:r>
      <w:r w:rsidRPr="00A33514">
        <w:t>bi</w:t>
      </w:r>
      <w:r w:rsidRPr="00A33514">
        <w:rPr>
          <w:spacing w:val="-1"/>
        </w:rPr>
        <w:t>cac</w:t>
      </w:r>
      <w:r w:rsidRPr="00A33514">
        <w:t>ión</w:t>
      </w:r>
      <w:r w:rsidRPr="00A33514">
        <w:rPr>
          <w:spacing w:val="37"/>
        </w:rPr>
        <w:t xml:space="preserve"> </w:t>
      </w:r>
      <w:r w:rsidRPr="00A33514">
        <w:t>de</w:t>
      </w:r>
      <w:r w:rsidRPr="00A33514">
        <w:rPr>
          <w:spacing w:val="38"/>
        </w:rPr>
        <w:t xml:space="preserve"> </w:t>
      </w:r>
      <w:r w:rsidRPr="00A33514">
        <w:t>B</w:t>
      </w:r>
      <w:r w:rsidRPr="00A33514">
        <w:rPr>
          <w:spacing w:val="-2"/>
        </w:rPr>
        <w:t>a</w:t>
      </w:r>
      <w:r w:rsidRPr="00A33514">
        <w:t>r</w:t>
      </w:r>
      <w:r w:rsidRPr="00A33514">
        <w:rPr>
          <w:spacing w:val="1"/>
        </w:rPr>
        <w:t>r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41"/>
        </w:rPr>
        <w:t xml:space="preserve"> </w:t>
      </w:r>
      <w:r w:rsidRPr="00A33514">
        <w:t>de</w:t>
      </w:r>
      <w:r w:rsidRPr="00A33514">
        <w:rPr>
          <w:spacing w:val="38"/>
        </w:rPr>
        <w:t xml:space="preserve"> </w:t>
      </w:r>
      <w:r w:rsidRPr="00A33514">
        <w:rPr>
          <w:spacing w:val="-1"/>
        </w:rPr>
        <w:t>C</w:t>
      </w:r>
      <w:r w:rsidRPr="00A33514">
        <w:t>obre</w:t>
      </w:r>
      <w:r w:rsidRPr="00A33514">
        <w:rPr>
          <w:spacing w:val="38"/>
        </w:rPr>
        <w:t xml:space="preserve">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38"/>
        </w:rPr>
        <w:t xml:space="preserve"> </w:t>
      </w:r>
      <w:r w:rsidRPr="00A33514">
        <w:t>la</w:t>
      </w:r>
      <w:r w:rsidRPr="00A33514">
        <w:rPr>
          <w:spacing w:val="40"/>
        </w:rPr>
        <w:t xml:space="preserve"> </w:t>
      </w:r>
      <w:r w:rsidRPr="00A33514">
        <w:t>Pl</w:t>
      </w:r>
      <w:r w:rsidRPr="00A33514">
        <w:rPr>
          <w:spacing w:val="-1"/>
        </w:rPr>
        <w:t>an</w:t>
      </w:r>
      <w:r w:rsidRPr="00A33514">
        <w:t>ta</w:t>
      </w:r>
      <w:r w:rsidRPr="00A33514">
        <w:rPr>
          <w:spacing w:val="40"/>
        </w:rPr>
        <w:t xml:space="preserve"> </w:t>
      </w:r>
      <w:r w:rsidRPr="00A33514">
        <w:t>de</w:t>
      </w:r>
      <w:r w:rsidRPr="00A33514">
        <w:rPr>
          <w:spacing w:val="38"/>
        </w:rPr>
        <w:t xml:space="preserve"> </w:t>
      </w:r>
      <w:r w:rsidRPr="00A33514">
        <w:rPr>
          <w:spacing w:val="-1"/>
        </w:rPr>
        <w:t>Ce</w:t>
      </w:r>
      <w:r w:rsidRPr="00A33514">
        <w:t>ldas</w:t>
      </w:r>
      <w:r w:rsidRPr="00A33514">
        <w:rPr>
          <w:spacing w:val="38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trolíti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</w:t>
      </w:r>
      <w:r w:rsidRPr="00A33514">
        <w:rPr>
          <w:spacing w:val="38"/>
        </w:rPr>
        <w:t xml:space="preserve"> </w:t>
      </w:r>
      <w:r w:rsidRPr="00A33514">
        <w:t xml:space="preserve">de </w:t>
      </w:r>
      <w:r w:rsidRPr="00A33514">
        <w:rPr>
          <w:spacing w:val="-2"/>
        </w:rPr>
        <w:t>Z</w:t>
      </w:r>
      <w:r w:rsidRPr="00A33514">
        <w:t>i</w:t>
      </w:r>
      <w:r w:rsidRPr="00A33514">
        <w:rPr>
          <w:spacing w:val="-1"/>
        </w:rPr>
        <w:t>n</w:t>
      </w:r>
      <w:r w:rsidRPr="00A33514">
        <w:t>c</w:t>
      </w:r>
    </w:p>
    <w:p w:rsidR="002B4BDC" w:rsidRPr="00A33514" w:rsidRDefault="0038465F">
      <w:pPr>
        <w:pStyle w:val="Textoindependiente"/>
        <w:kinsoku w:val="0"/>
        <w:overflowPunct w:val="0"/>
      </w:pP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J</w:t>
      </w:r>
      <w:r w:rsidRPr="00A33514">
        <w:rPr>
          <w:spacing w:val="-2"/>
        </w:rPr>
        <w:t>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Proy</w:t>
      </w:r>
      <w:r w:rsidRPr="00A33514">
        <w:rPr>
          <w:spacing w:val="-1"/>
        </w:rPr>
        <w:t>ec</w:t>
      </w:r>
      <w:r w:rsidRPr="00A33514">
        <w:t>to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1861"/>
      </w:pPr>
      <w:r w:rsidRPr="00A33514">
        <w:rPr>
          <w:spacing w:val="-1"/>
        </w:rPr>
        <w:t>C</w:t>
      </w:r>
      <w:r w:rsidRPr="00A33514">
        <w:t>omp</w:t>
      </w:r>
      <w:r w:rsidRPr="00A33514">
        <w:rPr>
          <w:spacing w:val="-1"/>
        </w:rPr>
        <w:t>añ</w:t>
      </w:r>
      <w:r w:rsidRPr="00A33514">
        <w:t>ía</w:t>
      </w:r>
      <w:r w:rsidRPr="00A33514">
        <w:rPr>
          <w:spacing w:val="-1"/>
        </w:rPr>
        <w:t xml:space="preserve"> </w:t>
      </w:r>
      <w:r w:rsidRPr="00A33514">
        <w:t>Min</w:t>
      </w:r>
      <w:r w:rsidRPr="00A33514">
        <w:rPr>
          <w:spacing w:val="-2"/>
        </w:rPr>
        <w:t>e</w:t>
      </w:r>
      <w:r w:rsidRPr="00A33514">
        <w:t>ra</w:t>
      </w:r>
      <w:r w:rsidRPr="00A33514">
        <w:rPr>
          <w:spacing w:val="-1"/>
        </w:rPr>
        <w:t xml:space="preserve"> </w:t>
      </w:r>
      <w:r w:rsidR="00D17F24" w:rsidRPr="00A33514">
        <w:t>Mi</w:t>
      </w:r>
      <w:r w:rsidR="00D17F24" w:rsidRPr="00A33514">
        <w:rPr>
          <w:spacing w:val="-2"/>
        </w:rPr>
        <w:t>l</w:t>
      </w:r>
      <w:r w:rsidR="00D17F24" w:rsidRPr="00A33514">
        <w:t>p</w:t>
      </w:r>
      <w:r w:rsidR="00D17F24" w:rsidRPr="00A33514">
        <w:rPr>
          <w:spacing w:val="1"/>
        </w:rPr>
        <w:t xml:space="preserve">o </w:t>
      </w:r>
      <w:r w:rsidRPr="00A33514">
        <w:t>-</w:t>
      </w:r>
      <w:r w:rsidRPr="00A33514">
        <w:rPr>
          <w:spacing w:val="-3"/>
        </w:rPr>
        <w:t xml:space="preserve"> </w:t>
      </w:r>
      <w:r w:rsidRPr="00A33514">
        <w:rPr>
          <w:spacing w:val="-1"/>
        </w:rPr>
        <w:t>Ce</w:t>
      </w:r>
      <w:r w:rsidRPr="00A33514">
        <w:t>rro Lindo</w:t>
      </w:r>
      <w:r w:rsidRPr="00A33514">
        <w:rPr>
          <w:b/>
          <w:bCs/>
        </w:rPr>
        <w:t>.</w:t>
      </w:r>
      <w:r w:rsidRPr="00A33514">
        <w:rPr>
          <w:b/>
          <w:bCs/>
          <w:spacing w:val="-2"/>
        </w:rPr>
        <w:t xml:space="preserve"> </w:t>
      </w:r>
      <w:r w:rsidRPr="00A33514">
        <w:t>Abril</w:t>
      </w:r>
      <w:r w:rsidRPr="00A33514">
        <w:rPr>
          <w:spacing w:val="-1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t>7</w:t>
      </w:r>
      <w:r w:rsidRPr="00A33514">
        <w:rPr>
          <w:spacing w:val="-3"/>
        </w:rPr>
        <w:t xml:space="preserve"> </w:t>
      </w:r>
      <w:r w:rsidRPr="00A33514">
        <w:t>Di</w:t>
      </w:r>
      <w:r w:rsidRPr="00A33514">
        <w:rPr>
          <w:spacing w:val="-2"/>
        </w:rPr>
        <w:t>c</w:t>
      </w:r>
      <w:r w:rsidRPr="00A33514">
        <w:rPr>
          <w:spacing w:val="-1"/>
        </w:rPr>
        <w:t xml:space="preserve">-2007 </w:t>
      </w:r>
      <w:r w:rsidRPr="00A33514">
        <w:t>M</w:t>
      </w:r>
      <w:r w:rsidRPr="00A33514">
        <w:rPr>
          <w:spacing w:val="-1"/>
        </w:rPr>
        <w:t>e</w:t>
      </w:r>
      <w:r w:rsidRPr="00A33514">
        <w:t xml:space="preserve">tso </w:t>
      </w:r>
      <w:r w:rsidRPr="00A33514">
        <w:rPr>
          <w:spacing w:val="-2"/>
        </w:rPr>
        <w:t>M</w:t>
      </w:r>
      <w:r w:rsidRPr="00A33514">
        <w:t>i</w:t>
      </w:r>
      <w:r w:rsidRPr="00A33514">
        <w:rPr>
          <w:spacing w:val="-1"/>
        </w:rPr>
        <w:t>ne</w:t>
      </w:r>
      <w:r w:rsidRPr="00A33514">
        <w:t>r</w:t>
      </w:r>
      <w:r w:rsidRPr="00A33514">
        <w:rPr>
          <w:spacing w:val="-2"/>
        </w:rPr>
        <w:t>a</w:t>
      </w:r>
      <w:r w:rsidRPr="00A33514">
        <w:t>ls SA-</w:t>
      </w:r>
      <w:r w:rsidRPr="00A33514">
        <w:rPr>
          <w:spacing w:val="-1"/>
        </w:rPr>
        <w:t xml:space="preserve"> </w:t>
      </w:r>
      <w:r w:rsidRPr="00A33514">
        <w:t>S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rPr>
          <w:spacing w:val="-2"/>
        </w:rPr>
        <w:t>t</w:t>
      </w:r>
      <w:r w:rsidRPr="00A33514">
        <w:t>o Do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</w:t>
      </w:r>
      <w:r w:rsidRPr="00A33514">
        <w:t xml:space="preserve">go </w:t>
      </w:r>
      <w:r w:rsidRPr="00A33514">
        <w:rPr>
          <w:spacing w:val="-1"/>
        </w:rPr>
        <w:t>CG</w:t>
      </w:r>
      <w:r w:rsidRPr="00A33514">
        <w:t>SA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1882" w:firstLine="12"/>
      </w:pPr>
      <w:r w:rsidRPr="00A33514">
        <w:t>Montaje</w:t>
      </w:r>
      <w:r w:rsidRPr="00A33514">
        <w:rPr>
          <w:spacing w:val="-3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trom</w:t>
      </w:r>
      <w:r w:rsidRPr="00A33514">
        <w:rPr>
          <w:spacing w:val="-2"/>
        </w:rPr>
        <w:t>e</w:t>
      </w:r>
      <w:r w:rsidRPr="00A33514">
        <w:rPr>
          <w:spacing w:val="-1"/>
        </w:rPr>
        <w:t>cán</w:t>
      </w:r>
      <w:r w:rsidRPr="00A33514">
        <w:t>i</w:t>
      </w:r>
      <w:r w:rsidRPr="00A33514">
        <w:rPr>
          <w:spacing w:val="-2"/>
        </w:rPr>
        <w:t>c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Fajas</w:t>
      </w:r>
      <w:r w:rsidRPr="00A33514">
        <w:rPr>
          <w:spacing w:val="-3"/>
        </w:rPr>
        <w:t xml:space="preserve"> </w:t>
      </w:r>
      <w:r w:rsidRPr="00A33514">
        <w:t>Tra</w:t>
      </w:r>
      <w:r w:rsidRPr="00A33514">
        <w:rPr>
          <w:spacing w:val="-2"/>
        </w:rPr>
        <w:t>n</w:t>
      </w:r>
      <w:r w:rsidRPr="00A33514">
        <w:t>sport</w:t>
      </w:r>
      <w:r w:rsidRPr="00A33514">
        <w:rPr>
          <w:spacing w:val="-4"/>
        </w:rPr>
        <w:t>a</w:t>
      </w:r>
      <w:r w:rsidRPr="00A33514">
        <w:t>dor</w:t>
      </w:r>
      <w:r w:rsidRPr="00A33514">
        <w:rPr>
          <w:spacing w:val="-4"/>
        </w:rPr>
        <w:t>a</w:t>
      </w:r>
      <w:r w:rsidRPr="00A33514">
        <w:t xml:space="preserve">s </w:t>
      </w: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rPr>
          <w:spacing w:val="-3"/>
        </w:rPr>
        <w:t>g</w:t>
      </w:r>
      <w:r w:rsidRPr="00A33514">
        <w:t>. R</w:t>
      </w:r>
      <w:r w:rsidRPr="00A33514">
        <w:rPr>
          <w:spacing w:val="-2"/>
        </w:rPr>
        <w:t>e</w:t>
      </w:r>
      <w:r w:rsidRPr="00A33514">
        <w:t>sid</w:t>
      </w:r>
      <w:r w:rsidRPr="00A33514">
        <w:rPr>
          <w:spacing w:val="-1"/>
        </w:rPr>
        <w:t>en</w:t>
      </w:r>
      <w:r w:rsidRPr="00A33514">
        <w:t>te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195"/>
      </w:pPr>
      <w:r w:rsidRPr="00A33514">
        <w:rPr>
          <w:spacing w:val="-1"/>
        </w:rPr>
        <w:t>D</w:t>
      </w:r>
      <w:r w:rsidRPr="00A33514">
        <w:t>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rPr>
          <w:spacing w:val="-2"/>
        </w:rPr>
        <w:t>b</w:t>
      </w:r>
      <w:r w:rsidRPr="00A33514">
        <w:rPr>
          <w:spacing w:val="-1"/>
        </w:rPr>
        <w:t>á</w:t>
      </w:r>
      <w:r w:rsidRPr="00A33514">
        <w:t>si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l proy</w:t>
      </w:r>
      <w:r w:rsidRPr="00A33514">
        <w:rPr>
          <w:spacing w:val="-1"/>
        </w:rPr>
        <w:t>ec</w:t>
      </w:r>
      <w:r w:rsidRPr="00A33514">
        <w:t>to</w:t>
      </w:r>
      <w:r w:rsidRPr="00A33514">
        <w:rPr>
          <w:spacing w:val="-2"/>
        </w:rPr>
        <w:t xml:space="preserve"> </w:t>
      </w:r>
      <w:r w:rsidRPr="00A33514">
        <w:t>en</w:t>
      </w:r>
      <w:r w:rsidRPr="00A33514">
        <w:rPr>
          <w:spacing w:val="-2"/>
        </w:rPr>
        <w:t xml:space="preserve"> </w:t>
      </w:r>
      <w:r w:rsidRPr="00A33514">
        <w:t>la</w:t>
      </w:r>
      <w:r w:rsidRPr="00A33514">
        <w:rPr>
          <w:spacing w:val="-2"/>
        </w:rPr>
        <w:t xml:space="preserve"> </w:t>
      </w:r>
      <w:r w:rsidRPr="00A33514">
        <w:t>pa</w:t>
      </w:r>
      <w:r w:rsidRPr="00A33514">
        <w:rPr>
          <w:spacing w:val="-1"/>
        </w:rPr>
        <w:t>r</w:t>
      </w:r>
      <w:r w:rsidRPr="00A33514">
        <w:t xml:space="preserve">te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e i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m</w:t>
      </w:r>
      <w:r w:rsidRPr="00A33514">
        <w:rPr>
          <w:spacing w:val="-1"/>
        </w:rPr>
        <w:t>en</w:t>
      </w:r>
      <w:r w:rsidRPr="00A33514">
        <w:t>tal, r</w:t>
      </w:r>
      <w:r w:rsidRPr="00A33514">
        <w:rPr>
          <w:spacing w:val="-1"/>
        </w:rPr>
        <w:t>e</w:t>
      </w:r>
      <w:r w:rsidRPr="00A33514">
        <w:t>sid</w:t>
      </w:r>
      <w:r w:rsidRPr="00A33514">
        <w:rPr>
          <w:spacing w:val="-1"/>
        </w:rPr>
        <w:t>en</w:t>
      </w:r>
      <w:r w:rsidRPr="00A33514">
        <w:rPr>
          <w:spacing w:val="1"/>
        </w:rPr>
        <w:t>t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rPr>
          <w:spacing w:val="-3"/>
        </w:rPr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1"/>
        </w:rPr>
        <w:t xml:space="preserve"> </w:t>
      </w:r>
      <w:r w:rsidRPr="00A33514">
        <w:t>mo</w:t>
      </w:r>
      <w:r w:rsidRPr="00A33514">
        <w:rPr>
          <w:spacing w:val="-1"/>
        </w:rPr>
        <w:t>n</w:t>
      </w:r>
      <w:r w:rsidRPr="00A33514">
        <w:t>t</w:t>
      </w:r>
      <w:r w:rsidRPr="00A33514">
        <w:rPr>
          <w:spacing w:val="-3"/>
        </w:rPr>
        <w:t>a</w:t>
      </w:r>
      <w:r w:rsidRPr="00A33514">
        <w:t>je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o e i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m</w:t>
      </w:r>
      <w:r w:rsidRPr="00A33514">
        <w:rPr>
          <w:spacing w:val="-1"/>
        </w:rPr>
        <w:t>en</w:t>
      </w:r>
      <w:r w:rsidRPr="00A33514">
        <w:t>tal de l</w:t>
      </w:r>
      <w:r w:rsidRPr="00A33514">
        <w:rPr>
          <w:spacing w:val="-1"/>
        </w:rPr>
        <w:t>a</w:t>
      </w:r>
      <w:r w:rsidRPr="00A33514">
        <w:t>s 13</w:t>
      </w:r>
      <w:r w:rsidRPr="00A33514">
        <w:rPr>
          <w:spacing w:val="-1"/>
        </w:rPr>
        <w:t xml:space="preserve"> </w:t>
      </w:r>
      <w:r w:rsidRPr="00A33514">
        <w:t>f</w:t>
      </w:r>
      <w:r w:rsidRPr="00A33514">
        <w:rPr>
          <w:spacing w:val="-1"/>
        </w:rPr>
        <w:t>a</w:t>
      </w:r>
      <w:r w:rsidRPr="00A33514">
        <w:t>jas</w:t>
      </w:r>
      <w:r w:rsidRPr="00A33514">
        <w:rPr>
          <w:spacing w:val="-1"/>
        </w:rPr>
        <w:t xml:space="preserve"> </w:t>
      </w:r>
      <w:r w:rsidRPr="00A33514">
        <w:t>tr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t>s</w:t>
      </w:r>
      <w:r w:rsidRPr="00A33514">
        <w:rPr>
          <w:spacing w:val="-3"/>
        </w:rPr>
        <w:t>p</w:t>
      </w:r>
      <w:r w:rsidRPr="00A33514">
        <w:t>ortad</w:t>
      </w:r>
      <w:r w:rsidRPr="00A33514">
        <w:rPr>
          <w:spacing w:val="-3"/>
        </w:rPr>
        <w:t>o</w:t>
      </w:r>
      <w:r w:rsidRPr="00A33514">
        <w:t>r</w:t>
      </w:r>
      <w:r w:rsidRPr="00A33514">
        <w:rPr>
          <w:spacing w:val="-2"/>
        </w:rPr>
        <w:t>a</w:t>
      </w:r>
      <w:r w:rsidRPr="00A33514">
        <w:t>s d</w:t>
      </w:r>
      <w:r w:rsidRPr="00A33514">
        <w:rPr>
          <w:spacing w:val="-1"/>
        </w:rPr>
        <w:t>e</w:t>
      </w:r>
      <w:r w:rsidRPr="00A33514">
        <w:t>l pr</w:t>
      </w:r>
      <w:r w:rsidRPr="00A33514">
        <w:rPr>
          <w:spacing w:val="-2"/>
        </w:rPr>
        <w:t>o</w:t>
      </w:r>
      <w:r w:rsidRPr="00A33514">
        <w:t>ye</w:t>
      </w:r>
      <w:r w:rsidRPr="00A33514">
        <w:rPr>
          <w:spacing w:val="-2"/>
        </w:rPr>
        <w:t>c</w:t>
      </w:r>
      <w:r w:rsidRPr="00A33514">
        <w:t>to.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2614"/>
      </w:pPr>
      <w:r w:rsidRPr="00A33514">
        <w:t>P</w:t>
      </w:r>
      <w:r w:rsidRPr="00A33514">
        <w:rPr>
          <w:spacing w:val="-1"/>
        </w:rPr>
        <w:t>u</w:t>
      </w:r>
      <w:r w:rsidRPr="00A33514">
        <w:t>re</w:t>
      </w:r>
      <w:r w:rsidRPr="00A33514">
        <w:rPr>
          <w:spacing w:val="-2"/>
        </w:rPr>
        <w:t xml:space="preserve"> </w:t>
      </w:r>
      <w:r w:rsidRPr="00A33514">
        <w:t>Biof</w:t>
      </w:r>
      <w:r w:rsidRPr="00A33514">
        <w:rPr>
          <w:spacing w:val="-2"/>
        </w:rPr>
        <w:t>u</w:t>
      </w:r>
      <w:r w:rsidRPr="00A33514">
        <w:rPr>
          <w:spacing w:val="-1"/>
        </w:rPr>
        <w:t>e</w:t>
      </w:r>
      <w:r w:rsidRPr="00A33514">
        <w:t>ls del</w:t>
      </w:r>
      <w:r w:rsidRPr="00A33514">
        <w:rPr>
          <w:spacing w:val="-1"/>
        </w:rPr>
        <w:t xml:space="preserve"> </w:t>
      </w:r>
      <w:r w:rsidRPr="00A33514">
        <w:t>P</w:t>
      </w:r>
      <w:r w:rsidRPr="00A33514">
        <w:rPr>
          <w:spacing w:val="-1"/>
        </w:rPr>
        <w:t>e</w:t>
      </w:r>
      <w:r w:rsidRPr="00A33514">
        <w:t>rú</w:t>
      </w:r>
      <w:r w:rsidRPr="00A33514">
        <w:rPr>
          <w:spacing w:val="-5"/>
        </w:rPr>
        <w:t xml:space="preserve"> </w:t>
      </w:r>
      <w:r w:rsidRPr="00A33514">
        <w:t>(</w:t>
      </w:r>
      <w:r w:rsidRPr="00A33514">
        <w:rPr>
          <w:spacing w:val="-2"/>
        </w:rPr>
        <w:t>E</w:t>
      </w:r>
      <w:r w:rsidRPr="00A33514">
        <w:rPr>
          <w:spacing w:val="-1"/>
        </w:rPr>
        <w:t>ne</w:t>
      </w:r>
      <w:r w:rsidRPr="00A33514">
        <w:t>ro 2</w:t>
      </w:r>
      <w:r w:rsidRPr="00A33514">
        <w:rPr>
          <w:spacing w:val="-1"/>
        </w:rPr>
        <w:t>0</w:t>
      </w:r>
      <w:r w:rsidRPr="00A33514">
        <w:t>0</w:t>
      </w:r>
      <w:r w:rsidRPr="00A33514">
        <w:rPr>
          <w:spacing w:val="-1"/>
        </w:rPr>
        <w:t>8</w:t>
      </w:r>
      <w:r w:rsidRPr="00A33514">
        <w:t>-  Ma</w:t>
      </w:r>
      <w:r w:rsidRPr="00A33514">
        <w:rPr>
          <w:spacing w:val="-1"/>
        </w:rPr>
        <w:t>r</w:t>
      </w:r>
      <w:r w:rsidRPr="00A33514">
        <w:t>zo 2</w:t>
      </w:r>
      <w:r w:rsidRPr="00A33514">
        <w:rPr>
          <w:spacing w:val="-2"/>
        </w:rPr>
        <w:t>0</w:t>
      </w:r>
      <w:r w:rsidRPr="00A33514">
        <w:t>0</w:t>
      </w:r>
      <w:r w:rsidRPr="00A33514">
        <w:rPr>
          <w:spacing w:val="-1"/>
        </w:rPr>
        <w:t>8</w:t>
      </w:r>
      <w:r w:rsidRPr="00A33514">
        <w:t>) S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t>to Do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t>.G.</w:t>
      </w:r>
      <w:r w:rsidRPr="00A33514">
        <w:rPr>
          <w:spacing w:val="-1"/>
        </w:rPr>
        <w:t>S</w:t>
      </w:r>
      <w:r w:rsidRPr="00A33514">
        <w:t>.A.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731" w:firstLine="12"/>
      </w:pPr>
      <w:r w:rsidRPr="00A33514">
        <w:t>Montaje</w:t>
      </w:r>
      <w:r w:rsidRPr="00A33514">
        <w:rPr>
          <w:spacing w:val="-3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trom</w:t>
      </w:r>
      <w:r w:rsidRPr="00A33514">
        <w:rPr>
          <w:spacing w:val="-2"/>
        </w:rPr>
        <w:t>e</w:t>
      </w:r>
      <w:r w:rsidRPr="00A33514">
        <w:rPr>
          <w:spacing w:val="-1"/>
        </w:rPr>
        <w:t>cán</w:t>
      </w:r>
      <w:r w:rsidRPr="00A33514">
        <w:t>i</w:t>
      </w:r>
      <w:r w:rsidRPr="00A33514">
        <w:rPr>
          <w:spacing w:val="-2"/>
        </w:rPr>
        <w:t>c</w:t>
      </w:r>
      <w:r w:rsidRPr="00A33514">
        <w:t>o d</w:t>
      </w:r>
      <w:r w:rsidRPr="00A33514">
        <w:rPr>
          <w:spacing w:val="-1"/>
        </w:rPr>
        <w:t>e</w:t>
      </w:r>
      <w:r w:rsidRPr="00A33514">
        <w:t>l Sist</w:t>
      </w:r>
      <w:r w:rsidRPr="00A33514">
        <w:rPr>
          <w:spacing w:val="-2"/>
        </w:rPr>
        <w:t>e</w:t>
      </w:r>
      <w:r w:rsidRPr="00A33514">
        <w:rPr>
          <w:spacing w:val="-1"/>
        </w:rPr>
        <w:t>m</w:t>
      </w:r>
      <w:r w:rsidRPr="00A33514">
        <w:t>a</w:t>
      </w:r>
      <w:r w:rsidRPr="00A33514">
        <w:rPr>
          <w:spacing w:val="-3"/>
        </w:rPr>
        <w:t xml:space="preserve"> </w:t>
      </w:r>
      <w:r w:rsidRPr="00A33514">
        <w:t>El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o de</w:t>
      </w:r>
      <w:r w:rsidRPr="00A33514">
        <w:rPr>
          <w:spacing w:val="-3"/>
        </w:rPr>
        <w:t xml:space="preserve"> </w:t>
      </w:r>
      <w:r w:rsidRPr="00A33514">
        <w:t>B</w:t>
      </w:r>
      <w:r w:rsidRPr="00A33514">
        <w:rPr>
          <w:spacing w:val="-2"/>
        </w:rPr>
        <w:t>a</w:t>
      </w:r>
      <w:r w:rsidRPr="00A33514">
        <w:t>ja Te</w:t>
      </w:r>
      <w:r w:rsidRPr="00A33514">
        <w:rPr>
          <w:spacing w:val="-2"/>
        </w:rPr>
        <w:t>n</w:t>
      </w:r>
      <w:r w:rsidRPr="00A33514">
        <w:t xml:space="preserve">sión </w:t>
      </w: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rPr>
          <w:spacing w:val="-3"/>
        </w:rPr>
        <w:t>g</w:t>
      </w:r>
      <w:r w:rsidRPr="00A33514">
        <w:t xml:space="preserve">. </w:t>
      </w:r>
      <w:r w:rsidRPr="00A33514">
        <w:rPr>
          <w:spacing w:val="-1"/>
        </w:rPr>
        <w:t>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P</w:t>
      </w:r>
      <w:r w:rsidRPr="00A33514">
        <w:t>r</w:t>
      </w:r>
      <w:r w:rsidRPr="00A33514">
        <w:rPr>
          <w:spacing w:val="-3"/>
        </w:rPr>
        <w:t>o</w:t>
      </w:r>
      <w:r w:rsidRPr="00A33514">
        <w:t>ye</w:t>
      </w:r>
      <w:r w:rsidRPr="00A33514">
        <w:rPr>
          <w:spacing w:val="-2"/>
        </w:rPr>
        <w:t>c</w:t>
      </w:r>
      <w:r w:rsidRPr="00A33514">
        <w:t>tos</w:t>
      </w:r>
    </w:p>
    <w:p w:rsidR="002B4BDC" w:rsidRPr="00A33514" w:rsidRDefault="0038465F">
      <w:pPr>
        <w:pStyle w:val="Textoindependiente"/>
        <w:kinsoku w:val="0"/>
        <w:overflowPunct w:val="0"/>
        <w:spacing w:line="265" w:lineRule="exact"/>
      </w:pPr>
      <w:r w:rsidRPr="00A33514">
        <w:lastRenderedPageBreak/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3"/>
        </w:rPr>
        <w:t xml:space="preserve"> </w:t>
      </w:r>
      <w:r w:rsidRPr="00A33514">
        <w:t>dis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del</w:t>
      </w:r>
      <w:r w:rsidRPr="00A33514">
        <w:rPr>
          <w:spacing w:val="-1"/>
        </w:rPr>
        <w:t xml:space="preserve"> </w:t>
      </w:r>
      <w:r w:rsidRPr="00A33514">
        <w:t>sist</w:t>
      </w:r>
      <w:r w:rsidRPr="00A33514">
        <w:rPr>
          <w:spacing w:val="-1"/>
        </w:rPr>
        <w:t>em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ilu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pa</w:t>
      </w:r>
      <w:r w:rsidRPr="00A33514">
        <w:rPr>
          <w:spacing w:val="-1"/>
        </w:rPr>
        <w:t>r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la pla</w:t>
      </w:r>
      <w:r w:rsidRPr="00A33514">
        <w:rPr>
          <w:spacing w:val="-2"/>
        </w:rPr>
        <w:t>n</w:t>
      </w:r>
      <w:r w:rsidRPr="00A33514">
        <w:t>ta</w:t>
      </w:r>
      <w:r w:rsidRPr="00A33514">
        <w:rPr>
          <w:spacing w:val="-2"/>
        </w:rPr>
        <w:t xml:space="preserve"> </w:t>
      </w:r>
      <w:r w:rsidRPr="00A33514">
        <w:t>de Pure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230"/>
      </w:pPr>
      <w:r w:rsidRPr="00A33514">
        <w:t>Bio</w:t>
      </w:r>
      <w:r w:rsidRPr="00A33514">
        <w:rPr>
          <w:spacing w:val="-2"/>
        </w:rPr>
        <w:t>f</w:t>
      </w:r>
      <w:r w:rsidRPr="00A33514">
        <w:rPr>
          <w:spacing w:val="-1"/>
        </w:rPr>
        <w:t>ue</w:t>
      </w:r>
      <w:r w:rsidRPr="00A33514">
        <w:t>ls, t</w:t>
      </w:r>
      <w:r w:rsidRPr="00A33514">
        <w:rPr>
          <w:spacing w:val="-1"/>
        </w:rPr>
        <w:t>a</w:t>
      </w:r>
      <w:r w:rsidRPr="00A33514">
        <w:t>bl</w:t>
      </w:r>
      <w:r w:rsidRPr="00A33514">
        <w:rPr>
          <w:spacing w:val="-1"/>
        </w:rPr>
        <w:t>e</w:t>
      </w:r>
      <w:r w:rsidRPr="00A33514">
        <w:t>ros</w:t>
      </w:r>
      <w:r w:rsidRPr="00A33514">
        <w:rPr>
          <w:spacing w:val="-3"/>
        </w:rPr>
        <w:t xml:space="preserve"> </w:t>
      </w:r>
      <w:r w:rsidRPr="00A33514">
        <w:t>de di</w:t>
      </w:r>
      <w:r w:rsidRPr="00A33514">
        <w:rPr>
          <w:spacing w:val="-3"/>
        </w:rPr>
        <w:t>s</w:t>
      </w:r>
      <w:r w:rsidRPr="00A33514">
        <w:rPr>
          <w:spacing w:val="-2"/>
        </w:rPr>
        <w:t>t</w:t>
      </w:r>
      <w:r w:rsidRPr="00A33514">
        <w:t>rib</w:t>
      </w:r>
      <w:r w:rsidRPr="00A33514">
        <w:rPr>
          <w:spacing w:val="-1"/>
        </w:rPr>
        <w:t>uc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G</w:t>
      </w:r>
      <w:r w:rsidRPr="00A33514">
        <w:rPr>
          <w:spacing w:val="-2"/>
        </w:rPr>
        <w:t>e</w:t>
      </w:r>
      <w:r w:rsidRPr="00A33514">
        <w:rPr>
          <w:spacing w:val="-1"/>
        </w:rPr>
        <w:t>ne</w:t>
      </w:r>
      <w:r w:rsidRPr="00A33514">
        <w:t>r</w:t>
      </w:r>
      <w:r w:rsidRPr="00A33514">
        <w:rPr>
          <w:spacing w:val="-2"/>
        </w:rPr>
        <w:t>a</w:t>
      </w:r>
      <w:r w:rsidRPr="00A33514">
        <w:t>l y subt</w:t>
      </w:r>
      <w:r w:rsidRPr="00A33514">
        <w:rPr>
          <w:spacing w:val="-3"/>
        </w:rPr>
        <w:t>a</w:t>
      </w:r>
      <w:r w:rsidRPr="00A33514">
        <w:t>bl</w:t>
      </w:r>
      <w:r w:rsidRPr="00A33514">
        <w:rPr>
          <w:spacing w:val="-1"/>
        </w:rPr>
        <w:t>e</w:t>
      </w:r>
      <w:r w:rsidRPr="00A33514">
        <w:t xml:space="preserve">ros de </w:t>
      </w:r>
      <w:r w:rsidRPr="00A33514">
        <w:rPr>
          <w:spacing w:val="-1"/>
        </w:rPr>
        <w:t>cam</w:t>
      </w:r>
      <w:r w:rsidRPr="00A33514">
        <w:t>p</w:t>
      </w:r>
      <w:r w:rsidRPr="00A33514">
        <w:rPr>
          <w:spacing w:val="-2"/>
        </w:rPr>
        <w:t>o</w:t>
      </w:r>
      <w:r w:rsidRPr="00A33514">
        <w:t>, siste</w:t>
      </w:r>
      <w:r w:rsidRPr="00A33514">
        <w:rPr>
          <w:spacing w:val="-4"/>
        </w:rPr>
        <w:t>m</w:t>
      </w:r>
      <w:r w:rsidRPr="00A33514">
        <w:t>a de il</w:t>
      </w:r>
      <w:r w:rsidRPr="00A33514">
        <w:rPr>
          <w:spacing w:val="-2"/>
        </w:rPr>
        <w:t>u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e</w:t>
      </w:r>
      <w:r w:rsidRPr="00A33514">
        <w:rPr>
          <w:spacing w:val="-2"/>
        </w:rPr>
        <w:t>m</w:t>
      </w:r>
      <w:r w:rsidRPr="00A33514">
        <w:rPr>
          <w:spacing w:val="-1"/>
        </w:rPr>
        <w:t>e</w:t>
      </w:r>
      <w:r w:rsidRPr="00A33514">
        <w:t>r</w:t>
      </w:r>
      <w:r w:rsidRPr="00A33514">
        <w:rPr>
          <w:spacing w:val="-3"/>
        </w:rPr>
        <w:t>g</w:t>
      </w:r>
      <w:r w:rsidRPr="00A33514">
        <w:rPr>
          <w:spacing w:val="-1"/>
        </w:rPr>
        <w:t>enc</w:t>
      </w:r>
      <w:r w:rsidRPr="00A33514">
        <w:t>ia del</w:t>
      </w:r>
      <w:r w:rsidRPr="00A33514">
        <w:rPr>
          <w:spacing w:val="-1"/>
        </w:rPr>
        <w:t xml:space="preserve"> </w:t>
      </w:r>
      <w:r w:rsidRPr="00A33514">
        <w:t xml:space="preserve">tipo </w:t>
      </w:r>
      <w:r w:rsidRPr="00A33514">
        <w:rPr>
          <w:spacing w:val="-4"/>
        </w:rPr>
        <w:t>e</w:t>
      </w:r>
      <w:r w:rsidRPr="00A33514">
        <w:t>xplos</w:t>
      </w:r>
      <w:r w:rsidRPr="00A33514">
        <w:rPr>
          <w:spacing w:val="-3"/>
        </w:rPr>
        <w:t>i</w:t>
      </w:r>
      <w:r w:rsidRPr="00A33514">
        <w:t>ón</w:t>
      </w:r>
      <w:r w:rsidRPr="00A33514">
        <w:rPr>
          <w:spacing w:val="-3"/>
        </w:rPr>
        <w:t xml:space="preserve"> </w:t>
      </w:r>
      <w:r w:rsidRPr="00A33514">
        <w:t>proof</w:t>
      </w:r>
      <w:r w:rsidRPr="00A33514">
        <w:rPr>
          <w:spacing w:val="1"/>
        </w:rPr>
        <w:t xml:space="preserve"> </w:t>
      </w:r>
      <w:r w:rsidRPr="00A33514">
        <w:t>(</w:t>
      </w:r>
      <w:r w:rsidRPr="00A33514">
        <w:rPr>
          <w:spacing w:val="-2"/>
        </w:rPr>
        <w:t>c</w:t>
      </w:r>
      <w:r w:rsidRPr="00A33514">
        <w:t>l</w:t>
      </w:r>
      <w:r w:rsidRPr="00A33514">
        <w:rPr>
          <w:spacing w:val="-1"/>
        </w:rPr>
        <w:t>a</w:t>
      </w:r>
      <w:r w:rsidRPr="00A33514">
        <w:t>se</w:t>
      </w:r>
      <w:r w:rsidRPr="00A33514">
        <w:rPr>
          <w:spacing w:val="-1"/>
        </w:rPr>
        <w:t xml:space="preserve"> </w:t>
      </w:r>
      <w:r w:rsidRPr="00A33514">
        <w:t>1 Div</w:t>
      </w:r>
      <w:r w:rsidRPr="00A33514">
        <w:rPr>
          <w:spacing w:val="-3"/>
        </w:rPr>
        <w:t xml:space="preserve"> </w:t>
      </w:r>
      <w:r w:rsidRPr="00A33514">
        <w:t>2).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line="360" w:lineRule="auto"/>
        <w:ind w:left="1308" w:right="2708"/>
      </w:pPr>
      <w:r w:rsidRPr="00A33514">
        <w:rPr>
          <w:spacing w:val="-1"/>
        </w:rPr>
        <w:t>D</w:t>
      </w:r>
      <w:r w:rsidRPr="00A33514">
        <w:t>oe</w:t>
      </w:r>
      <w:r w:rsidRPr="00A33514">
        <w:rPr>
          <w:spacing w:val="-1"/>
        </w:rPr>
        <w:t xml:space="preserve"> </w:t>
      </w:r>
      <w:r w:rsidRPr="00A33514">
        <w:t>Run</w:t>
      </w:r>
      <w:r w:rsidRPr="00A33514">
        <w:rPr>
          <w:spacing w:val="-2"/>
        </w:rPr>
        <w:t xml:space="preserve"> </w:t>
      </w:r>
      <w:r w:rsidRPr="00A33514">
        <w:rPr>
          <w:spacing w:val="1"/>
        </w:rPr>
        <w:t>P</w:t>
      </w:r>
      <w:r w:rsidRPr="00A33514">
        <w:rPr>
          <w:spacing w:val="-1"/>
        </w:rPr>
        <w:t>e</w:t>
      </w:r>
      <w:r w:rsidRPr="00A33514">
        <w:t>rú</w:t>
      </w:r>
      <w:r w:rsidRPr="00A33514">
        <w:rPr>
          <w:spacing w:val="64"/>
        </w:rPr>
        <w:t xml:space="preserve"> </w:t>
      </w:r>
      <w:r w:rsidRPr="00A33514">
        <w:t>(</w:t>
      </w:r>
      <w:r w:rsidRPr="00A33514">
        <w:rPr>
          <w:spacing w:val="-1"/>
        </w:rPr>
        <w:t>A</w:t>
      </w:r>
      <w:r w:rsidRPr="00A33514">
        <w:t>bril</w:t>
      </w:r>
      <w:r w:rsidRPr="00A33514">
        <w:rPr>
          <w:spacing w:val="-3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rPr>
          <w:spacing w:val="-1"/>
        </w:rPr>
        <w:t>8</w:t>
      </w:r>
      <w:r w:rsidRPr="00A33514">
        <w:t>-</w:t>
      </w:r>
      <w:r w:rsidRPr="00A33514">
        <w:rPr>
          <w:spacing w:val="-1"/>
        </w:rPr>
        <w:t xml:space="preserve"> N</w:t>
      </w:r>
      <w:r w:rsidRPr="00A33514">
        <w:t>ovie</w:t>
      </w:r>
      <w:r w:rsidRPr="00A33514">
        <w:rPr>
          <w:spacing w:val="-2"/>
        </w:rPr>
        <w:t>m</w:t>
      </w:r>
      <w:r w:rsidRPr="00A33514">
        <w:t>bre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d</w:t>
      </w:r>
      <w:r w:rsidRPr="00A33514">
        <w:rPr>
          <w:spacing w:val="-1"/>
        </w:rPr>
        <w:t>e</w:t>
      </w:r>
      <w:r w:rsidRPr="00A33514">
        <w:t>l 2</w:t>
      </w:r>
      <w:r w:rsidRPr="00A33514">
        <w:rPr>
          <w:spacing w:val="-1"/>
        </w:rPr>
        <w:t>0</w:t>
      </w:r>
      <w:r w:rsidRPr="00A33514">
        <w:t>0</w:t>
      </w:r>
      <w:r w:rsidRPr="00A33514">
        <w:rPr>
          <w:spacing w:val="-2"/>
        </w:rPr>
        <w:t>8</w:t>
      </w:r>
      <w:r w:rsidRPr="00A33514">
        <w:t>) S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t>to Do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t>.G.</w:t>
      </w:r>
      <w:r w:rsidRPr="00A33514">
        <w:rPr>
          <w:spacing w:val="-1"/>
        </w:rPr>
        <w:t>S</w:t>
      </w:r>
      <w:r w:rsidRPr="00A33514">
        <w:t>.A.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left="1308" w:right="104"/>
      </w:pPr>
      <w:r w:rsidRPr="00A33514">
        <w:rPr>
          <w:spacing w:val="-1"/>
        </w:rPr>
        <w:t>In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 xml:space="preserve">s,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trol e</w:t>
      </w:r>
      <w:r w:rsidRPr="00A33514">
        <w:rPr>
          <w:spacing w:val="-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t>stru</w:t>
      </w:r>
      <w:r w:rsidRPr="00A33514">
        <w:rPr>
          <w:spacing w:val="-2"/>
        </w:rPr>
        <w:t>m</w:t>
      </w:r>
      <w:r w:rsidRPr="00A33514">
        <w:rPr>
          <w:spacing w:val="-1"/>
        </w:rPr>
        <w:t>en</w:t>
      </w:r>
      <w:r w:rsidRPr="00A33514">
        <w:t>ta</w:t>
      </w:r>
      <w:r w:rsidRPr="00A33514">
        <w:rPr>
          <w:spacing w:val="-2"/>
        </w:rPr>
        <w:t>c</w:t>
      </w:r>
      <w:r w:rsidRPr="00A33514">
        <w:t>i</w:t>
      </w:r>
      <w:r w:rsidRPr="00A33514">
        <w:rPr>
          <w:spacing w:val="-3"/>
        </w:rPr>
        <w:t>ó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Pl</w:t>
      </w:r>
      <w:r w:rsidRPr="00A33514">
        <w:rPr>
          <w:spacing w:val="-1"/>
        </w:rPr>
        <w:t>an</w:t>
      </w:r>
      <w:r w:rsidRPr="00A33514">
        <w:t>ta</w:t>
      </w:r>
      <w:r w:rsidRPr="00A33514">
        <w:rPr>
          <w:spacing w:val="-2"/>
        </w:rPr>
        <w:t xml:space="preserve"> </w:t>
      </w:r>
      <w:r w:rsidRPr="00A33514">
        <w:t>de A</w:t>
      </w:r>
      <w:r w:rsidRPr="00A33514">
        <w:rPr>
          <w:spacing w:val="-2"/>
        </w:rPr>
        <w:t>c</w:t>
      </w:r>
      <w:r w:rsidRPr="00A33514">
        <w:t xml:space="preserve">ido </w:t>
      </w:r>
      <w:r w:rsidRPr="00A33514">
        <w:rPr>
          <w:spacing w:val="-3"/>
        </w:rPr>
        <w:t>d</w:t>
      </w:r>
      <w:r w:rsidRPr="00A33514">
        <w:t>e Plo</w:t>
      </w:r>
      <w:r w:rsidRPr="00A33514">
        <w:rPr>
          <w:spacing w:val="-1"/>
        </w:rPr>
        <w:t>m</w:t>
      </w:r>
      <w:r w:rsidRPr="00A33514">
        <w:t>o</w:t>
      </w:r>
    </w:p>
    <w:p w:rsidR="002B4BDC" w:rsidRPr="00A33514" w:rsidRDefault="0038465F">
      <w:pPr>
        <w:pStyle w:val="Textoindependiente"/>
        <w:kinsoku w:val="0"/>
        <w:overflowPunct w:val="0"/>
        <w:spacing w:line="265" w:lineRule="exact"/>
      </w:pP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1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rPr>
          <w:spacing w:val="-2"/>
        </w:rPr>
        <w:t>v</w:t>
      </w:r>
      <w:r w:rsidRPr="00A33514">
        <w:t>isor de</w:t>
      </w:r>
      <w:r w:rsidRPr="00A33514">
        <w:rPr>
          <w:spacing w:val="-3"/>
        </w:rPr>
        <w:t xml:space="preserve"> </w:t>
      </w:r>
      <w:r w:rsidRPr="00A33514">
        <w:t>M</w:t>
      </w:r>
      <w:r w:rsidRPr="00A33514">
        <w:rPr>
          <w:spacing w:val="-2"/>
        </w:rPr>
        <w:t>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t>stru</w:t>
      </w:r>
      <w:r w:rsidRPr="00A33514">
        <w:rPr>
          <w:spacing w:val="-2"/>
        </w:rPr>
        <w:t>m</w:t>
      </w:r>
      <w:r w:rsidRPr="00A33514">
        <w:rPr>
          <w:spacing w:val="-1"/>
        </w:rPr>
        <w:t>en</w:t>
      </w:r>
      <w:r w:rsidRPr="00A33514">
        <w:t>tal y Co</w:t>
      </w:r>
      <w:r w:rsidRPr="00A33514">
        <w:rPr>
          <w:spacing w:val="-4"/>
        </w:rPr>
        <w:t>n</w:t>
      </w:r>
      <w:r w:rsidRPr="00A33514">
        <w:t xml:space="preserve">trol de </w:t>
      </w:r>
      <w:r w:rsidRPr="00A33514">
        <w:rPr>
          <w:spacing w:val="-1"/>
        </w:rPr>
        <w:t>Ca</w:t>
      </w:r>
      <w:r w:rsidRPr="00A33514">
        <w:t>l</w:t>
      </w:r>
      <w:r w:rsidRPr="00A33514">
        <w:rPr>
          <w:spacing w:val="-3"/>
        </w:rPr>
        <w:t>i</w:t>
      </w:r>
      <w:r w:rsidRPr="00A33514">
        <w:t>dad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359" w:lineRule="auto"/>
        <w:ind w:right="406"/>
        <w:jc w:val="both"/>
      </w:pPr>
      <w:r w:rsidRPr="00A33514">
        <w:t>S</w:t>
      </w:r>
      <w:r w:rsidRPr="00A33514">
        <w:rPr>
          <w:spacing w:val="-2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t>visión del</w:t>
      </w:r>
      <w:r w:rsidRPr="00A33514">
        <w:rPr>
          <w:spacing w:val="-1"/>
        </w:rPr>
        <w:t xml:space="preserve"> </w:t>
      </w:r>
      <w:r w:rsidRPr="00A33514">
        <w:rPr>
          <w:spacing w:val="-3"/>
        </w:rPr>
        <w:t>m</w:t>
      </w:r>
      <w:r w:rsidRPr="00A33514">
        <w:t>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3"/>
        </w:rPr>
        <w:t xml:space="preserve"> </w:t>
      </w:r>
      <w:r w:rsidRPr="00A33514">
        <w:t xml:space="preserve">de los </w:t>
      </w:r>
      <w:r w:rsidRPr="00A33514">
        <w:rPr>
          <w:spacing w:val="-1"/>
        </w:rPr>
        <w:t>e</w:t>
      </w:r>
      <w:r w:rsidRPr="00A33514">
        <w:t>qu</w:t>
      </w:r>
      <w:r w:rsidRPr="00A33514">
        <w:rPr>
          <w:spacing w:val="-1"/>
        </w:rPr>
        <w:t>i</w:t>
      </w:r>
      <w:r w:rsidRPr="00A33514">
        <w:rPr>
          <w:spacing w:val="-3"/>
        </w:rPr>
        <w:t>p</w:t>
      </w:r>
      <w:r w:rsidRPr="00A33514">
        <w:t>os de</w:t>
      </w:r>
      <w:r w:rsidRPr="00A33514">
        <w:rPr>
          <w:spacing w:val="-4"/>
        </w:rPr>
        <w:t xml:space="preserve"> </w:t>
      </w:r>
      <w:r w:rsidRPr="00A33514">
        <w:t>instr</w:t>
      </w:r>
      <w:r w:rsidRPr="00A33514">
        <w:rPr>
          <w:spacing w:val="-4"/>
        </w:rPr>
        <w:t>u</w:t>
      </w:r>
      <w:r w:rsidRPr="00A33514">
        <w:rPr>
          <w:spacing w:val="-1"/>
        </w:rPr>
        <w:t>men</w:t>
      </w:r>
      <w:r w:rsidRPr="00A33514">
        <w:t>ta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pla</w:t>
      </w:r>
      <w:r w:rsidRPr="00A33514">
        <w:rPr>
          <w:spacing w:val="-2"/>
        </w:rPr>
        <w:t>n</w:t>
      </w:r>
      <w:r w:rsidRPr="00A33514">
        <w:t xml:space="preserve">ta, </w:t>
      </w:r>
      <w:r w:rsidRPr="00A33514">
        <w:rPr>
          <w:spacing w:val="-1"/>
        </w:rPr>
        <w:t>sis</w:t>
      </w:r>
      <w:r w:rsidRPr="00A33514">
        <w:t>t</w:t>
      </w:r>
      <w:r w:rsidRPr="00A33514">
        <w:rPr>
          <w:spacing w:val="-1"/>
        </w:rPr>
        <w:t>em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co</w:t>
      </w:r>
      <w:r w:rsidRPr="00A33514">
        <w:rPr>
          <w:spacing w:val="-2"/>
        </w:rPr>
        <w:t>m</w:t>
      </w:r>
      <w:r w:rsidRPr="00A33514">
        <w:rPr>
          <w:spacing w:val="-1"/>
        </w:rPr>
        <w:t>un</w:t>
      </w:r>
      <w:r w:rsidRPr="00A33514">
        <w:t>i</w:t>
      </w:r>
      <w:r w:rsidRPr="00A33514">
        <w:rPr>
          <w:spacing w:val="-2"/>
        </w:rPr>
        <w:t>c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por r</w:t>
      </w:r>
      <w:r w:rsidRPr="00A33514">
        <w:rPr>
          <w:spacing w:val="-2"/>
        </w:rPr>
        <w:t>e</w:t>
      </w:r>
      <w:r w:rsidRPr="00A33514">
        <w:t>d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fibra</w:t>
      </w:r>
      <w:r w:rsidRPr="00A33514">
        <w:rPr>
          <w:spacing w:val="-3"/>
        </w:rPr>
        <w:t xml:space="preserve"> </w:t>
      </w:r>
      <w:r w:rsidRPr="00A33514">
        <w:t>ópti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,</w:t>
      </w:r>
      <w:r w:rsidRPr="00A33514">
        <w:rPr>
          <w:spacing w:val="-4"/>
        </w:rPr>
        <w:t xml:space="preserve">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1"/>
        </w:rPr>
        <w:t>a</w:t>
      </w:r>
      <w:r w:rsidRPr="00A33514">
        <w:t>bora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l Doss</w:t>
      </w:r>
      <w:r w:rsidRPr="00A33514">
        <w:rPr>
          <w:spacing w:val="-1"/>
        </w:rPr>
        <w:t>ie</w:t>
      </w:r>
      <w:r w:rsidRPr="00A33514">
        <w:t xml:space="preserve">r de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trol</w:t>
      </w:r>
      <w:r w:rsidRPr="00A33514">
        <w:rPr>
          <w:spacing w:val="-2"/>
        </w:rPr>
        <w:t xml:space="preserve"> </w:t>
      </w:r>
      <w:r w:rsidRPr="00A33514">
        <w:t xml:space="preserve">de </w:t>
      </w:r>
      <w:r w:rsidRPr="00A33514">
        <w:rPr>
          <w:spacing w:val="-1"/>
        </w:rPr>
        <w:t>Ca</w:t>
      </w:r>
      <w:r w:rsidRPr="00A33514">
        <w:t>lid</w:t>
      </w:r>
      <w:r w:rsidRPr="00A33514">
        <w:rPr>
          <w:spacing w:val="-1"/>
        </w:rPr>
        <w:t>a</w:t>
      </w:r>
      <w:r w:rsidRPr="00A33514">
        <w:rPr>
          <w:spacing w:val="-3"/>
        </w:rPr>
        <w:t>d</w:t>
      </w:r>
      <w:r w:rsidRPr="00A33514">
        <w:t>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before="1" w:line="360" w:lineRule="auto"/>
        <w:ind w:left="1308" w:right="3286"/>
      </w:pPr>
      <w:r w:rsidRPr="00A33514">
        <w:rPr>
          <w:spacing w:val="-1"/>
        </w:rPr>
        <w:t>C</w:t>
      </w:r>
      <w:r w:rsidRPr="00A33514">
        <w:t>PPQ</w:t>
      </w:r>
      <w:r w:rsidRPr="00A33514">
        <w:rPr>
          <w:spacing w:val="62"/>
        </w:rPr>
        <w:t xml:space="preserve"> </w:t>
      </w:r>
      <w:r w:rsidRPr="00A33514">
        <w:t>(</w:t>
      </w:r>
      <w:r w:rsidRPr="00A33514">
        <w:rPr>
          <w:spacing w:val="-2"/>
        </w:rPr>
        <w:t>D</w:t>
      </w:r>
      <w:r w:rsidRPr="00A33514">
        <w:t>i</w:t>
      </w:r>
      <w:r w:rsidRPr="00A33514">
        <w:rPr>
          <w:spacing w:val="-2"/>
        </w:rPr>
        <w:t>c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m</w:t>
      </w:r>
      <w:r w:rsidRPr="00A33514">
        <w:t>bre</w:t>
      </w:r>
      <w:r w:rsidRPr="00A33514">
        <w:rPr>
          <w:spacing w:val="-1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rPr>
          <w:spacing w:val="-1"/>
        </w:rPr>
        <w:t>8</w:t>
      </w:r>
      <w:r w:rsidRPr="00A33514">
        <w:t>-</w:t>
      </w:r>
      <w:r w:rsidRPr="00A33514">
        <w:rPr>
          <w:spacing w:val="-1"/>
        </w:rPr>
        <w:t xml:space="preserve"> </w:t>
      </w:r>
      <w:r w:rsidRPr="00A33514">
        <w:t>S</w:t>
      </w:r>
      <w:r w:rsidRPr="00A33514">
        <w:rPr>
          <w:spacing w:val="-2"/>
        </w:rPr>
        <w:t>e</w:t>
      </w:r>
      <w:r w:rsidRPr="00A33514">
        <w:t>pti</w:t>
      </w:r>
      <w:r w:rsidRPr="00A33514">
        <w:rPr>
          <w:spacing w:val="-2"/>
        </w:rPr>
        <w:t>e</w:t>
      </w:r>
      <w:r w:rsidRPr="00A33514">
        <w:rPr>
          <w:spacing w:val="-1"/>
        </w:rPr>
        <w:t>m</w:t>
      </w:r>
      <w:r w:rsidRPr="00A33514">
        <w:t>bre</w:t>
      </w:r>
      <w:r w:rsidRPr="00A33514">
        <w:rPr>
          <w:spacing w:val="-1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t>9) S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t>to Do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t>.G.</w:t>
      </w:r>
      <w:r w:rsidRPr="00A33514">
        <w:rPr>
          <w:spacing w:val="-1"/>
        </w:rPr>
        <w:t>S</w:t>
      </w:r>
      <w:r w:rsidRPr="00A33514">
        <w:t>.A.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1997" w:firstLine="12"/>
      </w:pPr>
      <w:r w:rsidRPr="00A33514">
        <w:rPr>
          <w:spacing w:val="-1"/>
        </w:rPr>
        <w:t>In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 en</w:t>
      </w:r>
      <w:r w:rsidRPr="00A33514">
        <w:rPr>
          <w:spacing w:val="-2"/>
        </w:rPr>
        <w:t xml:space="preserve"> </w:t>
      </w:r>
      <w:r w:rsidRPr="00A33514">
        <w:rPr>
          <w:spacing w:val="1"/>
        </w:rPr>
        <w:t>P</w:t>
      </w:r>
      <w:r w:rsidRPr="00A33514">
        <w:t>l</w:t>
      </w:r>
      <w:r w:rsidRPr="00A33514">
        <w:rPr>
          <w:spacing w:val="-1"/>
        </w:rPr>
        <w:t>an</w:t>
      </w:r>
      <w:r w:rsidRPr="00A33514">
        <w:t>ta de</w:t>
      </w:r>
      <w:r w:rsidRPr="00A33514">
        <w:rPr>
          <w:spacing w:val="-4"/>
        </w:rPr>
        <w:t xml:space="preserve"> </w:t>
      </w:r>
      <w:r w:rsidRPr="00A33514">
        <w:t>CP</w:t>
      </w:r>
      <w:r w:rsidRPr="00A33514">
        <w:rPr>
          <w:spacing w:val="-2"/>
        </w:rPr>
        <w:t>P</w:t>
      </w:r>
      <w:r w:rsidRPr="00A33514">
        <w:t>Q</w:t>
      </w:r>
      <w:r w:rsidRPr="00A33514">
        <w:rPr>
          <w:spacing w:val="2"/>
        </w:rPr>
        <w:t xml:space="preserve"> </w:t>
      </w:r>
      <w:r w:rsidRPr="00A33514">
        <w:t>-</w:t>
      </w:r>
      <w:r w:rsidRPr="00A33514">
        <w:rPr>
          <w:spacing w:val="-1"/>
        </w:rPr>
        <w:t xml:space="preserve"> Ñaña 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R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3"/>
        </w:rPr>
        <w:t>i</w:t>
      </w:r>
      <w:r w:rsidRPr="00A33514">
        <w:t>de</w:t>
      </w:r>
      <w:r w:rsidRPr="00A33514">
        <w:rPr>
          <w:spacing w:val="-2"/>
        </w:rPr>
        <w:t>n</w:t>
      </w:r>
      <w:r w:rsidRPr="00A33514">
        <w:t xml:space="preserve">te de </w:t>
      </w:r>
      <w:r w:rsidRPr="00A33514">
        <w:rPr>
          <w:spacing w:val="-3"/>
        </w:rPr>
        <w:t>O</w:t>
      </w:r>
      <w:r w:rsidRPr="00A33514">
        <w:t>b</w:t>
      </w:r>
      <w:r w:rsidRPr="00A33514">
        <w:rPr>
          <w:spacing w:val="-3"/>
        </w:rPr>
        <w:t>r</w:t>
      </w:r>
      <w:r w:rsidRPr="00A33514">
        <w:t>a</w:t>
      </w:r>
    </w:p>
    <w:p w:rsidR="002B4BDC" w:rsidRPr="00A33514" w:rsidRDefault="0038465F">
      <w:pPr>
        <w:pStyle w:val="Textoindependiente"/>
        <w:kinsoku w:val="0"/>
        <w:overflowPunct w:val="0"/>
        <w:spacing w:line="265" w:lineRule="exact"/>
      </w:pPr>
      <w:r w:rsidRPr="00A33514">
        <w:rPr>
          <w:spacing w:val="-1"/>
        </w:rPr>
        <w:t>D</w:t>
      </w:r>
      <w:r w:rsidRPr="00A33514">
        <w:t>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 xml:space="preserve">ría </w:t>
      </w:r>
      <w:r w:rsidRPr="00A33514">
        <w:rPr>
          <w:spacing w:val="-3"/>
        </w:rPr>
        <w:t>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talle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nue</w:t>
      </w:r>
      <w:r w:rsidRPr="00A33514">
        <w:t>va</w:t>
      </w:r>
      <w:r w:rsidRPr="00A33514">
        <w:rPr>
          <w:spacing w:val="-2"/>
        </w:rPr>
        <w:t xml:space="preserve"> </w:t>
      </w:r>
      <w:r w:rsidRPr="00A33514">
        <w:t>pl</w:t>
      </w:r>
      <w:r w:rsidRPr="00A33514">
        <w:rPr>
          <w:spacing w:val="-3"/>
        </w:rPr>
        <w:t>a</w:t>
      </w:r>
      <w:r w:rsidRPr="00A33514">
        <w:rPr>
          <w:spacing w:val="-1"/>
        </w:rPr>
        <w:t>n</w:t>
      </w:r>
      <w:r w:rsidRPr="00A33514">
        <w:t>ta de</w:t>
      </w:r>
      <w:r w:rsidRPr="00A33514">
        <w:rPr>
          <w:spacing w:val="-1"/>
        </w:rPr>
        <w:t xml:space="preserve"> </w:t>
      </w:r>
      <w:r w:rsidRPr="00A33514">
        <w:t>C</w:t>
      </w:r>
      <w:r w:rsidRPr="00A33514">
        <w:rPr>
          <w:spacing w:val="-2"/>
        </w:rPr>
        <w:t>P</w:t>
      </w:r>
      <w:r w:rsidRPr="00A33514">
        <w:t>PQ (</w:t>
      </w:r>
      <w:r w:rsidRPr="00A33514">
        <w:rPr>
          <w:spacing w:val="-2"/>
        </w:rPr>
        <w:t>c</w:t>
      </w:r>
      <w:r w:rsidRPr="00A33514">
        <w:t>l</w:t>
      </w:r>
      <w:r w:rsidRPr="00A33514">
        <w:rPr>
          <w:spacing w:val="-1"/>
        </w:rPr>
        <w:t>a</w:t>
      </w:r>
      <w:r w:rsidRPr="00A33514">
        <w:t>se</w:t>
      </w:r>
      <w:r w:rsidRPr="00A33514">
        <w:rPr>
          <w:spacing w:val="-1"/>
        </w:rPr>
        <w:t xml:space="preserve"> </w:t>
      </w:r>
      <w:r w:rsidRPr="00A33514">
        <w:t>1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466"/>
      </w:pPr>
      <w:r w:rsidRPr="00A33514">
        <w:rPr>
          <w:spacing w:val="-1"/>
        </w:rPr>
        <w:t>D</w:t>
      </w:r>
      <w:r w:rsidRPr="00A33514">
        <w:t xml:space="preserve">iv2)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t>MT</w:t>
      </w:r>
      <w:r w:rsidRPr="00A33514">
        <w:rPr>
          <w:spacing w:val="-1"/>
        </w:rPr>
        <w:t xml:space="preserve"> </w:t>
      </w:r>
      <w:r w:rsidRPr="00A33514">
        <w:t xml:space="preserve">y </w:t>
      </w:r>
      <w:r w:rsidRPr="00A33514">
        <w:rPr>
          <w:spacing w:val="-3"/>
        </w:rPr>
        <w:t>B</w:t>
      </w:r>
      <w:r w:rsidRPr="00A33514">
        <w:rPr>
          <w:spacing w:val="1"/>
        </w:rPr>
        <w:t>T</w:t>
      </w:r>
      <w:r w:rsidRPr="00A33514">
        <w:t>,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4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t>visión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 xml:space="preserve">l </w:t>
      </w:r>
      <w:r w:rsidRPr="00A33514">
        <w:rPr>
          <w:spacing w:val="-3"/>
        </w:rPr>
        <w:t>m</w:t>
      </w:r>
      <w:r w:rsidRPr="00A33514">
        <w:t>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</w:t>
      </w:r>
      <w:r w:rsidRPr="00A33514">
        <w:rPr>
          <w:spacing w:val="-3"/>
        </w:rPr>
        <w:t>r</w:t>
      </w:r>
      <w:r w:rsidRPr="00A33514">
        <w:t>om</w:t>
      </w:r>
      <w:r w:rsidRPr="00A33514">
        <w:rPr>
          <w:spacing w:val="-2"/>
        </w:rPr>
        <w:t>e</w:t>
      </w:r>
      <w:r w:rsidRPr="00A33514">
        <w:rPr>
          <w:spacing w:val="-1"/>
        </w:rPr>
        <w:t>cán</w:t>
      </w:r>
      <w:r w:rsidRPr="00A33514">
        <w:t>i</w:t>
      </w:r>
      <w:r w:rsidRPr="00A33514">
        <w:rPr>
          <w:spacing w:val="-2"/>
        </w:rPr>
        <w:t>c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las i</w:t>
      </w:r>
      <w:r w:rsidRPr="00A33514">
        <w:rPr>
          <w:spacing w:val="-1"/>
        </w:rPr>
        <w:t>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 d</w:t>
      </w:r>
      <w:r w:rsidRPr="00A33514">
        <w:rPr>
          <w:spacing w:val="-1"/>
        </w:rPr>
        <w:t>e</w:t>
      </w:r>
      <w:r w:rsidRPr="00A33514">
        <w:t xml:space="preserve">l tipo </w:t>
      </w:r>
      <w:r w:rsidRPr="00A33514">
        <w:rPr>
          <w:spacing w:val="-4"/>
        </w:rPr>
        <w:t>e</w:t>
      </w:r>
      <w:r w:rsidRPr="00A33514">
        <w:t>xplo</w:t>
      </w:r>
      <w:r w:rsidRPr="00A33514">
        <w:rPr>
          <w:spacing w:val="-3"/>
        </w:rPr>
        <w:t>s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p</w:t>
      </w:r>
      <w:r w:rsidRPr="00A33514">
        <w:rPr>
          <w:spacing w:val="-3"/>
        </w:rPr>
        <w:t>r</w:t>
      </w:r>
      <w:r w:rsidRPr="00A33514">
        <w:t>oof.</w:t>
      </w: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spacing w:before="65" w:line="360" w:lineRule="auto"/>
        <w:ind w:left="1308" w:right="807"/>
      </w:pPr>
      <w:r w:rsidRPr="00A33514">
        <w:t>Te</w:t>
      </w:r>
      <w:r w:rsidRPr="00A33514">
        <w:rPr>
          <w:spacing w:val="-2"/>
        </w:rPr>
        <w:t>c</w:t>
      </w:r>
      <w:r w:rsidRPr="00A33514">
        <w:rPr>
          <w:spacing w:val="-1"/>
        </w:rPr>
        <w:t>n</w:t>
      </w:r>
      <w:r w:rsidRPr="00A33514">
        <w:t>ología</w:t>
      </w:r>
      <w:r w:rsidRPr="00A33514">
        <w:rPr>
          <w:spacing w:val="1"/>
        </w:rPr>
        <w:t xml:space="preserve"> </w:t>
      </w:r>
      <w:r w:rsidRPr="00A33514">
        <w:t>de A</w:t>
      </w:r>
      <w:r w:rsidRPr="00A33514">
        <w:rPr>
          <w:spacing w:val="-1"/>
        </w:rPr>
        <w:t>l</w:t>
      </w:r>
      <w:r w:rsidRPr="00A33514">
        <w:t>i</w:t>
      </w:r>
      <w:r w:rsidRPr="00A33514">
        <w:rPr>
          <w:spacing w:val="-1"/>
        </w:rPr>
        <w:t>men</w:t>
      </w:r>
      <w:r w:rsidRPr="00A33514">
        <w:rPr>
          <w:spacing w:val="-2"/>
        </w:rPr>
        <w:t>t</w:t>
      </w:r>
      <w:r w:rsidRPr="00A33514">
        <w:t>os</w:t>
      </w:r>
      <w:r w:rsidRPr="00A33514">
        <w:rPr>
          <w:spacing w:val="-2"/>
        </w:rPr>
        <w:t xml:space="preserve"> </w:t>
      </w:r>
      <w:r w:rsidRPr="00A33514">
        <w:t>TASA -</w:t>
      </w:r>
      <w:r w:rsidRPr="00A33514">
        <w:rPr>
          <w:spacing w:val="-1"/>
        </w:rPr>
        <w:t xml:space="preserve"> Ca</w:t>
      </w:r>
      <w:r w:rsidRPr="00A33514">
        <w:t>ll</w:t>
      </w:r>
      <w:r w:rsidRPr="00A33514">
        <w:rPr>
          <w:spacing w:val="-1"/>
        </w:rPr>
        <w:t>a</w:t>
      </w:r>
      <w:r w:rsidRPr="00A33514">
        <w:t>o</w:t>
      </w:r>
      <w:r w:rsidRPr="00A33514">
        <w:rPr>
          <w:spacing w:val="65"/>
        </w:rPr>
        <w:t xml:space="preserve"> </w:t>
      </w:r>
      <w:r w:rsidRPr="00A33514">
        <w:t>(F</w:t>
      </w:r>
      <w:r w:rsidRPr="00A33514">
        <w:rPr>
          <w:spacing w:val="-4"/>
        </w:rPr>
        <w:t>e</w:t>
      </w:r>
      <w:r w:rsidRPr="00A33514">
        <w:t>br</w:t>
      </w:r>
      <w:r w:rsidRPr="00A33514">
        <w:rPr>
          <w:spacing w:val="-1"/>
        </w:rPr>
        <w:t>e</w:t>
      </w:r>
      <w:r w:rsidRPr="00A33514">
        <w:t>ro</w:t>
      </w:r>
      <w:r w:rsidRPr="00A33514">
        <w:rPr>
          <w:spacing w:val="-2"/>
        </w:rPr>
        <w:t xml:space="preserve"> </w:t>
      </w:r>
      <w:r w:rsidRPr="00A33514">
        <w:t>2</w:t>
      </w:r>
      <w:r w:rsidRPr="00A33514">
        <w:rPr>
          <w:spacing w:val="-2"/>
        </w:rPr>
        <w:t>0</w:t>
      </w:r>
      <w:r w:rsidRPr="00A33514">
        <w:t>0</w:t>
      </w:r>
      <w:r w:rsidRPr="00A33514">
        <w:rPr>
          <w:spacing w:val="-2"/>
        </w:rPr>
        <w:t>9</w:t>
      </w:r>
      <w:r w:rsidRPr="00A33514">
        <w:t>-</w:t>
      </w:r>
      <w:r w:rsidRPr="00A33514">
        <w:rPr>
          <w:spacing w:val="-1"/>
        </w:rPr>
        <w:t xml:space="preserve"> </w:t>
      </w:r>
      <w:r w:rsidRPr="00A33514">
        <w:t>Ma</w:t>
      </w:r>
      <w:r w:rsidRPr="00A33514">
        <w:rPr>
          <w:spacing w:val="-1"/>
        </w:rPr>
        <w:t>r</w:t>
      </w:r>
      <w:r w:rsidRPr="00A33514">
        <w:t>zo 2</w:t>
      </w:r>
      <w:r w:rsidRPr="00A33514">
        <w:rPr>
          <w:spacing w:val="-2"/>
        </w:rPr>
        <w:t>0</w:t>
      </w:r>
      <w:r w:rsidRPr="00A33514">
        <w:t>0</w:t>
      </w:r>
      <w:r w:rsidRPr="00A33514">
        <w:rPr>
          <w:spacing w:val="-1"/>
        </w:rPr>
        <w:t>9</w:t>
      </w:r>
      <w:r w:rsidRPr="00A33514">
        <w:t>) S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t>to Do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t>.G.</w:t>
      </w:r>
      <w:r w:rsidRPr="00A33514">
        <w:rPr>
          <w:spacing w:val="-1"/>
        </w:rPr>
        <w:t>S</w:t>
      </w:r>
      <w:r w:rsidRPr="00A33514">
        <w:t>.A.</w:t>
      </w:r>
    </w:p>
    <w:p w:rsidR="002B4BDC" w:rsidRPr="00A33514" w:rsidRDefault="0038465F">
      <w:pPr>
        <w:pStyle w:val="Textoindependiente"/>
        <w:kinsoku w:val="0"/>
        <w:overflowPunct w:val="0"/>
        <w:spacing w:line="360" w:lineRule="auto"/>
        <w:ind w:right="4192" w:firstLine="12"/>
      </w:pPr>
      <w:r w:rsidRPr="00A33514">
        <w:rPr>
          <w:spacing w:val="-1"/>
        </w:rPr>
        <w:t>In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 en</w:t>
      </w:r>
      <w:r w:rsidRPr="00A33514">
        <w:rPr>
          <w:spacing w:val="-2"/>
        </w:rPr>
        <w:t xml:space="preserve"> </w:t>
      </w:r>
      <w:r w:rsidRPr="00A33514">
        <w:t>Mu</w:t>
      </w:r>
      <w:r w:rsidRPr="00A33514">
        <w:rPr>
          <w:spacing w:val="-1"/>
        </w:rPr>
        <w:t>e</w:t>
      </w:r>
      <w:r w:rsidRPr="00A33514">
        <w:t xml:space="preserve">lle </w:t>
      </w: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In</w:t>
      </w:r>
      <w:r w:rsidRPr="00A33514">
        <w:rPr>
          <w:spacing w:val="-3"/>
        </w:rPr>
        <w:t>g</w:t>
      </w:r>
      <w:r w:rsidRPr="00A33514">
        <w:t xml:space="preserve">. </w:t>
      </w:r>
      <w:r w:rsidRPr="00A33514">
        <w:rPr>
          <w:spacing w:val="-1"/>
        </w:rPr>
        <w:t>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rPr>
          <w:spacing w:val="1"/>
        </w:rPr>
        <w:t>P</w:t>
      </w:r>
      <w:r w:rsidRPr="00A33514">
        <w:t>r</w:t>
      </w:r>
      <w:r w:rsidRPr="00A33514">
        <w:rPr>
          <w:spacing w:val="-3"/>
        </w:rPr>
        <w:t>o</w:t>
      </w:r>
      <w:r w:rsidRPr="00A33514">
        <w:t>ye</w:t>
      </w:r>
      <w:r w:rsidRPr="00A33514">
        <w:rPr>
          <w:spacing w:val="-2"/>
        </w:rPr>
        <w:t>c</w:t>
      </w:r>
      <w:r w:rsidRPr="00A33514">
        <w:t>tos</w:t>
      </w:r>
    </w:p>
    <w:p w:rsidR="002B4BDC" w:rsidRPr="00A33514" w:rsidRDefault="0038465F">
      <w:pPr>
        <w:pStyle w:val="Textoindependiente"/>
        <w:kinsoku w:val="0"/>
        <w:overflowPunct w:val="0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3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b</w:t>
      </w:r>
      <w:r w:rsidRPr="00A33514">
        <w:rPr>
          <w:spacing w:val="-1"/>
        </w:rPr>
        <w:t>á</w:t>
      </w:r>
      <w:r w:rsidRPr="00A33514">
        <w:t>si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3"/>
        </w:rPr>
        <w:t xml:space="preserve"> d</w:t>
      </w:r>
      <w:r w:rsidRPr="00A33514">
        <w:rPr>
          <w:spacing w:val="-1"/>
        </w:rPr>
        <w:t>e</w:t>
      </w:r>
      <w:r w:rsidRPr="00A33514">
        <w:t>l proy</w:t>
      </w:r>
      <w:r w:rsidRPr="00A33514">
        <w:rPr>
          <w:spacing w:val="-1"/>
        </w:rPr>
        <w:t>ec</w:t>
      </w:r>
      <w:r w:rsidRPr="00A33514">
        <w:t>to.</w:t>
      </w:r>
    </w:p>
    <w:p w:rsidR="002B4BDC" w:rsidRPr="00A33514" w:rsidRDefault="002B4BDC">
      <w:pPr>
        <w:kinsoku w:val="0"/>
        <w:overflowPunct w:val="0"/>
        <w:spacing w:before="1" w:line="130" w:lineRule="exact"/>
        <w:rPr>
          <w:sz w:val="13"/>
          <w:szCs w:val="13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extoindependiente"/>
        <w:numPr>
          <w:ilvl w:val="1"/>
          <w:numId w:val="2"/>
        </w:numPr>
        <w:tabs>
          <w:tab w:val="left" w:pos="1308"/>
        </w:tabs>
        <w:kinsoku w:val="0"/>
        <w:overflowPunct w:val="0"/>
        <w:ind w:left="1308"/>
      </w:pPr>
      <w:r w:rsidRPr="00A33514">
        <w:t>T</w:t>
      </w:r>
      <w:r w:rsidRPr="00A33514">
        <w:rPr>
          <w:spacing w:val="1"/>
        </w:rPr>
        <w:t>E</w:t>
      </w:r>
      <w:r w:rsidRPr="00A33514">
        <w:t>K</w:t>
      </w:r>
      <w:r w:rsidRPr="00A33514">
        <w:rPr>
          <w:spacing w:val="-2"/>
        </w:rPr>
        <w:t>N</w:t>
      </w:r>
      <w:r w:rsidRPr="00A33514">
        <w:t>OQ</w:t>
      </w:r>
      <w:r w:rsidRPr="00A33514">
        <w:rPr>
          <w:spacing w:val="-2"/>
        </w:rPr>
        <w:t>U</w:t>
      </w:r>
      <w:r w:rsidRPr="00A33514">
        <w:rPr>
          <w:spacing w:val="-1"/>
        </w:rPr>
        <w:t>I</w:t>
      </w:r>
      <w:r w:rsidRPr="00A33514">
        <w:t>MI</w:t>
      </w:r>
      <w:r w:rsidRPr="00A33514">
        <w:rPr>
          <w:spacing w:val="-2"/>
        </w:rPr>
        <w:t>C</w:t>
      </w:r>
      <w:r w:rsidRPr="00A33514">
        <w:t xml:space="preserve">A </w:t>
      </w:r>
      <w:r w:rsidRPr="00A33514">
        <w:rPr>
          <w:spacing w:val="-3"/>
        </w:rPr>
        <w:t>S</w:t>
      </w:r>
      <w:r w:rsidRPr="00A33514">
        <w:t>.A.</w:t>
      </w:r>
      <w:r w:rsidRPr="00A33514">
        <w:rPr>
          <w:spacing w:val="65"/>
        </w:rPr>
        <w:t xml:space="preserve"> </w:t>
      </w:r>
      <w:r w:rsidRPr="00A33514">
        <w:t>(</w:t>
      </w:r>
      <w:r w:rsidRPr="00A33514">
        <w:rPr>
          <w:spacing w:val="-4"/>
        </w:rPr>
        <w:t>S</w:t>
      </w:r>
      <w:r w:rsidRPr="00A33514">
        <w:rPr>
          <w:spacing w:val="-1"/>
        </w:rPr>
        <w:t>e</w:t>
      </w:r>
      <w:r w:rsidRPr="00A33514">
        <w:t>pti</w:t>
      </w:r>
      <w:r w:rsidRPr="00A33514">
        <w:rPr>
          <w:spacing w:val="-2"/>
        </w:rPr>
        <w:t>e</w:t>
      </w:r>
      <w:r w:rsidRPr="00A33514">
        <w:rPr>
          <w:spacing w:val="-1"/>
        </w:rPr>
        <w:t>m</w:t>
      </w:r>
      <w:r w:rsidRPr="00A33514">
        <w:t>bre</w:t>
      </w:r>
      <w:r w:rsidRPr="00A33514">
        <w:rPr>
          <w:spacing w:val="-1"/>
        </w:rPr>
        <w:t xml:space="preserve"> </w:t>
      </w:r>
      <w:r w:rsidRPr="00A33514">
        <w:t>20</w:t>
      </w:r>
      <w:r w:rsidRPr="00A33514">
        <w:rPr>
          <w:spacing w:val="-2"/>
        </w:rPr>
        <w:t>0</w:t>
      </w:r>
      <w:r w:rsidRPr="00A33514">
        <w:rPr>
          <w:spacing w:val="-1"/>
        </w:rPr>
        <w:t>9</w:t>
      </w:r>
      <w:r w:rsidRPr="00A33514">
        <w:t>-</w:t>
      </w:r>
      <w:r w:rsidRPr="00A33514">
        <w:rPr>
          <w:spacing w:val="-1"/>
        </w:rPr>
        <w:t xml:space="preserve"> </w:t>
      </w:r>
      <w:r w:rsidRPr="00A33514">
        <w:t>Mayo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2</w:t>
      </w:r>
      <w:r w:rsidRPr="00A33514">
        <w:rPr>
          <w:spacing w:val="-1"/>
        </w:rPr>
        <w:t>010</w:t>
      </w:r>
      <w:r w:rsidRPr="00A33514">
        <w:t>)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ind w:left="1308"/>
      </w:pPr>
      <w:r w:rsidRPr="00A33514">
        <w:t>S</w:t>
      </w:r>
      <w:r w:rsidRPr="00A33514">
        <w:rPr>
          <w:spacing w:val="-2"/>
        </w:rPr>
        <w:t>a</w:t>
      </w:r>
      <w:r w:rsidRPr="00A33514">
        <w:rPr>
          <w:spacing w:val="-1"/>
        </w:rPr>
        <w:t>n</w:t>
      </w:r>
      <w:r w:rsidRPr="00A33514">
        <w:t>to Do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t>.G.</w:t>
      </w:r>
      <w:r w:rsidRPr="00A33514">
        <w:rPr>
          <w:spacing w:val="-1"/>
        </w:rPr>
        <w:t>S</w:t>
      </w:r>
      <w:r w:rsidRPr="00A33514">
        <w:t>.A.</w:t>
      </w:r>
    </w:p>
    <w:p w:rsidR="002B4BDC" w:rsidRPr="00A33514" w:rsidRDefault="0038465F">
      <w:pPr>
        <w:pStyle w:val="Textoindependiente"/>
        <w:kinsoku w:val="0"/>
        <w:overflowPunct w:val="0"/>
        <w:spacing w:before="39" w:line="277" w:lineRule="auto"/>
        <w:ind w:right="564" w:firstLine="12"/>
      </w:pPr>
      <w:r w:rsidRPr="00A33514">
        <w:rPr>
          <w:spacing w:val="-1"/>
        </w:rPr>
        <w:t>In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 en</w:t>
      </w:r>
      <w:r w:rsidRPr="00A33514">
        <w:rPr>
          <w:spacing w:val="-2"/>
        </w:rPr>
        <w:t xml:space="preserve"> </w:t>
      </w:r>
      <w:r w:rsidRPr="00A33514">
        <w:rPr>
          <w:spacing w:val="1"/>
        </w:rPr>
        <w:t>P</w:t>
      </w:r>
      <w:r w:rsidRPr="00A33514">
        <w:t>l</w:t>
      </w:r>
      <w:r w:rsidRPr="00A33514">
        <w:rPr>
          <w:spacing w:val="-1"/>
        </w:rPr>
        <w:t>an</w:t>
      </w:r>
      <w:r w:rsidRPr="00A33514">
        <w:t>ta de</w:t>
      </w:r>
      <w:r w:rsidRPr="00A33514">
        <w:rPr>
          <w:spacing w:val="-4"/>
        </w:rPr>
        <w:t xml:space="preserve"> </w:t>
      </w:r>
      <w:r w:rsidRPr="00A33514">
        <w:t>T</w:t>
      </w:r>
      <w:r w:rsidRPr="00A33514">
        <w:rPr>
          <w:spacing w:val="-1"/>
        </w:rPr>
        <w:t>e</w:t>
      </w:r>
      <w:r w:rsidRPr="00A33514">
        <w:t>knoq</w:t>
      </w:r>
      <w:r w:rsidRPr="00A33514">
        <w:rPr>
          <w:spacing w:val="-1"/>
        </w:rPr>
        <w:t>u</w:t>
      </w:r>
      <w:r w:rsidRPr="00A33514">
        <w:t>i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4"/>
        </w:rPr>
        <w:t>c</w:t>
      </w:r>
      <w:r w:rsidRPr="00A33514">
        <w:t>a</w:t>
      </w:r>
      <w:r w:rsidRPr="00A33514">
        <w:rPr>
          <w:spacing w:val="1"/>
        </w:rPr>
        <w:t xml:space="preserve"> </w:t>
      </w:r>
      <w:r w:rsidRPr="00A33514">
        <w:t>– El</w:t>
      </w:r>
      <w:r w:rsidRPr="00A33514">
        <w:rPr>
          <w:spacing w:val="-3"/>
        </w:rPr>
        <w:t xml:space="preserve"> </w:t>
      </w:r>
      <w:r w:rsidRPr="00A33514">
        <w:t xml:space="preserve">Agustino </w:t>
      </w: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R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3"/>
        </w:rPr>
        <w:t>i</w:t>
      </w:r>
      <w:r w:rsidRPr="00A33514">
        <w:t>de</w:t>
      </w:r>
      <w:r w:rsidRPr="00A33514">
        <w:rPr>
          <w:spacing w:val="-2"/>
        </w:rPr>
        <w:t>n</w:t>
      </w:r>
      <w:r w:rsidRPr="00A33514">
        <w:t xml:space="preserve">te de </w:t>
      </w:r>
      <w:r w:rsidRPr="00A33514">
        <w:rPr>
          <w:spacing w:val="-3"/>
        </w:rPr>
        <w:t>O</w:t>
      </w:r>
      <w:r w:rsidRPr="00A33514">
        <w:t>b</w:t>
      </w:r>
      <w:r w:rsidRPr="00A33514">
        <w:rPr>
          <w:spacing w:val="-3"/>
        </w:rPr>
        <w:t>r</w:t>
      </w:r>
      <w:r w:rsidRPr="00A33514">
        <w:t>a</w:t>
      </w:r>
    </w:p>
    <w:p w:rsidR="002B4BDC" w:rsidRPr="00A33514" w:rsidRDefault="0038465F">
      <w:pPr>
        <w:pStyle w:val="Textoindependiente"/>
        <w:kinsoku w:val="0"/>
        <w:overflowPunct w:val="0"/>
        <w:spacing w:line="263" w:lineRule="exact"/>
      </w:pPr>
      <w:r w:rsidRPr="00A33514">
        <w:rPr>
          <w:spacing w:val="-1"/>
        </w:rPr>
        <w:t>D</w:t>
      </w:r>
      <w:r w:rsidRPr="00A33514">
        <w:t>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rPr>
          <w:spacing w:val="-2"/>
        </w:rPr>
        <w:t>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talle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las</w:t>
      </w:r>
      <w:r w:rsidRPr="00A33514">
        <w:rPr>
          <w:spacing w:val="1"/>
        </w:rPr>
        <w:t xml:space="preserve"> </w:t>
      </w:r>
      <w:r w:rsidRPr="00A33514">
        <w:t>i</w:t>
      </w:r>
      <w:r w:rsidRPr="00A33514">
        <w:rPr>
          <w:spacing w:val="-1"/>
        </w:rPr>
        <w:t>n</w:t>
      </w:r>
      <w:r w:rsidRPr="00A33514">
        <w:rPr>
          <w:spacing w:val="-3"/>
        </w:rPr>
        <w:t>s</w:t>
      </w:r>
      <w:r w:rsidRPr="00A33514">
        <w:t>tal</w:t>
      </w:r>
      <w:r w:rsidRPr="00A33514">
        <w:rPr>
          <w:spacing w:val="-1"/>
        </w:rPr>
        <w:t>ac</w:t>
      </w:r>
      <w:r w:rsidRPr="00A33514">
        <w:t>i</w:t>
      </w:r>
      <w:r w:rsidRPr="00A33514">
        <w:rPr>
          <w:spacing w:val="-3"/>
        </w:rPr>
        <w:t>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 p</w:t>
      </w:r>
      <w:r w:rsidRPr="00A33514">
        <w:rPr>
          <w:spacing w:val="-1"/>
        </w:rPr>
        <w:t>a</w:t>
      </w:r>
      <w:r w:rsidRPr="00A33514">
        <w:t>ra</w:t>
      </w:r>
      <w:r w:rsidRPr="00A33514">
        <w:rPr>
          <w:spacing w:val="-1"/>
        </w:rPr>
        <w:t xml:space="preserve"> </w:t>
      </w:r>
      <w:r w:rsidRPr="00A33514">
        <w:t>las</w:t>
      </w:r>
    </w:p>
    <w:p w:rsidR="002B4BDC" w:rsidRPr="00A33514" w:rsidRDefault="0038465F">
      <w:pPr>
        <w:pStyle w:val="Textoindependiente"/>
        <w:kinsoku w:val="0"/>
        <w:overflowPunct w:val="0"/>
        <w:spacing w:before="39" w:line="276" w:lineRule="auto"/>
        <w:ind w:right="155"/>
      </w:pPr>
      <w:r w:rsidRPr="00A33514">
        <w:t>Pl</w:t>
      </w:r>
      <w:r w:rsidRPr="00A33514">
        <w:rPr>
          <w:spacing w:val="-1"/>
        </w:rPr>
        <w:t>an</w:t>
      </w:r>
      <w:r w:rsidRPr="00A33514">
        <w:t xml:space="preserve">tas de </w:t>
      </w:r>
      <w:r w:rsidRPr="00A33514">
        <w:rPr>
          <w:spacing w:val="-3"/>
        </w:rPr>
        <w:t>C</w:t>
      </w:r>
      <w:r w:rsidRPr="00A33514">
        <w:t>ompl</w:t>
      </w:r>
      <w:r w:rsidRPr="00A33514">
        <w:rPr>
          <w:spacing w:val="-2"/>
        </w:rPr>
        <w:t>e</w:t>
      </w:r>
      <w:r w:rsidRPr="00A33514">
        <w:t>tado</w:t>
      </w:r>
      <w:r w:rsidRPr="00A33514">
        <w:rPr>
          <w:spacing w:val="-2"/>
        </w:rPr>
        <w:t xml:space="preserve"> </w:t>
      </w:r>
      <w:r w:rsidRPr="00A33514">
        <w:t>y</w:t>
      </w:r>
      <w:r w:rsidRPr="00A33514">
        <w:rPr>
          <w:spacing w:val="-2"/>
        </w:rPr>
        <w:t xml:space="preserve"> </w:t>
      </w:r>
      <w:r w:rsidRPr="00A33514">
        <w:t>Matiz</w:t>
      </w:r>
      <w:r w:rsidRPr="00A33514">
        <w:rPr>
          <w:spacing w:val="-1"/>
        </w:rPr>
        <w:t>a</w:t>
      </w:r>
      <w:r w:rsidRPr="00A33514">
        <w:rPr>
          <w:spacing w:val="-3"/>
        </w:rPr>
        <w:t>d</w:t>
      </w:r>
      <w:r w:rsidRPr="00A33514">
        <w:t>o,</w:t>
      </w:r>
      <w:r w:rsidRPr="00A33514">
        <w:rPr>
          <w:spacing w:val="-2"/>
        </w:rPr>
        <w:t xml:space="preserve"> </w:t>
      </w:r>
      <w:r w:rsidRPr="00A33514">
        <w:t>E</w:t>
      </w:r>
      <w:r w:rsidRPr="00A33514">
        <w:rPr>
          <w:spacing w:val="-1"/>
        </w:rPr>
        <w:t>m</w:t>
      </w:r>
      <w:r w:rsidRPr="00A33514">
        <w:t>past</w:t>
      </w:r>
      <w:r w:rsidRPr="00A33514">
        <w:rPr>
          <w:spacing w:val="-3"/>
        </w:rPr>
        <w:t>a</w:t>
      </w:r>
      <w:r w:rsidRPr="00A33514">
        <w:t>do</w:t>
      </w:r>
      <w:r w:rsidRPr="00A33514">
        <w:rPr>
          <w:spacing w:val="-2"/>
        </w:rPr>
        <w:t xml:space="preserve"> </w:t>
      </w:r>
      <w:r w:rsidRPr="00A33514">
        <w:t>y</w:t>
      </w:r>
      <w:r w:rsidRPr="00A33514">
        <w:rPr>
          <w:spacing w:val="-2"/>
        </w:rPr>
        <w:t xml:space="preserve"> </w:t>
      </w:r>
      <w:r w:rsidRPr="00A33514">
        <w:t>Pi</w:t>
      </w:r>
      <w:r w:rsidRPr="00A33514">
        <w:rPr>
          <w:spacing w:val="-1"/>
        </w:rPr>
        <w:t>n</w:t>
      </w:r>
      <w:r w:rsidRPr="00A33514">
        <w:t>tur</w:t>
      </w:r>
      <w:r w:rsidRPr="00A33514">
        <w:rPr>
          <w:spacing w:val="-2"/>
        </w:rPr>
        <w:t>a</w:t>
      </w:r>
      <w:r w:rsidRPr="00A33514">
        <w:t>s en</w:t>
      </w:r>
      <w:r w:rsidRPr="00A33514">
        <w:rPr>
          <w:spacing w:val="-2"/>
        </w:rPr>
        <w:t xml:space="preserve"> P</w:t>
      </w:r>
      <w:r w:rsidRPr="00A33514">
        <w:t>olvo</w:t>
      </w:r>
      <w:r w:rsidRPr="00A33514">
        <w:rPr>
          <w:spacing w:val="-2"/>
        </w:rPr>
        <w:t xml:space="preserve"> </w:t>
      </w:r>
      <w:r w:rsidRPr="00A33514">
        <w:t>(</w:t>
      </w:r>
      <w:r w:rsidRPr="00A33514">
        <w:rPr>
          <w:spacing w:val="-2"/>
        </w:rPr>
        <w:t>c</w:t>
      </w:r>
      <w:r w:rsidRPr="00A33514">
        <w:t>l</w:t>
      </w:r>
      <w:r w:rsidRPr="00A33514">
        <w:rPr>
          <w:spacing w:val="-1"/>
        </w:rPr>
        <w:t>a</w:t>
      </w:r>
      <w:r w:rsidRPr="00A33514">
        <w:t>se</w:t>
      </w:r>
      <w:r w:rsidRPr="00A33514">
        <w:rPr>
          <w:spacing w:val="-1"/>
        </w:rPr>
        <w:t xml:space="preserve"> </w:t>
      </w:r>
      <w:r w:rsidRPr="00A33514">
        <w:t xml:space="preserve">1 </w:t>
      </w:r>
      <w:r w:rsidRPr="00A33514">
        <w:rPr>
          <w:spacing w:val="-1"/>
        </w:rPr>
        <w:t>D</w:t>
      </w:r>
      <w:r w:rsidRPr="00A33514">
        <w:t>iv2)</w:t>
      </w:r>
      <w:r w:rsidRPr="00A33514">
        <w:rPr>
          <w:spacing w:val="-1"/>
        </w:rPr>
        <w:t xml:space="preserve"> </w:t>
      </w:r>
      <w:r w:rsidRPr="00A33514">
        <w:t>en</w:t>
      </w:r>
      <w:r w:rsidRPr="00A33514">
        <w:rPr>
          <w:spacing w:val="-2"/>
        </w:rPr>
        <w:t xml:space="preserve"> </w:t>
      </w:r>
      <w:r w:rsidRPr="00A33514">
        <w:t>B</w:t>
      </w:r>
      <w:r w:rsidRPr="00A33514">
        <w:rPr>
          <w:spacing w:val="-1"/>
        </w:rPr>
        <w:t>a</w:t>
      </w:r>
      <w:r w:rsidRPr="00A33514">
        <w:t>ja Te</w:t>
      </w:r>
      <w:r w:rsidRPr="00A33514">
        <w:rPr>
          <w:spacing w:val="-2"/>
        </w:rPr>
        <w:t>n</w:t>
      </w:r>
      <w:r w:rsidRPr="00A33514">
        <w:t>sió</w:t>
      </w:r>
      <w:r w:rsidRPr="00A33514">
        <w:rPr>
          <w:spacing w:val="-1"/>
        </w:rPr>
        <w:t>n</w:t>
      </w:r>
      <w:r w:rsidRPr="00A33514">
        <w:t>,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s</w:t>
      </w:r>
      <w:r w:rsidRPr="00A33514">
        <w:rPr>
          <w:spacing w:val="-1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t>visión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 xml:space="preserve">l </w:t>
      </w:r>
      <w:r w:rsidRPr="00A33514">
        <w:rPr>
          <w:spacing w:val="-3"/>
        </w:rPr>
        <w:t>m</w:t>
      </w:r>
      <w:r w:rsidRPr="00A33514">
        <w:t>o</w:t>
      </w:r>
      <w:r w:rsidRPr="00A33514">
        <w:rPr>
          <w:spacing w:val="-1"/>
        </w:rPr>
        <w:t>n</w:t>
      </w:r>
      <w:r w:rsidRPr="00A33514">
        <w:t>taje</w:t>
      </w:r>
      <w:r w:rsidRPr="00A33514">
        <w:rPr>
          <w:spacing w:val="-1"/>
        </w:rPr>
        <w:t xml:space="preserve"> </w:t>
      </w:r>
      <w:r w:rsidRPr="00A33514">
        <w:t>e</w:t>
      </w:r>
      <w:r w:rsidRPr="00A33514">
        <w:rPr>
          <w:spacing w:val="-4"/>
        </w:rPr>
        <w:t>l</w:t>
      </w:r>
      <w:r w:rsidRPr="00A33514">
        <w:rPr>
          <w:spacing w:val="-1"/>
        </w:rPr>
        <w:t>ec</w:t>
      </w:r>
      <w:r w:rsidRPr="00A33514">
        <w:t>trom</w:t>
      </w:r>
      <w:r w:rsidRPr="00A33514">
        <w:rPr>
          <w:spacing w:val="-2"/>
        </w:rPr>
        <w:t>e</w:t>
      </w:r>
      <w:r w:rsidRPr="00A33514">
        <w:rPr>
          <w:spacing w:val="-1"/>
        </w:rPr>
        <w:t>cán</w:t>
      </w:r>
      <w:r w:rsidRPr="00A33514">
        <w:t>i</w:t>
      </w:r>
      <w:r w:rsidRPr="00A33514">
        <w:rPr>
          <w:spacing w:val="-2"/>
        </w:rPr>
        <w:t>c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las i</w:t>
      </w:r>
      <w:r w:rsidRPr="00A33514">
        <w:rPr>
          <w:spacing w:val="-1"/>
        </w:rPr>
        <w:t>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 d</w:t>
      </w:r>
      <w:r w:rsidRPr="00A33514">
        <w:rPr>
          <w:spacing w:val="-1"/>
        </w:rPr>
        <w:t>e</w:t>
      </w:r>
      <w:r w:rsidRPr="00A33514">
        <w:t xml:space="preserve">l tipo </w:t>
      </w:r>
      <w:r w:rsidRPr="00A33514">
        <w:rPr>
          <w:spacing w:val="-4"/>
        </w:rPr>
        <w:t>e</w:t>
      </w:r>
      <w:r w:rsidRPr="00A33514">
        <w:t>xplo</w:t>
      </w:r>
      <w:r w:rsidRPr="00A33514">
        <w:rPr>
          <w:spacing w:val="-3"/>
        </w:rPr>
        <w:t>s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p</w:t>
      </w:r>
      <w:r w:rsidRPr="00A33514">
        <w:rPr>
          <w:spacing w:val="-3"/>
        </w:rPr>
        <w:t>r</w:t>
      </w:r>
      <w:r w:rsidRPr="00A33514">
        <w:t>oof.</w:t>
      </w:r>
    </w:p>
    <w:p w:rsidR="002B4BDC" w:rsidRPr="00A33514" w:rsidRDefault="002B4BDC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51226F" w:rsidRPr="00A33514" w:rsidRDefault="0051226F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rPr>
          <w:b w:val="0"/>
          <w:bCs w:val="0"/>
        </w:rPr>
      </w:pPr>
      <w:r w:rsidRPr="00A33514">
        <w:lastRenderedPageBreak/>
        <w:t>K</w:t>
      </w:r>
      <w:r w:rsidRPr="00A33514">
        <w:rPr>
          <w:spacing w:val="-2"/>
        </w:rPr>
        <w:t>I</w:t>
      </w:r>
      <w:r w:rsidRPr="00A33514">
        <w:t>MBE</w:t>
      </w:r>
      <w:r w:rsidRPr="00A33514">
        <w:rPr>
          <w:spacing w:val="-2"/>
        </w:rPr>
        <w:t>R</w:t>
      </w:r>
      <w:r w:rsidRPr="00A33514">
        <w:t xml:space="preserve">LY </w:t>
      </w:r>
      <w:r w:rsidRPr="00A33514">
        <w:rPr>
          <w:spacing w:val="-4"/>
        </w:rPr>
        <w:t>C</w:t>
      </w:r>
      <w:r w:rsidRPr="00A33514">
        <w:t>LA</w:t>
      </w:r>
      <w:r w:rsidRPr="00A33514">
        <w:rPr>
          <w:spacing w:val="-2"/>
        </w:rPr>
        <w:t>R</w:t>
      </w:r>
      <w:r w:rsidRPr="00A33514">
        <w:t xml:space="preserve">K </w:t>
      </w:r>
      <w:r w:rsidRPr="00A33514">
        <w:rPr>
          <w:spacing w:val="-2"/>
        </w:rPr>
        <w:t>PE</w:t>
      </w:r>
      <w:r w:rsidRPr="00A33514">
        <w:t>RU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2B4BDC" w:rsidRPr="00A33514" w:rsidRDefault="0038465F">
      <w:pPr>
        <w:pStyle w:val="Textoindependiente"/>
        <w:tabs>
          <w:tab w:val="left" w:pos="3656"/>
        </w:tabs>
        <w:kinsoku w:val="0"/>
        <w:overflowPunct w:val="0"/>
        <w:ind w:left="1140"/>
      </w:pPr>
      <w:r w:rsidRPr="00A33514">
        <w:rPr>
          <w:spacing w:val="-1"/>
        </w:rPr>
        <w:t>In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ro de</w:t>
      </w:r>
      <w:r w:rsidRPr="00A33514">
        <w:rPr>
          <w:spacing w:val="-2"/>
        </w:rPr>
        <w:t xml:space="preserve"> </w:t>
      </w:r>
      <w:r w:rsidRPr="00A33514">
        <w:t>Proy</w:t>
      </w:r>
      <w:r w:rsidRPr="00A33514">
        <w:rPr>
          <w:spacing w:val="-4"/>
        </w:rPr>
        <w:t>e</w:t>
      </w:r>
      <w:r w:rsidRPr="00A33514">
        <w:rPr>
          <w:spacing w:val="-1"/>
        </w:rPr>
        <w:t>c</w:t>
      </w:r>
      <w:r w:rsidRPr="00A33514">
        <w:t>tos</w:t>
      </w:r>
      <w:r w:rsidRPr="00A33514">
        <w:tab/>
        <w:t>Ma</w:t>
      </w:r>
      <w:r w:rsidRPr="00A33514">
        <w:rPr>
          <w:spacing w:val="-2"/>
        </w:rPr>
        <w:t>y</w:t>
      </w:r>
      <w:r w:rsidRPr="00A33514">
        <w:t>o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201</w:t>
      </w:r>
      <w:r w:rsidRPr="00A33514">
        <w:t xml:space="preserve">0 – </w:t>
      </w:r>
      <w:r w:rsidRPr="00A33514">
        <w:rPr>
          <w:spacing w:val="-1"/>
        </w:rPr>
        <w:t>Jun</w:t>
      </w:r>
      <w:r w:rsidRPr="00A33514">
        <w:rPr>
          <w:spacing w:val="-3"/>
        </w:rPr>
        <w:t>i</w:t>
      </w:r>
      <w:r w:rsidRPr="00A33514">
        <w:t>o 20</w:t>
      </w:r>
      <w:r w:rsidRPr="00A33514">
        <w:rPr>
          <w:spacing w:val="-2"/>
        </w:rPr>
        <w:t>1</w:t>
      </w:r>
      <w:r w:rsidRPr="00A33514">
        <w:t>1</w:t>
      </w:r>
    </w:p>
    <w:p w:rsidR="002B4BDC" w:rsidRPr="00A33514" w:rsidRDefault="0038465F">
      <w:pPr>
        <w:pStyle w:val="Textoindependiente"/>
        <w:kinsoku w:val="0"/>
        <w:overflowPunct w:val="0"/>
        <w:spacing w:before="39" w:line="277" w:lineRule="auto"/>
        <w:ind w:right="104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</w:t>
      </w:r>
      <w:r w:rsidRPr="00A33514">
        <w:rPr>
          <w:spacing w:val="-3"/>
        </w:rPr>
        <w:t xml:space="preserve"> </w:t>
      </w:r>
      <w:r w:rsidRPr="00A33514">
        <w:t>la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1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t>vi</w:t>
      </w:r>
      <w:r w:rsidRPr="00A33514">
        <w:rPr>
          <w:spacing w:val="-3"/>
        </w:rPr>
        <w:t>s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e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 xml:space="preserve">los </w:t>
      </w:r>
      <w:r w:rsidRPr="00A33514">
        <w:rPr>
          <w:spacing w:val="-3"/>
        </w:rPr>
        <w:t>d</w:t>
      </w:r>
      <w:r w:rsidRPr="00A33514">
        <w:t>i</w:t>
      </w:r>
      <w:r w:rsidRPr="00A33514">
        <w:rPr>
          <w:spacing w:val="-1"/>
        </w:rPr>
        <w:t>fe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tes proye</w:t>
      </w:r>
      <w:r w:rsidRPr="00A33514">
        <w:rPr>
          <w:spacing w:val="-2"/>
        </w:rPr>
        <w:t>c</w:t>
      </w:r>
      <w:r w:rsidRPr="00A33514">
        <w:t>tos</w:t>
      </w:r>
      <w:r w:rsidRPr="00A33514">
        <w:rPr>
          <w:spacing w:val="-2"/>
        </w:rPr>
        <w:t xml:space="preserve"> </w:t>
      </w:r>
      <w:r w:rsidRPr="00A33514">
        <w:t xml:space="preserve">de </w:t>
      </w:r>
      <w:r w:rsidRPr="00A33514">
        <w:rPr>
          <w:spacing w:val="-1"/>
        </w:rPr>
        <w:t>me</w:t>
      </w:r>
      <w:r w:rsidRPr="00A33514">
        <w:t>jora</w:t>
      </w:r>
      <w:r w:rsidRPr="00A33514">
        <w:rPr>
          <w:spacing w:val="-1"/>
        </w:rPr>
        <w:t xml:space="preserve"> 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a</w:t>
      </w:r>
      <w:r w:rsidRPr="00A33514">
        <w:rPr>
          <w:spacing w:val="-1"/>
        </w:rPr>
        <w:t>m</w:t>
      </w:r>
      <w:r w:rsidRPr="00A33514">
        <w:t>pli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</w:t>
      </w:r>
      <w:r w:rsidRPr="00A33514">
        <w:rPr>
          <w:spacing w:val="-2"/>
        </w:rPr>
        <w:t xml:space="preserve"> </w:t>
      </w:r>
      <w:r w:rsidRPr="00A33514">
        <w:t>pla</w:t>
      </w:r>
      <w:r w:rsidRPr="00A33514">
        <w:rPr>
          <w:spacing w:val="-2"/>
        </w:rPr>
        <w:t>n</w:t>
      </w:r>
      <w:r w:rsidRPr="00A33514">
        <w:t>ta.</w:t>
      </w:r>
    </w:p>
    <w:p w:rsidR="0051226F" w:rsidRPr="00A33514" w:rsidRDefault="0051226F">
      <w:pPr>
        <w:pStyle w:val="Textoindependiente"/>
        <w:kinsoku w:val="0"/>
        <w:overflowPunct w:val="0"/>
        <w:spacing w:before="39" w:line="277" w:lineRule="auto"/>
        <w:ind w:right="104"/>
      </w:pPr>
      <w:r w:rsidRPr="00A33514">
        <w:t>Montaje del sistema eléctrico y servicios auxiliares como aire acondicionado y línea de aire comprimido para el proyecto Malbec (pañales de incontinencia para adultos).</w:t>
      </w:r>
    </w:p>
    <w:p w:rsidR="002B4BDC" w:rsidRPr="00A33514" w:rsidRDefault="0038465F" w:rsidP="0051226F">
      <w:pPr>
        <w:pStyle w:val="Textoindependiente"/>
        <w:kinsoku w:val="0"/>
        <w:overflowPunct w:val="0"/>
        <w:spacing w:line="263" w:lineRule="exact"/>
      </w:pPr>
      <w:r w:rsidRPr="00A33514">
        <w:rPr>
          <w:spacing w:val="-1"/>
        </w:rPr>
        <w:t>De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los</w:t>
      </w:r>
      <w:r w:rsidRPr="00A33514">
        <w:rPr>
          <w:spacing w:val="-1"/>
        </w:rPr>
        <w:t xml:space="preserve"> </w:t>
      </w:r>
      <w:r w:rsidRPr="00A33514">
        <w:t>dis</w:t>
      </w:r>
      <w:r w:rsidRPr="00A33514">
        <w:rPr>
          <w:spacing w:val="-1"/>
        </w:rPr>
        <w:t>eñ</w:t>
      </w:r>
      <w:r w:rsidRPr="00A33514">
        <w:t>os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ing</w:t>
      </w:r>
      <w:r w:rsidRPr="00A33514">
        <w:rPr>
          <w:spacing w:val="-1"/>
        </w:rPr>
        <w:t>en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="00D17F24" w:rsidRPr="00A33514">
        <w:t>el</w:t>
      </w:r>
      <w:r w:rsidR="00D17F24" w:rsidRPr="00A33514">
        <w:rPr>
          <w:spacing w:val="-2"/>
        </w:rPr>
        <w:t>é</w:t>
      </w:r>
      <w:r w:rsidR="00D17F24" w:rsidRPr="00A33514">
        <w:rPr>
          <w:spacing w:val="-1"/>
        </w:rPr>
        <w:t>c</w:t>
      </w:r>
      <w:r w:rsidR="00D17F24" w:rsidRPr="00A33514">
        <w:t>tri</w:t>
      </w:r>
      <w:r w:rsidR="00D17F24" w:rsidRPr="00A33514">
        <w:rPr>
          <w:spacing w:val="-2"/>
        </w:rPr>
        <w:t>c</w:t>
      </w:r>
      <w:r w:rsidR="00D17F24" w:rsidRPr="00A33514">
        <w:rPr>
          <w:spacing w:val="-1"/>
        </w:rPr>
        <w:t>a</w:t>
      </w:r>
      <w:r w:rsidRPr="00A33514">
        <w:t xml:space="preserve">,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1"/>
        </w:rPr>
        <w:t>a</w:t>
      </w:r>
      <w:r w:rsidRPr="00A33514">
        <w:t>bora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pr</w:t>
      </w:r>
      <w:r w:rsidRPr="00A33514">
        <w:rPr>
          <w:spacing w:val="-3"/>
        </w:rPr>
        <w:t>o</w:t>
      </w:r>
      <w:r w:rsidRPr="00A33514">
        <w:t>pu</w:t>
      </w:r>
      <w:r w:rsidRPr="00A33514">
        <w:rPr>
          <w:spacing w:val="-2"/>
        </w:rPr>
        <w:t>e</w:t>
      </w:r>
      <w:r w:rsidRPr="00A33514">
        <w:t>stas</w:t>
      </w:r>
      <w:r w:rsidR="0051226F" w:rsidRPr="00A33514">
        <w:t xml:space="preserve"> </w:t>
      </w:r>
      <w:r w:rsidRPr="00A33514">
        <w:t>pa</w:t>
      </w:r>
      <w:r w:rsidRPr="00A33514">
        <w:rPr>
          <w:spacing w:val="-1"/>
        </w:rPr>
        <w:t>r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prov</w:t>
      </w:r>
      <w:r w:rsidRPr="00A33514">
        <w:rPr>
          <w:spacing w:val="-1"/>
        </w:rPr>
        <w:t>ee</w:t>
      </w:r>
      <w:r w:rsidRPr="00A33514">
        <w:t>dor</w:t>
      </w:r>
      <w:r w:rsidRPr="00A33514">
        <w:rPr>
          <w:spacing w:val="-1"/>
        </w:rPr>
        <w:t>e</w:t>
      </w:r>
      <w:r w:rsidRPr="00A33514">
        <w:t>s,</w:t>
      </w:r>
      <w:r w:rsidRPr="00A33514">
        <w:rPr>
          <w:spacing w:val="-2"/>
        </w:rPr>
        <w:t xml:space="preserve"> </w:t>
      </w:r>
      <w:r w:rsidRPr="00A33514">
        <w:t>ev</w:t>
      </w:r>
      <w:r w:rsidRPr="00A33514">
        <w:rPr>
          <w:spacing w:val="-1"/>
        </w:rPr>
        <w:t>a</w:t>
      </w:r>
      <w:r w:rsidRPr="00A33514">
        <w:t>l</w:t>
      </w:r>
      <w:r w:rsidRPr="00A33514">
        <w:rPr>
          <w:spacing w:val="-4"/>
        </w:rPr>
        <w:t>u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-1"/>
        </w:rPr>
        <w:t xml:space="preserve"> </w:t>
      </w:r>
      <w:r w:rsidR="00D17F24" w:rsidRPr="00A33514">
        <w:t>t</w:t>
      </w:r>
      <w:r w:rsidR="00D17F24" w:rsidRPr="00A33514">
        <w:rPr>
          <w:spacing w:val="-1"/>
        </w:rPr>
        <w:t>écn</w:t>
      </w:r>
      <w:r w:rsidR="00D17F24" w:rsidRPr="00A33514">
        <w:t>i</w:t>
      </w:r>
      <w:r w:rsidR="00D17F24" w:rsidRPr="00A33514">
        <w:rPr>
          <w:spacing w:val="-2"/>
        </w:rPr>
        <w:t>c</w:t>
      </w:r>
      <w:r w:rsidR="00D17F24"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prop</w:t>
      </w:r>
      <w:r w:rsidRPr="00A33514">
        <w:rPr>
          <w:spacing w:val="-1"/>
        </w:rPr>
        <w:t>ue</w:t>
      </w:r>
      <w:r w:rsidRPr="00A33514">
        <w:rPr>
          <w:spacing w:val="-3"/>
        </w:rPr>
        <w:t>s</w:t>
      </w:r>
      <w:r w:rsidRPr="00A33514">
        <w:t xml:space="preserve">tas de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trat</w:t>
      </w:r>
      <w:r w:rsidRPr="00A33514">
        <w:rPr>
          <w:spacing w:val="-3"/>
        </w:rPr>
        <w:t>i</w:t>
      </w:r>
      <w:r w:rsidRPr="00A33514">
        <w:t>stas, s</w:t>
      </w:r>
      <w:r w:rsidRPr="00A33514">
        <w:rPr>
          <w:spacing w:val="-1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t>visión</w:t>
      </w:r>
      <w:r w:rsidRPr="00A33514">
        <w:rPr>
          <w:spacing w:val="-1"/>
        </w:rPr>
        <w:t xml:space="preserve"> </w:t>
      </w:r>
      <w:r w:rsidRPr="00A33514">
        <w:t>g</w:t>
      </w:r>
      <w:r w:rsidRPr="00A33514">
        <w:rPr>
          <w:spacing w:val="-1"/>
        </w:rPr>
        <w:t>ene</w:t>
      </w:r>
      <w:r w:rsidRPr="00A33514">
        <w:t>r</w:t>
      </w:r>
      <w:r w:rsidRPr="00A33514">
        <w:rPr>
          <w:spacing w:val="-2"/>
        </w:rPr>
        <w:t>a</w:t>
      </w:r>
      <w:r w:rsidRPr="00A33514">
        <w:t xml:space="preserve">l de </w:t>
      </w:r>
      <w:r w:rsidRPr="00A33514">
        <w:rPr>
          <w:spacing w:val="-3"/>
        </w:rPr>
        <w:t>lo</w:t>
      </w:r>
      <w:r w:rsidRPr="00A33514">
        <w:t>s proy</w:t>
      </w:r>
      <w:r w:rsidRPr="00A33514">
        <w:rPr>
          <w:spacing w:val="-1"/>
        </w:rPr>
        <w:t>ec</w:t>
      </w:r>
      <w:r w:rsidRPr="00A33514">
        <w:t>tos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las</w:t>
      </w:r>
      <w:r w:rsidRPr="00A33514">
        <w:rPr>
          <w:spacing w:val="-3"/>
        </w:rPr>
        <w:t xml:space="preserve"> </w:t>
      </w:r>
      <w:r w:rsidRPr="00A33514">
        <w:t>dis</w:t>
      </w:r>
      <w:r w:rsidRPr="00A33514">
        <w:rPr>
          <w:spacing w:val="-2"/>
        </w:rPr>
        <w:t>c</w:t>
      </w:r>
      <w:r w:rsidRPr="00A33514">
        <w:t>ip</w:t>
      </w:r>
      <w:r w:rsidRPr="00A33514">
        <w:rPr>
          <w:spacing w:val="-3"/>
        </w:rPr>
        <w:t>l</w:t>
      </w:r>
      <w:r w:rsidRPr="00A33514">
        <w:t>i</w:t>
      </w:r>
      <w:r w:rsidRPr="00A33514">
        <w:rPr>
          <w:spacing w:val="-1"/>
        </w:rPr>
        <w:t>na</w:t>
      </w:r>
      <w:r w:rsidRPr="00A33514">
        <w:t>s de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 xml:space="preserve">idad, </w:t>
      </w:r>
      <w:r w:rsidRPr="00A33514">
        <w:rPr>
          <w:spacing w:val="-1"/>
        </w:rPr>
        <w:t>au</w:t>
      </w:r>
      <w:r w:rsidRPr="00A33514">
        <w:t>to</w:t>
      </w:r>
      <w:r w:rsidRPr="00A33514">
        <w:rPr>
          <w:spacing w:val="-1"/>
        </w:rPr>
        <w:t>ma</w:t>
      </w:r>
      <w:r w:rsidRPr="00A33514">
        <w:t>tiz</w:t>
      </w:r>
      <w:r w:rsidRPr="00A33514">
        <w:rPr>
          <w:spacing w:val="-1"/>
        </w:rPr>
        <w:t>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y</w:t>
      </w:r>
      <w:r w:rsidRPr="00A33514">
        <w:rPr>
          <w:spacing w:val="-2"/>
        </w:rPr>
        <w:t xml:space="preserve"> </w:t>
      </w:r>
      <w:r w:rsidRPr="00A33514">
        <w:t>n</w:t>
      </w:r>
      <w:r w:rsidRPr="00A33514">
        <w:rPr>
          <w:spacing w:val="-2"/>
        </w:rPr>
        <w:t>e</w:t>
      </w:r>
      <w:r w:rsidRPr="00A33514">
        <w:rPr>
          <w:spacing w:val="-1"/>
        </w:rPr>
        <w:t>umá</w:t>
      </w:r>
      <w:r w:rsidRPr="00A33514">
        <w:t>tica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pla</w:t>
      </w:r>
      <w:r w:rsidRPr="00A33514">
        <w:rPr>
          <w:spacing w:val="-2"/>
        </w:rPr>
        <w:t>n</w:t>
      </w:r>
      <w:r w:rsidRPr="00A33514">
        <w:t>ta.</w:t>
      </w:r>
    </w:p>
    <w:p w:rsidR="002B4BDC" w:rsidRPr="00A33514" w:rsidRDefault="002B4BDC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rPr>
          <w:b w:val="0"/>
          <w:bCs w:val="0"/>
        </w:rPr>
      </w:pPr>
      <w:r w:rsidRPr="00A33514">
        <w:t>BUE</w:t>
      </w:r>
      <w:r w:rsidRPr="00A33514">
        <w:rPr>
          <w:spacing w:val="-3"/>
        </w:rPr>
        <w:t>N</w:t>
      </w:r>
      <w:r w:rsidRPr="00A33514">
        <w:t>AV</w:t>
      </w:r>
      <w:r w:rsidRPr="00A33514">
        <w:rPr>
          <w:spacing w:val="-2"/>
        </w:rPr>
        <w:t>E</w:t>
      </w:r>
      <w:r w:rsidRPr="00A33514">
        <w:t>NTU</w:t>
      </w:r>
      <w:r w:rsidRPr="00A33514">
        <w:rPr>
          <w:spacing w:val="-3"/>
        </w:rPr>
        <w:t>R</w:t>
      </w:r>
      <w:r w:rsidRPr="00A33514">
        <w:t xml:space="preserve">A </w:t>
      </w:r>
      <w:r w:rsidRPr="00A33514">
        <w:rPr>
          <w:spacing w:val="-1"/>
        </w:rPr>
        <w:t>I</w:t>
      </w:r>
      <w:r w:rsidRPr="00A33514">
        <w:t>N</w:t>
      </w:r>
      <w:r w:rsidRPr="00A33514">
        <w:rPr>
          <w:spacing w:val="-2"/>
        </w:rPr>
        <w:t>G</w:t>
      </w:r>
      <w:r w:rsidRPr="00A33514">
        <w:t>EN</w:t>
      </w:r>
      <w:r w:rsidRPr="00A33514">
        <w:rPr>
          <w:spacing w:val="-1"/>
        </w:rPr>
        <w:t>I</w:t>
      </w:r>
      <w:r w:rsidRPr="00A33514">
        <w:rPr>
          <w:spacing w:val="-2"/>
        </w:rPr>
        <w:t>E</w:t>
      </w:r>
      <w:r w:rsidRPr="00A33514">
        <w:t xml:space="preserve">ROS </w:t>
      </w:r>
      <w:r w:rsidRPr="00A33514">
        <w:rPr>
          <w:spacing w:val="-2"/>
        </w:rPr>
        <w:t>S.</w:t>
      </w:r>
      <w:r w:rsidRPr="00A33514">
        <w:t>A.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2B4BDC" w:rsidRPr="00A33514" w:rsidRDefault="0038465F">
      <w:pPr>
        <w:pStyle w:val="Textoindependiente"/>
        <w:kinsoku w:val="0"/>
        <w:overflowPunct w:val="0"/>
        <w:ind w:left="1140"/>
      </w:pPr>
      <w:r w:rsidRPr="00A33514">
        <w:rPr>
          <w:spacing w:val="-1"/>
        </w:rPr>
        <w:t>In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ro de</w:t>
      </w:r>
      <w:r w:rsidRPr="00A33514">
        <w:rPr>
          <w:spacing w:val="-2"/>
        </w:rPr>
        <w:t xml:space="preserve"> </w:t>
      </w:r>
      <w:r w:rsidRPr="00A33514">
        <w:t>El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</w:t>
      </w:r>
      <w:r w:rsidRPr="00A33514">
        <w:rPr>
          <w:spacing w:val="-3"/>
        </w:rPr>
        <w:t>i</w:t>
      </w:r>
      <w:r w:rsidRPr="00A33514">
        <w:rPr>
          <w:spacing w:val="-1"/>
        </w:rPr>
        <w:t>c</w:t>
      </w:r>
      <w:r w:rsidRPr="00A33514">
        <w:t>ista S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ior,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Jun</w:t>
      </w:r>
      <w:r w:rsidRPr="00A33514">
        <w:t>io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201</w:t>
      </w:r>
      <w:r w:rsidRPr="00A33514">
        <w:t>1</w:t>
      </w:r>
      <w:r w:rsidRPr="00A33514">
        <w:rPr>
          <w:spacing w:val="-3"/>
        </w:rPr>
        <w:t xml:space="preserve"> </w:t>
      </w:r>
      <w:r w:rsidRPr="00A33514">
        <w:t>– Ma</w:t>
      </w:r>
      <w:r w:rsidRPr="00A33514">
        <w:rPr>
          <w:spacing w:val="-1"/>
        </w:rPr>
        <w:t>r</w:t>
      </w:r>
      <w:r w:rsidRPr="00A33514">
        <w:t>zo 2</w:t>
      </w:r>
      <w:r w:rsidRPr="00A33514">
        <w:rPr>
          <w:spacing w:val="-2"/>
        </w:rPr>
        <w:t>0</w:t>
      </w:r>
      <w:r w:rsidRPr="00A33514">
        <w:t>12</w:t>
      </w:r>
    </w:p>
    <w:p w:rsidR="002B4BDC" w:rsidRPr="00A33514" w:rsidRDefault="0038465F">
      <w:pPr>
        <w:pStyle w:val="Textoindependiente"/>
        <w:kinsoku w:val="0"/>
        <w:overflowPunct w:val="0"/>
        <w:spacing w:before="40" w:line="277" w:lineRule="auto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3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b</w:t>
      </w:r>
      <w:r w:rsidRPr="00A33514">
        <w:rPr>
          <w:spacing w:val="-1"/>
        </w:rPr>
        <w:t>á</w:t>
      </w:r>
      <w:r w:rsidRPr="00A33514">
        <w:t>si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3"/>
        </w:rPr>
        <w:t xml:space="preserve"> </w:t>
      </w:r>
      <w:r w:rsidRPr="00A33514">
        <w:t>y</w:t>
      </w:r>
      <w:r w:rsidRPr="00A33514">
        <w:rPr>
          <w:spacing w:val="-2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talle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</w:t>
      </w:r>
      <w:r w:rsidRPr="00A33514">
        <w:rPr>
          <w:spacing w:val="-3"/>
        </w:rPr>
        <w:t xml:space="preserve"> </w:t>
      </w:r>
      <w:r w:rsidRPr="00A33514">
        <w:t>dis</w:t>
      </w:r>
      <w:r w:rsidRPr="00A33514">
        <w:rPr>
          <w:spacing w:val="-2"/>
        </w:rPr>
        <w:t>c</w:t>
      </w:r>
      <w:r w:rsidRPr="00A33514">
        <w:t>ipli</w:t>
      </w:r>
      <w:r w:rsidRPr="00A33514">
        <w:rPr>
          <w:spacing w:val="-1"/>
        </w:rPr>
        <w:t>n</w:t>
      </w:r>
      <w:r w:rsidRPr="00A33514">
        <w:t>a</w:t>
      </w:r>
      <w:r w:rsidRPr="00A33514">
        <w:rPr>
          <w:spacing w:val="-3"/>
        </w:rPr>
        <w:t xml:space="preserve"> d</w:t>
      </w:r>
      <w:r w:rsidRPr="00A33514">
        <w:t>e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el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 xml:space="preserve">, </w:t>
      </w:r>
      <w:r w:rsidR="0051226F" w:rsidRPr="00A33514">
        <w:t xml:space="preserve">desarrollo de memorias de cálculo de conductores de MT y BT, memorias de cálculo de iluminación, memorias de cálculo de puesta a tierra, </w:t>
      </w:r>
      <w:r w:rsidR="00994C93" w:rsidRPr="00A33514">
        <w:t xml:space="preserve">diseño de sistema de protección atmosférica, </w:t>
      </w:r>
      <w:r w:rsidR="0051226F" w:rsidRPr="00A33514">
        <w:t xml:space="preserve">estudios de cortocircuito y flujo de carga, </w:t>
      </w:r>
      <w:r w:rsidR="00994C93" w:rsidRPr="00A33514">
        <w:t xml:space="preserve">elaboración especificaciones técnicas, hojas de datos, memorias descriptivas, criterios de diseño, elaboración de planos para ingeniería básica y detalle,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t>los</w:t>
      </w:r>
      <w:r w:rsidRPr="00A33514">
        <w:rPr>
          <w:spacing w:val="1"/>
        </w:rPr>
        <w:t xml:space="preserve"> </w:t>
      </w:r>
      <w:r w:rsidRPr="00A33514">
        <w:t>sig</w:t>
      </w:r>
      <w:r w:rsidRPr="00A33514">
        <w:rPr>
          <w:spacing w:val="-1"/>
        </w:rPr>
        <w:t>u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tes p</w:t>
      </w:r>
      <w:r w:rsidRPr="00A33514">
        <w:rPr>
          <w:spacing w:val="-3"/>
        </w:rPr>
        <w:t>r</w:t>
      </w:r>
      <w:r w:rsidRPr="00A33514">
        <w:t>oye</w:t>
      </w:r>
      <w:r w:rsidRPr="00A33514">
        <w:rPr>
          <w:spacing w:val="-2"/>
        </w:rPr>
        <w:t>c</w:t>
      </w:r>
      <w:r w:rsidRPr="00A33514">
        <w:t>to</w:t>
      </w:r>
      <w:r w:rsidRPr="00A33514">
        <w:rPr>
          <w:spacing w:val="-3"/>
        </w:rPr>
        <w:t>s</w:t>
      </w:r>
      <w:r w:rsidRPr="00A33514">
        <w:t>:</w:t>
      </w:r>
    </w:p>
    <w:p w:rsidR="002B4BDC" w:rsidRPr="00A33514" w:rsidRDefault="0038465F">
      <w:pPr>
        <w:pStyle w:val="Textoindependiente"/>
        <w:numPr>
          <w:ilvl w:val="1"/>
          <w:numId w:val="1"/>
        </w:numPr>
        <w:tabs>
          <w:tab w:val="left" w:pos="2004"/>
        </w:tabs>
        <w:kinsoku w:val="0"/>
        <w:overflowPunct w:val="0"/>
        <w:spacing w:line="264" w:lineRule="exact"/>
        <w:ind w:left="2088" w:hanging="360"/>
      </w:pPr>
      <w:r w:rsidRPr="00A33514">
        <w:t>Proy</w:t>
      </w:r>
      <w:r w:rsidRPr="00A33514">
        <w:rPr>
          <w:spacing w:val="-1"/>
        </w:rPr>
        <w:t>ec</w:t>
      </w:r>
      <w:r w:rsidRPr="00A33514">
        <w:t>t</w:t>
      </w:r>
      <w:r w:rsidRPr="00A33514">
        <w:rPr>
          <w:spacing w:val="-2"/>
        </w:rPr>
        <w:t>o</w:t>
      </w:r>
      <w:r w:rsidRPr="00A33514">
        <w:t>:</w:t>
      </w:r>
      <w:r w:rsidRPr="00A33514">
        <w:rPr>
          <w:spacing w:val="1"/>
        </w:rPr>
        <w:t xml:space="preserve"> P</w:t>
      </w:r>
      <w:r w:rsidRPr="00A33514">
        <w:t>l</w:t>
      </w:r>
      <w:r w:rsidRPr="00A33514">
        <w:rPr>
          <w:spacing w:val="-1"/>
        </w:rPr>
        <w:t>a</w:t>
      </w:r>
      <w:r w:rsidRPr="00A33514">
        <w:rPr>
          <w:spacing w:val="-4"/>
        </w:rPr>
        <w:t>n</w:t>
      </w:r>
      <w:r w:rsidRPr="00A33514">
        <w:t>ta de</w:t>
      </w:r>
      <w:r w:rsidRPr="00A33514">
        <w:rPr>
          <w:spacing w:val="-3"/>
        </w:rPr>
        <w:t xml:space="preserve"> </w:t>
      </w:r>
      <w:r w:rsidRPr="00A33514">
        <w:t>Pl</w:t>
      </w:r>
      <w:r w:rsidRPr="00A33514">
        <w:rPr>
          <w:spacing w:val="-1"/>
        </w:rPr>
        <w:t>ancha</w:t>
      </w:r>
      <w:r w:rsidRPr="00A33514">
        <w:t>s de</w:t>
      </w:r>
      <w:r w:rsidRPr="00A33514">
        <w:rPr>
          <w:spacing w:val="-1"/>
        </w:rPr>
        <w:t xml:space="preserve"> </w:t>
      </w:r>
      <w:r w:rsidRPr="00A33514">
        <w:t>Yeso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Ca</w:t>
      </w:r>
      <w:r w:rsidRPr="00A33514">
        <w:t>rtón</w:t>
      </w:r>
    </w:p>
    <w:p w:rsidR="002B4BDC" w:rsidRPr="00A33514" w:rsidRDefault="0038465F">
      <w:pPr>
        <w:pStyle w:val="Textoindependiente"/>
        <w:kinsoku w:val="0"/>
        <w:overflowPunct w:val="0"/>
        <w:spacing w:before="38"/>
        <w:ind w:left="2088"/>
      </w:pPr>
      <w:r w:rsidRPr="00A33514">
        <w:t>Cli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te: Sol</w:t>
      </w:r>
      <w:r w:rsidRPr="00A33514">
        <w:rPr>
          <w:spacing w:val="-1"/>
        </w:rPr>
        <w:t>uc</w:t>
      </w:r>
      <w:r w:rsidRPr="00A33514">
        <w:t>io</w:t>
      </w:r>
      <w:r w:rsidRPr="00A33514">
        <w:rPr>
          <w:spacing w:val="-1"/>
        </w:rPr>
        <w:t>ne</w:t>
      </w:r>
      <w:r w:rsidRPr="00A33514">
        <w:t>s Co</w:t>
      </w:r>
      <w:r w:rsidRPr="00A33514">
        <w:rPr>
          <w:spacing w:val="-1"/>
        </w:rPr>
        <w:t>n</w:t>
      </w:r>
      <w:r w:rsidRPr="00A33514">
        <w:t>s</w:t>
      </w:r>
      <w:r w:rsidRPr="00A33514">
        <w:rPr>
          <w:spacing w:val="-2"/>
        </w:rPr>
        <w:t>t</w:t>
      </w:r>
      <w:r w:rsidRPr="00A33514">
        <w:t>r</w:t>
      </w:r>
      <w:r w:rsidRPr="00A33514">
        <w:rPr>
          <w:spacing w:val="-2"/>
        </w:rPr>
        <w:t>u</w:t>
      </w:r>
      <w:r w:rsidRPr="00A33514">
        <w:rPr>
          <w:spacing w:val="-1"/>
        </w:rPr>
        <w:t>c</w:t>
      </w:r>
      <w:r w:rsidRPr="00A33514">
        <w:t>tiv</w:t>
      </w:r>
      <w:r w:rsidRPr="00A33514">
        <w:rPr>
          <w:spacing w:val="-1"/>
        </w:rPr>
        <w:t>a</w:t>
      </w:r>
      <w:r w:rsidRPr="00A33514">
        <w:t>s Vol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n</w:t>
      </w:r>
    </w:p>
    <w:p w:rsidR="002B4BDC" w:rsidRPr="00A33514" w:rsidRDefault="0038465F">
      <w:pPr>
        <w:pStyle w:val="Textoindependiente"/>
        <w:kinsoku w:val="0"/>
        <w:overflowPunct w:val="0"/>
        <w:spacing w:before="39" w:line="276" w:lineRule="auto"/>
        <w:ind w:left="2088" w:right="124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3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b</w:t>
      </w:r>
      <w:r w:rsidRPr="00A33514">
        <w:rPr>
          <w:spacing w:val="-1"/>
        </w:rPr>
        <w:t>á</w:t>
      </w:r>
      <w:r w:rsidRPr="00A33514">
        <w:t>si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3"/>
        </w:rPr>
        <w:t xml:space="preserve"> </w:t>
      </w:r>
      <w:r w:rsidRPr="00A33514">
        <w:t>y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talle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>la</w:t>
      </w:r>
      <w:r w:rsidRPr="00A33514">
        <w:t>s i</w:t>
      </w:r>
      <w:r w:rsidRPr="00A33514">
        <w:rPr>
          <w:spacing w:val="-1"/>
        </w:rPr>
        <w:t>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 xml:space="preserve">s,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t>b</w:t>
      </w:r>
      <w:r w:rsidRPr="00A33514">
        <w:rPr>
          <w:spacing w:val="-1"/>
        </w:rPr>
        <w:t>a</w:t>
      </w:r>
      <w:r w:rsidRPr="00A33514">
        <w:t>ja y</w:t>
      </w:r>
      <w:r w:rsidRPr="00A33514">
        <w:rPr>
          <w:spacing w:val="-2"/>
        </w:rPr>
        <w:t xml:space="preserve"> </w:t>
      </w:r>
      <w:r w:rsidRPr="00A33514">
        <w:t>m</w:t>
      </w:r>
      <w:r w:rsidRPr="00A33514">
        <w:rPr>
          <w:spacing w:val="-2"/>
        </w:rPr>
        <w:t>e</w:t>
      </w:r>
      <w:r w:rsidRPr="00A33514">
        <w:t>dia te</w:t>
      </w:r>
      <w:r w:rsidRPr="00A33514">
        <w:rPr>
          <w:spacing w:val="-2"/>
        </w:rPr>
        <w:t>n</w:t>
      </w:r>
      <w:r w:rsidRPr="00A33514">
        <w:t>sió</w:t>
      </w:r>
      <w:r w:rsidRPr="00A33514">
        <w:rPr>
          <w:spacing w:val="-1"/>
        </w:rPr>
        <w:t>n</w:t>
      </w:r>
      <w:r w:rsidRPr="00A33514">
        <w:t>.</w:t>
      </w:r>
      <w:r w:rsidRPr="00A33514">
        <w:rPr>
          <w:spacing w:val="-4"/>
        </w:rPr>
        <w:t xml:space="preserve"> </w:t>
      </w:r>
      <w:r w:rsidRPr="00A33514">
        <w:t>Model</w:t>
      </w:r>
      <w:r w:rsidRPr="00A33514">
        <w:rPr>
          <w:spacing w:val="-2"/>
        </w:rPr>
        <w:t>a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to</w:t>
      </w:r>
      <w:r w:rsidRPr="00A33514">
        <w:rPr>
          <w:spacing w:val="-2"/>
        </w:rPr>
        <w:t xml:space="preserve"> </w:t>
      </w:r>
      <w:r w:rsidRPr="00A33514">
        <w:t>del siste</w:t>
      </w:r>
      <w:r w:rsidRPr="00A33514">
        <w:rPr>
          <w:spacing w:val="-2"/>
        </w:rPr>
        <w:t>m</w:t>
      </w:r>
      <w:r w:rsidRPr="00A33514">
        <w:t xml:space="preserve">a 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p</w:t>
      </w:r>
      <w:r w:rsidRPr="00A33514">
        <w:t>l</w:t>
      </w:r>
      <w:r w:rsidRPr="00A33514">
        <w:rPr>
          <w:spacing w:val="-1"/>
        </w:rPr>
        <w:t>an</w:t>
      </w:r>
      <w:r w:rsidRPr="00A33514">
        <w:t>ta m</w:t>
      </w:r>
      <w:r w:rsidRPr="00A33514">
        <w:rPr>
          <w:spacing w:val="-2"/>
        </w:rPr>
        <w:t>e</w:t>
      </w:r>
      <w:r w:rsidRPr="00A33514">
        <w:t>dia</w:t>
      </w:r>
      <w:r w:rsidRPr="00A33514">
        <w:rPr>
          <w:spacing w:val="-2"/>
        </w:rPr>
        <w:t>n</w:t>
      </w:r>
      <w:r w:rsidRPr="00A33514">
        <w:t>te softw</w:t>
      </w:r>
      <w:r w:rsidRPr="00A33514">
        <w:rPr>
          <w:spacing w:val="-2"/>
        </w:rPr>
        <w:t>a</w:t>
      </w:r>
      <w:r w:rsidRPr="00A33514">
        <w:t>re</w:t>
      </w:r>
      <w:r w:rsidRPr="00A33514">
        <w:rPr>
          <w:spacing w:val="-4"/>
        </w:rPr>
        <w:t xml:space="preserve"> </w:t>
      </w:r>
      <w:r w:rsidRPr="00A33514">
        <w:t>ET</w:t>
      </w:r>
      <w:r w:rsidRPr="00A33514">
        <w:rPr>
          <w:spacing w:val="-3"/>
        </w:rPr>
        <w:t>A</w:t>
      </w:r>
      <w:r w:rsidRPr="00A33514">
        <w:t>P.</w:t>
      </w:r>
    </w:p>
    <w:p w:rsidR="002B4BDC" w:rsidRPr="00A33514" w:rsidRDefault="002B4BDC">
      <w:pPr>
        <w:kinsoku w:val="0"/>
        <w:overflowPunct w:val="0"/>
        <w:spacing w:before="4" w:line="100" w:lineRule="exact"/>
        <w:rPr>
          <w:sz w:val="10"/>
          <w:szCs w:val="1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extoindependiente"/>
        <w:numPr>
          <w:ilvl w:val="1"/>
          <w:numId w:val="1"/>
        </w:numPr>
        <w:tabs>
          <w:tab w:val="left" w:pos="2004"/>
        </w:tabs>
        <w:kinsoku w:val="0"/>
        <w:overflowPunct w:val="0"/>
        <w:spacing w:line="276" w:lineRule="auto"/>
        <w:ind w:left="2088" w:right="2936" w:hanging="360"/>
      </w:pPr>
      <w:r w:rsidRPr="00A33514">
        <w:t>Proy</w:t>
      </w:r>
      <w:r w:rsidRPr="00A33514">
        <w:rPr>
          <w:spacing w:val="-1"/>
        </w:rPr>
        <w:t>ec</w:t>
      </w:r>
      <w:r w:rsidRPr="00A33514">
        <w:t>t</w:t>
      </w:r>
      <w:r w:rsidRPr="00A33514">
        <w:rPr>
          <w:spacing w:val="-2"/>
        </w:rPr>
        <w:t>o</w:t>
      </w:r>
      <w:r w:rsidRPr="00A33514">
        <w:t>:</w:t>
      </w:r>
      <w:r w:rsidRPr="00A33514">
        <w:rPr>
          <w:spacing w:val="1"/>
        </w:rPr>
        <w:t xml:space="preserve"> P</w:t>
      </w:r>
      <w:r w:rsidRPr="00A33514">
        <w:t>l</w:t>
      </w:r>
      <w:r w:rsidRPr="00A33514">
        <w:rPr>
          <w:spacing w:val="-1"/>
        </w:rPr>
        <w:t>a</w:t>
      </w:r>
      <w:r w:rsidRPr="00A33514">
        <w:rPr>
          <w:spacing w:val="-4"/>
        </w:rPr>
        <w:t>n</w:t>
      </w:r>
      <w:r w:rsidRPr="00A33514">
        <w:t>ta de</w:t>
      </w:r>
      <w:r w:rsidRPr="00A33514">
        <w:rPr>
          <w:spacing w:val="1"/>
        </w:rPr>
        <w:t xml:space="preserve"> </w:t>
      </w:r>
      <w:r w:rsidRPr="00A33514">
        <w:rPr>
          <w:spacing w:val="-3"/>
        </w:rPr>
        <w:t>Ó</w:t>
      </w:r>
      <w:r w:rsidRPr="00A33514">
        <w:t>xi</w:t>
      </w:r>
      <w:r w:rsidRPr="00A33514">
        <w:rPr>
          <w:spacing w:val="-3"/>
        </w:rPr>
        <w:t>d</w:t>
      </w:r>
      <w:r w:rsidRPr="00A33514">
        <w:t>os</w:t>
      </w:r>
      <w:r w:rsidRPr="00A33514">
        <w:rPr>
          <w:spacing w:val="1"/>
        </w:rPr>
        <w:t xml:space="preserve"> </w:t>
      </w:r>
      <w:r w:rsidRPr="00A33514">
        <w:t>2</w:t>
      </w:r>
      <w:r w:rsidRPr="00A33514">
        <w:rPr>
          <w:spacing w:val="-2"/>
        </w:rPr>
        <w:t>5</w:t>
      </w:r>
      <w:r w:rsidRPr="00A33514">
        <w:t>00</w:t>
      </w:r>
      <w:r w:rsidRPr="00A33514">
        <w:rPr>
          <w:spacing w:val="-1"/>
        </w:rPr>
        <w:t xml:space="preserve"> </w:t>
      </w:r>
      <w:r w:rsidRPr="00A33514">
        <w:rPr>
          <w:spacing w:val="-2"/>
        </w:rPr>
        <w:t>T</w:t>
      </w:r>
      <w:r w:rsidRPr="00A33514">
        <w:t xml:space="preserve">MPD </w:t>
      </w:r>
      <w:r w:rsidRPr="00A33514">
        <w:rPr>
          <w:spacing w:val="-1"/>
        </w:rPr>
        <w:t>C</w:t>
      </w:r>
      <w:r w:rsidRPr="00A33514">
        <w:t>li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te: Co</w:t>
      </w:r>
      <w:r w:rsidRPr="00A33514">
        <w:rPr>
          <w:spacing w:val="-1"/>
        </w:rPr>
        <w:t>m</w:t>
      </w:r>
      <w:r w:rsidRPr="00A33514">
        <w:t>pa</w:t>
      </w:r>
      <w:r w:rsidRPr="00A33514">
        <w:rPr>
          <w:spacing w:val="-2"/>
        </w:rPr>
        <w:t>ñ</w:t>
      </w:r>
      <w:r w:rsidRPr="00A33514">
        <w:t>ía</w:t>
      </w:r>
      <w:r w:rsidRPr="00A33514">
        <w:rPr>
          <w:spacing w:val="-3"/>
        </w:rPr>
        <w:t xml:space="preserve"> </w:t>
      </w:r>
      <w:r w:rsidRPr="00A33514">
        <w:t>Mi</w:t>
      </w:r>
      <w:r w:rsidRPr="00A33514">
        <w:rPr>
          <w:spacing w:val="-1"/>
        </w:rPr>
        <w:t>ne</w:t>
      </w:r>
      <w:r w:rsidRPr="00A33514">
        <w:t>ra</w:t>
      </w:r>
      <w:r w:rsidRPr="00A33514">
        <w:rPr>
          <w:spacing w:val="-1"/>
        </w:rPr>
        <w:t xml:space="preserve"> </w:t>
      </w:r>
      <w:r w:rsidRPr="00A33514">
        <w:t>Vol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n</w:t>
      </w:r>
    </w:p>
    <w:p w:rsidR="002B4BDC" w:rsidRPr="00A33514" w:rsidRDefault="0038465F" w:rsidP="00994C93">
      <w:pPr>
        <w:pStyle w:val="Textoindependiente"/>
        <w:kinsoku w:val="0"/>
        <w:overflowPunct w:val="0"/>
        <w:spacing w:line="265" w:lineRule="exact"/>
        <w:ind w:left="2088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3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det</w:t>
      </w:r>
      <w:r w:rsidRPr="00A33514">
        <w:rPr>
          <w:spacing w:val="-1"/>
        </w:rPr>
        <w:t>a</w:t>
      </w:r>
      <w:r w:rsidRPr="00A33514">
        <w:t>l</w:t>
      </w:r>
      <w:r w:rsidRPr="00A33514">
        <w:rPr>
          <w:spacing w:val="-3"/>
        </w:rPr>
        <w:t>l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las</w:t>
      </w:r>
      <w:r w:rsidR="00994C93" w:rsidRPr="00A33514">
        <w:t xml:space="preserve"> </w:t>
      </w:r>
      <w:r w:rsidRPr="00A33514">
        <w:t>i</w:t>
      </w:r>
      <w:r w:rsidRPr="00A33514">
        <w:rPr>
          <w:spacing w:val="-1"/>
        </w:rPr>
        <w:t>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 xml:space="preserve">s,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t>b</w:t>
      </w:r>
      <w:r w:rsidRPr="00A33514">
        <w:rPr>
          <w:spacing w:val="-1"/>
        </w:rPr>
        <w:t>a</w:t>
      </w:r>
      <w:r w:rsidRPr="00A33514">
        <w:t>ja y</w:t>
      </w:r>
      <w:r w:rsidRPr="00A33514">
        <w:rPr>
          <w:spacing w:val="-2"/>
        </w:rPr>
        <w:t xml:space="preserve"> </w:t>
      </w:r>
      <w:r w:rsidRPr="00A33514">
        <w:t>m</w:t>
      </w:r>
      <w:r w:rsidRPr="00A33514">
        <w:rPr>
          <w:spacing w:val="-2"/>
        </w:rPr>
        <w:t>e</w:t>
      </w:r>
      <w:r w:rsidRPr="00A33514">
        <w:t>dia te</w:t>
      </w:r>
      <w:r w:rsidRPr="00A33514">
        <w:rPr>
          <w:spacing w:val="-2"/>
        </w:rPr>
        <w:t>n</w:t>
      </w:r>
      <w:r w:rsidRPr="00A33514">
        <w:t>sió</w:t>
      </w:r>
      <w:r w:rsidRPr="00A33514">
        <w:rPr>
          <w:spacing w:val="-1"/>
        </w:rPr>
        <w:t>n</w:t>
      </w:r>
      <w:r w:rsidRPr="00A33514">
        <w:t>.</w:t>
      </w:r>
      <w:r w:rsidRPr="00A33514">
        <w:rPr>
          <w:spacing w:val="-4"/>
        </w:rPr>
        <w:t xml:space="preserve"> </w:t>
      </w:r>
      <w:r w:rsidRPr="00A33514">
        <w:rPr>
          <w:spacing w:val="-1"/>
        </w:rPr>
        <w:t>D</w:t>
      </w:r>
      <w:r w:rsidRPr="00A33514">
        <w:t>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 de S</w:t>
      </w:r>
      <w:r w:rsidRPr="00A33514">
        <w:rPr>
          <w:spacing w:val="-2"/>
        </w:rPr>
        <w:t>u</w:t>
      </w:r>
      <w:r w:rsidRPr="00A33514">
        <w:t>be</w:t>
      </w:r>
      <w:r w:rsidRPr="00A33514">
        <w:rPr>
          <w:spacing w:val="-1"/>
        </w:rPr>
        <w:t>s</w:t>
      </w:r>
      <w:r w:rsidRPr="00A33514">
        <w:t>ta</w:t>
      </w:r>
      <w:r w:rsidRPr="00A33514">
        <w:rPr>
          <w:spacing w:val="-2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s, siste</w:t>
      </w:r>
      <w:r w:rsidRPr="00A33514">
        <w:rPr>
          <w:spacing w:val="-2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="00D17F24" w:rsidRPr="00A33514">
        <w:t>pot</w:t>
      </w:r>
      <w:r w:rsidR="00D17F24" w:rsidRPr="00A33514">
        <w:rPr>
          <w:spacing w:val="-1"/>
        </w:rPr>
        <w:t>enc</w:t>
      </w:r>
      <w:r w:rsidR="00D17F24" w:rsidRPr="00A33514">
        <w:t>ia</w:t>
      </w:r>
      <w:r w:rsidR="00D17F24" w:rsidRPr="00A33514">
        <w:rPr>
          <w:spacing w:val="-1"/>
        </w:rPr>
        <w:t>,</w:t>
      </w:r>
      <w:r w:rsidRPr="00A33514">
        <w:rPr>
          <w:spacing w:val="-1"/>
        </w:rPr>
        <w:t xml:space="preserve"> </w:t>
      </w:r>
      <w:r w:rsidRPr="00A33514">
        <w:t>si</w:t>
      </w:r>
      <w:r w:rsidRPr="00A33514">
        <w:rPr>
          <w:spacing w:val="-3"/>
        </w:rPr>
        <w:t>s</w:t>
      </w:r>
      <w:r w:rsidRPr="00A33514">
        <w:t>te</w:t>
      </w:r>
      <w:r w:rsidRPr="00A33514">
        <w:rPr>
          <w:spacing w:val="-2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 il</w:t>
      </w:r>
      <w:r w:rsidRPr="00A33514">
        <w:rPr>
          <w:spacing w:val="-1"/>
        </w:rPr>
        <w:t>um</w:t>
      </w:r>
      <w:r w:rsidRPr="00A33514">
        <w:t>i</w:t>
      </w:r>
      <w:r w:rsidRPr="00A33514">
        <w:rPr>
          <w:spacing w:val="-1"/>
        </w:rPr>
        <w:t>nac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int</w:t>
      </w:r>
      <w:r w:rsidRPr="00A33514">
        <w:rPr>
          <w:spacing w:val="-1"/>
        </w:rPr>
        <w:t>e</w:t>
      </w:r>
      <w:r w:rsidRPr="00A33514">
        <w:t xml:space="preserve">rior y </w:t>
      </w:r>
      <w:r w:rsidRPr="00A33514">
        <w:rPr>
          <w:spacing w:val="-4"/>
        </w:rPr>
        <w:t>e</w:t>
      </w:r>
      <w:r w:rsidRPr="00A33514">
        <w:t>x</w:t>
      </w:r>
      <w:r w:rsidRPr="00A33514">
        <w:rPr>
          <w:spacing w:val="-2"/>
        </w:rPr>
        <w:t>t</w:t>
      </w:r>
      <w:r w:rsidRPr="00A33514">
        <w:rPr>
          <w:spacing w:val="-1"/>
        </w:rPr>
        <w:t>e</w:t>
      </w:r>
      <w:r w:rsidRPr="00A33514">
        <w:t>rior (</w:t>
      </w:r>
      <w:r w:rsidRPr="00A33514">
        <w:rPr>
          <w:spacing w:val="-1"/>
        </w:rPr>
        <w:t>u</w:t>
      </w:r>
      <w:r w:rsidRPr="00A33514">
        <w:t>so de</w:t>
      </w:r>
      <w:r w:rsidRPr="00A33514">
        <w:rPr>
          <w:spacing w:val="-1"/>
        </w:rPr>
        <w:t xml:space="preserve"> </w:t>
      </w:r>
      <w:r w:rsidRPr="00A33514">
        <w:t>so</w:t>
      </w:r>
      <w:r w:rsidRPr="00A33514">
        <w:rPr>
          <w:spacing w:val="-3"/>
        </w:rPr>
        <w:t>f</w:t>
      </w:r>
      <w:r w:rsidRPr="00A33514">
        <w:t>tw</w:t>
      </w:r>
      <w:r w:rsidRPr="00A33514">
        <w:rPr>
          <w:spacing w:val="-1"/>
        </w:rPr>
        <w:t>a</w:t>
      </w:r>
      <w:r w:rsidRPr="00A33514">
        <w:t>re</w:t>
      </w:r>
      <w:r w:rsidRPr="00A33514">
        <w:rPr>
          <w:spacing w:val="-2"/>
        </w:rPr>
        <w:t xml:space="preserve"> </w:t>
      </w:r>
      <w:r w:rsidRPr="00A33514">
        <w:t>V</w:t>
      </w:r>
      <w:r w:rsidRPr="00A33514">
        <w:rPr>
          <w:spacing w:val="-3"/>
        </w:rPr>
        <w:t>i</w:t>
      </w:r>
      <w:r w:rsidRPr="00A33514">
        <w:t>s</w:t>
      </w:r>
      <w:r w:rsidRPr="00A33514">
        <w:rPr>
          <w:spacing w:val="-1"/>
        </w:rPr>
        <w:t>ua</w:t>
      </w:r>
      <w:r w:rsidRPr="00A33514">
        <w:t>l</w:t>
      </w:r>
      <w:r w:rsidRPr="00A33514">
        <w:rPr>
          <w:spacing w:val="-1"/>
        </w:rPr>
        <w:t>)</w:t>
      </w:r>
      <w:r w:rsidRPr="00A33514">
        <w:t xml:space="preserve">, </w:t>
      </w:r>
      <w:r w:rsidRPr="00A33514">
        <w:rPr>
          <w:spacing w:val="-1"/>
        </w:rPr>
        <w:t>cana</w:t>
      </w:r>
      <w:r w:rsidRPr="00A33514">
        <w:t>liz</w:t>
      </w:r>
      <w:r w:rsidRPr="00A33514">
        <w:rPr>
          <w:spacing w:val="-1"/>
        </w:rPr>
        <w:t>ac</w:t>
      </w:r>
      <w:r w:rsidRPr="00A33514">
        <w:t>io</w:t>
      </w:r>
      <w:r w:rsidRPr="00A33514">
        <w:rPr>
          <w:spacing w:val="-1"/>
        </w:rPr>
        <w:t>ne</w:t>
      </w:r>
      <w:r w:rsidRPr="00A33514">
        <w:t>s a</w:t>
      </w:r>
      <w:r w:rsidRPr="00A33514">
        <w:rPr>
          <w:spacing w:val="-2"/>
        </w:rPr>
        <w:t>é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a</w:t>
      </w:r>
      <w:r w:rsidRPr="00A33514">
        <w:t>s y subte</w:t>
      </w:r>
      <w:r w:rsidRPr="00A33514">
        <w:rPr>
          <w:spacing w:val="-1"/>
        </w:rPr>
        <w:t>r</w:t>
      </w:r>
      <w:r w:rsidRPr="00A33514">
        <w:t>r</w:t>
      </w:r>
      <w:r w:rsidRPr="00A33514">
        <w:rPr>
          <w:spacing w:val="-2"/>
        </w:rPr>
        <w:t>á</w:t>
      </w:r>
      <w:r w:rsidRPr="00A33514">
        <w:rPr>
          <w:spacing w:val="-1"/>
        </w:rPr>
        <w:t>nea</w:t>
      </w:r>
      <w:r w:rsidRPr="00A33514">
        <w:t>s.</w:t>
      </w:r>
    </w:p>
    <w:p w:rsidR="002B4BDC" w:rsidRPr="00A33514" w:rsidRDefault="0038465F">
      <w:pPr>
        <w:pStyle w:val="Textoindependiente"/>
        <w:numPr>
          <w:ilvl w:val="1"/>
          <w:numId w:val="1"/>
        </w:numPr>
        <w:tabs>
          <w:tab w:val="left" w:pos="2004"/>
        </w:tabs>
        <w:kinsoku w:val="0"/>
        <w:overflowPunct w:val="0"/>
        <w:spacing w:before="65" w:line="276" w:lineRule="auto"/>
        <w:ind w:left="2088" w:right="1424" w:hanging="360"/>
      </w:pPr>
      <w:r w:rsidRPr="00A33514">
        <w:t>Proy</w:t>
      </w:r>
      <w:r w:rsidRPr="00A33514">
        <w:rPr>
          <w:spacing w:val="-1"/>
        </w:rPr>
        <w:t>ec</w:t>
      </w:r>
      <w:r w:rsidRPr="00A33514">
        <w:t>t</w:t>
      </w:r>
      <w:r w:rsidRPr="00A33514">
        <w:rPr>
          <w:spacing w:val="-2"/>
        </w:rPr>
        <w:t>o</w:t>
      </w:r>
      <w:r w:rsidRPr="00A33514">
        <w:t>:</w:t>
      </w:r>
      <w:r w:rsidRPr="00A33514">
        <w:rPr>
          <w:spacing w:val="1"/>
        </w:rPr>
        <w:t xml:space="preserve"> P</w:t>
      </w:r>
      <w:r w:rsidRPr="00A33514">
        <w:t>l</w:t>
      </w:r>
      <w:r w:rsidRPr="00A33514">
        <w:rPr>
          <w:spacing w:val="-1"/>
        </w:rPr>
        <w:t>a</w:t>
      </w:r>
      <w:r w:rsidRPr="00A33514">
        <w:rPr>
          <w:spacing w:val="-4"/>
        </w:rPr>
        <w:t>n</w:t>
      </w:r>
      <w:r w:rsidRPr="00A33514">
        <w:t>ta de</w:t>
      </w:r>
      <w:r w:rsidRPr="00A33514">
        <w:rPr>
          <w:spacing w:val="-1"/>
        </w:rPr>
        <w:t xml:space="preserve"> </w:t>
      </w:r>
      <w:r w:rsidRPr="00A33514">
        <w:t>C</w:t>
      </w:r>
      <w:r w:rsidRPr="00A33514">
        <w:rPr>
          <w:spacing w:val="-1"/>
        </w:rPr>
        <w:t>ha</w:t>
      </w:r>
      <w:r w:rsidRPr="00A33514">
        <w:rPr>
          <w:spacing w:val="-4"/>
        </w:rPr>
        <w:t>n</w:t>
      </w:r>
      <w:r w:rsidRPr="00A33514">
        <w:rPr>
          <w:spacing w:val="-1"/>
        </w:rPr>
        <w:t>ca</w:t>
      </w:r>
      <w:r w:rsidRPr="00A33514">
        <w:t>do de la</w:t>
      </w:r>
      <w:r w:rsidRPr="00A33514">
        <w:rPr>
          <w:spacing w:val="-1"/>
        </w:rPr>
        <w:t xml:space="preserve"> </w:t>
      </w:r>
      <w:r w:rsidRPr="00A33514">
        <w:t>e</w:t>
      </w:r>
      <w:r w:rsidRPr="00A33514">
        <w:rPr>
          <w:spacing w:val="-2"/>
        </w:rPr>
        <w:t>m</w:t>
      </w:r>
      <w:r w:rsidRPr="00A33514">
        <w:t>pr</w:t>
      </w:r>
      <w:r w:rsidRPr="00A33514">
        <w:rPr>
          <w:spacing w:val="-1"/>
        </w:rPr>
        <w:t>e</w:t>
      </w:r>
      <w:r w:rsidRPr="00A33514">
        <w:t>sa</w:t>
      </w:r>
      <w:r w:rsidRPr="00A33514">
        <w:rPr>
          <w:spacing w:val="-1"/>
        </w:rPr>
        <w:t xml:space="preserve"> </w:t>
      </w:r>
      <w:r w:rsidRPr="00A33514">
        <w:t>Cori</w:t>
      </w:r>
      <w:r w:rsidRPr="00A33514">
        <w:rPr>
          <w:spacing w:val="-3"/>
        </w:rPr>
        <w:t xml:space="preserve"> </w:t>
      </w:r>
      <w:r w:rsidRPr="00A33514">
        <w:t>P</w:t>
      </w:r>
      <w:r w:rsidRPr="00A33514">
        <w:rPr>
          <w:spacing w:val="-1"/>
        </w:rPr>
        <w:t>un</w:t>
      </w:r>
      <w:r w:rsidRPr="00A33514">
        <w:t xml:space="preserve">o </w:t>
      </w:r>
      <w:r w:rsidRPr="00A33514">
        <w:rPr>
          <w:spacing w:val="-1"/>
        </w:rPr>
        <w:t>C</w:t>
      </w:r>
      <w:r w:rsidRPr="00A33514">
        <w:t>li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te: Co</w:t>
      </w:r>
      <w:r w:rsidRPr="00A33514">
        <w:rPr>
          <w:spacing w:val="-1"/>
        </w:rPr>
        <w:t>m</w:t>
      </w:r>
      <w:r w:rsidRPr="00A33514">
        <w:t>pa</w:t>
      </w:r>
      <w:r w:rsidRPr="00A33514">
        <w:rPr>
          <w:spacing w:val="-2"/>
        </w:rPr>
        <w:t>ñ</w:t>
      </w:r>
      <w:r w:rsidRPr="00A33514">
        <w:t>ía</w:t>
      </w:r>
      <w:r w:rsidRPr="00A33514">
        <w:rPr>
          <w:spacing w:val="-3"/>
        </w:rPr>
        <w:t xml:space="preserve"> </w:t>
      </w:r>
      <w:r w:rsidRPr="00A33514">
        <w:t>Mi</w:t>
      </w:r>
      <w:r w:rsidRPr="00A33514">
        <w:rPr>
          <w:spacing w:val="-1"/>
        </w:rPr>
        <w:t>ne</w:t>
      </w:r>
      <w:r w:rsidRPr="00A33514">
        <w:t>ra</w:t>
      </w:r>
      <w:r w:rsidRPr="00A33514">
        <w:rPr>
          <w:spacing w:val="-1"/>
        </w:rPr>
        <w:t xml:space="preserve"> </w:t>
      </w:r>
      <w:r w:rsidRPr="00A33514">
        <w:t>Cori</w:t>
      </w:r>
      <w:r w:rsidRPr="00A33514">
        <w:rPr>
          <w:spacing w:val="2"/>
        </w:rPr>
        <w:t xml:space="preserve"> </w:t>
      </w:r>
      <w:r w:rsidRPr="00A33514">
        <w:t>P</w:t>
      </w:r>
      <w:r w:rsidRPr="00A33514">
        <w:rPr>
          <w:spacing w:val="-1"/>
        </w:rPr>
        <w:t>un</w:t>
      </w:r>
      <w:r w:rsidRPr="00A33514">
        <w:t>o</w:t>
      </w:r>
    </w:p>
    <w:p w:rsidR="002B4BDC" w:rsidRPr="00A33514" w:rsidRDefault="0038465F" w:rsidP="00994C93">
      <w:pPr>
        <w:pStyle w:val="Textoindependiente"/>
        <w:kinsoku w:val="0"/>
        <w:overflowPunct w:val="0"/>
        <w:spacing w:line="264" w:lineRule="exact"/>
        <w:ind w:left="2088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 del</w:t>
      </w:r>
      <w:r w:rsidRPr="00A33514">
        <w:rPr>
          <w:spacing w:val="-3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rrol</w:t>
      </w:r>
      <w:r w:rsidRPr="00A33514">
        <w:rPr>
          <w:spacing w:val="-1"/>
        </w:rPr>
        <w:t>l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1"/>
        </w:rPr>
        <w:t xml:space="preserve"> </w:t>
      </w:r>
      <w:r w:rsidRPr="00A33514">
        <w:t>bási</w:t>
      </w:r>
      <w:r w:rsidRPr="00A33514">
        <w:rPr>
          <w:spacing w:val="-2"/>
        </w:rPr>
        <w:t>c</w:t>
      </w:r>
      <w:r w:rsidRPr="00A33514">
        <w:t>a</w:t>
      </w:r>
      <w:r w:rsidRPr="00A33514">
        <w:rPr>
          <w:spacing w:val="-3"/>
        </w:rPr>
        <w:t xml:space="preserve"> 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las</w:t>
      </w:r>
      <w:r w:rsidR="00994C93" w:rsidRPr="00A33514">
        <w:t xml:space="preserve"> </w:t>
      </w:r>
      <w:r w:rsidRPr="00A33514">
        <w:t>i</w:t>
      </w:r>
      <w:r w:rsidRPr="00A33514">
        <w:rPr>
          <w:spacing w:val="-1"/>
        </w:rPr>
        <w:t>n</w:t>
      </w:r>
      <w:r w:rsidRPr="00A33514">
        <w:t>stal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1"/>
        </w:rPr>
        <w:t>léc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 xml:space="preserve">s, </w:t>
      </w:r>
      <w:r w:rsidRPr="00A33514">
        <w:rPr>
          <w:spacing w:val="-1"/>
        </w:rPr>
        <w:t>e</w:t>
      </w:r>
      <w:r w:rsidRPr="00A33514">
        <w:t>n</w:t>
      </w:r>
      <w:r w:rsidRPr="00A33514">
        <w:rPr>
          <w:spacing w:val="-1"/>
        </w:rPr>
        <w:t xml:space="preserve"> </w:t>
      </w:r>
      <w:r w:rsidRPr="00A33514">
        <w:t>b</w:t>
      </w:r>
      <w:r w:rsidRPr="00A33514">
        <w:rPr>
          <w:spacing w:val="-1"/>
        </w:rPr>
        <w:t>a</w:t>
      </w:r>
      <w:r w:rsidRPr="00A33514">
        <w:t>ja y</w:t>
      </w:r>
      <w:r w:rsidRPr="00A33514">
        <w:rPr>
          <w:spacing w:val="-2"/>
        </w:rPr>
        <w:t xml:space="preserve"> </w:t>
      </w:r>
      <w:r w:rsidRPr="00A33514">
        <w:t>m</w:t>
      </w:r>
      <w:r w:rsidRPr="00A33514">
        <w:rPr>
          <w:spacing w:val="-2"/>
        </w:rPr>
        <w:t>e</w:t>
      </w:r>
      <w:r w:rsidRPr="00A33514">
        <w:t>dia te</w:t>
      </w:r>
      <w:r w:rsidRPr="00A33514">
        <w:rPr>
          <w:spacing w:val="-1"/>
        </w:rPr>
        <w:t>n</w:t>
      </w:r>
      <w:r w:rsidRPr="00A33514">
        <w:t>sió</w:t>
      </w:r>
      <w:r w:rsidRPr="00A33514">
        <w:rPr>
          <w:spacing w:val="-1"/>
        </w:rPr>
        <w:t>n</w:t>
      </w:r>
      <w:r w:rsidRPr="00A33514">
        <w:t>.</w:t>
      </w:r>
      <w:r w:rsidRPr="00A33514">
        <w:rPr>
          <w:spacing w:val="-4"/>
        </w:rPr>
        <w:t xml:space="preserve"> </w:t>
      </w:r>
      <w:r w:rsidRPr="00A33514">
        <w:rPr>
          <w:spacing w:val="-1"/>
        </w:rPr>
        <w:t>D</w:t>
      </w:r>
      <w:r w:rsidRPr="00A33514">
        <w:t>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 de</w:t>
      </w:r>
      <w:r w:rsidRPr="00A33514">
        <w:rPr>
          <w:spacing w:val="-1"/>
        </w:rPr>
        <w:t xml:space="preserve"> </w:t>
      </w:r>
      <w:r w:rsidRPr="00A33514">
        <w:t>la S</w:t>
      </w:r>
      <w:r w:rsidRPr="00A33514">
        <w:rPr>
          <w:spacing w:val="-2"/>
        </w:rPr>
        <w:t>u</w:t>
      </w:r>
      <w:r w:rsidRPr="00A33514">
        <w:t>be</w:t>
      </w:r>
      <w:r w:rsidRPr="00A33514">
        <w:rPr>
          <w:spacing w:val="-1"/>
        </w:rPr>
        <w:t>s</w:t>
      </w:r>
      <w:r w:rsidRPr="00A33514">
        <w:t>ta</w:t>
      </w:r>
      <w:r w:rsidRPr="00A33514">
        <w:rPr>
          <w:spacing w:val="-2"/>
        </w:rPr>
        <w:t>c</w:t>
      </w:r>
      <w:r w:rsidRPr="00A33514">
        <w:t xml:space="preserve">ión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, siste</w:t>
      </w:r>
      <w:r w:rsidRPr="00A33514">
        <w:rPr>
          <w:spacing w:val="-2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 p</w:t>
      </w:r>
      <w:r w:rsidRPr="00A33514">
        <w:rPr>
          <w:spacing w:val="-2"/>
        </w:rPr>
        <w:t>o</w:t>
      </w:r>
      <w:r w:rsidRPr="00A33514">
        <w:t>te</w:t>
      </w:r>
      <w:r w:rsidRPr="00A33514">
        <w:rPr>
          <w:spacing w:val="-2"/>
        </w:rPr>
        <w:t>n</w:t>
      </w:r>
      <w:r w:rsidRPr="00A33514">
        <w:rPr>
          <w:spacing w:val="-1"/>
        </w:rPr>
        <w:t>c</w:t>
      </w:r>
      <w:r w:rsidRPr="00A33514">
        <w:t>i</w:t>
      </w:r>
      <w:r w:rsidRPr="00A33514">
        <w:rPr>
          <w:spacing w:val="-1"/>
        </w:rPr>
        <w:t>a</w:t>
      </w:r>
      <w:r w:rsidRPr="00A33514">
        <w:t>,</w:t>
      </w:r>
      <w:r w:rsidRPr="00A33514">
        <w:rPr>
          <w:spacing w:val="1"/>
        </w:rPr>
        <w:t xml:space="preserve"> </w:t>
      </w:r>
      <w:r w:rsidRPr="00A33514">
        <w:t>siste</w:t>
      </w:r>
      <w:r w:rsidRPr="00A33514">
        <w:rPr>
          <w:spacing w:val="-4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ilu</w:t>
      </w:r>
      <w:r w:rsidRPr="00A33514">
        <w:rPr>
          <w:spacing w:val="-1"/>
        </w:rPr>
        <w:t>m</w:t>
      </w:r>
      <w:r w:rsidRPr="00A33514">
        <w:t>i</w:t>
      </w:r>
      <w:r w:rsidRPr="00A33514">
        <w:rPr>
          <w:spacing w:val="-1"/>
        </w:rPr>
        <w:t>nac</w:t>
      </w:r>
      <w:r w:rsidRPr="00A33514">
        <w:t>ión i</w:t>
      </w:r>
      <w:r w:rsidRPr="00A33514">
        <w:rPr>
          <w:spacing w:val="-1"/>
        </w:rPr>
        <w:t>n</w:t>
      </w:r>
      <w:r w:rsidRPr="00A33514">
        <w:t>ter</w:t>
      </w:r>
      <w:r w:rsidRPr="00A33514">
        <w:rPr>
          <w:spacing w:val="-1"/>
        </w:rPr>
        <w:t>i</w:t>
      </w:r>
      <w:r w:rsidRPr="00A33514">
        <w:t xml:space="preserve">or y </w:t>
      </w:r>
      <w:r w:rsidRPr="00A33514">
        <w:rPr>
          <w:spacing w:val="-3"/>
        </w:rPr>
        <w:t>e</w:t>
      </w:r>
      <w:r w:rsidRPr="00A33514">
        <w:t>xter</w:t>
      </w:r>
      <w:r w:rsidRPr="00A33514">
        <w:rPr>
          <w:spacing w:val="-1"/>
        </w:rPr>
        <w:t>i</w:t>
      </w:r>
      <w:r w:rsidRPr="00A33514">
        <w:t>or (</w:t>
      </w:r>
      <w:r w:rsidRPr="00A33514">
        <w:rPr>
          <w:spacing w:val="-1"/>
        </w:rPr>
        <w:t>u</w:t>
      </w:r>
      <w:r w:rsidRPr="00A33514">
        <w:t>so</w:t>
      </w:r>
      <w:r w:rsidRPr="00A33514">
        <w:rPr>
          <w:spacing w:val="-3"/>
        </w:rPr>
        <w:t xml:space="preserve"> </w:t>
      </w:r>
      <w:r w:rsidRPr="00A33514">
        <w:rPr>
          <w:spacing w:val="-2"/>
        </w:rPr>
        <w:t>d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softw</w:t>
      </w:r>
      <w:r w:rsidRPr="00A33514">
        <w:rPr>
          <w:spacing w:val="-2"/>
        </w:rPr>
        <w:t>a</w:t>
      </w:r>
      <w:r w:rsidRPr="00A33514">
        <w:t>re</w:t>
      </w:r>
      <w:r w:rsidRPr="00A33514">
        <w:rPr>
          <w:spacing w:val="-2"/>
        </w:rPr>
        <w:t xml:space="preserve"> </w:t>
      </w:r>
      <w:r w:rsidRPr="00A33514">
        <w:t>Vis</w:t>
      </w:r>
      <w:r w:rsidRPr="00A33514">
        <w:rPr>
          <w:spacing w:val="-1"/>
        </w:rPr>
        <w:t>ua</w:t>
      </w:r>
      <w:r w:rsidRPr="00A33514">
        <w:t>l</w:t>
      </w:r>
      <w:r w:rsidRPr="00A33514">
        <w:rPr>
          <w:spacing w:val="-1"/>
        </w:rPr>
        <w:t>)</w:t>
      </w:r>
      <w:r w:rsidRPr="00A33514">
        <w:t xml:space="preserve">, </w:t>
      </w:r>
      <w:r w:rsidRPr="00A33514">
        <w:rPr>
          <w:spacing w:val="-1"/>
        </w:rPr>
        <w:t>cana</w:t>
      </w:r>
      <w:r w:rsidRPr="00A33514">
        <w:t>l</w:t>
      </w:r>
      <w:r w:rsidRPr="00A33514">
        <w:rPr>
          <w:spacing w:val="-3"/>
        </w:rPr>
        <w:t>i</w:t>
      </w:r>
      <w:r w:rsidRPr="00A33514">
        <w:t>za</w:t>
      </w:r>
      <w:r w:rsidRPr="00A33514">
        <w:rPr>
          <w:spacing w:val="-2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a</w:t>
      </w:r>
      <w:r w:rsidRPr="00A33514">
        <w:rPr>
          <w:spacing w:val="-2"/>
        </w:rPr>
        <w:t>é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a</w:t>
      </w:r>
      <w:r w:rsidRPr="00A33514">
        <w:t>s y s</w:t>
      </w:r>
      <w:r w:rsidRPr="00A33514">
        <w:rPr>
          <w:spacing w:val="-1"/>
        </w:rPr>
        <w:t>u</w:t>
      </w:r>
      <w:r w:rsidRPr="00A33514">
        <w:t>bt</w:t>
      </w:r>
      <w:r w:rsidRPr="00A33514">
        <w:rPr>
          <w:spacing w:val="-1"/>
        </w:rPr>
        <w:t>e</w:t>
      </w:r>
      <w:r w:rsidRPr="00A33514">
        <w:t>rr</w:t>
      </w:r>
      <w:r w:rsidRPr="00A33514">
        <w:rPr>
          <w:spacing w:val="-2"/>
        </w:rPr>
        <w:t>á</w:t>
      </w:r>
      <w:r w:rsidRPr="00A33514">
        <w:rPr>
          <w:spacing w:val="-1"/>
        </w:rPr>
        <w:t>nea</w:t>
      </w:r>
      <w:r w:rsidRPr="00A33514">
        <w:t>s.</w:t>
      </w:r>
    </w:p>
    <w:p w:rsidR="002B4BDC" w:rsidRPr="00A33514" w:rsidRDefault="002B4BDC">
      <w:pPr>
        <w:kinsoku w:val="0"/>
        <w:overflowPunct w:val="0"/>
        <w:spacing w:before="4" w:line="100" w:lineRule="exact"/>
        <w:rPr>
          <w:sz w:val="10"/>
          <w:szCs w:val="1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994C93" w:rsidRPr="00A33514" w:rsidRDefault="00994C93">
      <w:pPr>
        <w:kinsoku w:val="0"/>
        <w:overflowPunct w:val="0"/>
        <w:spacing w:line="200" w:lineRule="exact"/>
        <w:rPr>
          <w:sz w:val="20"/>
          <w:szCs w:val="20"/>
        </w:rPr>
      </w:pPr>
    </w:p>
    <w:p w:rsidR="00994C93" w:rsidRPr="00A33514" w:rsidRDefault="00994C93">
      <w:pPr>
        <w:kinsoku w:val="0"/>
        <w:overflowPunct w:val="0"/>
        <w:spacing w:line="200" w:lineRule="exact"/>
        <w:rPr>
          <w:sz w:val="20"/>
          <w:szCs w:val="20"/>
        </w:rPr>
      </w:pPr>
    </w:p>
    <w:p w:rsidR="00994C93" w:rsidRPr="00A33514" w:rsidRDefault="00994C93">
      <w:pPr>
        <w:kinsoku w:val="0"/>
        <w:overflowPunct w:val="0"/>
        <w:spacing w:line="200" w:lineRule="exact"/>
        <w:rPr>
          <w:sz w:val="20"/>
          <w:szCs w:val="20"/>
        </w:rPr>
      </w:pPr>
    </w:p>
    <w:p w:rsidR="00994C93" w:rsidRPr="00A33514" w:rsidRDefault="00994C93">
      <w:pPr>
        <w:kinsoku w:val="0"/>
        <w:overflowPunct w:val="0"/>
        <w:spacing w:line="200" w:lineRule="exact"/>
        <w:rPr>
          <w:sz w:val="20"/>
          <w:szCs w:val="20"/>
        </w:rPr>
      </w:pPr>
    </w:p>
    <w:p w:rsidR="00994C93" w:rsidRPr="00A33514" w:rsidRDefault="00994C93">
      <w:pPr>
        <w:kinsoku w:val="0"/>
        <w:overflowPunct w:val="0"/>
        <w:spacing w:line="200" w:lineRule="exact"/>
        <w:rPr>
          <w:sz w:val="20"/>
          <w:szCs w:val="20"/>
        </w:rPr>
      </w:pPr>
    </w:p>
    <w:p w:rsidR="00994C93" w:rsidRPr="00A33514" w:rsidRDefault="00994C93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extoindependiente"/>
        <w:kinsoku w:val="0"/>
        <w:overflowPunct w:val="0"/>
        <w:spacing w:line="276" w:lineRule="auto"/>
        <w:ind w:left="2088" w:right="239"/>
      </w:pPr>
      <w:r w:rsidRPr="00A33514">
        <w:lastRenderedPageBreak/>
        <w:t>Ma</w:t>
      </w:r>
      <w:r w:rsidRPr="00A33514">
        <w:rPr>
          <w:spacing w:val="-2"/>
        </w:rPr>
        <w:t>n</w:t>
      </w:r>
      <w:r w:rsidRPr="00A33514">
        <w:rPr>
          <w:spacing w:val="-1"/>
        </w:rPr>
        <w:t>e</w:t>
      </w:r>
      <w:r w:rsidRPr="00A33514">
        <w:t>jo</w:t>
      </w:r>
      <w:r w:rsidRPr="00A33514">
        <w:rPr>
          <w:spacing w:val="1"/>
        </w:rPr>
        <w:t xml:space="preserve"> </w:t>
      </w:r>
      <w:r w:rsidRPr="00A33514">
        <w:t>de so</w:t>
      </w:r>
      <w:r w:rsidRPr="00A33514">
        <w:rPr>
          <w:spacing w:val="-4"/>
        </w:rPr>
        <w:t>f</w:t>
      </w:r>
      <w:r w:rsidRPr="00A33514">
        <w:t>tw</w:t>
      </w:r>
      <w:r w:rsidRPr="00A33514">
        <w:rPr>
          <w:spacing w:val="-1"/>
        </w:rPr>
        <w:t>a</w:t>
      </w:r>
      <w:r w:rsidRPr="00A33514">
        <w:t>re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rPr>
          <w:spacing w:val="-3"/>
        </w:rPr>
        <w:t>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y g</w:t>
      </w:r>
      <w:r w:rsidRPr="00A33514">
        <w:rPr>
          <w:spacing w:val="-1"/>
        </w:rPr>
        <w:t>e</w:t>
      </w:r>
      <w:r w:rsidRPr="00A33514">
        <w:t>stión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p</w:t>
      </w:r>
      <w:r w:rsidRPr="00A33514">
        <w:rPr>
          <w:spacing w:val="-3"/>
        </w:rPr>
        <w:t>r</w:t>
      </w:r>
      <w:r w:rsidRPr="00A33514">
        <w:t>oye</w:t>
      </w:r>
      <w:r w:rsidRPr="00A33514">
        <w:rPr>
          <w:spacing w:val="-2"/>
        </w:rPr>
        <w:t>c</w:t>
      </w:r>
      <w:r w:rsidRPr="00A33514">
        <w:t>tos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c</w:t>
      </w:r>
      <w:r w:rsidRPr="00A33514">
        <w:t>omo so</w:t>
      </w:r>
      <w:r w:rsidRPr="00A33514">
        <w:rPr>
          <w:spacing w:val="-1"/>
        </w:rPr>
        <w:t>n</w:t>
      </w:r>
      <w:r w:rsidRPr="00A33514">
        <w:t>: ET</w:t>
      </w:r>
      <w:r w:rsidRPr="00A33514">
        <w:rPr>
          <w:spacing w:val="-3"/>
        </w:rPr>
        <w:t>A</w:t>
      </w:r>
      <w:r w:rsidRPr="00A33514">
        <w:t>P 7.5,</w:t>
      </w:r>
      <w:r w:rsidRPr="00A33514">
        <w:rPr>
          <w:spacing w:val="-3"/>
        </w:rPr>
        <w:t xml:space="preserve"> </w:t>
      </w:r>
      <w:r w:rsidRPr="00A33514">
        <w:t>Vis</w:t>
      </w:r>
      <w:r w:rsidRPr="00A33514">
        <w:rPr>
          <w:spacing w:val="-1"/>
        </w:rPr>
        <w:t>ua</w:t>
      </w:r>
      <w:r w:rsidRPr="00A33514">
        <w:t>l,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M</w:t>
      </w:r>
      <w:r w:rsidRPr="00A33514">
        <w:t>S Proje</w:t>
      </w:r>
      <w:r w:rsidRPr="00A33514">
        <w:rPr>
          <w:spacing w:val="-2"/>
        </w:rPr>
        <w:t>c</w:t>
      </w:r>
      <w:r w:rsidRPr="00A33514">
        <w:t>t.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D</w:t>
      </w:r>
      <w:r w:rsidRPr="00A33514">
        <w:t>is</w:t>
      </w:r>
      <w:r w:rsidRPr="00A33514">
        <w:rPr>
          <w:spacing w:val="-2"/>
        </w:rPr>
        <w:t>e</w:t>
      </w:r>
      <w:r w:rsidRPr="00A33514">
        <w:rPr>
          <w:spacing w:val="-1"/>
        </w:rPr>
        <w:t>ñ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si</w:t>
      </w:r>
      <w:r w:rsidRPr="00A33514">
        <w:rPr>
          <w:spacing w:val="-3"/>
        </w:rPr>
        <w:t>s</w:t>
      </w:r>
      <w:r w:rsidRPr="00A33514">
        <w:rPr>
          <w:spacing w:val="-2"/>
        </w:rPr>
        <w:t>t</w:t>
      </w:r>
      <w:r w:rsidRPr="00A33514">
        <w:rPr>
          <w:spacing w:val="-1"/>
        </w:rPr>
        <w:t>ema</w:t>
      </w:r>
      <w:r w:rsidRPr="00A33514">
        <w:t>s de</w:t>
      </w:r>
      <w:r w:rsidRPr="00A33514">
        <w:rPr>
          <w:spacing w:val="-1"/>
        </w:rPr>
        <w:t xml:space="preserve"> </w:t>
      </w:r>
      <w:r w:rsidRPr="00A33514">
        <w:t>p</w:t>
      </w:r>
      <w:r w:rsidRPr="00A33514">
        <w:rPr>
          <w:spacing w:val="-1"/>
        </w:rPr>
        <w:t>ue</w:t>
      </w:r>
      <w:r w:rsidRPr="00A33514">
        <w:t>sta a tie</w:t>
      </w:r>
      <w:r w:rsidRPr="00A33514">
        <w:rPr>
          <w:spacing w:val="-1"/>
        </w:rPr>
        <w:t>r</w:t>
      </w:r>
      <w:r w:rsidRPr="00A33514">
        <w:t>r</w:t>
      </w:r>
      <w:r w:rsidRPr="00A33514">
        <w:rPr>
          <w:spacing w:val="-2"/>
        </w:rPr>
        <w:t>a</w:t>
      </w:r>
      <w:r w:rsidRPr="00A33514">
        <w:t>, il</w:t>
      </w:r>
      <w:r w:rsidRPr="00A33514">
        <w:rPr>
          <w:spacing w:val="-1"/>
        </w:rPr>
        <w:t>um</w:t>
      </w:r>
      <w:r w:rsidRPr="00A33514">
        <w:t>i</w:t>
      </w:r>
      <w:r w:rsidRPr="00A33514">
        <w:rPr>
          <w:spacing w:val="-1"/>
        </w:rPr>
        <w:t>nac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ext</w:t>
      </w:r>
      <w:r w:rsidRPr="00A33514">
        <w:rPr>
          <w:spacing w:val="-1"/>
        </w:rPr>
        <w:t>e</w:t>
      </w:r>
      <w:r w:rsidRPr="00A33514">
        <w:t>r</w:t>
      </w:r>
      <w:r w:rsidRPr="00A33514">
        <w:rPr>
          <w:spacing w:val="-3"/>
        </w:rPr>
        <w:t>i</w:t>
      </w:r>
      <w:r w:rsidRPr="00A33514">
        <w:t>or e i</w:t>
      </w:r>
      <w:r w:rsidRPr="00A33514">
        <w:rPr>
          <w:spacing w:val="-1"/>
        </w:rPr>
        <w:t>n</w:t>
      </w:r>
      <w:r w:rsidRPr="00A33514">
        <w:t>ter</w:t>
      </w:r>
      <w:r w:rsidRPr="00A33514">
        <w:rPr>
          <w:spacing w:val="-1"/>
        </w:rPr>
        <w:t>i</w:t>
      </w:r>
      <w:r w:rsidRPr="00A33514">
        <w:t>or,</w:t>
      </w:r>
      <w:r w:rsidRPr="00A33514">
        <w:rPr>
          <w:spacing w:val="-2"/>
        </w:rPr>
        <w:t xml:space="preserve"> </w:t>
      </w:r>
      <w:r w:rsidRPr="00A33514">
        <w:t>s</w:t>
      </w:r>
      <w:r w:rsidRPr="00A33514">
        <w:rPr>
          <w:spacing w:val="-1"/>
        </w:rPr>
        <w:t>u</w:t>
      </w:r>
      <w:r w:rsidRPr="00A33514">
        <w:t>be</w:t>
      </w:r>
      <w:r w:rsidRPr="00A33514">
        <w:rPr>
          <w:spacing w:val="-1"/>
        </w:rPr>
        <w:t>s</w:t>
      </w:r>
      <w:r w:rsidRPr="00A33514">
        <w:t>ta</w:t>
      </w:r>
      <w:r w:rsidRPr="00A33514">
        <w:rPr>
          <w:spacing w:val="-2"/>
        </w:rPr>
        <w:t>c</w:t>
      </w:r>
      <w:r w:rsidRPr="00A33514">
        <w:t>io</w:t>
      </w:r>
      <w:r w:rsidRPr="00A33514">
        <w:rPr>
          <w:spacing w:val="-4"/>
        </w:rPr>
        <w:t>n</w:t>
      </w:r>
      <w:r w:rsidRPr="00A33514">
        <w:rPr>
          <w:spacing w:val="-1"/>
        </w:rPr>
        <w:t>e</w:t>
      </w:r>
      <w:r w:rsidRPr="00A33514">
        <w:t>s de</w:t>
      </w:r>
      <w:r w:rsidRPr="00A33514">
        <w:rPr>
          <w:spacing w:val="-1"/>
        </w:rPr>
        <w:t xml:space="preserve"> </w:t>
      </w:r>
      <w:r w:rsidRPr="00A33514">
        <w:t>m</w:t>
      </w:r>
      <w:r w:rsidRPr="00A33514">
        <w:rPr>
          <w:spacing w:val="-2"/>
        </w:rPr>
        <w:t>e</w:t>
      </w:r>
      <w:r w:rsidRPr="00A33514">
        <w:t>dia te</w:t>
      </w:r>
      <w:r w:rsidRPr="00A33514">
        <w:rPr>
          <w:spacing w:val="-2"/>
        </w:rPr>
        <w:t>n</w:t>
      </w:r>
      <w:r w:rsidRPr="00A33514">
        <w:t>sió</w:t>
      </w:r>
      <w:r w:rsidRPr="00A33514">
        <w:rPr>
          <w:spacing w:val="-1"/>
        </w:rPr>
        <w:t>n</w:t>
      </w:r>
      <w:r w:rsidRPr="00A33514">
        <w:t xml:space="preserve">, </w:t>
      </w:r>
      <w:r w:rsidRPr="00A33514">
        <w:rPr>
          <w:spacing w:val="-1"/>
        </w:rPr>
        <w:t>c</w:t>
      </w:r>
      <w:r w:rsidRPr="00A33514">
        <w:t>ir</w:t>
      </w:r>
      <w:r w:rsidRPr="00A33514">
        <w:rPr>
          <w:spacing w:val="-2"/>
        </w:rPr>
        <w:t>c</w:t>
      </w:r>
      <w:r w:rsidRPr="00A33514">
        <w:rPr>
          <w:spacing w:val="-1"/>
        </w:rPr>
        <w:t>u</w:t>
      </w:r>
      <w:r w:rsidRPr="00A33514">
        <w:t>itos</w:t>
      </w:r>
      <w:r w:rsidRPr="00A33514">
        <w:rPr>
          <w:spacing w:val="1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f</w:t>
      </w:r>
      <w:r w:rsidRPr="00A33514">
        <w:rPr>
          <w:spacing w:val="-1"/>
        </w:rPr>
        <w:t>ue</w:t>
      </w:r>
      <w:r w:rsidRPr="00A33514">
        <w:t xml:space="preserve">rza y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</w:t>
      </w:r>
      <w:r w:rsidRPr="00A33514">
        <w:rPr>
          <w:spacing w:val="-3"/>
        </w:rPr>
        <w:t>r</w:t>
      </w:r>
      <w:r w:rsidRPr="00A33514">
        <w:t>ol, si</w:t>
      </w:r>
      <w:r w:rsidRPr="00A33514">
        <w:rPr>
          <w:spacing w:val="-3"/>
        </w:rPr>
        <w:t>s</w:t>
      </w:r>
      <w:r w:rsidRPr="00A33514">
        <w:t>te</w:t>
      </w:r>
      <w:r w:rsidRPr="00A33514">
        <w:rPr>
          <w:spacing w:val="-2"/>
        </w:rPr>
        <w:t>m</w:t>
      </w:r>
      <w:r w:rsidRPr="00A33514">
        <w:rPr>
          <w:spacing w:val="-1"/>
        </w:rPr>
        <w:t>a</w:t>
      </w:r>
      <w:r w:rsidRPr="00A33514">
        <w:t>s de</w:t>
      </w:r>
      <w:r w:rsidRPr="00A33514">
        <w:rPr>
          <w:spacing w:val="-4"/>
        </w:rPr>
        <w:t xml:space="preserve"> </w:t>
      </w:r>
      <w:r w:rsidRPr="00A33514">
        <w:t>prote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 xml:space="preserve">ión </w:t>
      </w:r>
      <w:r w:rsidRPr="00A33514">
        <w:rPr>
          <w:spacing w:val="-1"/>
        </w:rPr>
        <w:t>a</w:t>
      </w:r>
      <w:r w:rsidRPr="00A33514">
        <w:t>tmosf</w:t>
      </w:r>
      <w:r w:rsidRPr="00A33514">
        <w:rPr>
          <w:spacing w:val="-2"/>
        </w:rPr>
        <w:t>é</w:t>
      </w:r>
      <w:r w:rsidRPr="00A33514">
        <w:t>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.</w:t>
      </w:r>
    </w:p>
    <w:p w:rsidR="002B4BDC" w:rsidRPr="00A33514" w:rsidRDefault="002B4BDC">
      <w:pPr>
        <w:kinsoku w:val="0"/>
        <w:overflowPunct w:val="0"/>
        <w:spacing w:before="9" w:line="190" w:lineRule="exact"/>
        <w:rPr>
          <w:sz w:val="19"/>
          <w:szCs w:val="19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rPr>
          <w:b w:val="0"/>
          <w:bCs w:val="0"/>
        </w:rPr>
      </w:pPr>
      <w:r w:rsidRPr="00A33514">
        <w:t>ABB</w:t>
      </w:r>
    </w:p>
    <w:p w:rsidR="002B4BDC" w:rsidRPr="00A33514" w:rsidRDefault="002B4BDC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2B4BDC" w:rsidRPr="00A33514" w:rsidRDefault="0038465F">
      <w:pPr>
        <w:pStyle w:val="Textoindependiente"/>
        <w:kinsoku w:val="0"/>
        <w:overflowPunct w:val="0"/>
        <w:ind w:left="1140"/>
      </w:pPr>
      <w:r w:rsidRPr="00A33514">
        <w:t>Le</w:t>
      </w:r>
      <w:r w:rsidRPr="00A33514">
        <w:rPr>
          <w:spacing w:val="-2"/>
        </w:rPr>
        <w:t>a</w:t>
      </w:r>
      <w:r w:rsidRPr="00A33514">
        <w:t>d</w:t>
      </w:r>
      <w:r w:rsidRPr="00A33514">
        <w:rPr>
          <w:spacing w:val="-2"/>
        </w:rPr>
        <w:t xml:space="preserve"> </w:t>
      </w:r>
      <w:r w:rsidRPr="00A33514">
        <w:rPr>
          <w:spacing w:val="1"/>
        </w:rPr>
        <w:t>E</w:t>
      </w:r>
      <w:r w:rsidRPr="00A33514">
        <w:rPr>
          <w:spacing w:val="-1"/>
        </w:rPr>
        <w:t>n</w:t>
      </w:r>
      <w:r w:rsidRPr="00A33514">
        <w:t>gi</w:t>
      </w:r>
      <w:r w:rsidRPr="00A33514">
        <w:rPr>
          <w:spacing w:val="-1"/>
        </w:rPr>
        <w:t>nee</w:t>
      </w:r>
      <w:r w:rsidRPr="00A33514">
        <w:t>r,</w:t>
      </w:r>
      <w:r w:rsidRPr="00A33514">
        <w:rPr>
          <w:spacing w:val="-2"/>
        </w:rPr>
        <w:t xml:space="preserve"> </w:t>
      </w:r>
      <w:r w:rsidRPr="00A33514">
        <w:t>Ma</w:t>
      </w:r>
      <w:r w:rsidRPr="00A33514">
        <w:rPr>
          <w:spacing w:val="-1"/>
        </w:rPr>
        <w:t>r</w:t>
      </w:r>
      <w:r w:rsidRPr="00A33514">
        <w:t>zo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201</w:t>
      </w:r>
      <w:r w:rsidRPr="00A33514">
        <w:t xml:space="preserve">2 – </w:t>
      </w:r>
      <w:r w:rsidR="007B030C" w:rsidRPr="00A33514">
        <w:t>Mayo 2013</w:t>
      </w:r>
    </w:p>
    <w:p w:rsidR="002B4BDC" w:rsidRPr="00A33514" w:rsidRDefault="002B4BDC">
      <w:pPr>
        <w:kinsoku w:val="0"/>
        <w:overflowPunct w:val="0"/>
        <w:spacing w:before="4" w:line="140" w:lineRule="exact"/>
        <w:rPr>
          <w:sz w:val="14"/>
          <w:szCs w:val="14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extoindependiente"/>
        <w:kinsoku w:val="0"/>
        <w:overflowPunct w:val="0"/>
        <w:spacing w:line="277" w:lineRule="auto"/>
        <w:ind w:right="258"/>
      </w:pPr>
      <w:r w:rsidRPr="00A33514">
        <w:t>E</w:t>
      </w:r>
      <w:r w:rsidRPr="00A33514">
        <w:rPr>
          <w:spacing w:val="-1"/>
        </w:rPr>
        <w:t>nca</w:t>
      </w:r>
      <w:r w:rsidRPr="00A33514">
        <w:t>rg</w:t>
      </w:r>
      <w:r w:rsidRPr="00A33514">
        <w:rPr>
          <w:spacing w:val="-1"/>
        </w:rPr>
        <w:t>a</w:t>
      </w:r>
      <w:r w:rsidRPr="00A33514">
        <w:t>do</w:t>
      </w:r>
      <w:r w:rsidRPr="00A33514">
        <w:rPr>
          <w:spacing w:val="1"/>
        </w:rPr>
        <w:t xml:space="preserve"> </w:t>
      </w:r>
      <w:r w:rsidRPr="00A33514">
        <w:t>del</w:t>
      </w:r>
      <w:r w:rsidRPr="00A33514">
        <w:rPr>
          <w:spacing w:val="-3"/>
        </w:rPr>
        <w:t xml:space="preserve"> </w:t>
      </w:r>
      <w:r w:rsidRPr="00A33514">
        <w:t>d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ar</w:t>
      </w:r>
      <w:r w:rsidRPr="00A33514">
        <w:t>rollo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la i</w:t>
      </w:r>
      <w:r w:rsidRPr="00A33514">
        <w:rPr>
          <w:spacing w:val="-1"/>
        </w:rPr>
        <w:t>n</w:t>
      </w:r>
      <w:r w:rsidRPr="00A33514">
        <w:t>ge</w:t>
      </w:r>
      <w:r w:rsidRPr="00A33514">
        <w:rPr>
          <w:spacing w:val="-2"/>
        </w:rPr>
        <w:t>n</w:t>
      </w:r>
      <w:r w:rsidRPr="00A33514">
        <w:t>i</w:t>
      </w:r>
      <w:r w:rsidRPr="00A33514">
        <w:rPr>
          <w:spacing w:val="-2"/>
        </w:rPr>
        <w:t>e</w:t>
      </w:r>
      <w:r w:rsidRPr="00A33514">
        <w:t>ría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det</w:t>
      </w:r>
      <w:r w:rsidRPr="00A33514">
        <w:rPr>
          <w:spacing w:val="-1"/>
        </w:rPr>
        <w:t>a</w:t>
      </w:r>
      <w:r w:rsidRPr="00A33514">
        <w:t>l</w:t>
      </w:r>
      <w:r w:rsidRPr="00A33514">
        <w:rPr>
          <w:spacing w:val="-3"/>
        </w:rPr>
        <w:t>l</w:t>
      </w:r>
      <w:r w:rsidRPr="00A33514">
        <w:t>e</w:t>
      </w:r>
      <w:r w:rsidRPr="00A33514">
        <w:rPr>
          <w:spacing w:val="-1"/>
        </w:rPr>
        <w:t xml:space="preserve"> </w:t>
      </w:r>
      <w:r w:rsidRPr="00A33514">
        <w:t>y g</w:t>
      </w:r>
      <w:r w:rsidRPr="00A33514">
        <w:rPr>
          <w:spacing w:val="-1"/>
        </w:rPr>
        <w:t>e</w:t>
      </w:r>
      <w:r w:rsidRPr="00A33514">
        <w:t>st</w:t>
      </w:r>
      <w:r w:rsidRPr="00A33514">
        <w:rPr>
          <w:spacing w:val="-3"/>
        </w:rPr>
        <w:t>i</w:t>
      </w:r>
      <w:r w:rsidRPr="00A33514">
        <w:t>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proye</w:t>
      </w:r>
      <w:r w:rsidRPr="00A33514">
        <w:rPr>
          <w:spacing w:val="-2"/>
        </w:rPr>
        <w:t>c</w:t>
      </w:r>
      <w:r w:rsidRPr="00A33514">
        <w:t xml:space="preserve">tos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é</w:t>
      </w:r>
      <w:r w:rsidRPr="00A33514">
        <w:rPr>
          <w:spacing w:val="-1"/>
        </w:rPr>
        <w:t>c</w:t>
      </w:r>
      <w:r w:rsidRPr="00A33514">
        <w:t>tri</w:t>
      </w:r>
      <w:r w:rsidRPr="00A33514">
        <w:rPr>
          <w:spacing w:val="-2"/>
        </w:rPr>
        <w:t>c</w:t>
      </w:r>
      <w:r w:rsidRPr="00A33514">
        <w:t>os de</w:t>
      </w:r>
      <w:r w:rsidRPr="00A33514">
        <w:rPr>
          <w:spacing w:val="-1"/>
        </w:rPr>
        <w:t xml:space="preserve"> </w:t>
      </w:r>
      <w:r w:rsidRPr="00A33514">
        <w:t xml:space="preserve">la </w:t>
      </w:r>
      <w:r w:rsidRPr="00A33514">
        <w:rPr>
          <w:spacing w:val="-1"/>
        </w:rPr>
        <w:t>em</w:t>
      </w:r>
      <w:r w:rsidRPr="00A33514">
        <w:t>pr</w:t>
      </w:r>
      <w:r w:rsidRPr="00A33514">
        <w:rPr>
          <w:spacing w:val="-1"/>
        </w:rPr>
        <w:t>e</w:t>
      </w:r>
      <w:r w:rsidRPr="00A33514">
        <w:t>s</w:t>
      </w:r>
      <w:r w:rsidRPr="00A33514">
        <w:rPr>
          <w:spacing w:val="-1"/>
        </w:rPr>
        <w:t>a</w:t>
      </w:r>
      <w:r w:rsidRPr="00A33514">
        <w:t>.</w:t>
      </w:r>
    </w:p>
    <w:p w:rsidR="002B4BDC" w:rsidRPr="00A33514" w:rsidRDefault="0038465F" w:rsidP="00994C93">
      <w:pPr>
        <w:pStyle w:val="Textoindependiente"/>
        <w:kinsoku w:val="0"/>
        <w:overflowPunct w:val="0"/>
        <w:spacing w:line="264" w:lineRule="exact"/>
      </w:pPr>
      <w:r w:rsidRPr="00A33514">
        <w:t>El</w:t>
      </w:r>
      <w:r w:rsidRPr="00A33514">
        <w:rPr>
          <w:spacing w:val="-1"/>
        </w:rPr>
        <w:t>a</w:t>
      </w:r>
      <w:r w:rsidRPr="00A33514">
        <w:t>bora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4"/>
        </w:rPr>
        <w:t xml:space="preserve"> </w:t>
      </w:r>
      <w:r w:rsidRPr="00A33514">
        <w:t xml:space="preserve">los </w:t>
      </w:r>
      <w:r w:rsidRPr="00A33514">
        <w:rPr>
          <w:spacing w:val="-4"/>
        </w:rPr>
        <w:t>e</w:t>
      </w:r>
      <w:r w:rsidRPr="00A33514">
        <w:t>xpe</w:t>
      </w:r>
      <w:r w:rsidRPr="00A33514">
        <w:rPr>
          <w:spacing w:val="-3"/>
        </w:rPr>
        <w:t>d</w:t>
      </w:r>
      <w:r w:rsidRPr="00A33514">
        <w:t>i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tes t</w:t>
      </w:r>
      <w:r w:rsidRPr="00A33514">
        <w:rPr>
          <w:spacing w:val="-1"/>
        </w:rPr>
        <w:t>écn</w:t>
      </w:r>
      <w:r w:rsidRPr="00A33514">
        <w:t>i</w:t>
      </w:r>
      <w:r w:rsidRPr="00A33514">
        <w:rPr>
          <w:spacing w:val="-2"/>
        </w:rPr>
        <w:t>c</w:t>
      </w:r>
      <w:r w:rsidRPr="00A33514">
        <w:t>os p</w:t>
      </w:r>
      <w:r w:rsidRPr="00A33514">
        <w:rPr>
          <w:spacing w:val="-1"/>
        </w:rPr>
        <w:t>a</w:t>
      </w:r>
      <w:r w:rsidRPr="00A33514">
        <w:t>ra</w:t>
      </w:r>
      <w:r w:rsidRPr="00A33514">
        <w:rPr>
          <w:spacing w:val="-1"/>
        </w:rPr>
        <w:t xml:space="preserve"> </w:t>
      </w:r>
      <w:r w:rsidRPr="00A33514">
        <w:t>la li</w:t>
      </w:r>
      <w:r w:rsidRPr="00A33514">
        <w:rPr>
          <w:spacing w:val="-4"/>
        </w:rPr>
        <w:t>c</w:t>
      </w:r>
      <w:r w:rsidRPr="00A33514">
        <w:t>ita</w:t>
      </w:r>
      <w:r w:rsidRPr="00A33514">
        <w:rPr>
          <w:spacing w:val="-2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los</w:t>
      </w:r>
      <w:r w:rsidRPr="00A33514">
        <w:rPr>
          <w:spacing w:val="-2"/>
        </w:rPr>
        <w:t xml:space="preserve"> </w:t>
      </w:r>
      <w:r w:rsidRPr="00A33514">
        <w:t>sub</w:t>
      </w:r>
      <w:r w:rsidR="00994C93" w:rsidRPr="00A33514">
        <w:t>-</w:t>
      </w:r>
      <w:r w:rsidRPr="00A33514">
        <w:t>proye</w:t>
      </w:r>
      <w:r w:rsidRPr="00A33514">
        <w:rPr>
          <w:spacing w:val="-2"/>
        </w:rPr>
        <w:t>c</w:t>
      </w:r>
      <w:r w:rsidRPr="00A33514">
        <w:t>tos</w:t>
      </w:r>
      <w:r w:rsidRPr="00A33514">
        <w:rPr>
          <w:spacing w:val="-2"/>
        </w:rPr>
        <w:t xml:space="preserve"> </w:t>
      </w:r>
      <w:r w:rsidRPr="00A33514">
        <w:t xml:space="preserve">de </w:t>
      </w:r>
      <w:r w:rsidRPr="00A33514">
        <w:rPr>
          <w:spacing w:val="-2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stru</w:t>
      </w:r>
      <w:r w:rsidRPr="00A33514">
        <w:rPr>
          <w:spacing w:val="-2"/>
        </w:rPr>
        <w:t>c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t</w:t>
      </w:r>
      <w:r w:rsidRPr="00A33514">
        <w:rPr>
          <w:spacing w:val="-1"/>
        </w:rPr>
        <w:t>a</w:t>
      </w:r>
      <w:r w:rsidRPr="00A33514">
        <w:t>bl</w:t>
      </w:r>
      <w:r w:rsidRPr="00A33514">
        <w:rPr>
          <w:spacing w:val="-1"/>
        </w:rPr>
        <w:t>e</w:t>
      </w:r>
      <w:r w:rsidRPr="00A33514">
        <w:t>ros</w:t>
      </w:r>
      <w:r w:rsidRPr="00A33514">
        <w:rPr>
          <w:spacing w:val="-3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d</w:t>
      </w:r>
      <w:r w:rsidRPr="00A33514">
        <w:rPr>
          <w:spacing w:val="-3"/>
        </w:rPr>
        <w:t>i</w:t>
      </w:r>
      <w:r w:rsidRPr="00A33514">
        <w:t>strib</w:t>
      </w:r>
      <w:r w:rsidRPr="00A33514">
        <w:rPr>
          <w:spacing w:val="-3"/>
        </w:rPr>
        <w:t>u</w:t>
      </w:r>
      <w:r w:rsidRPr="00A33514">
        <w:rPr>
          <w:spacing w:val="-1"/>
        </w:rPr>
        <w:t>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insta</w:t>
      </w:r>
      <w:r w:rsidRPr="00A33514">
        <w:rPr>
          <w:spacing w:val="-1"/>
        </w:rPr>
        <w:t>lac</w:t>
      </w:r>
      <w:r w:rsidRPr="00A33514">
        <w:t>io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-1"/>
        </w:rPr>
        <w:t>e</w:t>
      </w:r>
      <w:r w:rsidRPr="00A33514">
        <w:t>l</w:t>
      </w:r>
      <w:r w:rsidRPr="00A33514">
        <w:rPr>
          <w:spacing w:val="-2"/>
        </w:rPr>
        <w:t>e</w:t>
      </w:r>
      <w:r w:rsidRPr="00A33514">
        <w:rPr>
          <w:spacing w:val="-1"/>
        </w:rPr>
        <w:t>c</w:t>
      </w:r>
      <w:r w:rsidRPr="00A33514">
        <w:t>trom</w:t>
      </w:r>
      <w:r w:rsidRPr="00A33514">
        <w:rPr>
          <w:spacing w:val="-2"/>
        </w:rPr>
        <w:t>e</w:t>
      </w:r>
      <w:r w:rsidRPr="00A33514">
        <w:rPr>
          <w:spacing w:val="-1"/>
        </w:rPr>
        <w:t>cán</w:t>
      </w:r>
      <w:r w:rsidRPr="00A33514">
        <w:t>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s, il</w:t>
      </w:r>
      <w:r w:rsidRPr="00A33514">
        <w:rPr>
          <w:spacing w:val="-1"/>
        </w:rPr>
        <w:t>um</w:t>
      </w:r>
      <w:r w:rsidRPr="00A33514">
        <w:t>i</w:t>
      </w:r>
      <w:r w:rsidRPr="00A33514">
        <w:rPr>
          <w:spacing w:val="1"/>
        </w:rPr>
        <w:t>n</w:t>
      </w:r>
      <w:r w:rsidRPr="00A33514">
        <w:rPr>
          <w:spacing w:val="-1"/>
        </w:rPr>
        <w:t>ac</w:t>
      </w:r>
      <w:r w:rsidRPr="00A33514">
        <w:t>ió</w:t>
      </w:r>
      <w:r w:rsidRPr="00A33514">
        <w:rPr>
          <w:spacing w:val="-1"/>
        </w:rPr>
        <w:t>n</w:t>
      </w:r>
      <w:r w:rsidRPr="00A33514">
        <w:t>, pro</w:t>
      </w:r>
      <w:r w:rsidRPr="00A33514">
        <w:rPr>
          <w:spacing w:val="1"/>
        </w:rPr>
        <w:t>t</w:t>
      </w:r>
      <w:r w:rsidRPr="00A33514">
        <w:rPr>
          <w:spacing w:val="-1"/>
        </w:rPr>
        <w:t>ecc</w:t>
      </w:r>
      <w:r w:rsidRPr="00A33514">
        <w:t>ión</w:t>
      </w:r>
      <w:r w:rsidRPr="00A33514">
        <w:rPr>
          <w:spacing w:val="-1"/>
        </w:rPr>
        <w:t xml:space="preserve"> </w:t>
      </w:r>
      <w:r w:rsidRPr="00A33514">
        <w:t>atmos</w:t>
      </w:r>
      <w:r w:rsidRPr="00A33514">
        <w:rPr>
          <w:spacing w:val="-4"/>
        </w:rPr>
        <w:t>f</w:t>
      </w:r>
      <w:r w:rsidRPr="00A33514">
        <w:rPr>
          <w:spacing w:val="-1"/>
        </w:rPr>
        <w:t>é</w:t>
      </w:r>
      <w:r w:rsidRPr="00A33514">
        <w:t>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, siste</w:t>
      </w:r>
      <w:r w:rsidRPr="00A33514">
        <w:rPr>
          <w:spacing w:val="-2"/>
        </w:rPr>
        <w:t>m</w:t>
      </w:r>
      <w:r w:rsidRPr="00A33514">
        <w:t>a</w:t>
      </w:r>
      <w:r w:rsidRPr="00A33514">
        <w:rPr>
          <w:spacing w:val="-1"/>
        </w:rPr>
        <w:t xml:space="preserve"> </w:t>
      </w:r>
      <w:r w:rsidRPr="00A33514">
        <w:t>de</w:t>
      </w:r>
      <w:r w:rsidRPr="00A33514">
        <w:rPr>
          <w:spacing w:val="-1"/>
        </w:rPr>
        <w:t xml:space="preserve"> </w:t>
      </w:r>
      <w:r w:rsidRPr="00A33514">
        <w:t>p</w:t>
      </w:r>
      <w:r w:rsidRPr="00A33514">
        <w:rPr>
          <w:spacing w:val="-1"/>
        </w:rPr>
        <w:t>ue</w:t>
      </w:r>
      <w:r w:rsidRPr="00A33514">
        <w:t>sta</w:t>
      </w:r>
      <w:r w:rsidRPr="00A33514">
        <w:rPr>
          <w:spacing w:val="-5"/>
        </w:rPr>
        <w:t xml:space="preserve"> </w:t>
      </w:r>
      <w:r w:rsidRPr="00A33514">
        <w:t>a tie</w:t>
      </w:r>
      <w:r w:rsidRPr="00A33514">
        <w:rPr>
          <w:spacing w:val="-1"/>
        </w:rPr>
        <w:t>r</w:t>
      </w:r>
      <w:r w:rsidRPr="00A33514">
        <w:t>r</w:t>
      </w:r>
      <w:r w:rsidRPr="00A33514">
        <w:rPr>
          <w:spacing w:val="-2"/>
        </w:rPr>
        <w:t>a</w:t>
      </w:r>
      <w:r w:rsidRPr="00A33514">
        <w:t>.</w:t>
      </w:r>
    </w:p>
    <w:p w:rsidR="002B4BDC" w:rsidRPr="00A33514" w:rsidRDefault="00994C93" w:rsidP="00994C93">
      <w:pPr>
        <w:pStyle w:val="Textoindependiente"/>
        <w:kinsoku w:val="0"/>
        <w:overflowPunct w:val="0"/>
        <w:spacing w:line="264" w:lineRule="exact"/>
      </w:pPr>
      <w:r w:rsidRPr="00A33514">
        <w:rPr>
          <w:spacing w:val="-1"/>
        </w:rPr>
        <w:t>F</w:t>
      </w:r>
      <w:r w:rsidR="0038465F" w:rsidRPr="00A33514">
        <w:rPr>
          <w:spacing w:val="-1"/>
        </w:rPr>
        <w:t>a</w:t>
      </w:r>
      <w:r w:rsidR="0038465F" w:rsidRPr="00A33514">
        <w:t>bri</w:t>
      </w:r>
      <w:r w:rsidR="0038465F" w:rsidRPr="00A33514">
        <w:rPr>
          <w:spacing w:val="-2"/>
        </w:rPr>
        <w:t>c</w:t>
      </w:r>
      <w:r w:rsidR="0038465F" w:rsidRPr="00A33514">
        <w:rPr>
          <w:spacing w:val="-1"/>
        </w:rPr>
        <w:t>ac</w:t>
      </w:r>
      <w:r w:rsidR="0038465F" w:rsidRPr="00A33514">
        <w:t>ión</w:t>
      </w:r>
      <w:r w:rsidR="0038465F" w:rsidRPr="00A33514">
        <w:rPr>
          <w:spacing w:val="-1"/>
        </w:rPr>
        <w:t xml:space="preserve"> </w:t>
      </w:r>
      <w:r w:rsidR="0038465F" w:rsidRPr="00A33514">
        <w:t>de</w:t>
      </w:r>
      <w:r w:rsidR="0038465F" w:rsidRPr="00A33514">
        <w:rPr>
          <w:spacing w:val="-1"/>
        </w:rPr>
        <w:t xml:space="preserve"> </w:t>
      </w:r>
      <w:r w:rsidR="0038465F" w:rsidRPr="00A33514">
        <w:t>las s</w:t>
      </w:r>
      <w:r w:rsidR="0038465F" w:rsidRPr="00A33514">
        <w:rPr>
          <w:spacing w:val="-1"/>
        </w:rPr>
        <w:t>a</w:t>
      </w:r>
      <w:r w:rsidR="0038465F" w:rsidRPr="00A33514">
        <w:t>l</w:t>
      </w:r>
      <w:r w:rsidR="0038465F" w:rsidRPr="00A33514">
        <w:rPr>
          <w:spacing w:val="-4"/>
        </w:rPr>
        <w:t>a</w:t>
      </w:r>
      <w:r w:rsidR="0038465F" w:rsidRPr="00A33514">
        <w:t>s e</w:t>
      </w:r>
      <w:r w:rsidR="0038465F" w:rsidRPr="00A33514">
        <w:rPr>
          <w:spacing w:val="-1"/>
        </w:rPr>
        <w:t>léc</w:t>
      </w:r>
      <w:r w:rsidR="0038465F" w:rsidRPr="00A33514">
        <w:t>tri</w:t>
      </w:r>
      <w:r w:rsidR="0038465F" w:rsidRPr="00A33514">
        <w:rPr>
          <w:spacing w:val="-2"/>
        </w:rPr>
        <w:t>c</w:t>
      </w:r>
      <w:r w:rsidR="0038465F" w:rsidRPr="00A33514">
        <w:rPr>
          <w:spacing w:val="-1"/>
        </w:rPr>
        <w:t>a</w:t>
      </w:r>
      <w:r w:rsidR="0038465F" w:rsidRPr="00A33514">
        <w:t>s p</w:t>
      </w:r>
      <w:r w:rsidR="0038465F" w:rsidRPr="00A33514">
        <w:rPr>
          <w:spacing w:val="-1"/>
        </w:rPr>
        <w:t>a</w:t>
      </w:r>
      <w:r w:rsidR="0038465F" w:rsidRPr="00A33514">
        <w:t>ra</w:t>
      </w:r>
      <w:r w:rsidR="0038465F" w:rsidRPr="00A33514">
        <w:rPr>
          <w:spacing w:val="-1"/>
        </w:rPr>
        <w:t xml:space="preserve"> </w:t>
      </w:r>
      <w:r w:rsidR="0038465F" w:rsidRPr="00A33514">
        <w:t>los</w:t>
      </w:r>
      <w:r w:rsidRPr="00A33514">
        <w:t xml:space="preserve"> </w:t>
      </w:r>
      <w:r w:rsidR="0038465F" w:rsidRPr="00A33514">
        <w:t>proye</w:t>
      </w:r>
      <w:r w:rsidR="0038465F" w:rsidRPr="00A33514">
        <w:rPr>
          <w:spacing w:val="-2"/>
        </w:rPr>
        <w:t>c</w:t>
      </w:r>
      <w:r w:rsidR="0038465F" w:rsidRPr="00A33514">
        <w:t>tos</w:t>
      </w:r>
      <w:r w:rsidR="0038465F" w:rsidRPr="00A33514">
        <w:rPr>
          <w:spacing w:val="-2"/>
        </w:rPr>
        <w:t xml:space="preserve"> </w:t>
      </w:r>
      <w:r w:rsidR="0038465F" w:rsidRPr="00A33514">
        <w:t>de l</w:t>
      </w:r>
      <w:r w:rsidR="0038465F" w:rsidRPr="00A33514">
        <w:rPr>
          <w:spacing w:val="-1"/>
        </w:rPr>
        <w:t>a</w:t>
      </w:r>
      <w:r w:rsidR="0038465F" w:rsidRPr="00A33514">
        <w:t>s mi</w:t>
      </w:r>
      <w:r w:rsidR="0038465F" w:rsidRPr="00A33514">
        <w:rPr>
          <w:spacing w:val="-2"/>
        </w:rPr>
        <w:t>n</w:t>
      </w:r>
      <w:r w:rsidR="0038465F" w:rsidRPr="00A33514">
        <w:rPr>
          <w:spacing w:val="-1"/>
        </w:rPr>
        <w:t>a</w:t>
      </w:r>
      <w:r w:rsidR="0038465F" w:rsidRPr="00A33514">
        <w:t>s</w:t>
      </w:r>
      <w:r w:rsidR="0038465F" w:rsidRPr="00A33514">
        <w:rPr>
          <w:spacing w:val="-2"/>
        </w:rPr>
        <w:t xml:space="preserve"> </w:t>
      </w:r>
      <w:r w:rsidR="0038465F" w:rsidRPr="00A33514">
        <w:rPr>
          <w:spacing w:val="-3"/>
        </w:rPr>
        <w:t>M</w:t>
      </w:r>
      <w:r w:rsidR="0038465F" w:rsidRPr="00A33514">
        <w:t>i</w:t>
      </w:r>
      <w:r w:rsidR="0038465F" w:rsidRPr="00A33514">
        <w:rPr>
          <w:spacing w:val="-1"/>
        </w:rPr>
        <w:t>ne</w:t>
      </w:r>
      <w:r w:rsidR="0038465F" w:rsidRPr="00A33514">
        <w:t>r</w:t>
      </w:r>
      <w:r w:rsidR="0038465F" w:rsidRPr="00A33514">
        <w:rPr>
          <w:spacing w:val="-2"/>
        </w:rPr>
        <w:t>a</w:t>
      </w:r>
      <w:r w:rsidR="0038465F" w:rsidRPr="00A33514">
        <w:t>s Vale – Miski</w:t>
      </w:r>
      <w:r w:rsidR="0038465F" w:rsidRPr="00A33514">
        <w:rPr>
          <w:spacing w:val="-2"/>
        </w:rPr>
        <w:t xml:space="preserve"> </w:t>
      </w:r>
      <w:r w:rsidR="0038465F" w:rsidRPr="00A33514">
        <w:t>Ma</w:t>
      </w:r>
      <w:r w:rsidR="0038465F" w:rsidRPr="00A33514">
        <w:rPr>
          <w:spacing w:val="-2"/>
        </w:rPr>
        <w:t>y</w:t>
      </w:r>
      <w:r w:rsidR="0038465F" w:rsidRPr="00A33514">
        <w:t>o</w:t>
      </w:r>
      <w:r w:rsidR="0038465F" w:rsidRPr="00A33514">
        <w:rPr>
          <w:spacing w:val="-2"/>
        </w:rPr>
        <w:t xml:space="preserve"> </w:t>
      </w:r>
      <w:r w:rsidR="0038465F" w:rsidRPr="00A33514">
        <w:t>y Mi</w:t>
      </w:r>
      <w:r w:rsidR="0038465F" w:rsidRPr="00A33514">
        <w:rPr>
          <w:spacing w:val="-1"/>
        </w:rPr>
        <w:t>ne</w:t>
      </w:r>
      <w:r w:rsidR="0038465F" w:rsidRPr="00A33514">
        <w:t>ra</w:t>
      </w:r>
      <w:r w:rsidR="0038465F" w:rsidRPr="00A33514">
        <w:rPr>
          <w:spacing w:val="-1"/>
        </w:rPr>
        <w:t xml:space="preserve"> </w:t>
      </w:r>
      <w:r w:rsidR="0038465F" w:rsidRPr="00A33514">
        <w:t>La</w:t>
      </w:r>
      <w:r w:rsidR="0038465F" w:rsidRPr="00A33514">
        <w:rPr>
          <w:spacing w:val="-3"/>
        </w:rPr>
        <w:t xml:space="preserve"> </w:t>
      </w:r>
      <w:r w:rsidR="0038465F" w:rsidRPr="00A33514">
        <w:t>Z</w:t>
      </w:r>
      <w:r w:rsidR="0038465F" w:rsidRPr="00A33514">
        <w:rPr>
          <w:spacing w:val="-2"/>
        </w:rPr>
        <w:t>a</w:t>
      </w:r>
      <w:r w:rsidR="0038465F" w:rsidRPr="00A33514">
        <w:rPr>
          <w:spacing w:val="-1"/>
        </w:rPr>
        <w:t>n</w:t>
      </w:r>
      <w:r w:rsidR="0038465F" w:rsidRPr="00A33514">
        <w:t>ja, Mi</w:t>
      </w:r>
      <w:r w:rsidR="0038465F" w:rsidRPr="00A33514">
        <w:rPr>
          <w:spacing w:val="-1"/>
        </w:rPr>
        <w:t>n</w:t>
      </w:r>
      <w:r w:rsidR="0038465F" w:rsidRPr="00A33514">
        <w:t xml:space="preserve">a </w:t>
      </w:r>
      <w:r w:rsidR="0038465F" w:rsidRPr="00A33514">
        <w:rPr>
          <w:spacing w:val="-1"/>
        </w:rPr>
        <w:t>C</w:t>
      </w:r>
      <w:r w:rsidR="0038465F" w:rsidRPr="00A33514">
        <w:t>oi</w:t>
      </w:r>
      <w:r w:rsidR="0038465F" w:rsidRPr="00A33514">
        <w:rPr>
          <w:spacing w:val="-1"/>
        </w:rPr>
        <w:t>m</w:t>
      </w:r>
      <w:r w:rsidR="0038465F" w:rsidRPr="00A33514">
        <w:t>ol</w:t>
      </w:r>
      <w:r w:rsidR="0038465F" w:rsidRPr="00A33514">
        <w:rPr>
          <w:spacing w:val="-1"/>
        </w:rPr>
        <w:t>ach</w:t>
      </w:r>
      <w:r w:rsidR="0038465F" w:rsidRPr="00A33514">
        <w:t>e</w:t>
      </w:r>
      <w:r w:rsidR="0038465F" w:rsidRPr="00A33514">
        <w:rPr>
          <w:spacing w:val="-1"/>
        </w:rPr>
        <w:t xml:space="preserve"> </w:t>
      </w:r>
      <w:r w:rsidR="0038465F" w:rsidRPr="00A33514">
        <w:t>y Alpa</w:t>
      </w:r>
      <w:r w:rsidR="0038465F" w:rsidRPr="00A33514">
        <w:rPr>
          <w:spacing w:val="-1"/>
        </w:rPr>
        <w:t>ma</w:t>
      </w:r>
      <w:r w:rsidR="0038465F" w:rsidRPr="00A33514">
        <w:t>r</w:t>
      </w:r>
      <w:r w:rsidR="0038465F" w:rsidRPr="00A33514">
        <w:rPr>
          <w:spacing w:val="-2"/>
        </w:rPr>
        <w:t>c</w:t>
      </w:r>
      <w:r w:rsidR="0038465F" w:rsidRPr="00A33514">
        <w:rPr>
          <w:spacing w:val="-1"/>
        </w:rPr>
        <w:t>a</w:t>
      </w:r>
      <w:r w:rsidR="0038465F" w:rsidRPr="00A33514">
        <w:t>.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7B030C" w:rsidRPr="00A33514" w:rsidRDefault="007B030C" w:rsidP="007B030C">
      <w:pPr>
        <w:kinsoku w:val="0"/>
        <w:overflowPunct w:val="0"/>
        <w:spacing w:line="200" w:lineRule="exact"/>
        <w:rPr>
          <w:sz w:val="20"/>
          <w:szCs w:val="20"/>
        </w:rPr>
      </w:pPr>
    </w:p>
    <w:p w:rsidR="007B030C" w:rsidRPr="00A33514" w:rsidRDefault="007B030C" w:rsidP="007B030C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rPr>
          <w:b w:val="0"/>
          <w:bCs w:val="0"/>
        </w:rPr>
      </w:pPr>
      <w:r w:rsidRPr="00A33514">
        <w:t>S&amp;S INGENIEROS CONSULTORES SAC</w:t>
      </w:r>
    </w:p>
    <w:p w:rsidR="007B030C" w:rsidRPr="00A33514" w:rsidRDefault="007B030C" w:rsidP="007B030C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7B030C" w:rsidRPr="00A33514" w:rsidRDefault="007B030C" w:rsidP="007B030C">
      <w:pPr>
        <w:pStyle w:val="Textoindependiente"/>
        <w:kinsoku w:val="0"/>
        <w:overflowPunct w:val="0"/>
        <w:ind w:left="1140"/>
      </w:pPr>
      <w:r w:rsidRPr="00A33514">
        <w:t>Jefe de Proyectos</w:t>
      </w:r>
      <w:r w:rsidRPr="00A33514">
        <w:rPr>
          <w:spacing w:val="-2"/>
        </w:rPr>
        <w:t xml:space="preserve"> </w:t>
      </w:r>
      <w:r w:rsidRPr="00A33514">
        <w:t>Enero</w:t>
      </w:r>
      <w:r w:rsidRPr="00A33514">
        <w:rPr>
          <w:spacing w:val="2"/>
        </w:rPr>
        <w:t xml:space="preserve"> </w:t>
      </w:r>
      <w:r w:rsidRPr="00A33514">
        <w:rPr>
          <w:spacing w:val="-1"/>
        </w:rPr>
        <w:t>2011</w:t>
      </w:r>
      <w:r w:rsidRPr="00A33514">
        <w:t xml:space="preserve"> – Actualmente</w:t>
      </w:r>
    </w:p>
    <w:p w:rsidR="007B030C" w:rsidRPr="00A33514" w:rsidRDefault="007B030C" w:rsidP="007B030C">
      <w:pPr>
        <w:kinsoku w:val="0"/>
        <w:overflowPunct w:val="0"/>
        <w:spacing w:before="4" w:line="140" w:lineRule="exact"/>
        <w:rPr>
          <w:sz w:val="14"/>
          <w:szCs w:val="14"/>
        </w:rPr>
      </w:pPr>
    </w:p>
    <w:p w:rsidR="007B030C" w:rsidRPr="00A33514" w:rsidRDefault="007B030C" w:rsidP="007B030C">
      <w:pPr>
        <w:kinsoku w:val="0"/>
        <w:overflowPunct w:val="0"/>
        <w:spacing w:line="200" w:lineRule="exact"/>
        <w:rPr>
          <w:sz w:val="20"/>
          <w:szCs w:val="20"/>
        </w:rPr>
      </w:pPr>
    </w:p>
    <w:p w:rsidR="007B030C" w:rsidRPr="00A33514" w:rsidRDefault="007B030C" w:rsidP="007B030C">
      <w:pPr>
        <w:pStyle w:val="Textoindependiente"/>
        <w:kinsoku w:val="0"/>
        <w:overflowPunct w:val="0"/>
        <w:spacing w:before="39" w:line="275" w:lineRule="auto"/>
        <w:ind w:right="254"/>
      </w:pPr>
      <w:r w:rsidRPr="00A33514">
        <w:t xml:space="preserve">Empresa de </w:t>
      </w:r>
      <w:r w:rsidR="0088785C" w:rsidRPr="00A33514">
        <w:t>consultoría</w:t>
      </w:r>
      <w:r w:rsidRPr="00A33514">
        <w:t xml:space="preserve"> de proyectos electromecánicos, automatización e instrumentación industrial. Encargado del desarrollo de propuestas técnico –</w:t>
      </w:r>
      <w:r w:rsidR="0088785C" w:rsidRPr="00A33514">
        <w:t xml:space="preserve"> </w:t>
      </w:r>
      <w:r w:rsidR="00D17F24" w:rsidRPr="00A33514">
        <w:t>económica</w:t>
      </w:r>
      <w:r w:rsidRPr="00A33514">
        <w:t xml:space="preserve">, </w:t>
      </w:r>
      <w:r w:rsidR="0088785C" w:rsidRPr="00A33514">
        <w:t xml:space="preserve">Desarrollo de Ingeniería Eléctrica básica y de detalle, </w:t>
      </w:r>
      <w:r w:rsidR="00D17F24" w:rsidRPr="00A33514">
        <w:t>supervisión de campo de ejecución de proyectos.</w:t>
      </w:r>
    </w:p>
    <w:p w:rsidR="00994C93" w:rsidRPr="00A33514" w:rsidRDefault="00994C93" w:rsidP="007B030C">
      <w:pPr>
        <w:pStyle w:val="Textoindependiente"/>
        <w:kinsoku w:val="0"/>
        <w:overflowPunct w:val="0"/>
        <w:spacing w:before="39" w:line="275" w:lineRule="auto"/>
        <w:ind w:right="254"/>
      </w:pPr>
      <w:r w:rsidRPr="00A33514">
        <w:t>Desarrollo de ingeniería básica para almacén de concentrado de minerales en el Callao propiedad de la empresa Dreyfuss Commodities. Elaboración de memorias de cálculo, diseño de sistema de puesta a tierra, diseño de subestación eléctrica, diseño de canalizaciones para conductores de MT y BT, iluminación interior y exterior de los almacenes.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D17F24" w:rsidRPr="00A33514" w:rsidRDefault="00D17F24">
      <w:pPr>
        <w:kinsoku w:val="0"/>
        <w:overflowPunct w:val="0"/>
        <w:spacing w:before="3" w:line="240" w:lineRule="exact"/>
      </w:pPr>
    </w:p>
    <w:p w:rsidR="002B4BDC" w:rsidRPr="00A33514" w:rsidRDefault="0038465F">
      <w:pPr>
        <w:pStyle w:val="Ttulo3"/>
        <w:tabs>
          <w:tab w:val="left" w:pos="8670"/>
        </w:tabs>
        <w:kinsoku w:val="0"/>
        <w:overflowPunct w:val="0"/>
        <w:spacing w:before="63"/>
        <w:ind w:left="588" w:firstLine="0"/>
        <w:rPr>
          <w:b w:val="0"/>
          <w:bCs w:val="0"/>
        </w:rPr>
      </w:pPr>
      <w:r w:rsidRPr="00A33514">
        <w:rPr>
          <w:highlight w:val="lightGray"/>
        </w:rPr>
        <w:t>R</w:t>
      </w:r>
      <w:r w:rsidRPr="00A33514">
        <w:rPr>
          <w:spacing w:val="1"/>
          <w:highlight w:val="lightGray"/>
        </w:rPr>
        <w:t>E</w:t>
      </w:r>
      <w:r w:rsidRPr="00A33514">
        <w:rPr>
          <w:spacing w:val="-2"/>
          <w:highlight w:val="lightGray"/>
        </w:rPr>
        <w:t>FE</w:t>
      </w:r>
      <w:r w:rsidRPr="00A33514">
        <w:rPr>
          <w:highlight w:val="lightGray"/>
        </w:rPr>
        <w:t>R</w:t>
      </w:r>
      <w:r w:rsidRPr="00A33514">
        <w:rPr>
          <w:spacing w:val="-1"/>
          <w:highlight w:val="lightGray"/>
        </w:rPr>
        <w:t>E</w:t>
      </w:r>
      <w:r w:rsidRPr="00A33514">
        <w:rPr>
          <w:highlight w:val="lightGray"/>
        </w:rPr>
        <w:t>N</w:t>
      </w:r>
      <w:r w:rsidRPr="00A33514">
        <w:rPr>
          <w:spacing w:val="-1"/>
          <w:highlight w:val="lightGray"/>
        </w:rPr>
        <w:t>C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 xml:space="preserve">AS </w:t>
      </w:r>
      <w:r w:rsidRPr="00A33514">
        <w:rPr>
          <w:spacing w:val="-2"/>
          <w:highlight w:val="lightGray"/>
        </w:rPr>
        <w:t>P</w:t>
      </w:r>
      <w:r w:rsidRPr="00A33514">
        <w:rPr>
          <w:highlight w:val="lightGray"/>
        </w:rPr>
        <w:t>ER</w:t>
      </w:r>
      <w:r w:rsidRPr="00A33514">
        <w:rPr>
          <w:spacing w:val="-3"/>
          <w:highlight w:val="lightGray"/>
        </w:rPr>
        <w:t>S</w:t>
      </w:r>
      <w:r w:rsidRPr="00A33514">
        <w:rPr>
          <w:spacing w:val="-2"/>
          <w:highlight w:val="lightGray"/>
        </w:rPr>
        <w:t>O</w:t>
      </w:r>
      <w:r w:rsidRPr="00A33514">
        <w:rPr>
          <w:highlight w:val="lightGray"/>
        </w:rPr>
        <w:t>NA</w:t>
      </w:r>
      <w:r w:rsidRPr="00A33514">
        <w:rPr>
          <w:spacing w:val="-2"/>
          <w:highlight w:val="lightGray"/>
        </w:rPr>
        <w:t>L</w:t>
      </w:r>
      <w:r w:rsidRPr="00A33514">
        <w:rPr>
          <w:highlight w:val="lightGray"/>
        </w:rPr>
        <w:t xml:space="preserve">ES </w:t>
      </w:r>
      <w:r w:rsidRPr="00A33514">
        <w:rPr>
          <w:highlight w:val="lightGray"/>
        </w:rPr>
        <w:tab/>
      </w:r>
    </w:p>
    <w:p w:rsidR="002B4BDC" w:rsidRPr="00A33514" w:rsidRDefault="002B4BDC">
      <w:pPr>
        <w:kinsoku w:val="0"/>
        <w:overflowPunct w:val="0"/>
        <w:spacing w:before="10" w:line="280" w:lineRule="exact"/>
        <w:rPr>
          <w:sz w:val="28"/>
          <w:szCs w:val="28"/>
        </w:rPr>
      </w:pPr>
    </w:p>
    <w:p w:rsidR="002B4BDC" w:rsidRPr="00A33514" w:rsidRDefault="0038465F">
      <w:pPr>
        <w:numPr>
          <w:ilvl w:val="0"/>
          <w:numId w:val="1"/>
        </w:numPr>
        <w:tabs>
          <w:tab w:val="left" w:pos="962"/>
        </w:tabs>
        <w:kinsoku w:val="0"/>
        <w:overflowPunct w:val="0"/>
        <w:ind w:left="962"/>
        <w:rPr>
          <w:rFonts w:ascii="Tahoma" w:hAnsi="Tahoma" w:cs="Tahoma"/>
          <w:sz w:val="22"/>
          <w:szCs w:val="22"/>
        </w:rPr>
      </w:pPr>
      <w:r w:rsidRPr="00A33514">
        <w:rPr>
          <w:rFonts w:ascii="Tahoma" w:hAnsi="Tahoma" w:cs="Tahoma"/>
          <w:b/>
          <w:bCs/>
          <w:sz w:val="22"/>
          <w:szCs w:val="22"/>
        </w:rPr>
        <w:t>SEFR</w:t>
      </w:r>
      <w:r w:rsidRPr="00A33514">
        <w:rPr>
          <w:rFonts w:ascii="Tahoma" w:hAnsi="Tahoma" w:cs="Tahoma"/>
          <w:b/>
          <w:bCs/>
          <w:spacing w:val="-2"/>
          <w:sz w:val="22"/>
          <w:szCs w:val="22"/>
        </w:rPr>
        <w:t>E</w:t>
      </w:r>
      <w:r w:rsidRPr="00A33514">
        <w:rPr>
          <w:rFonts w:ascii="Tahoma" w:hAnsi="Tahoma" w:cs="Tahoma"/>
          <w:b/>
          <w:bCs/>
          <w:sz w:val="22"/>
          <w:szCs w:val="22"/>
        </w:rPr>
        <w:t>L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2B4BDC" w:rsidRPr="00A33514" w:rsidRDefault="0038465F">
      <w:pPr>
        <w:pStyle w:val="Textoindependiente"/>
        <w:kinsoku w:val="0"/>
        <w:overflowPunct w:val="0"/>
        <w:ind w:left="962" w:right="4870"/>
      </w:pP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ta</w:t>
      </w:r>
      <w:r w:rsidRPr="00A33514">
        <w:rPr>
          <w:spacing w:val="-2"/>
        </w:rPr>
        <w:t>c</w:t>
      </w:r>
      <w:r w:rsidRPr="00A33514">
        <w:t>to:</w:t>
      </w:r>
      <w:r w:rsidRPr="00A33514">
        <w:rPr>
          <w:spacing w:val="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rPr>
          <w:spacing w:val="-3"/>
        </w:rPr>
        <w:t>g</w:t>
      </w:r>
      <w:r w:rsidRPr="00A33514">
        <w:t>. Ma</w:t>
      </w:r>
      <w:r w:rsidRPr="00A33514">
        <w:rPr>
          <w:spacing w:val="-1"/>
        </w:rPr>
        <w:t>r</w:t>
      </w:r>
      <w:r w:rsidRPr="00A33514">
        <w:rPr>
          <w:spacing w:val="-3"/>
        </w:rPr>
        <w:t>i</w:t>
      </w:r>
      <w:r w:rsidRPr="00A33514">
        <w:t xml:space="preserve">o </w:t>
      </w:r>
      <w:r w:rsidRPr="00A33514">
        <w:rPr>
          <w:spacing w:val="1"/>
        </w:rPr>
        <w:t>P</w:t>
      </w:r>
      <w:r w:rsidRPr="00A33514">
        <w:rPr>
          <w:spacing w:val="-1"/>
        </w:rPr>
        <w:t>a</w:t>
      </w:r>
      <w:r w:rsidRPr="00A33514">
        <w:rPr>
          <w:spacing w:val="-3"/>
        </w:rPr>
        <w:t>l</w:t>
      </w:r>
      <w:r w:rsidRPr="00A33514">
        <w:t>om</w:t>
      </w:r>
      <w:r w:rsidRPr="00A33514">
        <w:rPr>
          <w:spacing w:val="-1"/>
        </w:rPr>
        <w:t>in</w:t>
      </w:r>
      <w:r w:rsidRPr="00A33514">
        <w:t xml:space="preserve">o </w:t>
      </w:r>
      <w:r w:rsidRPr="00A33514">
        <w:rPr>
          <w:spacing w:val="-1"/>
        </w:rPr>
        <w:t>Car</w:t>
      </w:r>
      <w:r w:rsidRPr="00A33514">
        <w:t>go: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Ge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 xml:space="preserve">te </w:t>
      </w:r>
      <w:r w:rsidRPr="00A33514">
        <w:rPr>
          <w:spacing w:val="-1"/>
        </w:rPr>
        <w:t>Gene</w:t>
      </w:r>
      <w:r w:rsidRPr="00A33514">
        <w:t>r</w:t>
      </w:r>
      <w:r w:rsidRPr="00A33514">
        <w:rPr>
          <w:spacing w:val="-2"/>
        </w:rPr>
        <w:t>a</w:t>
      </w:r>
      <w:r w:rsidRPr="00A33514">
        <w:t>l Tel</w:t>
      </w:r>
      <w:r w:rsidRPr="00A33514">
        <w:rPr>
          <w:spacing w:val="-2"/>
        </w:rPr>
        <w:t>é</w:t>
      </w:r>
      <w:r w:rsidRPr="00A33514">
        <w:t>fo</w:t>
      </w:r>
      <w:r w:rsidRPr="00A33514">
        <w:rPr>
          <w:spacing w:val="-2"/>
        </w:rPr>
        <w:t>n</w:t>
      </w:r>
      <w:r w:rsidRPr="00A33514">
        <w:t>o:</w:t>
      </w:r>
      <w:r w:rsidRPr="00A33514">
        <w:rPr>
          <w:spacing w:val="1"/>
        </w:rPr>
        <w:t xml:space="preserve"> </w:t>
      </w:r>
      <w:r w:rsidRPr="00A33514">
        <w:t>33</w:t>
      </w:r>
      <w:r w:rsidRPr="00A33514">
        <w:rPr>
          <w:spacing w:val="-1"/>
        </w:rPr>
        <w:t>2-2121</w:t>
      </w:r>
    </w:p>
    <w:p w:rsidR="002B4BDC" w:rsidRPr="00A33514" w:rsidRDefault="002B4BDC">
      <w:pPr>
        <w:kinsoku w:val="0"/>
        <w:overflowPunct w:val="0"/>
        <w:spacing w:before="5" w:line="260" w:lineRule="exact"/>
        <w:rPr>
          <w:sz w:val="26"/>
          <w:szCs w:val="26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rPr>
          <w:b w:val="0"/>
          <w:bCs w:val="0"/>
        </w:rPr>
      </w:pPr>
      <w:r w:rsidRPr="00A33514">
        <w:t>ME</w:t>
      </w:r>
      <w:r w:rsidRPr="00A33514">
        <w:rPr>
          <w:spacing w:val="-1"/>
        </w:rPr>
        <w:t>L</w:t>
      </w:r>
      <w:r w:rsidRPr="00A33514">
        <w:t>A</w:t>
      </w:r>
      <w:r w:rsidRPr="00A33514">
        <w:rPr>
          <w:spacing w:val="-2"/>
        </w:rPr>
        <w:t>F</w:t>
      </w:r>
      <w:r w:rsidRPr="00A33514">
        <w:t>ORM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2B4BDC" w:rsidRPr="00A33514" w:rsidRDefault="0038465F">
      <w:pPr>
        <w:pStyle w:val="Textoindependiente"/>
        <w:kinsoku w:val="0"/>
        <w:overflowPunct w:val="0"/>
        <w:ind w:left="962" w:right="5335"/>
      </w:pP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ta</w:t>
      </w:r>
      <w:r w:rsidRPr="00A33514">
        <w:rPr>
          <w:spacing w:val="-2"/>
        </w:rPr>
        <w:t>c</w:t>
      </w:r>
      <w:r w:rsidRPr="00A33514">
        <w:t>to: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3"/>
        </w:rPr>
        <w:t>r</w:t>
      </w:r>
      <w:r w:rsidRPr="00A33514">
        <w:t>. R</w:t>
      </w:r>
      <w:r w:rsidRPr="00A33514">
        <w:rPr>
          <w:spacing w:val="-1"/>
        </w:rPr>
        <w:t>aú</w:t>
      </w:r>
      <w:r w:rsidRPr="00A33514">
        <w:t>l S</w:t>
      </w:r>
      <w:r w:rsidRPr="00A33514">
        <w:rPr>
          <w:spacing w:val="-2"/>
        </w:rPr>
        <w:t>u</w:t>
      </w:r>
      <w:r w:rsidRPr="00A33514">
        <w:rPr>
          <w:spacing w:val="-1"/>
        </w:rPr>
        <w:t>á</w:t>
      </w:r>
      <w:r w:rsidRPr="00A33514">
        <w:t>r</w:t>
      </w:r>
      <w:r w:rsidRPr="00A33514">
        <w:rPr>
          <w:spacing w:val="-4"/>
        </w:rPr>
        <w:t>e</w:t>
      </w:r>
      <w:r w:rsidRPr="00A33514">
        <w:t>z Tel</w:t>
      </w:r>
      <w:r w:rsidRPr="00A33514">
        <w:rPr>
          <w:spacing w:val="-2"/>
        </w:rPr>
        <w:t>é</w:t>
      </w:r>
      <w:r w:rsidRPr="00A33514">
        <w:t>fo</w:t>
      </w:r>
      <w:r w:rsidRPr="00A33514">
        <w:rPr>
          <w:spacing w:val="-2"/>
        </w:rPr>
        <w:t>n</w:t>
      </w:r>
      <w:r w:rsidRPr="00A33514">
        <w:t>o:</w:t>
      </w:r>
      <w:r w:rsidRPr="00A33514">
        <w:rPr>
          <w:spacing w:val="1"/>
        </w:rPr>
        <w:t xml:space="preserve"> </w:t>
      </w:r>
      <w:r w:rsidRPr="00A33514">
        <w:t>45</w:t>
      </w:r>
      <w:r w:rsidRPr="00A33514">
        <w:rPr>
          <w:spacing w:val="-1"/>
        </w:rPr>
        <w:t>9-0026</w:t>
      </w:r>
    </w:p>
    <w:p w:rsidR="002B4BDC" w:rsidRPr="00A33514" w:rsidRDefault="002B4BDC">
      <w:pPr>
        <w:kinsoku w:val="0"/>
        <w:overflowPunct w:val="0"/>
        <w:spacing w:before="6" w:line="260" w:lineRule="exact"/>
        <w:rPr>
          <w:sz w:val="26"/>
          <w:szCs w:val="26"/>
        </w:rPr>
      </w:pPr>
    </w:p>
    <w:p w:rsidR="008E0770" w:rsidRPr="00A33514" w:rsidRDefault="008E0770">
      <w:pPr>
        <w:kinsoku w:val="0"/>
        <w:overflowPunct w:val="0"/>
        <w:spacing w:before="6" w:line="260" w:lineRule="exact"/>
        <w:rPr>
          <w:sz w:val="26"/>
          <w:szCs w:val="26"/>
        </w:rPr>
      </w:pPr>
    </w:p>
    <w:p w:rsidR="008E0770" w:rsidRPr="00A33514" w:rsidRDefault="008E0770">
      <w:pPr>
        <w:kinsoku w:val="0"/>
        <w:overflowPunct w:val="0"/>
        <w:spacing w:before="6" w:line="260" w:lineRule="exact"/>
        <w:rPr>
          <w:sz w:val="26"/>
          <w:szCs w:val="26"/>
        </w:rPr>
      </w:pPr>
    </w:p>
    <w:p w:rsidR="008E0770" w:rsidRPr="00A33514" w:rsidRDefault="008E0770">
      <w:pPr>
        <w:kinsoku w:val="0"/>
        <w:overflowPunct w:val="0"/>
        <w:spacing w:before="6" w:line="260" w:lineRule="exact"/>
        <w:rPr>
          <w:sz w:val="26"/>
          <w:szCs w:val="26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rPr>
          <w:spacing w:val="-2"/>
        </w:rPr>
        <w:lastRenderedPageBreak/>
        <w:t>I</w:t>
      </w:r>
      <w:r w:rsidRPr="00A33514">
        <w:t>ME</w:t>
      </w:r>
      <w:r w:rsidRPr="00A33514">
        <w:rPr>
          <w:spacing w:val="1"/>
        </w:rPr>
        <w:t>L</w:t>
      </w:r>
      <w:r w:rsidRPr="00A33514">
        <w:t>SA</w:t>
      </w:r>
    </w:p>
    <w:p w:rsidR="002B4BDC" w:rsidRPr="00A33514" w:rsidRDefault="002B4BDC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264" w:lineRule="exact"/>
        <w:ind w:left="1015" w:right="4636"/>
      </w:pP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ta</w:t>
      </w:r>
      <w:r w:rsidRPr="00A33514">
        <w:rPr>
          <w:spacing w:val="-2"/>
        </w:rPr>
        <w:t>c</w:t>
      </w:r>
      <w:r w:rsidRPr="00A33514">
        <w:t>to: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3"/>
        </w:rPr>
        <w:t>r</w:t>
      </w:r>
      <w:r w:rsidRPr="00A33514">
        <w:t>. Luis</w:t>
      </w:r>
      <w:r w:rsidRPr="00A33514">
        <w:rPr>
          <w:spacing w:val="66"/>
        </w:rPr>
        <w:t xml:space="preserve"> </w:t>
      </w:r>
      <w:r w:rsidRPr="00A33514">
        <w:rPr>
          <w:spacing w:val="-1"/>
        </w:rPr>
        <w:t>G</w:t>
      </w:r>
      <w:r w:rsidRPr="00A33514">
        <w:t>óm</w:t>
      </w:r>
      <w:r w:rsidRPr="00A33514">
        <w:rPr>
          <w:spacing w:val="-4"/>
        </w:rPr>
        <w:t>e</w:t>
      </w:r>
      <w:r w:rsidRPr="00A33514">
        <w:t xml:space="preserve">z </w:t>
      </w: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J</w:t>
      </w:r>
      <w:r w:rsidRPr="00A33514">
        <w:rPr>
          <w:spacing w:val="-2"/>
        </w:rPr>
        <w:t>e</w:t>
      </w:r>
      <w:r w:rsidRPr="00A33514">
        <w:t>fe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-3"/>
        </w:rPr>
        <w:t xml:space="preserve"> </w:t>
      </w:r>
      <w:r w:rsidRPr="00A33514">
        <w:t>Prod</w:t>
      </w:r>
      <w:r w:rsidRPr="00A33514">
        <w:rPr>
          <w:spacing w:val="-1"/>
        </w:rPr>
        <w:t>ucc</w:t>
      </w:r>
      <w:r w:rsidRPr="00A33514">
        <w:t>i</w:t>
      </w:r>
      <w:r w:rsidRPr="00A33514">
        <w:rPr>
          <w:spacing w:val="-3"/>
        </w:rPr>
        <w:t>ó</w:t>
      </w:r>
      <w:r w:rsidRPr="00A33514">
        <w:rPr>
          <w:spacing w:val="-1"/>
        </w:rPr>
        <w:t>n</w:t>
      </w:r>
      <w:r w:rsidRPr="00A33514">
        <w:t>.</w:t>
      </w:r>
    </w:p>
    <w:p w:rsidR="002B4BDC" w:rsidRPr="00A33514" w:rsidRDefault="002B4BDC">
      <w:pPr>
        <w:kinsoku w:val="0"/>
        <w:overflowPunct w:val="0"/>
        <w:spacing w:before="5" w:line="120" w:lineRule="exact"/>
        <w:rPr>
          <w:sz w:val="12"/>
          <w:szCs w:val="12"/>
        </w:rPr>
      </w:pPr>
    </w:p>
    <w:p w:rsidR="002B4BDC" w:rsidRPr="00A33514" w:rsidRDefault="0038465F">
      <w:pPr>
        <w:pStyle w:val="Textoindependiente"/>
        <w:kinsoku w:val="0"/>
        <w:overflowPunct w:val="0"/>
        <w:spacing w:before="65"/>
        <w:ind w:left="1015" w:right="5819"/>
        <w:jc w:val="both"/>
      </w:pPr>
      <w:r w:rsidRPr="00A33514">
        <w:t>Tel</w:t>
      </w:r>
      <w:r w:rsidRPr="00A33514">
        <w:rPr>
          <w:spacing w:val="-2"/>
        </w:rPr>
        <w:t>é</w:t>
      </w:r>
      <w:r w:rsidRPr="00A33514">
        <w:t>fo</w:t>
      </w:r>
      <w:r w:rsidRPr="00A33514">
        <w:rPr>
          <w:spacing w:val="-2"/>
        </w:rPr>
        <w:t>n</w:t>
      </w:r>
      <w:r w:rsidRPr="00A33514">
        <w:t>o:</w:t>
      </w:r>
      <w:r w:rsidRPr="00A33514">
        <w:rPr>
          <w:spacing w:val="1"/>
        </w:rPr>
        <w:t xml:space="preserve"> </w:t>
      </w:r>
      <w:r w:rsidRPr="00A33514">
        <w:t>37</w:t>
      </w:r>
      <w:r w:rsidRPr="00A33514">
        <w:rPr>
          <w:spacing w:val="-1"/>
        </w:rPr>
        <w:t>1-0234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5A1E30" w:rsidRPr="00A33514" w:rsidRDefault="005A1E30" w:rsidP="005A1E30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rPr>
          <w:spacing w:val="-1"/>
        </w:rPr>
        <w:t>C</w:t>
      </w:r>
      <w:r w:rsidRPr="00A33514">
        <w:rPr>
          <w:spacing w:val="-2"/>
        </w:rPr>
        <w:t>I</w:t>
      </w:r>
      <w:r w:rsidRPr="00A33514">
        <w:t>A. M</w:t>
      </w:r>
      <w:r w:rsidRPr="00A33514">
        <w:rPr>
          <w:spacing w:val="-1"/>
        </w:rPr>
        <w:t>I</w:t>
      </w:r>
      <w:r w:rsidRPr="00A33514">
        <w:t>NE</w:t>
      </w:r>
      <w:r w:rsidRPr="00A33514">
        <w:rPr>
          <w:spacing w:val="-2"/>
        </w:rPr>
        <w:t>R</w:t>
      </w:r>
      <w:r w:rsidRPr="00A33514">
        <w:t>A M</w:t>
      </w:r>
      <w:r w:rsidRPr="00A33514">
        <w:rPr>
          <w:spacing w:val="-2"/>
        </w:rPr>
        <w:t>I</w:t>
      </w:r>
      <w:r w:rsidRPr="00A33514">
        <w:t>L</w:t>
      </w:r>
      <w:r w:rsidRPr="00A33514">
        <w:rPr>
          <w:spacing w:val="-2"/>
        </w:rPr>
        <w:t>P</w:t>
      </w:r>
      <w:r w:rsidRPr="00A33514">
        <w:t>O</w:t>
      </w:r>
    </w:p>
    <w:p w:rsidR="005A1E30" w:rsidRPr="00A33514" w:rsidRDefault="005A1E30" w:rsidP="005A1E30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5A1E30" w:rsidRPr="00A33514" w:rsidRDefault="005A1E30" w:rsidP="005A1E3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Eugenio Zavaleta </w:t>
      </w:r>
    </w:p>
    <w:p w:rsidR="005A1E30" w:rsidRPr="00A33514" w:rsidRDefault="005A1E30" w:rsidP="005A1E3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Cargo: Ingeniero de Proyectos</w:t>
      </w:r>
    </w:p>
    <w:p w:rsidR="005A1E30" w:rsidRPr="00A33514" w:rsidRDefault="005A1E30" w:rsidP="005A1E3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01 990067456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DE</w:t>
      </w:r>
      <w:r w:rsidRPr="00A33514">
        <w:rPr>
          <w:spacing w:val="-2"/>
        </w:rPr>
        <w:t>P</w:t>
      </w:r>
      <w:r w:rsidRPr="00A33514">
        <w:t>OS</w:t>
      </w:r>
      <w:r w:rsidRPr="00A33514">
        <w:rPr>
          <w:spacing w:val="-2"/>
        </w:rPr>
        <w:t>I</w:t>
      </w:r>
      <w:r w:rsidRPr="00A33514">
        <w:rPr>
          <w:spacing w:val="-1"/>
        </w:rPr>
        <w:t>T</w:t>
      </w:r>
      <w:r w:rsidRPr="00A33514">
        <w:t>OS</w:t>
      </w:r>
      <w:r w:rsidRPr="00A33514">
        <w:rPr>
          <w:spacing w:val="-3"/>
        </w:rPr>
        <w:t xml:space="preserve"> </w:t>
      </w:r>
      <w:r w:rsidRPr="00A33514">
        <w:t>QUI</w:t>
      </w:r>
      <w:r w:rsidRPr="00A33514">
        <w:rPr>
          <w:spacing w:val="-2"/>
        </w:rPr>
        <w:t>MI</w:t>
      </w:r>
      <w:r w:rsidRPr="00A33514">
        <w:rPr>
          <w:spacing w:val="-1"/>
        </w:rPr>
        <w:t>C</w:t>
      </w:r>
      <w:r w:rsidRPr="00A33514">
        <w:rPr>
          <w:spacing w:val="-2"/>
        </w:rPr>
        <w:t>O</w:t>
      </w:r>
      <w:r w:rsidRPr="00A33514">
        <w:t>S M</w:t>
      </w:r>
      <w:r w:rsidRPr="00A33514">
        <w:rPr>
          <w:spacing w:val="-2"/>
        </w:rPr>
        <w:t>I</w:t>
      </w:r>
      <w:r w:rsidRPr="00A33514">
        <w:t xml:space="preserve">NERS </w:t>
      </w:r>
      <w:r w:rsidRPr="00A33514">
        <w:rPr>
          <w:spacing w:val="-3"/>
        </w:rPr>
        <w:t>S</w:t>
      </w:r>
      <w:r w:rsidRPr="00A33514">
        <w:t>.A.</w:t>
      </w:r>
    </w:p>
    <w:p w:rsidR="002B4BDC" w:rsidRPr="00A33514" w:rsidRDefault="002B4BDC">
      <w:pPr>
        <w:kinsoku w:val="0"/>
        <w:overflowPunct w:val="0"/>
        <w:spacing w:line="130" w:lineRule="exact"/>
        <w:rPr>
          <w:sz w:val="13"/>
          <w:szCs w:val="13"/>
        </w:rPr>
      </w:pPr>
    </w:p>
    <w:p w:rsidR="002B4BDC" w:rsidRPr="00A33514" w:rsidRDefault="0038465F">
      <w:pPr>
        <w:pStyle w:val="Textoindependiente"/>
        <w:kinsoku w:val="0"/>
        <w:overflowPunct w:val="0"/>
        <w:spacing w:line="239" w:lineRule="auto"/>
        <w:ind w:left="1003" w:right="4692" w:hanging="12"/>
        <w:jc w:val="both"/>
      </w:pPr>
      <w:r w:rsidRPr="00A33514">
        <w:rPr>
          <w:spacing w:val="-3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ta</w:t>
      </w:r>
      <w:r w:rsidRPr="00A33514">
        <w:rPr>
          <w:spacing w:val="-2"/>
        </w:rPr>
        <w:t>c</w:t>
      </w:r>
      <w:r w:rsidRPr="00A33514">
        <w:t>t</w:t>
      </w:r>
      <w:r w:rsidRPr="00A33514">
        <w:rPr>
          <w:spacing w:val="-2"/>
        </w:rPr>
        <w:t>o</w:t>
      </w:r>
      <w:r w:rsidRPr="00A33514">
        <w:t>:</w:t>
      </w:r>
      <w:r w:rsidRPr="00A33514">
        <w:rPr>
          <w:spacing w:val="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t>g.</w:t>
      </w:r>
      <w:r w:rsidRPr="00A33514">
        <w:rPr>
          <w:spacing w:val="-1"/>
        </w:rPr>
        <w:t xml:space="preserve"> </w:t>
      </w:r>
      <w:r w:rsidRPr="00A33514">
        <w:t>Ri</w:t>
      </w:r>
      <w:r w:rsidRPr="00A33514">
        <w:rPr>
          <w:spacing w:val="-2"/>
        </w:rPr>
        <w:t>c</w:t>
      </w:r>
      <w:r w:rsidRPr="00A33514">
        <w:rPr>
          <w:spacing w:val="-1"/>
        </w:rPr>
        <w:t>a</w:t>
      </w:r>
      <w:r w:rsidRPr="00A33514">
        <w:t>r</w:t>
      </w:r>
      <w:r w:rsidRPr="00A33514">
        <w:rPr>
          <w:spacing w:val="-3"/>
        </w:rPr>
        <w:t>d</w:t>
      </w:r>
      <w:r w:rsidRPr="00A33514">
        <w:t xml:space="preserve">o </w:t>
      </w:r>
      <w:r w:rsidRPr="00A33514">
        <w:rPr>
          <w:spacing w:val="1"/>
        </w:rPr>
        <w:t>T</w:t>
      </w:r>
      <w:r w:rsidRPr="00A33514">
        <w:rPr>
          <w:spacing w:val="-1"/>
        </w:rPr>
        <w:t>e</w:t>
      </w:r>
      <w:r w:rsidRPr="00A33514">
        <w:t>j</w:t>
      </w:r>
      <w:r w:rsidRPr="00A33514">
        <w:rPr>
          <w:spacing w:val="-1"/>
        </w:rPr>
        <w:t>e</w:t>
      </w:r>
      <w:r w:rsidRPr="00A33514">
        <w:t>ri</w:t>
      </w:r>
      <w:r w:rsidRPr="00A33514">
        <w:rPr>
          <w:spacing w:val="-2"/>
        </w:rPr>
        <w:t>n</w:t>
      </w:r>
      <w:r w:rsidRPr="00A33514">
        <w:t xml:space="preserve">a </w:t>
      </w:r>
      <w:r w:rsidRPr="00A33514">
        <w:rPr>
          <w:spacing w:val="-1"/>
        </w:rPr>
        <w:t>Ca</w:t>
      </w:r>
      <w:r w:rsidRPr="00A33514">
        <w:t>rg</w:t>
      </w:r>
      <w:r w:rsidRPr="00A33514">
        <w:rPr>
          <w:spacing w:val="-3"/>
        </w:rPr>
        <w:t>o</w:t>
      </w:r>
      <w:r w:rsidRPr="00A33514">
        <w:t>:</w:t>
      </w:r>
      <w:r w:rsidRPr="00A33514">
        <w:rPr>
          <w:spacing w:val="1"/>
        </w:rPr>
        <w:t xml:space="preserve"> </w:t>
      </w:r>
      <w:r w:rsidRPr="00A33514">
        <w:t>G</w:t>
      </w:r>
      <w:r w:rsidRPr="00A33514">
        <w:rPr>
          <w:spacing w:val="-2"/>
        </w:rPr>
        <w:t>e</w:t>
      </w:r>
      <w:r w:rsidRPr="00A33514">
        <w:t>r</w:t>
      </w:r>
      <w:r w:rsidRPr="00A33514">
        <w:rPr>
          <w:spacing w:val="-2"/>
        </w:rPr>
        <w:t>e</w:t>
      </w:r>
      <w:r w:rsidRPr="00A33514">
        <w:rPr>
          <w:spacing w:val="-1"/>
        </w:rPr>
        <w:t>n</w:t>
      </w:r>
      <w:r w:rsidRPr="00A33514">
        <w:t>te de</w:t>
      </w:r>
      <w:r w:rsidRPr="00A33514">
        <w:rPr>
          <w:spacing w:val="-3"/>
        </w:rPr>
        <w:t xml:space="preserve"> O</w:t>
      </w:r>
      <w:r w:rsidRPr="00A33514">
        <w:t>pe</w:t>
      </w:r>
      <w:r w:rsidRPr="00A33514">
        <w:rPr>
          <w:spacing w:val="-1"/>
        </w:rPr>
        <w:t>rac</w:t>
      </w:r>
      <w:r w:rsidRPr="00A33514">
        <w:t>io</w:t>
      </w:r>
      <w:r w:rsidRPr="00A33514">
        <w:rPr>
          <w:spacing w:val="-1"/>
        </w:rPr>
        <w:t>ne</w:t>
      </w:r>
      <w:r w:rsidRPr="00A33514">
        <w:t xml:space="preserve">s </w:t>
      </w:r>
      <w:r w:rsidRPr="00A33514">
        <w:rPr>
          <w:spacing w:val="-1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ta</w:t>
      </w:r>
      <w:r w:rsidRPr="00A33514">
        <w:rPr>
          <w:spacing w:val="-2"/>
        </w:rPr>
        <w:t>c</w:t>
      </w:r>
      <w:r w:rsidRPr="00A33514">
        <w:t>to:</w:t>
      </w:r>
      <w:r w:rsidRPr="00A33514">
        <w:rPr>
          <w:spacing w:val="1"/>
        </w:rPr>
        <w:t xml:space="preserve"> </w:t>
      </w:r>
      <w:r w:rsidRPr="00A33514">
        <w:t>I</w:t>
      </w:r>
      <w:r w:rsidRPr="00A33514">
        <w:rPr>
          <w:spacing w:val="-2"/>
        </w:rPr>
        <w:t>n</w:t>
      </w:r>
      <w:r w:rsidRPr="00A33514">
        <w:rPr>
          <w:spacing w:val="-3"/>
        </w:rPr>
        <w:t>g</w:t>
      </w:r>
      <w:r w:rsidRPr="00A33514">
        <w:t>. Luis</w:t>
      </w:r>
      <w:r w:rsidRPr="00A33514">
        <w:rPr>
          <w:spacing w:val="-3"/>
        </w:rPr>
        <w:t xml:space="preserve"> </w:t>
      </w:r>
      <w:r w:rsidRPr="00A33514">
        <w:t>V</w:t>
      </w:r>
      <w:r w:rsidRPr="00A33514">
        <w:rPr>
          <w:spacing w:val="-1"/>
        </w:rPr>
        <w:t>e</w:t>
      </w:r>
      <w:r w:rsidRPr="00A33514">
        <w:t>liz</w:t>
      </w:r>
    </w:p>
    <w:p w:rsidR="002B4BDC" w:rsidRPr="00A33514" w:rsidRDefault="0038465F">
      <w:pPr>
        <w:pStyle w:val="Textoindependiente"/>
        <w:kinsoku w:val="0"/>
        <w:overflowPunct w:val="0"/>
        <w:spacing w:before="1" w:line="360" w:lineRule="auto"/>
        <w:ind w:left="1015" w:right="4428"/>
      </w:pPr>
      <w:r w:rsidRPr="00A33514">
        <w:rPr>
          <w:spacing w:val="-1"/>
        </w:rPr>
        <w:t>Ca</w:t>
      </w:r>
      <w:r w:rsidRPr="00A33514">
        <w:t>rgo:</w:t>
      </w:r>
      <w:r w:rsidRPr="00A33514">
        <w:rPr>
          <w:spacing w:val="1"/>
        </w:rPr>
        <w:t xml:space="preserve"> </w:t>
      </w:r>
      <w:r w:rsidRPr="00A33514">
        <w:t>S</w:t>
      </w:r>
      <w:r w:rsidRPr="00A33514">
        <w:rPr>
          <w:spacing w:val="-1"/>
        </w:rPr>
        <w:t>u</w:t>
      </w:r>
      <w:r w:rsidRPr="00A33514">
        <w:t>pe</w:t>
      </w:r>
      <w:r w:rsidRPr="00A33514">
        <w:rPr>
          <w:spacing w:val="-1"/>
        </w:rPr>
        <w:t>r</w:t>
      </w:r>
      <w:r w:rsidRPr="00A33514">
        <w:rPr>
          <w:spacing w:val="-2"/>
        </w:rPr>
        <w:t>v</w:t>
      </w:r>
      <w:r w:rsidRPr="00A33514">
        <w:t>isor de</w:t>
      </w:r>
      <w:r w:rsidRPr="00A33514">
        <w:rPr>
          <w:spacing w:val="-3"/>
        </w:rPr>
        <w:t xml:space="preserve"> </w:t>
      </w:r>
      <w:r w:rsidRPr="00A33514">
        <w:t>O</w:t>
      </w:r>
      <w:r w:rsidRPr="00A33514">
        <w:rPr>
          <w:spacing w:val="-2"/>
        </w:rPr>
        <w:t>p</w:t>
      </w:r>
      <w:r w:rsidRPr="00A33514">
        <w:rPr>
          <w:spacing w:val="-1"/>
        </w:rPr>
        <w:t>e</w:t>
      </w:r>
      <w:r w:rsidRPr="00A33514">
        <w:t>r</w:t>
      </w:r>
      <w:r w:rsidRPr="00A33514">
        <w:rPr>
          <w:spacing w:val="-2"/>
        </w:rPr>
        <w:t>a</w:t>
      </w:r>
      <w:r w:rsidRPr="00A33514">
        <w:rPr>
          <w:spacing w:val="-1"/>
        </w:rPr>
        <w:t>c</w:t>
      </w:r>
      <w:r w:rsidRPr="00A33514">
        <w:t>io</w:t>
      </w:r>
      <w:r w:rsidRPr="00A33514">
        <w:rPr>
          <w:spacing w:val="-1"/>
        </w:rPr>
        <w:t>ne</w:t>
      </w:r>
      <w:r w:rsidRPr="00A33514">
        <w:t>s Tel</w:t>
      </w:r>
      <w:r w:rsidRPr="00A33514">
        <w:rPr>
          <w:spacing w:val="-2"/>
        </w:rPr>
        <w:t>é</w:t>
      </w:r>
      <w:r w:rsidRPr="00A33514">
        <w:t>fo</w:t>
      </w:r>
      <w:r w:rsidRPr="00A33514">
        <w:rPr>
          <w:spacing w:val="-2"/>
        </w:rPr>
        <w:t>n</w:t>
      </w:r>
      <w:r w:rsidRPr="00A33514">
        <w:t>o:</w:t>
      </w:r>
      <w:r w:rsidRPr="00A33514">
        <w:rPr>
          <w:spacing w:val="1"/>
        </w:rPr>
        <w:t xml:space="preserve"> </w:t>
      </w:r>
      <w:r w:rsidRPr="00A33514">
        <w:t>61</w:t>
      </w:r>
      <w:r w:rsidRPr="00A33514">
        <w:rPr>
          <w:spacing w:val="-1"/>
        </w:rPr>
        <w:t>4-0800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SAN</w:t>
      </w:r>
      <w:r w:rsidRPr="00A33514">
        <w:rPr>
          <w:spacing w:val="-2"/>
        </w:rPr>
        <w:t>T</w:t>
      </w:r>
      <w:r w:rsidRPr="00A33514">
        <w:t>O</w:t>
      </w:r>
      <w:r w:rsidRPr="00A33514">
        <w:rPr>
          <w:spacing w:val="-2"/>
        </w:rPr>
        <w:t xml:space="preserve"> </w:t>
      </w:r>
      <w:r w:rsidRPr="00A33514">
        <w:t>DOM</w:t>
      </w:r>
      <w:r w:rsidRPr="00A33514">
        <w:rPr>
          <w:spacing w:val="-2"/>
        </w:rPr>
        <w:t>I</w:t>
      </w:r>
      <w:r w:rsidRPr="00A33514">
        <w:rPr>
          <w:spacing w:val="-3"/>
        </w:rPr>
        <w:t>N</w:t>
      </w:r>
      <w:r w:rsidRPr="00A33514">
        <w:t xml:space="preserve">GO </w:t>
      </w:r>
      <w:r w:rsidRPr="00A33514">
        <w:rPr>
          <w:spacing w:val="-3"/>
        </w:rPr>
        <w:t>C</w:t>
      </w:r>
      <w:r w:rsidRPr="00A33514">
        <w:rPr>
          <w:spacing w:val="-2"/>
        </w:rPr>
        <w:t>O</w:t>
      </w:r>
      <w:r w:rsidRPr="00A33514">
        <w:t>NTRA</w:t>
      </w:r>
      <w:r w:rsidRPr="00A33514">
        <w:rPr>
          <w:spacing w:val="-1"/>
        </w:rPr>
        <w:t>T</w:t>
      </w:r>
      <w:r w:rsidRPr="00A33514">
        <w:rPr>
          <w:spacing w:val="-2"/>
        </w:rPr>
        <w:t>I</w:t>
      </w:r>
      <w:r w:rsidRPr="00A33514">
        <w:t>S</w:t>
      </w:r>
      <w:r w:rsidRPr="00A33514">
        <w:rPr>
          <w:spacing w:val="-2"/>
        </w:rPr>
        <w:t>T</w:t>
      </w:r>
      <w:r w:rsidRPr="00A33514">
        <w:t xml:space="preserve">AS </w:t>
      </w:r>
      <w:r w:rsidRPr="00A33514">
        <w:rPr>
          <w:spacing w:val="-2"/>
        </w:rPr>
        <w:t>G</w:t>
      </w:r>
      <w:r w:rsidRPr="00A33514">
        <w:t>E</w:t>
      </w:r>
      <w:r w:rsidRPr="00A33514">
        <w:rPr>
          <w:spacing w:val="-3"/>
        </w:rPr>
        <w:t>N</w:t>
      </w:r>
      <w:r w:rsidRPr="00A33514">
        <w:t>E</w:t>
      </w:r>
      <w:r w:rsidRPr="00A33514">
        <w:rPr>
          <w:spacing w:val="-2"/>
        </w:rPr>
        <w:t>R</w:t>
      </w:r>
      <w:r w:rsidRPr="00A33514">
        <w:rPr>
          <w:spacing w:val="-3"/>
        </w:rPr>
        <w:t>A</w:t>
      </w:r>
      <w:r w:rsidRPr="00A33514">
        <w:t xml:space="preserve">LES </w:t>
      </w:r>
      <w:r w:rsidRPr="00A33514">
        <w:rPr>
          <w:spacing w:val="-4"/>
        </w:rPr>
        <w:t>S</w:t>
      </w:r>
      <w:r w:rsidRPr="00A33514">
        <w:t>.A.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Contacto: Ing. Fernando Saldaña Mendoza Cargo: Gerente General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056 272167</w:t>
      </w:r>
    </w:p>
    <w:p w:rsidR="002B4BDC" w:rsidRPr="00A33514" w:rsidRDefault="002B4BDC">
      <w:pPr>
        <w:kinsoku w:val="0"/>
        <w:overflowPunct w:val="0"/>
        <w:spacing w:line="130" w:lineRule="exact"/>
        <w:rPr>
          <w:sz w:val="13"/>
          <w:szCs w:val="13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D</w:t>
      </w:r>
      <w:r w:rsidRPr="00A33514">
        <w:rPr>
          <w:spacing w:val="-2"/>
        </w:rPr>
        <w:t>O</w:t>
      </w:r>
      <w:r w:rsidRPr="00A33514">
        <w:t>E</w:t>
      </w:r>
      <w:r w:rsidRPr="00A33514">
        <w:rPr>
          <w:spacing w:val="1"/>
        </w:rPr>
        <w:t xml:space="preserve"> </w:t>
      </w:r>
      <w:r w:rsidRPr="00A33514">
        <w:t>R</w:t>
      </w:r>
      <w:r w:rsidRPr="00A33514">
        <w:rPr>
          <w:spacing w:val="-2"/>
        </w:rPr>
        <w:t>U</w:t>
      </w:r>
      <w:r w:rsidRPr="00A33514">
        <w:t xml:space="preserve">N </w:t>
      </w:r>
      <w:r w:rsidRPr="00A33514">
        <w:rPr>
          <w:spacing w:val="-1"/>
        </w:rPr>
        <w:t>P</w:t>
      </w:r>
      <w:r w:rsidRPr="00A33514">
        <w:rPr>
          <w:spacing w:val="-2"/>
        </w:rPr>
        <w:t>E</w:t>
      </w:r>
      <w:r w:rsidRPr="00A33514">
        <w:t>RU</w:t>
      </w:r>
    </w:p>
    <w:p w:rsidR="002B4BDC" w:rsidRPr="00A33514" w:rsidRDefault="002B4BDC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Contacto: Ing. Carlos Vivas</w:t>
      </w:r>
    </w:p>
    <w:p w:rsidR="008E0770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Cargo: Ingeniero de Proyectos Pama 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064 483223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before="2"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rPr>
          <w:spacing w:val="-1"/>
        </w:rPr>
        <w:t>C</w:t>
      </w:r>
      <w:r w:rsidRPr="00A33514">
        <w:t>OM</w:t>
      </w:r>
      <w:r w:rsidRPr="00A33514">
        <w:rPr>
          <w:spacing w:val="-2"/>
        </w:rPr>
        <w:t>P</w:t>
      </w:r>
      <w:r w:rsidRPr="00A33514">
        <w:t>AÑ</w:t>
      </w:r>
      <w:r w:rsidRPr="00A33514">
        <w:rPr>
          <w:spacing w:val="-1"/>
        </w:rPr>
        <w:t>Í</w:t>
      </w:r>
      <w:r w:rsidRPr="00A33514">
        <w:t>A M</w:t>
      </w:r>
      <w:r w:rsidRPr="00A33514">
        <w:rPr>
          <w:spacing w:val="-2"/>
        </w:rPr>
        <w:t>I</w:t>
      </w:r>
      <w:r w:rsidRPr="00A33514">
        <w:rPr>
          <w:spacing w:val="-3"/>
        </w:rPr>
        <w:t>N</w:t>
      </w:r>
      <w:r w:rsidRPr="00A33514">
        <w:t>ERA</w:t>
      </w:r>
      <w:r w:rsidRPr="00A33514">
        <w:rPr>
          <w:spacing w:val="-2"/>
        </w:rPr>
        <w:t xml:space="preserve"> </w:t>
      </w:r>
      <w:r w:rsidRPr="00A33514">
        <w:rPr>
          <w:spacing w:val="-3"/>
        </w:rPr>
        <w:t>V</w:t>
      </w:r>
      <w:r w:rsidRPr="00A33514">
        <w:t>O</w:t>
      </w:r>
      <w:r w:rsidRPr="00A33514">
        <w:rPr>
          <w:spacing w:val="1"/>
        </w:rPr>
        <w:t>L</w:t>
      </w:r>
      <w:r w:rsidRPr="00A33514">
        <w:rPr>
          <w:spacing w:val="-1"/>
        </w:rPr>
        <w:t>C</w:t>
      </w:r>
      <w:r w:rsidRPr="00A33514">
        <w:t>AN</w:t>
      </w:r>
    </w:p>
    <w:p w:rsidR="002B4BDC" w:rsidRPr="00A33514" w:rsidRDefault="002B4BDC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Contacto: Ing. Javier Bohórquez Cargo: Ingeniero de Proyectos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056 956630010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BUE</w:t>
      </w:r>
      <w:r w:rsidRPr="00A33514">
        <w:rPr>
          <w:spacing w:val="-3"/>
        </w:rPr>
        <w:t>N</w:t>
      </w:r>
      <w:r w:rsidRPr="00A33514">
        <w:t>AV</w:t>
      </w:r>
      <w:r w:rsidRPr="00A33514">
        <w:rPr>
          <w:spacing w:val="-2"/>
        </w:rPr>
        <w:t>E</w:t>
      </w:r>
      <w:r w:rsidRPr="00A33514">
        <w:t>NTU</w:t>
      </w:r>
      <w:r w:rsidRPr="00A33514">
        <w:rPr>
          <w:spacing w:val="-3"/>
        </w:rPr>
        <w:t>R</w:t>
      </w:r>
      <w:r w:rsidRPr="00A33514">
        <w:t>A</w:t>
      </w:r>
      <w:r w:rsidRPr="00A33514">
        <w:rPr>
          <w:spacing w:val="1"/>
        </w:rPr>
        <w:t xml:space="preserve"> </w:t>
      </w:r>
      <w:r w:rsidRPr="00A33514">
        <w:rPr>
          <w:spacing w:val="-2"/>
        </w:rPr>
        <w:t>I</w:t>
      </w:r>
      <w:r w:rsidRPr="00A33514">
        <w:t>N</w:t>
      </w:r>
      <w:r w:rsidRPr="00A33514">
        <w:rPr>
          <w:spacing w:val="-2"/>
        </w:rPr>
        <w:t>G</w:t>
      </w:r>
      <w:r w:rsidRPr="00A33514">
        <w:t>EN</w:t>
      </w:r>
      <w:r w:rsidRPr="00A33514">
        <w:rPr>
          <w:spacing w:val="-1"/>
        </w:rPr>
        <w:t>I</w:t>
      </w:r>
      <w:r w:rsidRPr="00A33514">
        <w:rPr>
          <w:spacing w:val="-2"/>
        </w:rPr>
        <w:t>E</w:t>
      </w:r>
      <w:r w:rsidRPr="00A33514">
        <w:t>ROS</w:t>
      </w:r>
    </w:p>
    <w:p w:rsidR="002B4BDC" w:rsidRPr="00A33514" w:rsidRDefault="002B4BDC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8E0770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</w:t>
      </w:r>
      <w:r w:rsidR="0087115A" w:rsidRPr="00A33514">
        <w:rPr>
          <w:spacing w:val="-1"/>
        </w:rPr>
        <w:t>Roberto Flores</w:t>
      </w:r>
      <w:r w:rsidRPr="00A33514">
        <w:rPr>
          <w:spacing w:val="-1"/>
        </w:rPr>
        <w:t xml:space="preserve"> 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Ca</w:t>
      </w:r>
      <w:r w:rsidR="0087115A" w:rsidRPr="00A33514">
        <w:rPr>
          <w:spacing w:val="-1"/>
        </w:rPr>
        <w:t>rgo: Jef</w:t>
      </w:r>
      <w:r w:rsidRPr="00A33514">
        <w:rPr>
          <w:spacing w:val="-1"/>
        </w:rPr>
        <w:t>e de Proyectos</w:t>
      </w:r>
    </w:p>
    <w:p w:rsidR="002B4BDC" w:rsidRPr="00A33514" w:rsidRDefault="0087115A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Teléfono: </w:t>
      </w:r>
      <w:r w:rsidR="0038465F" w:rsidRPr="00A33514">
        <w:rPr>
          <w:spacing w:val="-1"/>
        </w:rPr>
        <w:t>9</w:t>
      </w:r>
      <w:r w:rsidRPr="00A33514">
        <w:rPr>
          <w:spacing w:val="-1"/>
        </w:rPr>
        <w:t>98875438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5A1E30" w:rsidRPr="00A33514" w:rsidRDefault="005A1E30" w:rsidP="005A1E30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D</w:t>
      </w:r>
      <w:r w:rsidRPr="00A33514">
        <w:rPr>
          <w:spacing w:val="-2"/>
        </w:rPr>
        <w:t>O</w:t>
      </w:r>
      <w:r w:rsidRPr="00A33514">
        <w:t>E</w:t>
      </w:r>
      <w:r w:rsidRPr="00A33514">
        <w:rPr>
          <w:spacing w:val="1"/>
        </w:rPr>
        <w:t xml:space="preserve"> </w:t>
      </w:r>
      <w:r w:rsidRPr="00A33514">
        <w:t>R</w:t>
      </w:r>
      <w:r w:rsidRPr="00A33514">
        <w:rPr>
          <w:spacing w:val="-2"/>
        </w:rPr>
        <w:t>U</w:t>
      </w:r>
      <w:r w:rsidRPr="00A33514">
        <w:t xml:space="preserve">N </w:t>
      </w:r>
      <w:r w:rsidRPr="00A33514">
        <w:rPr>
          <w:spacing w:val="-1"/>
        </w:rPr>
        <w:t>P</w:t>
      </w:r>
      <w:r w:rsidRPr="00A33514">
        <w:rPr>
          <w:spacing w:val="-2"/>
        </w:rPr>
        <w:t>E</w:t>
      </w:r>
      <w:r w:rsidRPr="00A33514">
        <w:t>RU</w:t>
      </w:r>
    </w:p>
    <w:p w:rsidR="005A1E30" w:rsidRPr="00A33514" w:rsidRDefault="005A1E30" w:rsidP="005A1E30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5A1E30" w:rsidRPr="00A33514" w:rsidRDefault="005A1E30" w:rsidP="005A1E3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</w:t>
      </w:r>
      <w:r w:rsidRPr="00A33514">
        <w:rPr>
          <w:spacing w:val="-1"/>
        </w:rPr>
        <w:t>Oscar Ruesta</w:t>
      </w:r>
    </w:p>
    <w:p w:rsidR="005A1E30" w:rsidRPr="00A33514" w:rsidRDefault="005A1E30" w:rsidP="005A1E3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Cargo: </w:t>
      </w:r>
      <w:r w:rsidRPr="00A33514">
        <w:rPr>
          <w:spacing w:val="-1"/>
        </w:rPr>
        <w:t>Jefe</w:t>
      </w:r>
      <w:r w:rsidRPr="00A33514">
        <w:rPr>
          <w:spacing w:val="-1"/>
        </w:rPr>
        <w:t xml:space="preserve"> de Proyec</w:t>
      </w:r>
      <w:r w:rsidRPr="00A33514">
        <w:rPr>
          <w:spacing w:val="-1"/>
        </w:rPr>
        <w:t>tos - Cobriza</w:t>
      </w:r>
    </w:p>
    <w:p w:rsidR="005A1E30" w:rsidRPr="00A33514" w:rsidRDefault="005A1E30" w:rsidP="005A1E3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064481090 anexo 4103</w:t>
      </w:r>
    </w:p>
    <w:p w:rsidR="002B4BDC" w:rsidRPr="00A33514" w:rsidRDefault="002B4BDC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8E0770" w:rsidRPr="00A33514" w:rsidRDefault="008E0770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8E0770" w:rsidRPr="00A33514" w:rsidRDefault="008E0770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8E0770" w:rsidRPr="00A33514" w:rsidRDefault="008E0770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8E0770" w:rsidRPr="00A33514" w:rsidRDefault="008E0770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8E0770" w:rsidRPr="00A33514" w:rsidRDefault="008E0770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8E0770" w:rsidRPr="00A33514" w:rsidRDefault="008E0770">
      <w:pPr>
        <w:kinsoku w:val="0"/>
        <w:overflowPunct w:val="0"/>
        <w:spacing w:before="1"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rPr>
          <w:spacing w:val="-1"/>
        </w:rPr>
        <w:t>C</w:t>
      </w:r>
      <w:r w:rsidRPr="00A33514">
        <w:t>OR</w:t>
      </w:r>
      <w:r w:rsidRPr="00A33514">
        <w:rPr>
          <w:spacing w:val="-2"/>
        </w:rPr>
        <w:t>P</w:t>
      </w:r>
      <w:r w:rsidRPr="00A33514">
        <w:t>ORA</w:t>
      </w:r>
      <w:r w:rsidRPr="00A33514">
        <w:rPr>
          <w:spacing w:val="-1"/>
        </w:rPr>
        <w:t>C</w:t>
      </w:r>
      <w:r w:rsidRPr="00A33514">
        <w:rPr>
          <w:spacing w:val="-2"/>
        </w:rPr>
        <w:t>IÓ</w:t>
      </w:r>
      <w:r w:rsidRPr="00A33514">
        <w:t>N</w:t>
      </w:r>
      <w:r w:rsidRPr="00A33514">
        <w:rPr>
          <w:spacing w:val="1"/>
        </w:rPr>
        <w:t xml:space="preserve"> </w:t>
      </w:r>
      <w:r w:rsidRPr="00A33514">
        <w:rPr>
          <w:spacing w:val="-2"/>
        </w:rPr>
        <w:t>PE</w:t>
      </w:r>
      <w:r w:rsidRPr="00A33514">
        <w:t>R</w:t>
      </w:r>
      <w:r w:rsidRPr="00A33514">
        <w:rPr>
          <w:spacing w:val="-2"/>
        </w:rPr>
        <w:t>U</w:t>
      </w:r>
      <w:r w:rsidRPr="00A33514">
        <w:t>ANA</w:t>
      </w:r>
      <w:r w:rsidRPr="00A33514">
        <w:rPr>
          <w:spacing w:val="-2"/>
        </w:rPr>
        <w:t xml:space="preserve"> </w:t>
      </w:r>
      <w:r w:rsidRPr="00A33514">
        <w:t>DE</w:t>
      </w:r>
      <w:r w:rsidRPr="00A33514">
        <w:rPr>
          <w:spacing w:val="1"/>
        </w:rPr>
        <w:t xml:space="preserve"> </w:t>
      </w:r>
      <w:r w:rsidRPr="00A33514">
        <w:rPr>
          <w:spacing w:val="-1"/>
        </w:rPr>
        <w:t>P</w:t>
      </w:r>
      <w:r w:rsidRPr="00A33514">
        <w:rPr>
          <w:spacing w:val="-2"/>
        </w:rPr>
        <w:t>R</w:t>
      </w:r>
      <w:r w:rsidRPr="00A33514">
        <w:t>O</w:t>
      </w:r>
      <w:r w:rsidRPr="00A33514">
        <w:rPr>
          <w:spacing w:val="-2"/>
        </w:rPr>
        <w:t>D</w:t>
      </w:r>
      <w:r w:rsidRPr="00A33514">
        <w:t>U</w:t>
      </w:r>
      <w:r w:rsidRPr="00A33514">
        <w:rPr>
          <w:spacing w:val="-1"/>
        </w:rPr>
        <w:t>CT</w:t>
      </w:r>
      <w:r w:rsidRPr="00A33514">
        <w:t>OS</w:t>
      </w:r>
      <w:r w:rsidRPr="00A33514">
        <w:rPr>
          <w:spacing w:val="-3"/>
        </w:rPr>
        <w:t xml:space="preserve"> </w:t>
      </w:r>
      <w:r w:rsidRPr="00A33514">
        <w:t>QUI</w:t>
      </w:r>
      <w:r w:rsidRPr="00A33514">
        <w:rPr>
          <w:spacing w:val="-2"/>
        </w:rPr>
        <w:t>MI</w:t>
      </w:r>
      <w:r w:rsidRPr="00A33514">
        <w:rPr>
          <w:spacing w:val="-1"/>
        </w:rPr>
        <w:t>C</w:t>
      </w:r>
      <w:r w:rsidRPr="00A33514">
        <w:t>OS S.A.</w:t>
      </w:r>
    </w:p>
    <w:p w:rsidR="002B4BDC" w:rsidRPr="00A33514" w:rsidRDefault="002B4BDC">
      <w:pPr>
        <w:kinsoku w:val="0"/>
        <w:overflowPunct w:val="0"/>
        <w:spacing w:before="8" w:line="120" w:lineRule="exact"/>
        <w:rPr>
          <w:sz w:val="12"/>
          <w:szCs w:val="12"/>
        </w:rPr>
      </w:pPr>
    </w:p>
    <w:p w:rsidR="008E0770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José Bermúdez 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Cargo: Jefe de Mantenimiento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Nextel: 835*7845</w:t>
      </w:r>
    </w:p>
    <w:p w:rsidR="002B4BDC" w:rsidRPr="00A33514" w:rsidRDefault="002B4BDC">
      <w:pPr>
        <w:kinsoku w:val="0"/>
        <w:overflowPunct w:val="0"/>
        <w:spacing w:before="3" w:line="180" w:lineRule="exact"/>
        <w:rPr>
          <w:sz w:val="18"/>
          <w:szCs w:val="18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962"/>
        </w:tabs>
        <w:kinsoku w:val="0"/>
        <w:overflowPunct w:val="0"/>
        <w:spacing w:before="62"/>
        <w:rPr>
          <w:b w:val="0"/>
          <w:bCs w:val="0"/>
        </w:rPr>
      </w:pPr>
      <w:r w:rsidRPr="00A33514">
        <w:t>K</w:t>
      </w:r>
      <w:r w:rsidRPr="00A33514">
        <w:rPr>
          <w:spacing w:val="-2"/>
        </w:rPr>
        <w:t>I</w:t>
      </w:r>
      <w:r w:rsidRPr="00A33514">
        <w:t>MBE</w:t>
      </w:r>
      <w:r w:rsidRPr="00A33514">
        <w:rPr>
          <w:spacing w:val="-2"/>
        </w:rPr>
        <w:t>R</w:t>
      </w:r>
      <w:r w:rsidRPr="00A33514">
        <w:t xml:space="preserve">LY </w:t>
      </w:r>
      <w:r w:rsidRPr="00A33514">
        <w:rPr>
          <w:spacing w:val="-4"/>
        </w:rPr>
        <w:t>C</w:t>
      </w:r>
      <w:r w:rsidRPr="00A33514">
        <w:t>LA</w:t>
      </w:r>
      <w:r w:rsidRPr="00A33514">
        <w:rPr>
          <w:spacing w:val="-2"/>
        </w:rPr>
        <w:t>R</w:t>
      </w:r>
      <w:r w:rsidRPr="00A33514">
        <w:t xml:space="preserve">K </w:t>
      </w:r>
      <w:r w:rsidRPr="00A33514">
        <w:rPr>
          <w:spacing w:val="-2"/>
        </w:rPr>
        <w:t>PE</w:t>
      </w:r>
      <w:r w:rsidRPr="00A33514">
        <w:t>RU</w:t>
      </w:r>
    </w:p>
    <w:p w:rsidR="002B4BDC" w:rsidRPr="00A33514" w:rsidRDefault="002B4BDC">
      <w:pPr>
        <w:kinsoku w:val="0"/>
        <w:overflowPunct w:val="0"/>
        <w:spacing w:before="10" w:line="120" w:lineRule="exact"/>
        <w:rPr>
          <w:sz w:val="12"/>
          <w:szCs w:val="12"/>
        </w:rPr>
      </w:pP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Contacto: Ing. Jesús Jaramillo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Cargo: Jefe de Ingeniería y Proyectos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Nextel: 810*6131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AUSEN</w:t>
      </w:r>
      <w:r w:rsidRPr="00A33514">
        <w:rPr>
          <w:spacing w:val="-3"/>
        </w:rPr>
        <w:t>C</w:t>
      </w:r>
      <w:r w:rsidRPr="00A33514">
        <w:t>O</w:t>
      </w:r>
    </w:p>
    <w:p w:rsidR="002B4BDC" w:rsidRPr="00A33514" w:rsidRDefault="002B4BDC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8E0770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Milton Vargas 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Cargo: Project Manager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989102903</w:t>
      </w:r>
    </w:p>
    <w:p w:rsidR="002B4BDC" w:rsidRPr="00A33514" w:rsidRDefault="002B4BDC">
      <w:pPr>
        <w:kinsoku w:val="0"/>
        <w:overflowPunct w:val="0"/>
        <w:spacing w:before="3" w:line="130" w:lineRule="exact"/>
        <w:rPr>
          <w:sz w:val="13"/>
          <w:szCs w:val="13"/>
        </w:rPr>
      </w:pP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38465F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ABB</w:t>
      </w:r>
    </w:p>
    <w:p w:rsidR="002B4BDC" w:rsidRPr="00A33514" w:rsidRDefault="002B4BDC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8E0770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Ricardo Tejada 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Cargo: Jefe de Ingeniería</w:t>
      </w:r>
    </w:p>
    <w:p w:rsidR="002B4BDC" w:rsidRPr="00A33514" w:rsidRDefault="0038465F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993573348</w:t>
      </w:r>
    </w:p>
    <w:p w:rsidR="008E0770" w:rsidRPr="00A33514" w:rsidRDefault="008E0770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</w:p>
    <w:p w:rsidR="008E0770" w:rsidRPr="00A33514" w:rsidRDefault="008E0770" w:rsidP="008E0770">
      <w:pPr>
        <w:pStyle w:val="Ttulo3"/>
        <w:numPr>
          <w:ilvl w:val="0"/>
          <w:numId w:val="1"/>
        </w:numPr>
        <w:tabs>
          <w:tab w:val="left" w:pos="1015"/>
        </w:tabs>
        <w:kinsoku w:val="0"/>
        <w:overflowPunct w:val="0"/>
        <w:ind w:left="1015" w:hanging="428"/>
        <w:rPr>
          <w:b w:val="0"/>
          <w:bCs w:val="0"/>
        </w:rPr>
      </w:pPr>
      <w:r w:rsidRPr="00A33514">
        <w:t>ABB</w:t>
      </w:r>
    </w:p>
    <w:p w:rsidR="008E0770" w:rsidRPr="00A33514" w:rsidRDefault="008E0770" w:rsidP="008E0770">
      <w:pPr>
        <w:kinsoku w:val="0"/>
        <w:overflowPunct w:val="0"/>
        <w:spacing w:before="9" w:line="130" w:lineRule="exact"/>
        <w:rPr>
          <w:sz w:val="13"/>
          <w:szCs w:val="13"/>
        </w:rPr>
      </w:pPr>
    </w:p>
    <w:p w:rsidR="008E0770" w:rsidRPr="00A33514" w:rsidRDefault="008E0770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Contacto: Ing. </w:t>
      </w:r>
      <w:r w:rsidR="008E24DC" w:rsidRPr="00A33514">
        <w:rPr>
          <w:spacing w:val="-1"/>
        </w:rPr>
        <w:t>Ródano</w:t>
      </w:r>
      <w:r w:rsidRPr="00A33514">
        <w:rPr>
          <w:spacing w:val="-1"/>
        </w:rPr>
        <w:t xml:space="preserve"> Ticona </w:t>
      </w:r>
    </w:p>
    <w:p w:rsidR="008E0770" w:rsidRPr="00A33514" w:rsidRDefault="008E0770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 xml:space="preserve">Cargo: </w:t>
      </w:r>
      <w:r w:rsidR="008E24DC" w:rsidRPr="00A33514">
        <w:rPr>
          <w:spacing w:val="-1"/>
        </w:rPr>
        <w:t>Coordinador Técnico</w:t>
      </w:r>
    </w:p>
    <w:p w:rsidR="008E0770" w:rsidRPr="00A33514" w:rsidRDefault="008E0770" w:rsidP="008E0770">
      <w:pPr>
        <w:pStyle w:val="Textoindependiente"/>
        <w:kinsoku w:val="0"/>
        <w:overflowPunct w:val="0"/>
        <w:spacing w:line="276" w:lineRule="auto"/>
        <w:ind w:left="1015" w:right="2989"/>
        <w:rPr>
          <w:spacing w:val="-1"/>
        </w:rPr>
      </w:pPr>
      <w:r w:rsidRPr="00A33514">
        <w:rPr>
          <w:spacing w:val="-1"/>
        </w:rPr>
        <w:t>Teléfono: 993573348</w:t>
      </w:r>
    </w:p>
    <w:p w:rsidR="002B4BDC" w:rsidRPr="00A33514" w:rsidRDefault="002B4BDC">
      <w:pPr>
        <w:kinsoku w:val="0"/>
        <w:overflowPunct w:val="0"/>
        <w:spacing w:line="200" w:lineRule="exact"/>
        <w:rPr>
          <w:sz w:val="20"/>
          <w:szCs w:val="20"/>
        </w:rPr>
      </w:pPr>
    </w:p>
    <w:p w:rsidR="002B4BDC" w:rsidRPr="00A33514" w:rsidRDefault="002B4BDC">
      <w:pPr>
        <w:kinsoku w:val="0"/>
        <w:overflowPunct w:val="0"/>
        <w:spacing w:before="7" w:line="260" w:lineRule="exact"/>
        <w:rPr>
          <w:sz w:val="26"/>
          <w:szCs w:val="26"/>
        </w:rPr>
      </w:pPr>
    </w:p>
    <w:p w:rsidR="002B4BDC" w:rsidRPr="00A33514" w:rsidRDefault="0038465F">
      <w:pPr>
        <w:pStyle w:val="Ttulo3"/>
        <w:tabs>
          <w:tab w:val="left" w:pos="8082"/>
        </w:tabs>
        <w:kinsoku w:val="0"/>
        <w:overflowPunct w:val="0"/>
        <w:spacing w:before="63"/>
        <w:ind w:left="0" w:right="115" w:firstLine="0"/>
        <w:jc w:val="right"/>
        <w:rPr>
          <w:b w:val="0"/>
          <w:bCs w:val="0"/>
        </w:rPr>
      </w:pPr>
      <w:r w:rsidRPr="00A33514">
        <w:rPr>
          <w:highlight w:val="lightGray"/>
        </w:rPr>
        <w:t>D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S</w:t>
      </w:r>
      <w:r w:rsidRPr="00A33514">
        <w:rPr>
          <w:spacing w:val="-2"/>
          <w:highlight w:val="lightGray"/>
        </w:rPr>
        <w:t>P</w:t>
      </w:r>
      <w:r w:rsidRPr="00A33514">
        <w:rPr>
          <w:highlight w:val="lightGray"/>
        </w:rPr>
        <w:t>ONI</w:t>
      </w:r>
      <w:r w:rsidRPr="00A33514">
        <w:rPr>
          <w:spacing w:val="-1"/>
          <w:highlight w:val="lightGray"/>
        </w:rPr>
        <w:t>B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L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D</w:t>
      </w:r>
      <w:r w:rsidRPr="00A33514">
        <w:rPr>
          <w:spacing w:val="-3"/>
          <w:highlight w:val="lightGray"/>
        </w:rPr>
        <w:t>A</w:t>
      </w:r>
      <w:r w:rsidRPr="00A33514">
        <w:rPr>
          <w:highlight w:val="lightGray"/>
        </w:rPr>
        <w:t>D Y</w:t>
      </w:r>
      <w:r w:rsidRPr="00A33514">
        <w:rPr>
          <w:spacing w:val="-2"/>
          <w:highlight w:val="lightGray"/>
        </w:rPr>
        <w:t xml:space="preserve"> </w:t>
      </w:r>
      <w:r w:rsidRPr="00A33514">
        <w:rPr>
          <w:spacing w:val="-1"/>
          <w:highlight w:val="lightGray"/>
        </w:rPr>
        <w:t>P</w:t>
      </w:r>
      <w:r w:rsidRPr="00A33514">
        <w:rPr>
          <w:highlight w:val="lightGray"/>
        </w:rPr>
        <w:t>R</w:t>
      </w:r>
      <w:r w:rsidRPr="00A33514">
        <w:rPr>
          <w:spacing w:val="1"/>
          <w:highlight w:val="lightGray"/>
        </w:rPr>
        <w:t>E</w:t>
      </w:r>
      <w:r w:rsidRPr="00A33514">
        <w:rPr>
          <w:spacing w:val="-4"/>
          <w:highlight w:val="lightGray"/>
        </w:rPr>
        <w:t>T</w:t>
      </w:r>
      <w:r w:rsidRPr="00A33514">
        <w:rPr>
          <w:highlight w:val="lightGray"/>
        </w:rPr>
        <w:t>ENS</w:t>
      </w:r>
      <w:r w:rsidRPr="00A33514">
        <w:rPr>
          <w:spacing w:val="-2"/>
          <w:highlight w:val="lightGray"/>
        </w:rPr>
        <w:t>I</w:t>
      </w:r>
      <w:r w:rsidRPr="00A33514">
        <w:rPr>
          <w:highlight w:val="lightGray"/>
        </w:rPr>
        <w:t>O</w:t>
      </w:r>
      <w:r w:rsidRPr="00A33514">
        <w:rPr>
          <w:spacing w:val="-2"/>
          <w:highlight w:val="lightGray"/>
        </w:rPr>
        <w:t>N</w:t>
      </w:r>
      <w:r w:rsidRPr="00A33514">
        <w:rPr>
          <w:highlight w:val="lightGray"/>
        </w:rPr>
        <w:t>ES</w:t>
      </w:r>
      <w:r w:rsidRPr="00A33514">
        <w:rPr>
          <w:spacing w:val="-3"/>
          <w:highlight w:val="lightGray"/>
        </w:rPr>
        <w:t xml:space="preserve"> </w:t>
      </w:r>
      <w:r w:rsidRPr="00A33514">
        <w:rPr>
          <w:highlight w:val="lightGray"/>
        </w:rPr>
        <w:t>E</w:t>
      </w:r>
      <w:r w:rsidRPr="00A33514">
        <w:rPr>
          <w:spacing w:val="-1"/>
          <w:highlight w:val="lightGray"/>
        </w:rPr>
        <w:t>C</w:t>
      </w:r>
      <w:r w:rsidRPr="00A33514">
        <w:rPr>
          <w:highlight w:val="lightGray"/>
        </w:rPr>
        <w:t>O</w:t>
      </w:r>
      <w:r w:rsidRPr="00A33514">
        <w:rPr>
          <w:spacing w:val="-2"/>
          <w:highlight w:val="lightGray"/>
        </w:rPr>
        <w:t>NÓ</w:t>
      </w:r>
      <w:r w:rsidRPr="00A33514">
        <w:rPr>
          <w:highlight w:val="lightGray"/>
        </w:rPr>
        <w:t>M</w:t>
      </w:r>
      <w:r w:rsidRPr="00A33514">
        <w:rPr>
          <w:spacing w:val="-2"/>
          <w:highlight w:val="lightGray"/>
        </w:rPr>
        <w:t>I</w:t>
      </w:r>
      <w:r w:rsidRPr="00A33514">
        <w:rPr>
          <w:spacing w:val="-1"/>
          <w:highlight w:val="lightGray"/>
        </w:rPr>
        <w:t>C</w:t>
      </w:r>
      <w:r w:rsidRPr="00A33514">
        <w:rPr>
          <w:highlight w:val="lightGray"/>
        </w:rPr>
        <w:t xml:space="preserve">AS </w:t>
      </w:r>
      <w:r w:rsidRPr="00A33514">
        <w:rPr>
          <w:highlight w:val="lightGray"/>
        </w:rPr>
        <w:tab/>
      </w:r>
    </w:p>
    <w:p w:rsidR="002B4BDC" w:rsidRPr="00A33514" w:rsidRDefault="002B4BDC">
      <w:pPr>
        <w:kinsoku w:val="0"/>
        <w:overflowPunct w:val="0"/>
        <w:spacing w:before="5" w:line="260" w:lineRule="exact"/>
        <w:rPr>
          <w:sz w:val="26"/>
          <w:szCs w:val="26"/>
        </w:rPr>
      </w:pPr>
    </w:p>
    <w:p w:rsidR="002B4BDC" w:rsidRPr="00A33514" w:rsidRDefault="0038465F" w:rsidP="00677A16">
      <w:pPr>
        <w:pStyle w:val="Textoindependiente"/>
        <w:kinsoku w:val="0"/>
        <w:overflowPunct w:val="0"/>
        <w:ind w:left="588"/>
      </w:pPr>
      <w:r w:rsidRPr="00A33514">
        <w:rPr>
          <w:spacing w:val="-1"/>
        </w:rPr>
        <w:t>D</w:t>
      </w:r>
      <w:r w:rsidRPr="00A33514">
        <w:t>ispon</w:t>
      </w:r>
      <w:r w:rsidRPr="00A33514">
        <w:rPr>
          <w:spacing w:val="-1"/>
        </w:rPr>
        <w:t>i</w:t>
      </w:r>
      <w:r w:rsidRPr="00A33514">
        <w:t>bilidad</w:t>
      </w:r>
      <w:r w:rsidRPr="00A33514">
        <w:rPr>
          <w:spacing w:val="-2"/>
        </w:rPr>
        <w:t xml:space="preserve"> </w:t>
      </w:r>
      <w:r w:rsidR="00CA00D0" w:rsidRPr="00A33514">
        <w:rPr>
          <w:spacing w:val="-1"/>
        </w:rPr>
        <w:t>inmediata</w:t>
      </w:r>
      <w:r w:rsidRPr="00A33514">
        <w:t>. P</w:t>
      </w:r>
      <w:r w:rsidRPr="00A33514">
        <w:rPr>
          <w:spacing w:val="-3"/>
        </w:rPr>
        <w:t>r</w:t>
      </w:r>
      <w:r w:rsidRPr="00A33514">
        <w:rPr>
          <w:spacing w:val="-1"/>
        </w:rPr>
        <w:t>e</w:t>
      </w:r>
      <w:r w:rsidRPr="00A33514">
        <w:t>te</w:t>
      </w:r>
      <w:r w:rsidRPr="00A33514">
        <w:rPr>
          <w:spacing w:val="-2"/>
        </w:rPr>
        <w:t>n</w:t>
      </w:r>
      <w:r w:rsidRPr="00A33514">
        <w:t>sio</w:t>
      </w:r>
      <w:r w:rsidRPr="00A33514">
        <w:rPr>
          <w:spacing w:val="-1"/>
        </w:rPr>
        <w:t>ne</w:t>
      </w:r>
      <w:r w:rsidRPr="00A33514">
        <w:t>s e</w:t>
      </w:r>
      <w:r w:rsidRPr="00A33514">
        <w:rPr>
          <w:spacing w:val="-2"/>
        </w:rPr>
        <w:t>c</w:t>
      </w:r>
      <w:r w:rsidRPr="00A33514">
        <w:t>o</w:t>
      </w:r>
      <w:r w:rsidRPr="00A33514">
        <w:rPr>
          <w:spacing w:val="-1"/>
        </w:rPr>
        <w:t>n</w:t>
      </w:r>
      <w:r w:rsidRPr="00A33514">
        <w:t>óm</w:t>
      </w:r>
      <w:r w:rsidRPr="00A33514">
        <w:rPr>
          <w:spacing w:val="-1"/>
        </w:rPr>
        <w:t>ica</w:t>
      </w:r>
      <w:r w:rsidR="00677A16" w:rsidRPr="00A33514">
        <w:t>s a tratar.</w:t>
      </w:r>
    </w:p>
    <w:p w:rsidR="00677A16" w:rsidRPr="00A33514" w:rsidRDefault="00677A16" w:rsidP="00677A16">
      <w:pPr>
        <w:pStyle w:val="Textoindependiente"/>
        <w:kinsoku w:val="0"/>
        <w:overflowPunct w:val="0"/>
        <w:ind w:left="588"/>
      </w:pPr>
    </w:p>
    <w:p w:rsidR="0038465F" w:rsidRPr="00A33514" w:rsidRDefault="0038465F" w:rsidP="00F92ADB">
      <w:pPr>
        <w:pStyle w:val="Textoindependiente"/>
        <w:kinsoku w:val="0"/>
        <w:overflowPunct w:val="0"/>
        <w:spacing w:line="264" w:lineRule="exact"/>
        <w:ind w:left="1015" w:right="-2"/>
        <w:jc w:val="right"/>
        <w:rPr>
          <w:spacing w:val="-1"/>
        </w:rPr>
      </w:pPr>
      <w:r w:rsidRPr="00A33514">
        <w:rPr>
          <w:spacing w:val="-1"/>
        </w:rPr>
        <w:t xml:space="preserve">Lima, </w:t>
      </w:r>
      <w:r w:rsidR="005A1E30" w:rsidRPr="00A33514">
        <w:rPr>
          <w:spacing w:val="-1"/>
        </w:rPr>
        <w:t>Enero del 2014</w:t>
      </w:r>
    </w:p>
    <w:sectPr w:rsidR="0038465F" w:rsidRPr="00A33514">
      <w:pgSz w:w="11907" w:h="16860"/>
      <w:pgMar w:top="1580" w:right="1440" w:bottom="1180" w:left="1680" w:header="0" w:footer="997" w:gutter="0"/>
      <w:cols w:space="720" w:equalWidth="0">
        <w:col w:w="8787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4D5" w:rsidRDefault="00E654D5">
      <w:r>
        <w:separator/>
      </w:r>
    </w:p>
  </w:endnote>
  <w:endnote w:type="continuationSeparator" w:id="0">
    <w:p w:rsidR="00E654D5" w:rsidRDefault="00E6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0770" w:rsidRDefault="008E0770">
    <w:pPr>
      <w:kinsoku w:val="0"/>
      <w:overflowPunct w:val="0"/>
      <w:spacing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6377940</wp:posOffset>
              </wp:positionH>
              <wp:positionV relativeFrom="page">
                <wp:posOffset>9921240</wp:posOffset>
              </wp:positionV>
              <wp:extent cx="200660" cy="1517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66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0770" w:rsidRDefault="008E0770">
                          <w:pPr>
                            <w:kinsoku w:val="0"/>
                            <w:overflowPunct w:val="0"/>
                            <w:spacing w:line="226" w:lineRule="exact"/>
                            <w:ind w:left="40"/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33514">
                            <w:rPr>
                              <w:rFonts w:ascii="Tahoma" w:hAnsi="Tahoma" w:cs="Tahoma"/>
                              <w:noProof/>
                              <w:sz w:val="20"/>
                              <w:szCs w:val="20"/>
                            </w:rPr>
                            <w:t>10</w:t>
                          </w:r>
                          <w:r>
                            <w:rPr>
                              <w:rFonts w:ascii="Tahoma" w:hAnsi="Tahoma" w:cs="Tahoma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02.2pt;margin-top:781.2pt;width:15.8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" o:allowincell="f" filled="f" stroked="f">
              <v:textbox inset="0,0,0,0">
                <w:txbxContent>
                  <w:p w:rsidR="008E0770" w:rsidRDefault="008E0770">
                    <w:pPr>
                      <w:kinsoku w:val="0"/>
                      <w:overflowPunct w:val="0"/>
                      <w:spacing w:line="226" w:lineRule="exact"/>
                      <w:ind w:left="40"/>
                      <w:rPr>
                        <w:rFonts w:ascii="Tahoma" w:hAnsi="Tahoma" w:cs="Tahoma"/>
                        <w:sz w:val="20"/>
                        <w:szCs w:val="20"/>
                      </w:rPr>
                    </w:pP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fldChar w:fldCharType="separate"/>
                    </w:r>
                    <w:r w:rsidR="00A33514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10</w:t>
                    </w:r>
                    <w:r>
                      <w:rPr>
                        <w:rFonts w:ascii="Tahoma" w:hAnsi="Tahoma" w:cs="Tahoma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4D5" w:rsidRDefault="00E654D5">
      <w:r>
        <w:separator/>
      </w:r>
    </w:p>
  </w:footnote>
  <w:footnote w:type="continuationSeparator" w:id="0">
    <w:p w:rsidR="00E654D5" w:rsidRDefault="00E6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1"/>
      <w:numFmt w:val="upperRoman"/>
      <w:lvlText w:val="%1."/>
      <w:lvlJc w:val="left"/>
      <w:pPr>
        <w:ind w:hanging="240"/>
      </w:pPr>
      <w:rPr>
        <w:rFonts w:ascii="Tahoma" w:hAnsi="Tahoma" w:cs="Tahoma"/>
        <w:b/>
        <w:bCs/>
        <w:spacing w:val="-2"/>
        <w:w w:val="96"/>
        <w:sz w:val="23"/>
        <w:szCs w:val="23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00000403"/>
    <w:multiLevelType w:val="multilevel"/>
    <w:tmpl w:val="00000886"/>
    <w:lvl w:ilvl="0">
      <w:start w:val="2"/>
      <w:numFmt w:val="upperRoman"/>
      <w:lvlText w:val="%1."/>
      <w:lvlJc w:val="left"/>
      <w:pPr>
        <w:ind w:hanging="345"/>
      </w:pPr>
      <w:rPr>
        <w:rFonts w:ascii="Tahoma" w:hAnsi="Tahoma" w:cs="Tahoma"/>
        <w:b/>
        <w:bCs/>
        <w:spacing w:val="-2"/>
        <w:w w:val="96"/>
        <w:sz w:val="23"/>
        <w:szCs w:val="23"/>
      </w:rPr>
    </w:lvl>
    <w:lvl w:ilvl="1">
      <w:start w:val="1"/>
      <w:numFmt w:val="decimal"/>
      <w:lvlText w:val="%2."/>
      <w:lvlJc w:val="left"/>
      <w:pPr>
        <w:ind w:hanging="360"/>
      </w:pPr>
      <w:rPr>
        <w:rFonts w:ascii="Tahoma" w:hAnsi="Tahoma" w:cs="Tahoma"/>
        <w:b w:val="0"/>
        <w:bCs w:val="0"/>
        <w:spacing w:val="-1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nsid w:val="00000404"/>
    <w:multiLevelType w:val="multilevel"/>
    <w:tmpl w:val="00000887"/>
    <w:lvl w:ilvl="0">
      <w:numFmt w:val="bullet"/>
      <w:lvlText w:val=""/>
      <w:lvlJc w:val="left"/>
      <w:pPr>
        <w:ind w:hanging="375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"/>
      <w:lvlJc w:val="left"/>
      <w:pPr>
        <w:ind w:hanging="276"/>
      </w:pPr>
      <w:rPr>
        <w:rFonts w:ascii="Wingdings" w:hAnsi="Wingdings" w:cs="Wingdings"/>
        <w:b w:val="0"/>
        <w:bCs w:val="0"/>
        <w:sz w:val="22"/>
        <w:szCs w:val="22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embedSystemFonts/>
  <w:bordersDoNotSurroundHeader/>
  <w:bordersDoNotSurroundFooter/>
  <w:proofState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0C"/>
    <w:rsid w:val="00057A39"/>
    <w:rsid w:val="001D7E29"/>
    <w:rsid w:val="002B4BDC"/>
    <w:rsid w:val="0038465F"/>
    <w:rsid w:val="003D5A4E"/>
    <w:rsid w:val="0047417B"/>
    <w:rsid w:val="00493F63"/>
    <w:rsid w:val="0051226F"/>
    <w:rsid w:val="005A1E30"/>
    <w:rsid w:val="006437FC"/>
    <w:rsid w:val="00677A16"/>
    <w:rsid w:val="007B030C"/>
    <w:rsid w:val="007D79AC"/>
    <w:rsid w:val="007F38C5"/>
    <w:rsid w:val="0087115A"/>
    <w:rsid w:val="0088785C"/>
    <w:rsid w:val="008E0770"/>
    <w:rsid w:val="008E24DC"/>
    <w:rsid w:val="00994C93"/>
    <w:rsid w:val="009C3A55"/>
    <w:rsid w:val="00A33514"/>
    <w:rsid w:val="00A655F4"/>
    <w:rsid w:val="00A87DBF"/>
    <w:rsid w:val="00B94136"/>
    <w:rsid w:val="00BD30EC"/>
    <w:rsid w:val="00C60621"/>
    <w:rsid w:val="00C86BE5"/>
    <w:rsid w:val="00C90C2F"/>
    <w:rsid w:val="00CA00D0"/>
    <w:rsid w:val="00CE2CBF"/>
    <w:rsid w:val="00D17F24"/>
    <w:rsid w:val="00DF3C38"/>
    <w:rsid w:val="00DF47BA"/>
    <w:rsid w:val="00E55ED5"/>
    <w:rsid w:val="00E654D5"/>
    <w:rsid w:val="00EA4267"/>
    <w:rsid w:val="00F92ADB"/>
    <w:rsid w:val="00FE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233D5047-21EC-4C22-A382-ABD9A86F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A1E3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1"/>
    <w:qFormat/>
    <w:pPr>
      <w:ind w:left="933" w:hanging="345"/>
      <w:outlineLvl w:val="0"/>
    </w:pPr>
    <w:rPr>
      <w:rFonts w:ascii="Tahoma" w:hAnsi="Tahoma" w:cs="Tahoma"/>
      <w:b/>
      <w:bCs/>
      <w:sz w:val="23"/>
      <w:szCs w:val="23"/>
    </w:rPr>
  </w:style>
  <w:style w:type="paragraph" w:styleId="Ttulo2">
    <w:name w:val="heading 2"/>
    <w:basedOn w:val="Normal"/>
    <w:next w:val="Normal"/>
    <w:link w:val="Ttulo2Car"/>
    <w:uiPriority w:val="1"/>
    <w:qFormat/>
    <w:pPr>
      <w:ind w:left="5545"/>
      <w:outlineLvl w:val="1"/>
    </w:pPr>
    <w:rPr>
      <w:rFonts w:ascii="Tahoma" w:hAnsi="Tahoma" w:cs="Tahoma"/>
      <w:sz w:val="23"/>
      <w:szCs w:val="23"/>
    </w:rPr>
  </w:style>
  <w:style w:type="paragraph" w:styleId="Ttulo3">
    <w:name w:val="heading 3"/>
    <w:basedOn w:val="Normal"/>
    <w:next w:val="Normal"/>
    <w:link w:val="Ttulo3Car"/>
    <w:uiPriority w:val="1"/>
    <w:qFormat/>
    <w:pPr>
      <w:ind w:left="962" w:hanging="375"/>
      <w:outlineLvl w:val="2"/>
    </w:pPr>
    <w:rPr>
      <w:rFonts w:ascii="Tahoma" w:hAnsi="Tahoma" w:cs="Tahoma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pPr>
      <w:ind w:left="1296"/>
    </w:pPr>
    <w:rPr>
      <w:rFonts w:ascii="Tahoma" w:hAnsi="Tahoma" w:cs="Tahoma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17F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7F24"/>
    <w:rPr>
      <w:rFonts w:ascii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17F2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F24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9A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9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941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felix.susanoo@ciplima.org.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2077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Wilmer Susano Obregón</vt:lpstr>
    </vt:vector>
  </TitlesOfParts>
  <Company/>
  <LinksUpToDate>false</LinksUpToDate>
  <CharactersWithSpaces>13478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Wilmer Susano Obregón</dc:title>
  <dc:creator>Wilmer Susano Obregón</dc:creator>
  <cp:lastModifiedBy>Wilmer Susano</cp:lastModifiedBy>
  <cp:revision>3</cp:revision>
  <cp:lastPrinted>2013-12-07T23:22:00Z</cp:lastPrinted>
  <dcterms:created xsi:type="dcterms:W3CDTF">2014-01-12T20:03:00Z</dcterms:created>
  <dcterms:modified xsi:type="dcterms:W3CDTF">2014-01-12T20:04:00Z</dcterms:modified>
</cp:coreProperties>
</file>